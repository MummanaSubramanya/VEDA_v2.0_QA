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548" w:rsidRPr="00421968" w:rsidRDefault="00074548" w:rsidP="00074548">
      <w:pPr>
        <w:jc w:val="center"/>
        <w:rPr>
          <w:color w:val="ED7D31" w:themeColor="accent2"/>
        </w:rPr>
      </w:pPr>
      <w:r w:rsidRPr="00421968">
        <w:rPr>
          <w:b/>
          <w:color w:val="ED7D31" w:themeColor="accent2"/>
          <w:sz w:val="40"/>
          <w:u w:val="single"/>
        </w:rPr>
        <w:t>VEDA Automation Implementation Document</w:t>
      </w:r>
    </w:p>
    <w:p w:rsidR="00074548" w:rsidRDefault="00074548" w:rsidP="00074548">
      <w:pPr>
        <w:jc w:val="both"/>
      </w:pPr>
    </w:p>
    <w:p w:rsidR="00074548" w:rsidRDefault="00074548" w:rsidP="0054373C">
      <w:pPr>
        <w:pStyle w:val="ContentsHeading"/>
      </w:pPr>
      <w:bookmarkStart w:id="0" w:name="_Toc453343292"/>
      <w:r>
        <w:t>Packages</w:t>
      </w:r>
      <w:bookmarkStart w:id="1" w:name="_GoBack"/>
      <w:bookmarkEnd w:id="0"/>
      <w:bookmarkEnd w:id="1"/>
    </w:p>
    <w:p w:rsidR="00FF65A0" w:rsidRDefault="00FF65A0" w:rsidP="00074548">
      <w:pPr>
        <w:pStyle w:val="TOC1"/>
        <w:tabs>
          <w:tab w:val="clear" w:pos="9972"/>
          <w:tab w:val="right" w:leader="dot" w:pos="12960"/>
        </w:tabs>
      </w:pPr>
    </w:p>
    <w:p w:rsidR="0054373C" w:rsidRDefault="00074548">
      <w:pPr>
        <w:pStyle w:val="TOC1"/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>
        <w:fldChar w:fldCharType="begin"/>
      </w:r>
      <w:r>
        <w:instrText xml:space="preserve"> TOC </w:instrText>
      </w:r>
      <w:r>
        <w:fldChar w:fldCharType="separate"/>
      </w:r>
      <w:r w:rsidR="0054373C">
        <w:rPr>
          <w:noProof/>
        </w:rPr>
        <w:t>Packages</w:t>
      </w:r>
      <w:r w:rsidR="0054373C">
        <w:rPr>
          <w:noProof/>
        </w:rPr>
        <w:tab/>
      </w:r>
      <w:r w:rsidR="0054373C">
        <w:rPr>
          <w:noProof/>
        </w:rPr>
        <w:fldChar w:fldCharType="begin"/>
      </w:r>
      <w:r w:rsidR="0054373C">
        <w:rPr>
          <w:noProof/>
        </w:rPr>
        <w:instrText xml:space="preserve"> PAGEREF _Toc453343292 \h </w:instrText>
      </w:r>
      <w:r w:rsidR="0054373C">
        <w:rPr>
          <w:noProof/>
        </w:rPr>
      </w:r>
      <w:r w:rsidR="0054373C">
        <w:rPr>
          <w:noProof/>
        </w:rPr>
        <w:fldChar w:fldCharType="separate"/>
      </w:r>
      <w:r w:rsidR="0054373C">
        <w:rPr>
          <w:noProof/>
        </w:rPr>
        <w:t>1</w:t>
      </w:r>
      <w:r w:rsidR="0054373C">
        <w:rPr>
          <w:noProof/>
        </w:rPr>
        <w:fldChar w:fldCharType="end"/>
      </w:r>
    </w:p>
    <w:p w:rsidR="0054373C" w:rsidRDefault="0054373C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000000" w:themeColor="text1"/>
        </w:rPr>
        <w:t>1.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>
        <w:rPr>
          <w:noProof/>
        </w:rPr>
        <w:t>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000000" w:themeColor="text1"/>
        </w:rPr>
        <w:t>1.1.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ExcelUtils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54373C" w:rsidRDefault="0054373C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000000" w:themeColor="text1"/>
        </w:rPr>
        <w:t>2.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>
        <w:rPr>
          <w:noProof/>
        </w:rPr>
        <w:t>Lib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AllocationWizardFunctions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ClassAppFunctions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ClientAppFunctions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2.4.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ComparisonReportFunctions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2.5.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Constants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2.6.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ExcelOperations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2.7.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FeederRedemptionAppFunctions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54373C" w:rsidRDefault="0054373C">
      <w:pPr>
        <w:pStyle w:val="TOC2"/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b/>
          <w:noProof/>
          <w:color w:val="ED7D31" w:themeColor="accent2"/>
        </w:rPr>
        <w:t>2.8   FeederSubscriptionAppFunctions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54373C" w:rsidRDefault="0054373C">
      <w:pPr>
        <w:pStyle w:val="TOC2"/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b/>
          <w:noProof/>
          <w:color w:val="ED7D31" w:themeColor="accent2"/>
        </w:rPr>
        <w:t>2.9   FeeDistributionAppFunctions (This java (class) file contains methods which were written before and after integration of Fee Distribution into Investor master)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000000" w:themeColor="text1"/>
        </w:rPr>
        <w:t>2.10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FormulaSetupAppFunctions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000000" w:themeColor="text1"/>
        </w:rPr>
        <w:t>2.11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FundFamilyAppFunctions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000000" w:themeColor="text1"/>
        </w:rPr>
        <w:t>2.12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Global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000000" w:themeColor="text1"/>
        </w:rPr>
        <w:t>2.13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GroupAppFunctions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000000" w:themeColor="text1"/>
        </w:rPr>
        <w:t>2.14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HolderMasterAppFunctions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000000" w:themeColor="text1"/>
        </w:rPr>
        <w:lastRenderedPageBreak/>
        <w:t>2.15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IncentiveFeeAppFunctions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000000" w:themeColor="text1"/>
        </w:rPr>
        <w:t>2.16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InvestorAccountMasterAppFunctions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000000" w:themeColor="text1"/>
        </w:rPr>
        <w:t>2.17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InvestorMasterAppFunctions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000000" w:themeColor="text1"/>
        </w:rPr>
        <w:t>2.18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JointHolderAppFunctions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000000" w:themeColor="text1"/>
        </w:rPr>
        <w:t>2.19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LegalEntityAppFunctions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000000" w:themeColor="text1"/>
        </w:rPr>
        <w:t>2.20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ManagementFeeAppFunctions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000000" w:themeColor="text1"/>
        </w:rPr>
        <w:t>2.21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NewReporting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000000" w:themeColor="text1"/>
        </w:rPr>
        <w:t>2.22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NewUICommonFunctions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rFonts w:eastAsia="Times New Roman" w:cs="Calibri"/>
          <w:bCs/>
          <w:noProof/>
          <w:color w:val="000000" w:themeColor="text1"/>
        </w:rPr>
        <w:t>2.23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OpeningBalanceMasterAppFunctions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rFonts w:eastAsia="Times New Roman" w:cs="Calibri"/>
          <w:bCs/>
          <w:noProof/>
          <w:color w:val="000000" w:themeColor="text1"/>
        </w:rPr>
        <w:t>2.24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ParameterAppFunctions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rFonts w:eastAsia="Times New Roman" w:cs="Calibri"/>
          <w:bCs/>
          <w:noProof/>
          <w:color w:val="000000" w:themeColor="text1"/>
        </w:rPr>
        <w:t>2.25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RoleAppFunctions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rFonts w:eastAsia="Times New Roman" w:cs="Calibri"/>
          <w:bCs/>
          <w:noProof/>
          <w:color w:val="000000" w:themeColor="text1"/>
        </w:rPr>
        <w:t>2.26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SeriesAppFunctions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rFonts w:eastAsia="Times New Roman" w:cs="Calibri"/>
          <w:bCs/>
          <w:noProof/>
          <w:color w:val="000000" w:themeColor="text1"/>
        </w:rPr>
        <w:t>2.27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SidePocketRedemptionAppFunctions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rFonts w:eastAsia="Times New Roman" w:cs="Calibri"/>
          <w:bCs/>
          <w:noProof/>
          <w:color w:val="000000" w:themeColor="text1"/>
        </w:rPr>
        <w:t>2.28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SidePocketSubscriptionAppFunctions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rFonts w:eastAsia="Times New Roman" w:cs="Calibri"/>
          <w:bCs/>
          <w:noProof/>
          <w:color w:val="000000" w:themeColor="text1"/>
        </w:rPr>
        <w:t>2.29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TradeSearchAppFunctions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rFonts w:eastAsia="Times New Roman" w:cs="Calibri"/>
          <w:bCs/>
          <w:noProof/>
          <w:color w:val="000000" w:themeColor="text1"/>
        </w:rPr>
        <w:t>2.30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TradeTypeExchangeAppFunction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rFonts w:eastAsia="Times New Roman" w:cs="Calibri"/>
          <w:bCs/>
          <w:noProof/>
          <w:color w:val="000000" w:themeColor="text1"/>
        </w:rPr>
        <w:t>2.31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TradeTypeRedemptionAppFunctions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rFonts w:eastAsia="Times New Roman" w:cs="Calibri"/>
          <w:bCs/>
          <w:noProof/>
          <w:color w:val="000000" w:themeColor="text1"/>
        </w:rPr>
        <w:t>2.32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TradeTypeSubscriptionAppFunctions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rFonts w:eastAsia="Times New Roman" w:cs="Calibri"/>
          <w:bCs/>
          <w:noProof/>
          <w:color w:val="000000" w:themeColor="text1"/>
        </w:rPr>
        <w:t>2.33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TradeTypeSwitchAppFunctions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rFonts w:eastAsia="Times New Roman" w:cs="Calibri"/>
          <w:bCs/>
          <w:noProof/>
          <w:color w:val="000000" w:themeColor="text1"/>
        </w:rPr>
        <w:t>2.34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TradeTypeTransferAppFunctions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rFonts w:eastAsia="Times New Roman" w:cs="Calibri"/>
          <w:bCs/>
          <w:noProof/>
          <w:color w:val="000000" w:themeColor="text1"/>
        </w:rPr>
        <w:t>2.35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UserAppFunctios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rFonts w:eastAsia="Times New Roman" w:cs="Calibri"/>
          <w:bCs/>
          <w:noProof/>
          <w:color w:val="000000" w:themeColor="text1"/>
        </w:rPr>
        <w:t>2.36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XMLLibrary 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54373C" w:rsidRDefault="0054373C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000000" w:themeColor="text1"/>
        </w:rPr>
        <w:t>3.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>
        <w:rPr>
          <w:noProof/>
        </w:rPr>
        <w:t>Locators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54373C" w:rsidRDefault="0054373C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000000" w:themeColor="text1"/>
        </w:rPr>
        <w:t>4.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>
        <w:rPr>
          <w:noProof/>
        </w:rPr>
        <w:t>Client Test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lastRenderedPageBreak/>
        <w:t>4.1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ClientMaster_MakerOperations_TC1: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4.2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ClientMaster_CheckerOperations_TC2: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4.3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ClientMaster_ModifyMakerOperations_TC3: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4.4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ClientMaster_ModifyCheckerOperations_TC4: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b/>
          <w:noProof/>
          <w:color w:val="ED7D31" w:themeColor="accent2"/>
        </w:rPr>
        <w:t>4.5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ClientMaster_DeactivateMakerOperations_TC5: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b/>
          <w:noProof/>
          <w:color w:val="ED7D31" w:themeColor="accent2"/>
        </w:rPr>
        <w:t>4.6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ClientMaster_DeactivateCheckerOperations_TC6: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b/>
          <w:noProof/>
          <w:color w:val="ED7D31" w:themeColor="accent2"/>
        </w:rPr>
        <w:t>4.7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ClientMaster_ActivateMakerOperations_TC7: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4.8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ClientMaster_ActivateCheckerOperations_TC8: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54373C" w:rsidRDefault="0054373C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>
        <w:rPr>
          <w:noProof/>
        </w:rPr>
        <w:t>Fund Family Test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5.1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FundFamilyMaster_MakerOperations_TC1: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5.2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FundFamilyMaster_CheckerOperations_TC2: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5.3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FundFamilyMaster_ModifyMakerOperations_TC3: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5.4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FundFamilyMaster_ModifyCheckerOperations_TC4: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5.5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FundFamilyMaster_DeactivateMakerOperations_TC5: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5.6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FundFamilyMaster_DeactivateCheckerOperations_TC6: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5.7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FundFamilyMaster_ActivateMakerOperations_TC7: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5.8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FundFamilyMaster_ActivateCheckerOperations_TC8: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54373C" w:rsidRDefault="0054373C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>
        <w:rPr>
          <w:noProof/>
        </w:rPr>
        <w:t>Legal Entity Test Scripts: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6.1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LegalEntityMaster_MakerOperations_TC1: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6.2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LegalEntityMaster_CheckerOperations_TC2: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6.3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LegalEntityFeeder_MakerOperations_TC3: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6.4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LegalEntityFeeder_CheckerOperations_TC4: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6.5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LegalEntityMaster_ModifyMakerOperations_TC5: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6.6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LegalEntityMaster_ModifyCheckerOperations_TC6: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lastRenderedPageBreak/>
        <w:t>6.7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LegalEntity_VerifyClonedValues_TC7: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6.8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LegalEntity_MakerDeactivateOperations_TC8: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6.9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LegalEntity_CheckerDeactivateOperations_TC9: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6.10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LegalEntity_MakerActivateOperations_TC10: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6.11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LegalEntity_CheckerActivateOperations_TC11: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:rsidR="0054373C" w:rsidRDefault="0054373C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>
        <w:rPr>
          <w:noProof/>
        </w:rPr>
        <w:t>Class Test Scripts: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7.1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ClassMaster_MakerOperations_TC1: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7.2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ClassMaster_CheckerOperations_TC2: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7.3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ClassClone_MakerOperations_TC3: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7.4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ClassClone_CheckerOperations_TC4: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7.5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ClassMaster_ModifyMakerOperations_TC5: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7.6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ClassMaster_ModifyCheckerOperations_TC6: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7.7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ClassMaster_VerifyClonedAndLEDataForClass_TC7: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7.8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ClassMaster_MakerDeactivateOperations_TC8: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7.9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ClassMaster_CheckerDeactivateOperations_TC9: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7.10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ClassMaster_MakerActivateOperations_TC10: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7.11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ClassMaster_CheckerActivateOperations_TC11: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:rsidR="0054373C" w:rsidRDefault="0054373C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>
        <w:rPr>
          <w:noProof/>
        </w:rPr>
        <w:t>Series Test Scripts: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8.1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SeriesMaster_MakerOperations_TC1: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8.2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SeriesMaster_CheckerOperations_TC2: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8.3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SeriesMaster_ModifyMakerOperations_TC3: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8.4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SeriesMaster_ModifyCheckerOperations_TC4: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8.5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SeriesMaster_DeactivateMakerOperations_TC5: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8.6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SeriesMaster_DeactivateCheckerOperations_TC6: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lastRenderedPageBreak/>
        <w:t>8.7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SeriesMaster_ActivateMakerOperations_TC7: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8.8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SeriesMaster_ActivateCheckerOperations_TC8: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:rsidR="0054373C" w:rsidRDefault="0054373C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>
        <w:rPr>
          <w:noProof/>
        </w:rPr>
        <w:t>Formula Test Scripts: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9.1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FormulaSetupMaster_MakerOperations_TC1: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9.2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FormulaSetupMaster_CheckerOperations_TC2: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9.3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FormulaSetupMaster_ModifyMakerOperations_TC3: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9.4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FormulaSetupMaster_ModifyCheckerOperations_TC4: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9.5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FormulaSetupMaster_DeactivateMakerOperations_TC5: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9.6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FormulaSetupMaster_DeactivateCheckerOperations_TC6: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9.7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FormulaSetupMaster_ActivateMakerOperations_TC7: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9.8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FormulaSetupMaster_ActivateCheckerOperations_TC8: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54373C" w:rsidRDefault="0054373C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>
        <w:rPr>
          <w:noProof/>
        </w:rPr>
        <w:t>Parameter Test Scripts: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10.1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ParameterMaster_MakerOperations_TS1: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10.2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ParameterMaster_CheckerOperations_TS2: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10.3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ParameterMaster_MakerOperations_TS3: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10.4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ParameterMaster_CheckerOperations_TS4: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10.5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ParameterMaster_ModifyMakerOperations_TS5: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10.6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ParameterMaster_ModifyCheckerOperations_TC6: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10.7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ParameterMaster_DeactivateMakerOperations_TC7: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10.8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ParameterMaster_DeactivateCheckerOperations_TC8: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10.9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ParameterMaster_ActivateMakerOperations_TC9: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10.10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ParameterMaster_ActivateCheckerOperations_TC10: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:rsidR="0054373C" w:rsidRDefault="0054373C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>
        <w:rPr>
          <w:noProof/>
        </w:rPr>
        <w:t>11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>
        <w:rPr>
          <w:noProof/>
        </w:rPr>
        <w:t>Management Fee Test Scripts: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11.1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ManagementFeeMaster_MakerOperations_TC1: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lastRenderedPageBreak/>
        <w:t>11.2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ManagementFeeMaster_CheckerOperations_TC2: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11.3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ManagementFeeMaster_ModifyMakerOperations_TC3: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11.4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ManagementFeeMaster_ModifyCheckerOperations_TC4: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11.5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ManagementFeeMaster_DeactivateMakerOperations_TC5: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11.6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ManagementFeeMaster_DeactivateCheckerOperations_TC6: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11.7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ManagementFeeMaster_ActivateMakerOperations_TC7: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11.8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ManagementFeeMaster_ActivateCheckerOperations_TC8: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54373C" w:rsidRDefault="0054373C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>
        <w:rPr>
          <w:noProof/>
        </w:rPr>
        <w:t>12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>
        <w:rPr>
          <w:noProof/>
        </w:rPr>
        <w:t>Incentive Fee Test Scripts: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12.1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IncentiveFeeMaster_MakerOperations_TS1: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12.2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IncentiveFeeMaster_CheckerOperations_TS2: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12.3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IncentiveFeeMaster_ModifyMakerOperations_TS3: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12.4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IncentiveFeeMaster_ModifyCheckerOperations_TS4: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12.5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IncentiveFeeMaster_DeactivateMakerOperations_TS5: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12.6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IncentiveFeeMaster_DeactivateCheckerOperations_TS6: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12.7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IncentiveFeeMaster_ActivateMakerOperations_TS7: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12.8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IncentiveFeeMaster_ActivateCheckerOperations_TS8: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:rsidR="0054373C" w:rsidRDefault="0054373C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>
        <w:rPr>
          <w:noProof/>
        </w:rPr>
        <w:t>13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>
        <w:rPr>
          <w:noProof/>
        </w:rPr>
        <w:t>Investor with Integrated Fee Distribution Test Scripts: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13.1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InvestorMaster_MakerOperations_TC1: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13.2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InvestorMaster_CheckerOperations_TC2: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13.3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InvestorMaster_ModifyMakerOperations_TC3: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13.4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InvestorMaster_ModifyCheckerOperations_TC4: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13.5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InvestorMaster_DeactivateMakerOperations_TC5: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13.6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InvestorMaster_DeactivateCheckerOperations_TC6: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13.7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InvestorMaster_ActivateMakerOperations_TC7: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lastRenderedPageBreak/>
        <w:t>13.8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InvestorMaster_ActivateCheckerOperations_TC8: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:rsidR="0054373C" w:rsidRDefault="0054373C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>
        <w:rPr>
          <w:noProof/>
        </w:rPr>
        <w:t>14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>
        <w:rPr>
          <w:noProof/>
        </w:rPr>
        <w:t>Holder Master Test Scripts: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14.1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InvestorMaster_MakerOperations_TC1: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14.2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InvestorMaster_CheckerOperations_TC2: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14.3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InvestorMaster_ModifyMakerOperations_TC3: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14.4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InvestorMaster_ModifyCheckerOperations_TC4: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14.5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InvestorMaster_DeactivateMakerOperations_TC5: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14.6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InvestorMaster_DeactivateCheckerOperations_TC6: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14.7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InvestorMaster_ActivateMakerOperations_TC7: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14.8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InvestorMaster_ActivateCheckerOperations_TC8: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:rsidR="0054373C" w:rsidRDefault="0054373C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>
        <w:rPr>
          <w:noProof/>
        </w:rPr>
        <w:t>15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>
        <w:rPr>
          <w:noProof/>
        </w:rPr>
        <w:t>Joint Holder Test Scripts: (These scripts are not updated from the change request taken place due to huge number of fields and tabs got added. Asked us to leave without further modifications).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15.1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JointHolder_MakerOperations_TC1: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15.2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JointHolder_CheckerOperations_TC2: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15.3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JointHolder_ModifyMakerOperations_TC3: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15.4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JointHolder_ModifyCheckerOperations_TC4: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15.5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JointHolder_DeactivateMakerOperations_TC5: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15.6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JointHolder_DeactivateCheckerOperations_TC6: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15.7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JointHolder_ActivateMakerOperations_TC7: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15.8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JointHolder_ActivateCheckerOperations_TC8: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:rsidR="0054373C" w:rsidRDefault="0054373C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>
        <w:rPr>
          <w:noProof/>
        </w:rPr>
        <w:t>16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>
        <w:rPr>
          <w:noProof/>
        </w:rPr>
        <w:t>Account Master Test Scripts: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16.1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InvestorAccountMaster_MakerOperations_TC1: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16.2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InvestorAccountMaster_ModifyMakerOperations_TC2: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16.3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InvestorAccountMaster_DeactivateMakerOperations_TC3: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lastRenderedPageBreak/>
        <w:t>16.4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InvestorAccountMaster_ActivateMakerOperations_TC4: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:rsidR="0054373C" w:rsidRDefault="0054373C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>
        <w:rPr>
          <w:noProof/>
        </w:rPr>
        <w:t>17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>
        <w:rPr>
          <w:noProof/>
        </w:rPr>
        <w:t>Opening Balance Master Test Scripts: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17.1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OpeningBalanceMaster_MakerOperations_TS1: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17.2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OpeningBalanceMaster_CheckerOperations_TS2: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17.3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OpeningBalanceMaster_ModifyMakerOperations_TS3: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17.4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OpeningBalanceMaster_ModifyCheckerOperations_TS4: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17.5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OpeningBalanceMaster_DeactivateMakerOperations_TS5: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17.6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OpeningBalanceMaster_DeactivateCheckerOperations_TS6: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17.7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OpeningBalanceMaster_ActivateMakerOperations_TS7: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17.8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OpeningBalanceMaster_ActivateCheckerOperations_TS8: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:rsidR="0054373C" w:rsidRDefault="0054373C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>
        <w:rPr>
          <w:noProof/>
        </w:rPr>
        <w:t>18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>
        <w:rPr>
          <w:noProof/>
        </w:rPr>
        <w:t>Trade Type Subscription Test Scripts: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18.1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CreateSubscription_TestScript_TS1: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18.2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SubscriptionCheckerOperation_TS2: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18.3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CheckerReviewedOrReturnedSubscriptionMakerOperations_TS3: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18.4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CheckerReviewedOrReturnedSubscriptionCheckerOperations_TS4: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18.5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Subscription_VerifyViewButtons: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:rsidR="0054373C" w:rsidRDefault="0054373C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>
        <w:rPr>
          <w:noProof/>
        </w:rPr>
        <w:t>19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>
        <w:rPr>
          <w:noProof/>
        </w:rPr>
        <w:t>Trade Type Redemption Test Scripts: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19.1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CreatingMakerRedemption_TS1: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19.2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RedemptionCheckerOperation_TS2: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19.3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CheckerReviewedOrReturnedRedemptionMakerOperations_TS3: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19.4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CheckerReviewedOrReturnedRedemptionCheckerOperation_TS4: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19.5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Redemption_VerifyViewButtons: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:rsidR="0054373C" w:rsidRDefault="0054373C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>
        <w:rPr>
          <w:noProof/>
        </w:rPr>
        <w:t>20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>
        <w:rPr>
          <w:noProof/>
        </w:rPr>
        <w:t>Trade Type Transfer Test Scripts: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20.1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Transfer_MakerOperations_TS1: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lastRenderedPageBreak/>
        <w:t>20.2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Transfer_CheckerOperations_TS2: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20.3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TransferCheckerReviewedOrReturned_MakerOperations_TS3: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20.4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TransferCheckerReviewedOrReturned_CheckerOperations_TS4: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20.5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Transfer_VerifyViewButtons: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</w:p>
    <w:p w:rsidR="0054373C" w:rsidRDefault="0054373C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>
        <w:rPr>
          <w:noProof/>
        </w:rPr>
        <w:t>21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>
        <w:rPr>
          <w:noProof/>
        </w:rPr>
        <w:t>Trade Type Exchange Test Scripts: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21.1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CreatingMakerExchange_TS1: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21.2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ExchangeCheckerOperation_TS2: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21.3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CheckerReviewedOrReturnedExchangeMakerOperation_TS3: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21.4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CheckerReviewedOrReturnedExchangeCheckerOperations_TS4: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21.5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Exchange_VerifyViewButtons: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54373C" w:rsidRDefault="0054373C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>
        <w:rPr>
          <w:noProof/>
        </w:rPr>
        <w:t>22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>
        <w:rPr>
          <w:noProof/>
        </w:rPr>
        <w:t>Trade Type Switch Test Scripts: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22.1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Switch_MakerOperations_TS1: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22.2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Switch_CheckerOperations_TS2: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22.3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CheckerReviewedOrReturnedMakerOperation_TC3: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22.4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CheckerReviewedOrReturnedCheckerOperations_TC4: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22.5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Switch_VerifyViewButtons: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</w:p>
    <w:p w:rsidR="0054373C" w:rsidRDefault="0054373C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>
        <w:rPr>
          <w:noProof/>
        </w:rPr>
        <w:t>23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>
        <w:rPr>
          <w:noProof/>
        </w:rPr>
        <w:t>Feeder Subscription Test Scripts: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23.1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FeederSubscriptionMaster_MakerOperations_TS1: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23.2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FeederSubscriptionMaster_CheckerOperations_TS2: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23.3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FeederSubscriptionCheckerReturnedMakerOperations_TC3: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23.4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FeederSubscriptionCheckerReturnedCheckerOperation_TC4: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:rsidR="0054373C" w:rsidRDefault="0054373C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>
        <w:rPr>
          <w:noProof/>
        </w:rPr>
        <w:t>24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>
        <w:rPr>
          <w:noProof/>
        </w:rPr>
        <w:t>Feeder Redemption Test Scripts: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24.1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FeederRedemptionMaster_MakerOperations_TS1: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24.2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FeederRedemptionMaster_CheckerOperations_TS2: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78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lastRenderedPageBreak/>
        <w:t>24.3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FeederRedemptionCheckerReturnedMakerOperation_TC3: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78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24.4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CheckerReturnedFeederRedemptionCheckerOperation_TC4: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78</w:t>
      </w:r>
      <w:r>
        <w:rPr>
          <w:noProof/>
        </w:rPr>
        <w:fldChar w:fldCharType="end"/>
      </w:r>
    </w:p>
    <w:p w:rsidR="0054373C" w:rsidRDefault="0054373C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>
        <w:rPr>
          <w:noProof/>
        </w:rPr>
        <w:t>25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>
        <w:rPr>
          <w:noProof/>
        </w:rPr>
        <w:t>Side Pocket Subscription Test Scripts: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78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25.1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Maker_SidePocket_Subscription_TS1: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78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25.2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Checker_SidePocket_Subscription_TS2: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78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25.3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Maker_ModifyReturnedSP_SUBOrders_TS3: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78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25.4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Checker_ModifyReturnedSP_SUBOrders_TS4: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78</w:t>
      </w:r>
      <w:r>
        <w:rPr>
          <w:noProof/>
        </w:rPr>
        <w:fldChar w:fldCharType="end"/>
      </w:r>
    </w:p>
    <w:p w:rsidR="0054373C" w:rsidRDefault="0054373C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>
        <w:rPr>
          <w:noProof/>
        </w:rPr>
        <w:t>26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>
        <w:rPr>
          <w:noProof/>
        </w:rPr>
        <w:t>Side Pocket Redemption Test Scripts: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79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26.1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Maker_SidePocket_Redemption_TS1: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79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26.2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Checker_SidePocket_Redemption_TS2: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79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26.3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CheckerReturned_SPRedemptionMakerOperations_TS3: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79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26.4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CheckerReturnedCheckerOPerations_TS4: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79</w:t>
      </w:r>
      <w:r>
        <w:rPr>
          <w:noProof/>
        </w:rPr>
        <w:fldChar w:fldCharType="end"/>
      </w:r>
    </w:p>
    <w:p w:rsidR="0054373C" w:rsidRDefault="0054373C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>
        <w:rPr>
          <w:noProof/>
        </w:rPr>
        <w:t>27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>
        <w:rPr>
          <w:noProof/>
        </w:rPr>
        <w:t>Side Pocket Redemption Test Scripts: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79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27.1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AllocationProcessTestScript_TC1: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79</w:t>
      </w:r>
      <w:r>
        <w:rPr>
          <w:noProof/>
        </w:rPr>
        <w:fldChar w:fldCharType="end"/>
      </w:r>
    </w:p>
    <w:p w:rsidR="0054373C" w:rsidRDefault="0054373C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>
        <w:rPr>
          <w:noProof/>
        </w:rPr>
        <w:t>28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>
        <w:rPr>
          <w:noProof/>
        </w:rPr>
        <w:t>Trade Search Test Scripts: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28.1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TradeSearch_MakerOperations_TC1: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28.2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Trade_Modify_Cancel_Delete_MakerOperations: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  <w:color w:val="ED7D31" w:themeColor="accent2"/>
        </w:rPr>
        <w:t>28.3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Trade_Modify_Cancel_Delete_CheckerOperations: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81</w:t>
      </w:r>
      <w:r>
        <w:rPr>
          <w:noProof/>
        </w:rPr>
        <w:fldChar w:fldCharType="end"/>
      </w:r>
    </w:p>
    <w:p w:rsidR="0054373C" w:rsidRDefault="0054373C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>
        <w:rPr>
          <w:noProof/>
        </w:rPr>
        <w:t>29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>
        <w:rPr>
          <w:noProof/>
        </w:rPr>
        <w:t>Allocation Comparison Reports Generation Test Scripts: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81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29.1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AllocationComparisonReports_TS1: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81</w:t>
      </w:r>
      <w:r>
        <w:rPr>
          <w:noProof/>
        </w:rPr>
        <w:fldChar w:fldCharType="end"/>
      </w:r>
    </w:p>
    <w:p w:rsidR="0054373C" w:rsidRDefault="0054373C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>
        <w:rPr>
          <w:noProof/>
        </w:rPr>
        <w:t>30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>
        <w:rPr>
          <w:noProof/>
        </w:rPr>
        <w:t>User Management (USER) Test Scripts: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81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30.1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CreateUser_TestScript_TS1: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81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30.2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UserVerificationUser1_TetsScript_TC2: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30.3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UserVerificationUser2_TestScript_TC3: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lastRenderedPageBreak/>
        <w:t>30.4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UserVerificationUser3_TestScript_TC4: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30.5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UserModify_TestScript_TC5: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30.6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UserVerificationUser1_TetsScript_TC6: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30.7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UserModifiedRoleVerificationUser4_TetsScript_TC7: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54373C" w:rsidRDefault="0054373C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>
        <w:rPr>
          <w:noProof/>
        </w:rPr>
        <w:t>31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>
        <w:rPr>
          <w:noProof/>
        </w:rPr>
        <w:t>User Management (Role) Test Scripts: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31.1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RoleCreationScript_TC1: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31.2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RoleModifyorVerifyScript_TC2: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31.3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RoleDeActivateScript_TC3: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31.4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RoleActivateScript_TC4: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54373C" w:rsidRDefault="0054373C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>
        <w:rPr>
          <w:noProof/>
        </w:rPr>
        <w:t>32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>
        <w:rPr>
          <w:noProof/>
        </w:rPr>
        <w:t>User Management (GROUP) Test Scripts: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32.1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GroupCreationTestScript_TC1: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32.2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Group_ModifyOrVerifyTestScript_TC2: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32.3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Group_DeActivation_TestScript_TC3: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32.4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Group_Activate_TestScript_TC4: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54373C" w:rsidRDefault="0054373C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>
        <w:rPr>
          <w:noProof/>
        </w:rPr>
        <w:t>33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>
        <w:rPr>
          <w:noProof/>
        </w:rPr>
        <w:t>Final Suites Configuration Test Scripts: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:rsidR="0054373C" w:rsidRDefault="0054373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lang w:eastAsia="en-US"/>
        </w:rPr>
      </w:pPr>
      <w:r w:rsidRPr="00C711EA">
        <w:rPr>
          <w:noProof/>
        </w:rPr>
        <w:t>33.1</w:t>
      </w:r>
      <w:r>
        <w:rPr>
          <w:rFonts w:asciiTheme="minorHAnsi" w:eastAsiaTheme="minorEastAsia" w:hAnsiTheme="minorHAnsi" w:cstheme="minorBidi"/>
          <w:noProof/>
          <w:kern w:val="0"/>
          <w:lang w:eastAsia="en-US"/>
        </w:rPr>
        <w:tab/>
      </w:r>
      <w:r w:rsidRPr="00C711EA">
        <w:rPr>
          <w:b/>
          <w:noProof/>
          <w:color w:val="ED7D31" w:themeColor="accent2"/>
        </w:rPr>
        <w:t>FinalSuiteConfiguration: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_Toc453343540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:rsidR="00074548" w:rsidRDefault="00074548" w:rsidP="00C3239F">
      <w:pPr>
        <w:pStyle w:val="TOC2"/>
        <w:tabs>
          <w:tab w:val="left" w:pos="880"/>
        </w:tabs>
      </w:pPr>
      <w:r>
        <w:fldChar w:fldCharType="end"/>
      </w:r>
      <w:hyperlink w:anchor="_Toc394767613" w:history="1"/>
    </w:p>
    <w:p w:rsidR="00074548" w:rsidRDefault="00074548" w:rsidP="00074548">
      <w:pPr>
        <w:jc w:val="both"/>
      </w:pPr>
    </w:p>
    <w:p w:rsidR="00074548" w:rsidRDefault="00074548" w:rsidP="00074548">
      <w:pPr>
        <w:jc w:val="both"/>
      </w:pPr>
    </w:p>
    <w:p w:rsidR="00074548" w:rsidRDefault="00074548" w:rsidP="00074548">
      <w:pPr>
        <w:jc w:val="both"/>
      </w:pPr>
    </w:p>
    <w:p w:rsidR="00074548" w:rsidRDefault="00074548" w:rsidP="00074548">
      <w:pPr>
        <w:jc w:val="both"/>
      </w:pPr>
    </w:p>
    <w:p w:rsidR="00FF65A0" w:rsidRDefault="00FF65A0" w:rsidP="00074548">
      <w:pPr>
        <w:jc w:val="both"/>
        <w:rPr>
          <w:color w:val="D60093"/>
          <w:sz w:val="28"/>
        </w:rPr>
      </w:pPr>
    </w:p>
    <w:p w:rsidR="00FF65A0" w:rsidRDefault="00FF65A0" w:rsidP="00074548">
      <w:pPr>
        <w:jc w:val="both"/>
        <w:rPr>
          <w:color w:val="D60093"/>
          <w:sz w:val="28"/>
        </w:rPr>
      </w:pPr>
    </w:p>
    <w:p w:rsidR="00FF65A0" w:rsidRDefault="00FF65A0" w:rsidP="00074548">
      <w:pPr>
        <w:jc w:val="both"/>
        <w:rPr>
          <w:color w:val="D60093"/>
          <w:sz w:val="28"/>
        </w:rPr>
      </w:pPr>
    </w:p>
    <w:p w:rsidR="00074548" w:rsidRPr="00421968" w:rsidRDefault="00074548" w:rsidP="00074548">
      <w:pPr>
        <w:jc w:val="both"/>
        <w:rPr>
          <w:color w:val="ED7D31" w:themeColor="accent2"/>
        </w:rPr>
      </w:pPr>
      <w:r w:rsidRPr="00421968">
        <w:rPr>
          <w:color w:val="ED7D31" w:themeColor="accent2"/>
          <w:sz w:val="28"/>
        </w:rPr>
        <w:t>Packages:</w:t>
      </w:r>
    </w:p>
    <w:p w:rsidR="00074548" w:rsidRDefault="00074548" w:rsidP="00074548">
      <w:pPr>
        <w:ind w:left="720"/>
        <w:jc w:val="both"/>
        <w:rPr>
          <w:rFonts w:eastAsia="Times New Roman" w:cs="Calibri"/>
          <w:b/>
          <w:bCs/>
          <w:color w:val="000000"/>
        </w:rPr>
      </w:pPr>
      <w:r w:rsidRPr="00FF65A0">
        <w:rPr>
          <w:b/>
          <w:i/>
        </w:rPr>
        <w:t>Src</w:t>
      </w:r>
      <w:r>
        <w:t xml:space="preserve"> folder contains the following packages. Each package will consists of java files.</w:t>
      </w:r>
    </w:p>
    <w:tbl>
      <w:tblPr>
        <w:tblW w:w="12348" w:type="dxa"/>
        <w:tblInd w:w="710" w:type="dxa"/>
        <w:tblLayout w:type="fixed"/>
        <w:tblLook w:val="0000" w:firstRow="0" w:lastRow="0" w:firstColumn="0" w:lastColumn="0" w:noHBand="0" w:noVBand="0"/>
      </w:tblPr>
      <w:tblGrid>
        <w:gridCol w:w="5586"/>
        <w:gridCol w:w="6762"/>
      </w:tblGrid>
      <w:tr w:rsidR="00074548" w:rsidTr="003E6595">
        <w:trPr>
          <w:trHeight w:val="315"/>
        </w:trPr>
        <w:tc>
          <w:tcPr>
            <w:tcW w:w="5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074548" w:rsidP="00CF151A">
            <w:pPr>
              <w:spacing w:after="0" w:line="100" w:lineRule="atLeast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Package Name</w:t>
            </w:r>
          </w:p>
        </w:tc>
        <w:tc>
          <w:tcPr>
            <w:tcW w:w="67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074548" w:rsidRDefault="00074548" w:rsidP="00CF151A">
            <w:pPr>
              <w:spacing w:after="0" w:line="100" w:lineRule="atLeast"/>
            </w:pPr>
            <w:r>
              <w:rPr>
                <w:rFonts w:eastAsia="Times New Roman" w:cs="Calibri"/>
                <w:b/>
                <w:bCs/>
                <w:color w:val="000000"/>
              </w:rPr>
              <w:t>Description</w:t>
            </w:r>
          </w:p>
        </w:tc>
      </w:tr>
      <w:tr w:rsidR="00074548" w:rsidTr="003E6595">
        <w:trPr>
          <w:trHeight w:val="600"/>
        </w:trPr>
        <w:tc>
          <w:tcPr>
            <w:tcW w:w="5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074548" w:rsidP="00CF151A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Config</w:t>
            </w:r>
          </w:p>
        </w:tc>
        <w:tc>
          <w:tcPr>
            <w:tcW w:w="676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963A62" w:rsidP="00CF151A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</w:rPr>
              <w:t>Commonly used Excel utility class is configured here which is used everywhere to read the data from test data sheets.</w:t>
            </w:r>
          </w:p>
        </w:tc>
      </w:tr>
      <w:tr w:rsidR="00074548" w:rsidTr="003E6595">
        <w:trPr>
          <w:trHeight w:val="300"/>
        </w:trPr>
        <w:tc>
          <w:tcPr>
            <w:tcW w:w="5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D35568" w:rsidP="00CF151A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</w:t>
            </w:r>
            <w:r w:rsidR="00074548">
              <w:rPr>
                <w:rFonts w:eastAsia="Times New Roman" w:cs="Calibri"/>
                <w:color w:val="000000"/>
              </w:rPr>
              <w:t>ib</w:t>
            </w:r>
          </w:p>
        </w:tc>
        <w:tc>
          <w:tcPr>
            <w:tcW w:w="676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0B3285" w:rsidP="000B3285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</w:rPr>
              <w:t xml:space="preserve">Consists </w:t>
            </w:r>
            <w:r w:rsidR="00074548">
              <w:rPr>
                <w:rFonts w:eastAsia="Times New Roman" w:cs="Calibri"/>
                <w:color w:val="000000"/>
              </w:rPr>
              <w:t>library files</w:t>
            </w:r>
            <w:r w:rsidR="00963A62">
              <w:rPr>
                <w:rFonts w:eastAsia="Times New Roman" w:cs="Calibri"/>
                <w:color w:val="000000"/>
              </w:rPr>
              <w:t xml:space="preserve"> of different modules</w:t>
            </w:r>
          </w:p>
        </w:tc>
      </w:tr>
      <w:tr w:rsidR="00074548" w:rsidTr="003E6595">
        <w:trPr>
          <w:trHeight w:val="300"/>
        </w:trPr>
        <w:tc>
          <w:tcPr>
            <w:tcW w:w="5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D35568" w:rsidP="00CF151A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</w:t>
            </w:r>
            <w:r w:rsidR="00074548">
              <w:rPr>
                <w:rFonts w:eastAsia="Times New Roman" w:cs="Calibri"/>
                <w:color w:val="000000"/>
              </w:rPr>
              <w:t>ocators</w:t>
            </w:r>
          </w:p>
        </w:tc>
        <w:tc>
          <w:tcPr>
            <w:tcW w:w="676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074548" w:rsidP="00CF151A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</w:rPr>
              <w:t>Consists of object locators</w:t>
            </w:r>
            <w:r w:rsidR="00963A62">
              <w:rPr>
                <w:rFonts w:eastAsia="Times New Roman" w:cs="Calibri"/>
                <w:color w:val="000000"/>
              </w:rPr>
              <w:t xml:space="preserve"> for some reusable locators</w:t>
            </w:r>
          </w:p>
        </w:tc>
      </w:tr>
      <w:tr w:rsidR="00074548" w:rsidTr="003E6595">
        <w:trPr>
          <w:trHeight w:val="300"/>
        </w:trPr>
        <w:tc>
          <w:tcPr>
            <w:tcW w:w="5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963A62" w:rsidP="00CF151A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963A62">
              <w:rPr>
                <w:rFonts w:eastAsia="Times New Roman" w:cs="Calibri"/>
                <w:color w:val="000000"/>
              </w:rPr>
              <w:t>clienttestscripts</w:t>
            </w:r>
          </w:p>
        </w:tc>
        <w:tc>
          <w:tcPr>
            <w:tcW w:w="676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963A62" w:rsidP="00963A62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</w:rPr>
              <w:t xml:space="preserve">This package holds scripts to simulate all the workflows of </w:t>
            </w:r>
            <w:r w:rsidRPr="00963A62">
              <w:rPr>
                <w:rFonts w:eastAsia="Times New Roman" w:cs="Calibri"/>
                <w:b/>
                <w:i/>
                <w:color w:val="000000"/>
                <w:lang w:val="en-IN"/>
              </w:rPr>
              <w:t>Client Master</w:t>
            </w:r>
            <w:r>
              <w:rPr>
                <w:rFonts w:eastAsia="Times New Roman" w:cs="Calibri"/>
                <w:color w:val="000000"/>
                <w:lang w:val="en-IN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like </w:t>
            </w:r>
            <w:r w:rsidRPr="00963A62">
              <w:rPr>
                <w:rFonts w:eastAsia="Times New Roman" w:cs="Calibri"/>
                <w:b/>
                <w:i/>
                <w:color w:val="000000"/>
              </w:rPr>
              <w:t>Add,Modify,Activate,Deactivate etc.</w:t>
            </w:r>
          </w:p>
        </w:tc>
      </w:tr>
      <w:tr w:rsidR="00074548" w:rsidTr="003E6595">
        <w:trPr>
          <w:trHeight w:val="300"/>
        </w:trPr>
        <w:tc>
          <w:tcPr>
            <w:tcW w:w="5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963A62" w:rsidP="00CF151A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963A62">
              <w:rPr>
                <w:rFonts w:eastAsia="Times New Roman" w:cs="Calibri"/>
                <w:color w:val="000000"/>
              </w:rPr>
              <w:t>fftestscripts</w:t>
            </w:r>
          </w:p>
        </w:tc>
        <w:tc>
          <w:tcPr>
            <w:tcW w:w="676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963A62" w:rsidP="00963A62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</w:rPr>
              <w:t xml:space="preserve">This package holds scripts to simulate all the workflows of </w:t>
            </w:r>
            <w:r>
              <w:rPr>
                <w:rFonts w:eastAsia="Times New Roman" w:cs="Calibri"/>
                <w:b/>
                <w:i/>
                <w:color w:val="000000"/>
                <w:lang w:val="en-IN"/>
              </w:rPr>
              <w:t>Fund Family</w:t>
            </w:r>
            <w:r w:rsidRPr="00963A62">
              <w:rPr>
                <w:rFonts w:eastAsia="Times New Roman" w:cs="Calibri"/>
                <w:b/>
                <w:i/>
                <w:color w:val="000000"/>
                <w:lang w:val="en-IN"/>
              </w:rPr>
              <w:t xml:space="preserve"> Master</w:t>
            </w:r>
            <w:r>
              <w:rPr>
                <w:rFonts w:eastAsia="Times New Roman" w:cs="Calibri"/>
                <w:color w:val="000000"/>
                <w:lang w:val="en-IN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like </w:t>
            </w:r>
            <w:r w:rsidRPr="00963A62">
              <w:rPr>
                <w:rFonts w:eastAsia="Times New Roman" w:cs="Calibri"/>
                <w:b/>
                <w:i/>
                <w:color w:val="000000"/>
              </w:rPr>
              <w:t>Add,Modify,Activate,Deactivate etc.</w:t>
            </w:r>
          </w:p>
        </w:tc>
      </w:tr>
      <w:tr w:rsidR="00074548" w:rsidTr="003E6595">
        <w:trPr>
          <w:trHeight w:val="300"/>
        </w:trPr>
        <w:tc>
          <w:tcPr>
            <w:tcW w:w="5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094ADB" w:rsidP="00CF151A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094ADB">
              <w:rPr>
                <w:rFonts w:eastAsia="Times New Roman" w:cs="Calibri"/>
                <w:color w:val="000000"/>
              </w:rPr>
              <w:t>legalentitytestscripts</w:t>
            </w:r>
          </w:p>
        </w:tc>
        <w:tc>
          <w:tcPr>
            <w:tcW w:w="676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094ADB" w:rsidP="00094ADB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</w:rPr>
              <w:t xml:space="preserve">This package holds scripts to simulate all the workflows of </w:t>
            </w:r>
            <w:r>
              <w:rPr>
                <w:rFonts w:eastAsia="Times New Roman" w:cs="Calibri"/>
                <w:b/>
                <w:i/>
                <w:color w:val="000000"/>
                <w:lang w:val="en-IN"/>
              </w:rPr>
              <w:t>Legal Entity</w:t>
            </w:r>
            <w:r w:rsidRPr="00963A62">
              <w:rPr>
                <w:rFonts w:eastAsia="Times New Roman" w:cs="Calibri"/>
                <w:b/>
                <w:i/>
                <w:color w:val="000000"/>
                <w:lang w:val="en-IN"/>
              </w:rPr>
              <w:t xml:space="preserve"> Master</w:t>
            </w:r>
            <w:r>
              <w:rPr>
                <w:rFonts w:eastAsia="Times New Roman" w:cs="Calibri"/>
                <w:color w:val="000000"/>
                <w:lang w:val="en-IN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like </w:t>
            </w:r>
            <w:r w:rsidRPr="00963A62">
              <w:rPr>
                <w:rFonts w:eastAsia="Times New Roman" w:cs="Calibri"/>
                <w:b/>
                <w:i/>
                <w:color w:val="000000"/>
              </w:rPr>
              <w:t>Add,Modify,Activate,Deactivate etc.</w:t>
            </w:r>
          </w:p>
        </w:tc>
      </w:tr>
      <w:tr w:rsidR="00074548" w:rsidTr="003E6595">
        <w:trPr>
          <w:trHeight w:val="300"/>
        </w:trPr>
        <w:tc>
          <w:tcPr>
            <w:tcW w:w="5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624B6E" w:rsidP="00CF151A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624B6E">
              <w:rPr>
                <w:rFonts w:eastAsia="Times New Roman" w:cs="Calibri"/>
                <w:color w:val="000000"/>
              </w:rPr>
              <w:t>classtestscripts</w:t>
            </w:r>
          </w:p>
        </w:tc>
        <w:tc>
          <w:tcPr>
            <w:tcW w:w="676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094ADB" w:rsidP="00094ADB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</w:rPr>
              <w:t xml:space="preserve">This package holds scripts to simulate all the workflows of </w:t>
            </w:r>
            <w:r>
              <w:rPr>
                <w:rFonts w:eastAsia="Times New Roman" w:cs="Calibri"/>
                <w:b/>
                <w:i/>
                <w:color w:val="000000"/>
                <w:lang w:val="en-IN"/>
              </w:rPr>
              <w:t>Class</w:t>
            </w:r>
            <w:r w:rsidRPr="00963A62">
              <w:rPr>
                <w:rFonts w:eastAsia="Times New Roman" w:cs="Calibri"/>
                <w:b/>
                <w:i/>
                <w:color w:val="000000"/>
                <w:lang w:val="en-IN"/>
              </w:rPr>
              <w:t xml:space="preserve"> Master</w:t>
            </w:r>
            <w:r>
              <w:rPr>
                <w:rFonts w:eastAsia="Times New Roman" w:cs="Calibri"/>
                <w:color w:val="000000"/>
                <w:lang w:val="en-IN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like </w:t>
            </w:r>
            <w:r w:rsidRPr="00963A62">
              <w:rPr>
                <w:rFonts w:eastAsia="Times New Roman" w:cs="Calibri"/>
                <w:b/>
                <w:i/>
                <w:color w:val="000000"/>
              </w:rPr>
              <w:t>Add,Modify,Activate,Deactivate etc.</w:t>
            </w:r>
          </w:p>
        </w:tc>
      </w:tr>
      <w:tr w:rsidR="00074548" w:rsidTr="003E6595">
        <w:trPr>
          <w:trHeight w:val="300"/>
        </w:trPr>
        <w:tc>
          <w:tcPr>
            <w:tcW w:w="5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624B6E" w:rsidP="00CF151A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624B6E">
              <w:rPr>
                <w:rFonts w:eastAsia="Times New Roman" w:cs="Calibri"/>
                <w:color w:val="000000"/>
              </w:rPr>
              <w:t>seriestestscripts</w:t>
            </w:r>
          </w:p>
        </w:tc>
        <w:tc>
          <w:tcPr>
            <w:tcW w:w="676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094ADB" w:rsidP="00094ADB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</w:rPr>
              <w:t xml:space="preserve">This package holds scripts to simulate all the workflows of </w:t>
            </w:r>
            <w:r>
              <w:rPr>
                <w:rFonts w:eastAsia="Times New Roman" w:cs="Calibri"/>
                <w:b/>
                <w:i/>
                <w:color w:val="000000"/>
                <w:lang w:val="en-IN"/>
              </w:rPr>
              <w:t>Series</w:t>
            </w:r>
            <w:r w:rsidRPr="00963A62">
              <w:rPr>
                <w:rFonts w:eastAsia="Times New Roman" w:cs="Calibri"/>
                <w:b/>
                <w:i/>
                <w:color w:val="000000"/>
                <w:lang w:val="en-IN"/>
              </w:rPr>
              <w:t xml:space="preserve"> Master</w:t>
            </w:r>
            <w:r>
              <w:rPr>
                <w:rFonts w:eastAsia="Times New Roman" w:cs="Calibri"/>
                <w:color w:val="000000"/>
                <w:lang w:val="en-IN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like </w:t>
            </w:r>
            <w:r w:rsidRPr="00963A62">
              <w:rPr>
                <w:rFonts w:eastAsia="Times New Roman" w:cs="Calibri"/>
                <w:b/>
                <w:i/>
                <w:color w:val="000000"/>
              </w:rPr>
              <w:t>Add,Modify,Activate,Deactivate etc.</w:t>
            </w:r>
          </w:p>
        </w:tc>
      </w:tr>
      <w:tr w:rsidR="00840DD9" w:rsidTr="003E6595">
        <w:trPr>
          <w:trHeight w:val="300"/>
        </w:trPr>
        <w:tc>
          <w:tcPr>
            <w:tcW w:w="5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40DD9" w:rsidRDefault="00840DD9" w:rsidP="00840DD9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840DD9">
              <w:rPr>
                <w:rFonts w:eastAsia="Times New Roman" w:cs="Calibri"/>
                <w:color w:val="000000"/>
              </w:rPr>
              <w:t>formulatestscripts</w:t>
            </w:r>
          </w:p>
        </w:tc>
        <w:tc>
          <w:tcPr>
            <w:tcW w:w="676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40DD9" w:rsidRDefault="00840DD9" w:rsidP="00840DD9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</w:rPr>
              <w:t xml:space="preserve">This package holds scripts to simulate all the workflows of </w:t>
            </w:r>
            <w:r>
              <w:rPr>
                <w:rFonts w:eastAsia="Times New Roman" w:cs="Calibri"/>
                <w:b/>
                <w:i/>
                <w:color w:val="000000"/>
                <w:lang w:val="en-IN"/>
              </w:rPr>
              <w:t xml:space="preserve">Formula </w:t>
            </w:r>
            <w:r w:rsidRPr="00963A62">
              <w:rPr>
                <w:rFonts w:eastAsia="Times New Roman" w:cs="Calibri"/>
                <w:b/>
                <w:i/>
                <w:color w:val="000000"/>
                <w:lang w:val="en-IN"/>
              </w:rPr>
              <w:t>Master</w:t>
            </w:r>
            <w:r>
              <w:rPr>
                <w:rFonts w:eastAsia="Times New Roman" w:cs="Calibri"/>
                <w:color w:val="000000"/>
                <w:lang w:val="en-IN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like </w:t>
            </w:r>
            <w:r w:rsidRPr="00963A62">
              <w:rPr>
                <w:rFonts w:eastAsia="Times New Roman" w:cs="Calibri"/>
                <w:b/>
                <w:i/>
                <w:color w:val="000000"/>
              </w:rPr>
              <w:t>Add,Modify,Activate,Deactivate etc.</w:t>
            </w:r>
          </w:p>
        </w:tc>
      </w:tr>
      <w:tr w:rsidR="00F977D1" w:rsidTr="003E6595">
        <w:trPr>
          <w:trHeight w:val="300"/>
        </w:trPr>
        <w:tc>
          <w:tcPr>
            <w:tcW w:w="5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977D1" w:rsidRDefault="00F977D1" w:rsidP="00F977D1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F977D1">
              <w:rPr>
                <w:rFonts w:eastAsia="Times New Roman" w:cs="Calibri"/>
                <w:color w:val="000000"/>
              </w:rPr>
              <w:t>parametertestscripts</w:t>
            </w:r>
          </w:p>
        </w:tc>
        <w:tc>
          <w:tcPr>
            <w:tcW w:w="676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977D1" w:rsidRDefault="00F977D1" w:rsidP="00C30927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</w:rPr>
              <w:t xml:space="preserve">This package holds scripts to simulate all the workflows of </w:t>
            </w:r>
            <w:r w:rsidR="004867AA">
              <w:rPr>
                <w:rFonts w:eastAsia="Times New Roman" w:cs="Calibri"/>
                <w:b/>
                <w:i/>
                <w:color w:val="000000"/>
                <w:lang w:val="en-IN"/>
              </w:rPr>
              <w:t>Parame</w:t>
            </w:r>
            <w:r w:rsidR="00C30927">
              <w:rPr>
                <w:rFonts w:eastAsia="Times New Roman" w:cs="Calibri"/>
                <w:b/>
                <w:i/>
                <w:color w:val="000000"/>
                <w:lang w:val="en-IN"/>
              </w:rPr>
              <w:t>ter</w:t>
            </w:r>
            <w:r w:rsidRPr="00963A62">
              <w:rPr>
                <w:rFonts w:eastAsia="Times New Roman" w:cs="Calibri"/>
                <w:b/>
                <w:i/>
                <w:color w:val="000000"/>
                <w:lang w:val="en-IN"/>
              </w:rPr>
              <w:t xml:space="preserve"> Master</w:t>
            </w:r>
            <w:r>
              <w:rPr>
                <w:rFonts w:eastAsia="Times New Roman" w:cs="Calibri"/>
                <w:color w:val="000000"/>
                <w:lang w:val="en-IN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like </w:t>
            </w:r>
            <w:r w:rsidRPr="00963A62">
              <w:rPr>
                <w:rFonts w:eastAsia="Times New Roman" w:cs="Calibri"/>
                <w:b/>
                <w:i/>
                <w:color w:val="000000"/>
              </w:rPr>
              <w:t>Add,Modify,Activate,Deactivate etc.</w:t>
            </w:r>
          </w:p>
        </w:tc>
      </w:tr>
      <w:tr w:rsidR="00F977D1" w:rsidTr="003E6595">
        <w:trPr>
          <w:trHeight w:val="315"/>
        </w:trPr>
        <w:tc>
          <w:tcPr>
            <w:tcW w:w="5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977D1" w:rsidRDefault="00F977D1" w:rsidP="00F977D1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F977D1">
              <w:rPr>
                <w:rFonts w:eastAsia="Times New Roman" w:cs="Calibri"/>
                <w:bCs/>
                <w:color w:val="000000"/>
              </w:rPr>
              <w:t>managementfeetestscripts</w:t>
            </w:r>
          </w:p>
        </w:tc>
        <w:tc>
          <w:tcPr>
            <w:tcW w:w="67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F977D1" w:rsidRDefault="00F977D1" w:rsidP="00C30927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</w:rPr>
              <w:t xml:space="preserve">This package holds scripts to simulate all the workflows of </w:t>
            </w:r>
            <w:r w:rsidR="00C30927">
              <w:rPr>
                <w:rFonts w:eastAsia="Times New Roman" w:cs="Calibri"/>
                <w:b/>
                <w:i/>
                <w:color w:val="000000"/>
                <w:lang w:val="en-IN"/>
              </w:rPr>
              <w:t>Management Fee</w:t>
            </w:r>
            <w:r w:rsidRPr="00963A62">
              <w:rPr>
                <w:rFonts w:eastAsia="Times New Roman" w:cs="Calibri"/>
                <w:b/>
                <w:i/>
                <w:color w:val="000000"/>
                <w:lang w:val="en-IN"/>
              </w:rPr>
              <w:t xml:space="preserve"> Master</w:t>
            </w:r>
            <w:r>
              <w:rPr>
                <w:rFonts w:eastAsia="Times New Roman" w:cs="Calibri"/>
                <w:color w:val="000000"/>
                <w:lang w:val="en-IN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like </w:t>
            </w:r>
            <w:r w:rsidRPr="00963A62">
              <w:rPr>
                <w:rFonts w:eastAsia="Times New Roman" w:cs="Calibri"/>
                <w:b/>
                <w:i/>
                <w:color w:val="000000"/>
              </w:rPr>
              <w:t>Add,Modify,Activate,Deactivate etc.</w:t>
            </w:r>
          </w:p>
        </w:tc>
      </w:tr>
      <w:tr w:rsidR="004867AA" w:rsidTr="003E6595">
        <w:trPr>
          <w:trHeight w:val="315"/>
        </w:trPr>
        <w:tc>
          <w:tcPr>
            <w:tcW w:w="5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4867AA" w:rsidRDefault="004867AA" w:rsidP="004867AA">
            <w:pPr>
              <w:spacing w:after="0" w:line="100" w:lineRule="atLeast"/>
              <w:rPr>
                <w:rFonts w:eastAsia="Times New Roman" w:cs="Calibri"/>
                <w:bCs/>
                <w:color w:val="000000"/>
              </w:rPr>
            </w:pPr>
            <w:r w:rsidRPr="004867AA">
              <w:rPr>
                <w:rFonts w:eastAsia="Times New Roman" w:cs="Calibri"/>
                <w:bCs/>
                <w:color w:val="000000"/>
              </w:rPr>
              <w:t>incentivefeetestscripts</w:t>
            </w:r>
          </w:p>
        </w:tc>
        <w:tc>
          <w:tcPr>
            <w:tcW w:w="67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4867AA" w:rsidRDefault="004867AA" w:rsidP="004867AA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</w:rPr>
              <w:t xml:space="preserve">This package holds scripts to simulate all the workflows of </w:t>
            </w:r>
            <w:r>
              <w:rPr>
                <w:rFonts w:eastAsia="Times New Roman" w:cs="Calibri"/>
                <w:b/>
                <w:i/>
                <w:color w:val="000000"/>
                <w:lang w:val="en-IN"/>
              </w:rPr>
              <w:t>Incentive Fee</w:t>
            </w:r>
            <w:r w:rsidRPr="00963A62">
              <w:rPr>
                <w:rFonts w:eastAsia="Times New Roman" w:cs="Calibri"/>
                <w:b/>
                <w:i/>
                <w:color w:val="000000"/>
                <w:lang w:val="en-IN"/>
              </w:rPr>
              <w:t xml:space="preserve"> Master</w:t>
            </w:r>
            <w:r>
              <w:rPr>
                <w:rFonts w:eastAsia="Times New Roman" w:cs="Calibri"/>
                <w:color w:val="000000"/>
                <w:lang w:val="en-IN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like </w:t>
            </w:r>
            <w:r w:rsidRPr="00963A62">
              <w:rPr>
                <w:rFonts w:eastAsia="Times New Roman" w:cs="Calibri"/>
                <w:b/>
                <w:i/>
                <w:color w:val="000000"/>
              </w:rPr>
              <w:t>Add,Modify,Activate,Deactivate etc.</w:t>
            </w:r>
          </w:p>
        </w:tc>
      </w:tr>
      <w:tr w:rsidR="004867AA" w:rsidTr="003E6595">
        <w:trPr>
          <w:trHeight w:val="315"/>
        </w:trPr>
        <w:tc>
          <w:tcPr>
            <w:tcW w:w="5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4867AA" w:rsidRDefault="00CC0170" w:rsidP="004867AA">
            <w:pPr>
              <w:spacing w:after="0" w:line="100" w:lineRule="atLeast"/>
              <w:rPr>
                <w:rFonts w:eastAsia="Times New Roman" w:cs="Calibri"/>
                <w:bCs/>
                <w:color w:val="000000"/>
              </w:rPr>
            </w:pPr>
            <w:r w:rsidRPr="004867AA">
              <w:rPr>
                <w:rFonts w:eastAsia="Times New Roman" w:cs="Calibri"/>
                <w:bCs/>
                <w:color w:val="000000"/>
              </w:rPr>
              <w:t>I</w:t>
            </w:r>
            <w:r w:rsidR="004867AA" w:rsidRPr="004867AA">
              <w:rPr>
                <w:rFonts w:eastAsia="Times New Roman" w:cs="Calibri"/>
                <w:bCs/>
                <w:color w:val="000000"/>
              </w:rPr>
              <w:t>nvestortestscripts</w:t>
            </w:r>
            <w:r>
              <w:rPr>
                <w:rFonts w:eastAsia="Times New Roman" w:cs="Calibri"/>
                <w:bCs/>
                <w:color w:val="000000"/>
              </w:rPr>
              <w:t xml:space="preserve"> (</w:t>
            </w:r>
            <w:r w:rsidRPr="00CC0170">
              <w:rPr>
                <w:rFonts w:eastAsia="Times New Roman" w:cs="Calibri"/>
                <w:b/>
                <w:bCs/>
                <w:i/>
                <w:color w:val="2E74B5" w:themeColor="accent1" w:themeShade="BF"/>
              </w:rPr>
              <w:t>Fee Distribution functions have got integrated with investor master</w:t>
            </w:r>
            <w:r>
              <w:rPr>
                <w:rFonts w:eastAsia="Times New Roman" w:cs="Calibri"/>
                <w:bCs/>
                <w:color w:val="000000"/>
              </w:rPr>
              <w:t>)</w:t>
            </w:r>
          </w:p>
        </w:tc>
        <w:tc>
          <w:tcPr>
            <w:tcW w:w="67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4867AA" w:rsidRDefault="004867AA" w:rsidP="004867AA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</w:rPr>
              <w:t xml:space="preserve">This package holds scripts to simulate all the workflows of </w:t>
            </w:r>
            <w:r>
              <w:rPr>
                <w:rFonts w:eastAsia="Times New Roman" w:cs="Calibri"/>
                <w:b/>
                <w:i/>
                <w:color w:val="000000"/>
                <w:lang w:val="en-IN"/>
              </w:rPr>
              <w:t xml:space="preserve">Investor </w:t>
            </w:r>
            <w:r w:rsidRPr="00963A62">
              <w:rPr>
                <w:rFonts w:eastAsia="Times New Roman" w:cs="Calibri"/>
                <w:b/>
                <w:i/>
                <w:color w:val="000000"/>
                <w:lang w:val="en-IN"/>
              </w:rPr>
              <w:t>Master</w:t>
            </w:r>
            <w:r>
              <w:rPr>
                <w:rFonts w:eastAsia="Times New Roman" w:cs="Calibri"/>
                <w:color w:val="000000"/>
                <w:lang w:val="en-IN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like </w:t>
            </w:r>
            <w:r w:rsidRPr="00963A62">
              <w:rPr>
                <w:rFonts w:eastAsia="Times New Roman" w:cs="Calibri"/>
                <w:b/>
                <w:i/>
                <w:color w:val="000000"/>
              </w:rPr>
              <w:t>Add,Modify,Activate,Deactivate etc.</w:t>
            </w:r>
          </w:p>
        </w:tc>
      </w:tr>
      <w:tr w:rsidR="004867AA" w:rsidTr="003E6595">
        <w:trPr>
          <w:trHeight w:val="315"/>
        </w:trPr>
        <w:tc>
          <w:tcPr>
            <w:tcW w:w="5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4867AA" w:rsidRDefault="003E6595" w:rsidP="004867AA">
            <w:pPr>
              <w:spacing w:after="0" w:line="100" w:lineRule="atLeast"/>
              <w:rPr>
                <w:rFonts w:eastAsia="Times New Roman" w:cs="Calibri"/>
                <w:bCs/>
                <w:color w:val="000000"/>
              </w:rPr>
            </w:pPr>
            <w:r w:rsidRPr="003E6595">
              <w:rPr>
                <w:rFonts w:eastAsia="Times New Roman" w:cs="Calibri"/>
                <w:bCs/>
                <w:color w:val="000000"/>
              </w:rPr>
              <w:t>holdertestscripts</w:t>
            </w:r>
          </w:p>
        </w:tc>
        <w:tc>
          <w:tcPr>
            <w:tcW w:w="67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4867AA" w:rsidRDefault="004867AA" w:rsidP="00893EFC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</w:rPr>
              <w:t xml:space="preserve">This package holds scripts to simulate all the workflows of </w:t>
            </w:r>
            <w:r w:rsidR="00893EFC">
              <w:rPr>
                <w:rFonts w:eastAsia="Times New Roman" w:cs="Calibri"/>
                <w:b/>
                <w:i/>
                <w:color w:val="000000"/>
                <w:lang w:val="en-IN"/>
              </w:rPr>
              <w:t xml:space="preserve">Holder </w:t>
            </w:r>
            <w:r w:rsidRPr="00963A62">
              <w:rPr>
                <w:rFonts w:eastAsia="Times New Roman" w:cs="Calibri"/>
                <w:b/>
                <w:i/>
                <w:color w:val="000000"/>
                <w:lang w:val="en-IN"/>
              </w:rPr>
              <w:t>Master</w:t>
            </w:r>
            <w:r>
              <w:rPr>
                <w:rFonts w:eastAsia="Times New Roman" w:cs="Calibri"/>
                <w:color w:val="000000"/>
                <w:lang w:val="en-IN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like </w:t>
            </w:r>
            <w:r w:rsidRPr="00963A62">
              <w:rPr>
                <w:rFonts w:eastAsia="Times New Roman" w:cs="Calibri"/>
                <w:b/>
                <w:i/>
                <w:color w:val="000000"/>
              </w:rPr>
              <w:t>Add,Modify,Activate,Deactivate etc.</w:t>
            </w:r>
          </w:p>
        </w:tc>
      </w:tr>
      <w:tr w:rsidR="00893EFC" w:rsidTr="003E6595">
        <w:trPr>
          <w:trHeight w:val="315"/>
        </w:trPr>
        <w:tc>
          <w:tcPr>
            <w:tcW w:w="5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3EFC" w:rsidRDefault="003E6595" w:rsidP="003E6595">
            <w:pPr>
              <w:spacing w:after="0" w:line="100" w:lineRule="atLeast"/>
              <w:rPr>
                <w:rFonts w:eastAsia="Times New Roman" w:cs="Calibri"/>
                <w:bCs/>
                <w:color w:val="000000"/>
              </w:rPr>
            </w:pPr>
            <w:r w:rsidRPr="003E6595">
              <w:rPr>
                <w:rFonts w:eastAsia="Times New Roman" w:cs="Calibri"/>
                <w:bCs/>
                <w:color w:val="000000"/>
              </w:rPr>
              <w:lastRenderedPageBreak/>
              <w:t>Jointholderscripts</w:t>
            </w:r>
            <w:r>
              <w:rPr>
                <w:rFonts w:eastAsia="Times New Roman" w:cs="Calibri"/>
                <w:bCs/>
                <w:color w:val="000000"/>
              </w:rPr>
              <w:t>(</w:t>
            </w:r>
            <w:r w:rsidRPr="00CC0170">
              <w:rPr>
                <w:rFonts w:eastAsia="Times New Roman" w:cs="Calibri"/>
                <w:b/>
                <w:bCs/>
                <w:i/>
                <w:color w:val="2E74B5" w:themeColor="accent1" w:themeShade="BF"/>
              </w:rPr>
              <w:t>Excluded as a part of huge modifications</w:t>
            </w:r>
            <w:r w:rsidR="00FA1A09" w:rsidRPr="00CC0170">
              <w:rPr>
                <w:rFonts w:eastAsia="Times New Roman" w:cs="Calibri"/>
                <w:b/>
                <w:bCs/>
                <w:i/>
                <w:color w:val="2E74B5" w:themeColor="accent1" w:themeShade="BF"/>
              </w:rPr>
              <w:t xml:space="preserve"> in the release</w:t>
            </w:r>
            <w:r>
              <w:rPr>
                <w:rFonts w:eastAsia="Times New Roman" w:cs="Calibri"/>
                <w:bCs/>
                <w:color w:val="000000"/>
              </w:rPr>
              <w:t>)</w:t>
            </w:r>
          </w:p>
        </w:tc>
        <w:tc>
          <w:tcPr>
            <w:tcW w:w="67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893EFC" w:rsidRDefault="00893EFC" w:rsidP="00893EFC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</w:rPr>
              <w:t xml:space="preserve">This package holds scripts to simulate all the workflows of </w:t>
            </w:r>
            <w:r w:rsidR="003E6595" w:rsidRPr="003E6595">
              <w:rPr>
                <w:rFonts w:eastAsia="Times New Roman" w:cs="Calibri"/>
                <w:b/>
                <w:i/>
                <w:color w:val="000000"/>
              </w:rPr>
              <w:t>Joint</w:t>
            </w:r>
            <w:r w:rsidR="003E6595">
              <w:rPr>
                <w:rFonts w:eastAsia="Times New Roman" w:cs="Calibri"/>
                <w:color w:val="000000"/>
              </w:rPr>
              <w:t xml:space="preserve"> </w:t>
            </w:r>
            <w:r>
              <w:rPr>
                <w:rFonts w:eastAsia="Times New Roman" w:cs="Calibri"/>
                <w:b/>
                <w:i/>
                <w:color w:val="000000"/>
                <w:lang w:val="en-IN"/>
              </w:rPr>
              <w:t xml:space="preserve">Holder </w:t>
            </w:r>
            <w:r w:rsidRPr="00963A62">
              <w:rPr>
                <w:rFonts w:eastAsia="Times New Roman" w:cs="Calibri"/>
                <w:b/>
                <w:i/>
                <w:color w:val="000000"/>
                <w:lang w:val="en-IN"/>
              </w:rPr>
              <w:t>Master</w:t>
            </w:r>
            <w:r>
              <w:rPr>
                <w:rFonts w:eastAsia="Times New Roman" w:cs="Calibri"/>
                <w:color w:val="000000"/>
                <w:lang w:val="en-IN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like </w:t>
            </w:r>
            <w:r w:rsidRPr="00963A62">
              <w:rPr>
                <w:rFonts w:eastAsia="Times New Roman" w:cs="Calibri"/>
                <w:b/>
                <w:i/>
                <w:color w:val="000000"/>
              </w:rPr>
              <w:t>Add,Modify,Activate,Deactivate etc.</w:t>
            </w:r>
          </w:p>
        </w:tc>
      </w:tr>
      <w:tr w:rsidR="00893EFC" w:rsidTr="003E6595">
        <w:trPr>
          <w:trHeight w:val="315"/>
        </w:trPr>
        <w:tc>
          <w:tcPr>
            <w:tcW w:w="5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3EFC" w:rsidRDefault="00210530" w:rsidP="00893EFC">
            <w:pPr>
              <w:spacing w:after="0" w:line="100" w:lineRule="atLeast"/>
              <w:rPr>
                <w:rFonts w:eastAsia="Times New Roman" w:cs="Calibri"/>
                <w:bCs/>
                <w:color w:val="000000"/>
              </w:rPr>
            </w:pPr>
            <w:r w:rsidRPr="00210530">
              <w:rPr>
                <w:rFonts w:eastAsia="Times New Roman" w:cs="Calibri"/>
                <w:bCs/>
                <w:color w:val="000000"/>
              </w:rPr>
              <w:t>investoraccountmastertestscripts</w:t>
            </w:r>
          </w:p>
        </w:tc>
        <w:tc>
          <w:tcPr>
            <w:tcW w:w="67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893EFC" w:rsidRDefault="00893EFC" w:rsidP="00210530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</w:rPr>
              <w:t xml:space="preserve">This package holds scripts to simulate all the workflows of </w:t>
            </w:r>
            <w:r w:rsidR="00210530">
              <w:rPr>
                <w:rFonts w:eastAsia="Times New Roman" w:cs="Calibri"/>
                <w:b/>
                <w:i/>
                <w:color w:val="000000"/>
                <w:lang w:val="en-IN"/>
              </w:rPr>
              <w:t>Account</w:t>
            </w:r>
            <w:r>
              <w:rPr>
                <w:rFonts w:eastAsia="Times New Roman" w:cs="Calibri"/>
                <w:b/>
                <w:i/>
                <w:color w:val="000000"/>
                <w:lang w:val="en-IN"/>
              </w:rPr>
              <w:t xml:space="preserve"> </w:t>
            </w:r>
            <w:r w:rsidRPr="00963A62">
              <w:rPr>
                <w:rFonts w:eastAsia="Times New Roman" w:cs="Calibri"/>
                <w:b/>
                <w:i/>
                <w:color w:val="000000"/>
                <w:lang w:val="en-IN"/>
              </w:rPr>
              <w:t>Master</w:t>
            </w:r>
            <w:r>
              <w:rPr>
                <w:rFonts w:eastAsia="Times New Roman" w:cs="Calibri"/>
                <w:color w:val="000000"/>
                <w:lang w:val="en-IN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like </w:t>
            </w:r>
            <w:r w:rsidRPr="00963A62">
              <w:rPr>
                <w:rFonts w:eastAsia="Times New Roman" w:cs="Calibri"/>
                <w:b/>
                <w:i/>
                <w:color w:val="000000"/>
              </w:rPr>
              <w:t>Add,Activate,Deactivate etc.</w:t>
            </w:r>
          </w:p>
        </w:tc>
      </w:tr>
      <w:tr w:rsidR="00893EFC" w:rsidTr="003E6595">
        <w:trPr>
          <w:trHeight w:val="315"/>
        </w:trPr>
        <w:tc>
          <w:tcPr>
            <w:tcW w:w="5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3EFC" w:rsidRDefault="00CC0170" w:rsidP="00893EFC">
            <w:pPr>
              <w:spacing w:after="0" w:line="100" w:lineRule="atLeast"/>
              <w:rPr>
                <w:rFonts w:eastAsia="Times New Roman" w:cs="Calibri"/>
                <w:bCs/>
                <w:color w:val="000000"/>
              </w:rPr>
            </w:pPr>
            <w:r w:rsidRPr="00CC0170">
              <w:rPr>
                <w:rFonts w:eastAsia="Times New Roman" w:cs="Calibri"/>
                <w:bCs/>
                <w:color w:val="000000"/>
              </w:rPr>
              <w:t>openingbalancetestscripts</w:t>
            </w:r>
          </w:p>
        </w:tc>
        <w:tc>
          <w:tcPr>
            <w:tcW w:w="67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893EFC" w:rsidRDefault="00893EFC" w:rsidP="00210530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</w:rPr>
              <w:t xml:space="preserve">This package holds scripts to simulate all the workflows of </w:t>
            </w:r>
            <w:r w:rsidR="00210530">
              <w:rPr>
                <w:rFonts w:eastAsia="Times New Roman" w:cs="Calibri"/>
                <w:b/>
                <w:i/>
                <w:color w:val="000000"/>
                <w:lang w:val="en-IN"/>
              </w:rPr>
              <w:t>Opening Balance</w:t>
            </w:r>
            <w:r>
              <w:rPr>
                <w:rFonts w:eastAsia="Times New Roman" w:cs="Calibri"/>
                <w:b/>
                <w:i/>
                <w:color w:val="000000"/>
                <w:lang w:val="en-IN"/>
              </w:rPr>
              <w:t xml:space="preserve"> </w:t>
            </w:r>
            <w:r w:rsidRPr="00963A62">
              <w:rPr>
                <w:rFonts w:eastAsia="Times New Roman" w:cs="Calibri"/>
                <w:b/>
                <w:i/>
                <w:color w:val="000000"/>
                <w:lang w:val="en-IN"/>
              </w:rPr>
              <w:t>Master</w:t>
            </w:r>
            <w:r>
              <w:rPr>
                <w:rFonts w:eastAsia="Times New Roman" w:cs="Calibri"/>
                <w:color w:val="000000"/>
                <w:lang w:val="en-IN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like </w:t>
            </w:r>
            <w:r w:rsidRPr="00963A62">
              <w:rPr>
                <w:rFonts w:eastAsia="Times New Roman" w:cs="Calibri"/>
                <w:b/>
                <w:i/>
                <w:color w:val="000000"/>
              </w:rPr>
              <w:t>Add,Modify,Activate,Deactivate etc.</w:t>
            </w:r>
          </w:p>
        </w:tc>
      </w:tr>
      <w:tr w:rsidR="00893EFC" w:rsidTr="003E6595">
        <w:trPr>
          <w:trHeight w:val="315"/>
        </w:trPr>
        <w:tc>
          <w:tcPr>
            <w:tcW w:w="5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3EFC" w:rsidRDefault="00D63C41" w:rsidP="00893EFC">
            <w:pPr>
              <w:spacing w:after="0" w:line="100" w:lineRule="atLeast"/>
              <w:rPr>
                <w:rFonts w:eastAsia="Times New Roman" w:cs="Calibri"/>
                <w:bCs/>
                <w:color w:val="000000"/>
              </w:rPr>
            </w:pPr>
            <w:r w:rsidRPr="00D63C41">
              <w:rPr>
                <w:rFonts w:eastAsia="Times New Roman" w:cs="Calibri"/>
                <w:bCs/>
                <w:color w:val="000000"/>
              </w:rPr>
              <w:t>subscriptiontestscripts</w:t>
            </w:r>
          </w:p>
        </w:tc>
        <w:tc>
          <w:tcPr>
            <w:tcW w:w="67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893EFC" w:rsidRDefault="00893EFC" w:rsidP="00C85F20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</w:rPr>
              <w:t xml:space="preserve">This package holds scripts to simulate all the workflows of </w:t>
            </w:r>
            <w:r w:rsidR="00CC0170">
              <w:rPr>
                <w:rFonts w:eastAsia="Times New Roman" w:cs="Calibri"/>
                <w:b/>
                <w:i/>
                <w:color w:val="000000"/>
                <w:lang w:val="en-IN"/>
              </w:rPr>
              <w:t>Trade Type Subscription</w:t>
            </w:r>
            <w:r>
              <w:rPr>
                <w:rFonts w:eastAsia="Times New Roman" w:cs="Calibri"/>
                <w:color w:val="000000"/>
                <w:lang w:val="en-IN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like </w:t>
            </w:r>
            <w:r w:rsidRPr="00963A62">
              <w:rPr>
                <w:rFonts w:eastAsia="Times New Roman" w:cs="Calibri"/>
                <w:b/>
                <w:i/>
                <w:color w:val="000000"/>
              </w:rPr>
              <w:t>Add,Modify, etc.</w:t>
            </w:r>
          </w:p>
        </w:tc>
      </w:tr>
      <w:tr w:rsidR="00C85F20" w:rsidTr="003E6595">
        <w:trPr>
          <w:trHeight w:val="315"/>
        </w:trPr>
        <w:tc>
          <w:tcPr>
            <w:tcW w:w="5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85F20" w:rsidRDefault="00D63C41" w:rsidP="00C85F20">
            <w:pPr>
              <w:spacing w:after="0" w:line="100" w:lineRule="atLeast"/>
              <w:rPr>
                <w:rFonts w:eastAsia="Times New Roman" w:cs="Calibri"/>
                <w:bCs/>
                <w:color w:val="000000"/>
              </w:rPr>
            </w:pPr>
            <w:r w:rsidRPr="00D63C41">
              <w:rPr>
                <w:rFonts w:eastAsia="Times New Roman" w:cs="Calibri"/>
                <w:bCs/>
                <w:color w:val="000000"/>
              </w:rPr>
              <w:t>redemptiontestscripts</w:t>
            </w:r>
          </w:p>
        </w:tc>
        <w:tc>
          <w:tcPr>
            <w:tcW w:w="67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85F20" w:rsidRDefault="00C85F20" w:rsidP="00C85F20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</w:rPr>
              <w:t xml:space="preserve">This package holds scripts to simulate all the workflows of </w:t>
            </w:r>
            <w:r>
              <w:rPr>
                <w:rFonts w:eastAsia="Times New Roman" w:cs="Calibri"/>
                <w:b/>
                <w:i/>
                <w:color w:val="000000"/>
                <w:lang w:val="en-IN"/>
              </w:rPr>
              <w:t>Trade Type Redemption</w:t>
            </w:r>
            <w:r>
              <w:rPr>
                <w:rFonts w:eastAsia="Times New Roman" w:cs="Calibri"/>
                <w:color w:val="000000"/>
                <w:lang w:val="en-IN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like </w:t>
            </w:r>
            <w:r w:rsidRPr="00963A62">
              <w:rPr>
                <w:rFonts w:eastAsia="Times New Roman" w:cs="Calibri"/>
                <w:b/>
                <w:i/>
                <w:color w:val="000000"/>
              </w:rPr>
              <w:t>Add,Modify, etc.</w:t>
            </w:r>
          </w:p>
        </w:tc>
      </w:tr>
      <w:tr w:rsidR="00C85F20" w:rsidTr="003E6595">
        <w:trPr>
          <w:trHeight w:val="315"/>
        </w:trPr>
        <w:tc>
          <w:tcPr>
            <w:tcW w:w="5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85F20" w:rsidRDefault="00D63C41" w:rsidP="00C85F20">
            <w:pPr>
              <w:spacing w:after="0" w:line="100" w:lineRule="atLeast"/>
              <w:rPr>
                <w:rFonts w:eastAsia="Times New Roman" w:cs="Calibri"/>
                <w:bCs/>
                <w:color w:val="000000"/>
              </w:rPr>
            </w:pPr>
            <w:r w:rsidRPr="00D63C41">
              <w:rPr>
                <w:rFonts w:eastAsia="Times New Roman" w:cs="Calibri"/>
                <w:bCs/>
                <w:color w:val="000000"/>
              </w:rPr>
              <w:t>transferscripts</w:t>
            </w:r>
          </w:p>
        </w:tc>
        <w:tc>
          <w:tcPr>
            <w:tcW w:w="67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85F20" w:rsidRDefault="00C85F20" w:rsidP="00C85F20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</w:rPr>
              <w:t xml:space="preserve">This package holds scripts to simulate all the workflows of </w:t>
            </w:r>
            <w:r>
              <w:rPr>
                <w:rFonts w:eastAsia="Times New Roman" w:cs="Calibri"/>
                <w:b/>
                <w:i/>
                <w:color w:val="000000"/>
                <w:lang w:val="en-IN"/>
              </w:rPr>
              <w:t>Trade Type Transfer</w:t>
            </w:r>
            <w:r>
              <w:rPr>
                <w:rFonts w:eastAsia="Times New Roman" w:cs="Calibri"/>
                <w:color w:val="000000"/>
                <w:lang w:val="en-IN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like </w:t>
            </w:r>
            <w:r w:rsidRPr="00963A62">
              <w:rPr>
                <w:rFonts w:eastAsia="Times New Roman" w:cs="Calibri"/>
                <w:b/>
                <w:i/>
                <w:color w:val="000000"/>
              </w:rPr>
              <w:t>Add,Modify, etc.</w:t>
            </w:r>
          </w:p>
        </w:tc>
      </w:tr>
      <w:tr w:rsidR="00C85F20" w:rsidTr="003E6595">
        <w:trPr>
          <w:trHeight w:val="315"/>
        </w:trPr>
        <w:tc>
          <w:tcPr>
            <w:tcW w:w="5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85F20" w:rsidRDefault="00D63C41" w:rsidP="00C85F20">
            <w:pPr>
              <w:spacing w:after="0" w:line="100" w:lineRule="atLeast"/>
              <w:rPr>
                <w:rFonts w:eastAsia="Times New Roman" w:cs="Calibri"/>
                <w:bCs/>
                <w:color w:val="000000"/>
              </w:rPr>
            </w:pPr>
            <w:r w:rsidRPr="00D63C41">
              <w:rPr>
                <w:rFonts w:eastAsia="Times New Roman" w:cs="Calibri"/>
                <w:bCs/>
                <w:color w:val="000000"/>
              </w:rPr>
              <w:t>exchangetestscripts</w:t>
            </w:r>
          </w:p>
        </w:tc>
        <w:tc>
          <w:tcPr>
            <w:tcW w:w="67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85F20" w:rsidRDefault="00C85F20" w:rsidP="00C85F20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</w:rPr>
              <w:t xml:space="preserve">This package holds scripts to simulate all the workflows of </w:t>
            </w:r>
            <w:r>
              <w:rPr>
                <w:rFonts w:eastAsia="Times New Roman" w:cs="Calibri"/>
                <w:b/>
                <w:i/>
                <w:color w:val="000000"/>
                <w:lang w:val="en-IN"/>
              </w:rPr>
              <w:t>Trade Type Exchange</w:t>
            </w:r>
            <w:r>
              <w:rPr>
                <w:rFonts w:eastAsia="Times New Roman" w:cs="Calibri"/>
                <w:color w:val="000000"/>
                <w:lang w:val="en-IN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like </w:t>
            </w:r>
            <w:r w:rsidRPr="00963A62">
              <w:rPr>
                <w:rFonts w:eastAsia="Times New Roman" w:cs="Calibri"/>
                <w:b/>
                <w:i/>
                <w:color w:val="000000"/>
              </w:rPr>
              <w:t>Add,Modify, etc.</w:t>
            </w:r>
          </w:p>
        </w:tc>
      </w:tr>
      <w:tr w:rsidR="00C85F20" w:rsidTr="003E6595">
        <w:trPr>
          <w:trHeight w:val="315"/>
        </w:trPr>
        <w:tc>
          <w:tcPr>
            <w:tcW w:w="5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85F20" w:rsidRDefault="00D63C41" w:rsidP="00C85F20">
            <w:pPr>
              <w:spacing w:after="0" w:line="100" w:lineRule="atLeast"/>
              <w:rPr>
                <w:rFonts w:eastAsia="Times New Roman" w:cs="Calibri"/>
                <w:bCs/>
                <w:color w:val="000000"/>
              </w:rPr>
            </w:pPr>
            <w:r w:rsidRPr="00D63C41">
              <w:rPr>
                <w:rFonts w:eastAsia="Times New Roman" w:cs="Calibri"/>
                <w:bCs/>
                <w:color w:val="000000"/>
              </w:rPr>
              <w:t>switchtestscripts</w:t>
            </w:r>
          </w:p>
        </w:tc>
        <w:tc>
          <w:tcPr>
            <w:tcW w:w="67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85F20" w:rsidRDefault="00C85F20" w:rsidP="00C85F20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</w:rPr>
              <w:t xml:space="preserve">This package holds scripts to simulate all the workflows of </w:t>
            </w:r>
            <w:r>
              <w:rPr>
                <w:rFonts w:eastAsia="Times New Roman" w:cs="Calibri"/>
                <w:b/>
                <w:i/>
                <w:color w:val="000000"/>
                <w:lang w:val="en-IN"/>
              </w:rPr>
              <w:t>Trade Type Switch</w:t>
            </w:r>
            <w:r>
              <w:rPr>
                <w:rFonts w:eastAsia="Times New Roman" w:cs="Calibri"/>
                <w:color w:val="000000"/>
                <w:lang w:val="en-IN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like </w:t>
            </w:r>
            <w:r w:rsidRPr="00963A62">
              <w:rPr>
                <w:rFonts w:eastAsia="Times New Roman" w:cs="Calibri"/>
                <w:b/>
                <w:i/>
                <w:color w:val="000000"/>
              </w:rPr>
              <w:t>Add,Modify, etc.</w:t>
            </w:r>
          </w:p>
        </w:tc>
      </w:tr>
      <w:tr w:rsidR="00C85F20" w:rsidTr="003E6595">
        <w:trPr>
          <w:trHeight w:val="315"/>
        </w:trPr>
        <w:tc>
          <w:tcPr>
            <w:tcW w:w="5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85F20" w:rsidRDefault="0049196B" w:rsidP="00C85F20">
            <w:pPr>
              <w:spacing w:after="0" w:line="100" w:lineRule="atLeast"/>
              <w:rPr>
                <w:rFonts w:eastAsia="Times New Roman" w:cs="Calibri"/>
                <w:bCs/>
                <w:color w:val="000000"/>
              </w:rPr>
            </w:pPr>
            <w:r w:rsidRPr="0049196B">
              <w:rPr>
                <w:rFonts w:eastAsia="Times New Roman" w:cs="Calibri"/>
                <w:bCs/>
                <w:color w:val="000000"/>
              </w:rPr>
              <w:t>sidepocketsubscriptionscripts</w:t>
            </w:r>
          </w:p>
        </w:tc>
        <w:tc>
          <w:tcPr>
            <w:tcW w:w="67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85F20" w:rsidRDefault="00C85F20" w:rsidP="00C85F20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</w:rPr>
              <w:t xml:space="preserve">This package holds scripts to simulate all the workflows of </w:t>
            </w:r>
            <w:r>
              <w:rPr>
                <w:rFonts w:eastAsia="Times New Roman" w:cs="Calibri"/>
                <w:b/>
                <w:i/>
                <w:color w:val="000000"/>
                <w:lang w:val="en-IN"/>
              </w:rPr>
              <w:t>Trade Type Side Pocket Subscription</w:t>
            </w:r>
            <w:r>
              <w:rPr>
                <w:rFonts w:eastAsia="Times New Roman" w:cs="Calibri"/>
                <w:color w:val="000000"/>
                <w:lang w:val="en-IN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like </w:t>
            </w:r>
            <w:r w:rsidRPr="00963A62">
              <w:rPr>
                <w:rFonts w:eastAsia="Times New Roman" w:cs="Calibri"/>
                <w:b/>
                <w:i/>
                <w:color w:val="000000"/>
              </w:rPr>
              <w:t>Add,Modify, etc.</w:t>
            </w:r>
          </w:p>
        </w:tc>
      </w:tr>
      <w:tr w:rsidR="00C85F20" w:rsidTr="003E6595">
        <w:trPr>
          <w:trHeight w:val="315"/>
        </w:trPr>
        <w:tc>
          <w:tcPr>
            <w:tcW w:w="5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85F20" w:rsidRDefault="0049196B" w:rsidP="00C85F20">
            <w:pPr>
              <w:spacing w:after="0" w:line="100" w:lineRule="atLeast"/>
              <w:rPr>
                <w:rFonts w:eastAsia="Times New Roman" w:cs="Calibri"/>
                <w:bCs/>
                <w:color w:val="000000"/>
              </w:rPr>
            </w:pPr>
            <w:r w:rsidRPr="0049196B">
              <w:rPr>
                <w:rFonts w:eastAsia="Times New Roman" w:cs="Calibri"/>
                <w:bCs/>
                <w:color w:val="000000"/>
              </w:rPr>
              <w:t>sidepocketredemptionscripts</w:t>
            </w:r>
          </w:p>
        </w:tc>
        <w:tc>
          <w:tcPr>
            <w:tcW w:w="67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85F20" w:rsidRDefault="00C85F20" w:rsidP="00C85F20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</w:rPr>
              <w:t xml:space="preserve">This package holds scripts to simulate all the workflows of </w:t>
            </w:r>
            <w:r>
              <w:rPr>
                <w:rFonts w:eastAsia="Times New Roman" w:cs="Calibri"/>
                <w:b/>
                <w:i/>
                <w:color w:val="000000"/>
                <w:lang w:val="en-IN"/>
              </w:rPr>
              <w:t xml:space="preserve">Trade Type Side Pocket Redemption </w:t>
            </w:r>
            <w:r>
              <w:rPr>
                <w:rFonts w:eastAsia="Times New Roman" w:cs="Calibri"/>
                <w:color w:val="000000"/>
              </w:rPr>
              <w:t xml:space="preserve">like </w:t>
            </w:r>
            <w:r w:rsidRPr="00963A62">
              <w:rPr>
                <w:rFonts w:eastAsia="Times New Roman" w:cs="Calibri"/>
                <w:b/>
                <w:i/>
                <w:color w:val="000000"/>
              </w:rPr>
              <w:t>Add,Modify, etc.</w:t>
            </w:r>
          </w:p>
        </w:tc>
      </w:tr>
      <w:tr w:rsidR="00C85F20" w:rsidTr="003E6595">
        <w:trPr>
          <w:trHeight w:val="315"/>
        </w:trPr>
        <w:tc>
          <w:tcPr>
            <w:tcW w:w="5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85F20" w:rsidRDefault="0049196B" w:rsidP="00C85F20">
            <w:pPr>
              <w:spacing w:after="0" w:line="100" w:lineRule="atLeast"/>
              <w:rPr>
                <w:rFonts w:eastAsia="Times New Roman" w:cs="Calibri"/>
                <w:bCs/>
                <w:color w:val="000000"/>
              </w:rPr>
            </w:pPr>
            <w:r w:rsidRPr="0049196B">
              <w:rPr>
                <w:rFonts w:eastAsia="Times New Roman" w:cs="Calibri"/>
                <w:bCs/>
                <w:color w:val="000000"/>
              </w:rPr>
              <w:t>feedersubscriptiontestscripts</w:t>
            </w:r>
          </w:p>
        </w:tc>
        <w:tc>
          <w:tcPr>
            <w:tcW w:w="67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85F20" w:rsidRDefault="00C85F20" w:rsidP="00C85F20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</w:rPr>
              <w:t xml:space="preserve">This package holds scripts to simulate all the workflows of </w:t>
            </w:r>
            <w:r>
              <w:rPr>
                <w:rFonts w:eastAsia="Times New Roman" w:cs="Calibri"/>
                <w:b/>
                <w:i/>
                <w:color w:val="000000"/>
                <w:lang w:val="en-IN"/>
              </w:rPr>
              <w:t xml:space="preserve">Trade Type </w:t>
            </w:r>
            <w:r w:rsidR="00997188">
              <w:rPr>
                <w:rFonts w:eastAsia="Times New Roman" w:cs="Calibri"/>
                <w:b/>
                <w:i/>
                <w:color w:val="000000"/>
                <w:lang w:val="en-IN"/>
              </w:rPr>
              <w:t xml:space="preserve">Feeder </w:t>
            </w:r>
            <w:r>
              <w:rPr>
                <w:rFonts w:eastAsia="Times New Roman" w:cs="Calibri"/>
                <w:b/>
                <w:i/>
                <w:color w:val="000000"/>
                <w:lang w:val="en-IN"/>
              </w:rPr>
              <w:t>Subscription</w:t>
            </w:r>
            <w:r>
              <w:rPr>
                <w:rFonts w:eastAsia="Times New Roman" w:cs="Calibri"/>
                <w:color w:val="000000"/>
                <w:lang w:val="en-IN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like </w:t>
            </w:r>
            <w:r w:rsidRPr="00963A62">
              <w:rPr>
                <w:rFonts w:eastAsia="Times New Roman" w:cs="Calibri"/>
                <w:b/>
                <w:i/>
                <w:color w:val="000000"/>
              </w:rPr>
              <w:t>Add,Modify, etc.</w:t>
            </w:r>
          </w:p>
        </w:tc>
      </w:tr>
      <w:tr w:rsidR="00997188" w:rsidTr="003E6595">
        <w:trPr>
          <w:trHeight w:val="315"/>
        </w:trPr>
        <w:tc>
          <w:tcPr>
            <w:tcW w:w="5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997188" w:rsidRDefault="0049196B" w:rsidP="00997188">
            <w:pPr>
              <w:spacing w:after="0" w:line="100" w:lineRule="atLeast"/>
              <w:rPr>
                <w:rFonts w:eastAsia="Times New Roman" w:cs="Calibri"/>
                <w:bCs/>
                <w:color w:val="000000"/>
              </w:rPr>
            </w:pPr>
            <w:r w:rsidRPr="0049196B">
              <w:rPr>
                <w:rFonts w:eastAsia="Times New Roman" w:cs="Calibri"/>
                <w:bCs/>
                <w:color w:val="000000"/>
              </w:rPr>
              <w:t>feederredemptiontestscripts</w:t>
            </w:r>
          </w:p>
        </w:tc>
        <w:tc>
          <w:tcPr>
            <w:tcW w:w="67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997188" w:rsidRDefault="00997188" w:rsidP="00997188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</w:rPr>
              <w:t xml:space="preserve">This package holds scripts to simulate all the workflows of </w:t>
            </w:r>
            <w:r>
              <w:rPr>
                <w:rFonts w:eastAsia="Times New Roman" w:cs="Calibri"/>
                <w:b/>
                <w:i/>
                <w:color w:val="000000"/>
                <w:lang w:val="en-IN"/>
              </w:rPr>
              <w:t>Trade Type Feeder Redemption</w:t>
            </w:r>
            <w:r>
              <w:rPr>
                <w:rFonts w:eastAsia="Times New Roman" w:cs="Calibri"/>
                <w:color w:val="000000"/>
                <w:lang w:val="en-IN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like </w:t>
            </w:r>
            <w:r w:rsidRPr="00963A62">
              <w:rPr>
                <w:rFonts w:eastAsia="Times New Roman" w:cs="Calibri"/>
                <w:b/>
                <w:i/>
                <w:color w:val="000000"/>
              </w:rPr>
              <w:t>Add,Modify, etc.</w:t>
            </w:r>
          </w:p>
        </w:tc>
      </w:tr>
      <w:tr w:rsidR="00B946C9" w:rsidTr="003E6595">
        <w:trPr>
          <w:trHeight w:val="315"/>
        </w:trPr>
        <w:tc>
          <w:tcPr>
            <w:tcW w:w="5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946C9" w:rsidRPr="0049196B" w:rsidRDefault="00B946C9" w:rsidP="00B946C9">
            <w:pPr>
              <w:spacing w:after="0" w:line="100" w:lineRule="atLeast"/>
              <w:rPr>
                <w:rFonts w:eastAsia="Times New Roman" w:cs="Calibri"/>
                <w:bCs/>
                <w:color w:val="000000"/>
              </w:rPr>
            </w:pPr>
            <w:r w:rsidRPr="00B946C9">
              <w:rPr>
                <w:rFonts w:eastAsia="Times New Roman" w:cs="Calibri"/>
                <w:bCs/>
                <w:color w:val="000000"/>
              </w:rPr>
              <w:t>allocationscripts</w:t>
            </w:r>
          </w:p>
        </w:tc>
        <w:tc>
          <w:tcPr>
            <w:tcW w:w="67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B946C9" w:rsidRDefault="00B946C9" w:rsidP="009A4640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</w:rPr>
              <w:t xml:space="preserve">This package holds scripts to simulate all the workflows of </w:t>
            </w:r>
            <w:r>
              <w:rPr>
                <w:rFonts w:eastAsia="Times New Roman" w:cs="Calibri"/>
                <w:b/>
                <w:i/>
                <w:color w:val="000000"/>
                <w:lang w:val="en-IN"/>
              </w:rPr>
              <w:t>Allocation Processing Wizard</w:t>
            </w:r>
            <w:r w:rsidRPr="00963A62">
              <w:rPr>
                <w:rFonts w:eastAsia="Times New Roman" w:cs="Calibri"/>
                <w:b/>
                <w:i/>
                <w:color w:val="000000"/>
              </w:rPr>
              <w:t>.</w:t>
            </w:r>
          </w:p>
        </w:tc>
      </w:tr>
      <w:tr w:rsidR="00B946C9" w:rsidTr="003E6595">
        <w:trPr>
          <w:trHeight w:val="315"/>
        </w:trPr>
        <w:tc>
          <w:tcPr>
            <w:tcW w:w="5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946C9" w:rsidRPr="00B946C9" w:rsidRDefault="006A0950" w:rsidP="00B946C9">
            <w:pPr>
              <w:spacing w:after="0" w:line="100" w:lineRule="atLeast"/>
              <w:rPr>
                <w:rFonts w:eastAsia="Times New Roman" w:cs="Calibri"/>
                <w:bCs/>
                <w:color w:val="000000"/>
              </w:rPr>
            </w:pPr>
            <w:r w:rsidRPr="006A0950">
              <w:rPr>
                <w:rFonts w:eastAsia="Times New Roman" w:cs="Calibri"/>
                <w:bCs/>
                <w:color w:val="000000"/>
              </w:rPr>
              <w:t>allocationreports</w:t>
            </w:r>
          </w:p>
        </w:tc>
        <w:tc>
          <w:tcPr>
            <w:tcW w:w="67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B946C9" w:rsidRDefault="00B946C9" w:rsidP="006A0950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</w:rPr>
              <w:t xml:space="preserve">This package holds scripts </w:t>
            </w:r>
            <w:r w:rsidR="006A0950">
              <w:rPr>
                <w:rFonts w:eastAsia="Times New Roman" w:cs="Calibri"/>
                <w:color w:val="000000"/>
              </w:rPr>
              <w:t>to generate</w:t>
            </w:r>
            <w:r>
              <w:rPr>
                <w:rFonts w:eastAsia="Times New Roman" w:cs="Calibri"/>
                <w:color w:val="000000"/>
              </w:rPr>
              <w:t xml:space="preserve"> </w:t>
            </w:r>
            <w:r w:rsidR="006A0950">
              <w:rPr>
                <w:rFonts w:eastAsia="Times New Roman" w:cs="Calibri"/>
                <w:color w:val="000000"/>
              </w:rPr>
              <w:t>comparison reports for different combinations.</w:t>
            </w:r>
          </w:p>
        </w:tc>
      </w:tr>
      <w:tr w:rsidR="00B946C9" w:rsidTr="003E6595">
        <w:trPr>
          <w:trHeight w:val="315"/>
        </w:trPr>
        <w:tc>
          <w:tcPr>
            <w:tcW w:w="5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946C9" w:rsidRPr="00B946C9" w:rsidRDefault="00AA72F6" w:rsidP="00B946C9">
            <w:pPr>
              <w:spacing w:after="0" w:line="100" w:lineRule="atLeast"/>
              <w:rPr>
                <w:rFonts w:eastAsia="Times New Roman" w:cs="Calibri"/>
                <w:bCs/>
                <w:color w:val="000000"/>
              </w:rPr>
            </w:pPr>
            <w:r w:rsidRPr="00AA72F6">
              <w:rPr>
                <w:rFonts w:eastAsia="Times New Roman" w:cs="Calibri"/>
                <w:bCs/>
                <w:color w:val="000000"/>
              </w:rPr>
              <w:t>tradesearchtestscripts</w:t>
            </w:r>
          </w:p>
        </w:tc>
        <w:tc>
          <w:tcPr>
            <w:tcW w:w="67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B946C9" w:rsidRDefault="00B946C9" w:rsidP="00AA72F6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</w:rPr>
              <w:t>This package holds scripts to simulate all the workflows of</w:t>
            </w:r>
            <w:r w:rsidR="00AA72F6">
              <w:rPr>
                <w:rFonts w:eastAsia="Times New Roman" w:cs="Calibri"/>
                <w:color w:val="000000"/>
              </w:rPr>
              <w:t xml:space="preserve"> </w:t>
            </w:r>
            <w:r w:rsidR="00AA72F6" w:rsidRPr="00AA72F6">
              <w:rPr>
                <w:rFonts w:eastAsia="Times New Roman" w:cs="Calibri"/>
                <w:b/>
                <w:i/>
                <w:color w:val="000000"/>
              </w:rPr>
              <w:t>All</w:t>
            </w:r>
            <w:r>
              <w:rPr>
                <w:rFonts w:eastAsia="Times New Roman" w:cs="Calibri"/>
                <w:color w:val="000000"/>
              </w:rPr>
              <w:t xml:space="preserve"> </w:t>
            </w:r>
            <w:r w:rsidR="00AA72F6">
              <w:rPr>
                <w:rFonts w:eastAsia="Times New Roman" w:cs="Calibri"/>
                <w:b/>
                <w:i/>
                <w:color w:val="000000"/>
                <w:lang w:val="en-IN"/>
              </w:rPr>
              <w:t xml:space="preserve">Trade Types Transactions </w:t>
            </w:r>
            <w:r>
              <w:rPr>
                <w:rFonts w:eastAsia="Times New Roman" w:cs="Calibri"/>
                <w:color w:val="000000"/>
              </w:rPr>
              <w:t xml:space="preserve">like </w:t>
            </w:r>
            <w:r w:rsidRPr="00963A62">
              <w:rPr>
                <w:rFonts w:eastAsia="Times New Roman" w:cs="Calibri"/>
                <w:b/>
                <w:i/>
                <w:color w:val="000000"/>
              </w:rPr>
              <w:t>Modify</w:t>
            </w:r>
            <w:r w:rsidR="00AA72F6">
              <w:rPr>
                <w:rFonts w:eastAsia="Times New Roman" w:cs="Calibri"/>
                <w:b/>
                <w:i/>
                <w:color w:val="000000"/>
              </w:rPr>
              <w:t>Trade,CancelTrade,DeleteTrade</w:t>
            </w:r>
            <w:r w:rsidRPr="00963A62">
              <w:rPr>
                <w:rFonts w:eastAsia="Times New Roman" w:cs="Calibri"/>
                <w:b/>
                <w:i/>
                <w:color w:val="000000"/>
              </w:rPr>
              <w:t>, etc.</w:t>
            </w:r>
          </w:p>
        </w:tc>
      </w:tr>
      <w:tr w:rsidR="00BA34D5" w:rsidTr="003E6595">
        <w:trPr>
          <w:trHeight w:val="315"/>
        </w:trPr>
        <w:tc>
          <w:tcPr>
            <w:tcW w:w="5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A34D5" w:rsidRPr="00B946C9" w:rsidRDefault="00BA34D5" w:rsidP="00BA34D5">
            <w:pPr>
              <w:spacing w:after="0" w:line="100" w:lineRule="atLeast"/>
              <w:rPr>
                <w:rFonts w:eastAsia="Times New Roman" w:cs="Calibri"/>
                <w:bCs/>
                <w:color w:val="000000"/>
              </w:rPr>
            </w:pPr>
            <w:r w:rsidRPr="00CF151A">
              <w:rPr>
                <w:rFonts w:eastAsia="Times New Roman" w:cs="Calibri"/>
                <w:bCs/>
                <w:color w:val="000000"/>
              </w:rPr>
              <w:t>roletestscripts</w:t>
            </w:r>
          </w:p>
        </w:tc>
        <w:tc>
          <w:tcPr>
            <w:tcW w:w="67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BA34D5" w:rsidRDefault="00BA34D5" w:rsidP="00BA34D5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</w:rPr>
              <w:t xml:space="preserve">This package holds scripts to simulates the critical workflows of </w:t>
            </w:r>
            <w:r>
              <w:rPr>
                <w:rFonts w:eastAsia="Times New Roman" w:cs="Calibri"/>
                <w:b/>
                <w:i/>
                <w:color w:val="000000"/>
                <w:lang w:val="en-IN"/>
              </w:rPr>
              <w:t xml:space="preserve">ROLE in User Management </w:t>
            </w:r>
            <w:r>
              <w:rPr>
                <w:rFonts w:eastAsia="Times New Roman" w:cs="Calibri"/>
                <w:color w:val="000000"/>
                <w:lang w:val="en-IN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like </w:t>
            </w:r>
            <w:r w:rsidRPr="00963A62">
              <w:rPr>
                <w:rFonts w:eastAsia="Times New Roman" w:cs="Calibri"/>
                <w:b/>
                <w:i/>
                <w:color w:val="000000"/>
              </w:rPr>
              <w:t>Add,Modify,</w:t>
            </w:r>
            <w:r>
              <w:rPr>
                <w:rFonts w:eastAsia="Times New Roman" w:cs="Calibri"/>
                <w:b/>
                <w:i/>
                <w:color w:val="000000"/>
              </w:rPr>
              <w:t>Verify,</w:t>
            </w:r>
            <w:r w:rsidR="00D70A3F">
              <w:rPr>
                <w:rFonts w:eastAsia="Times New Roman" w:cs="Calibri"/>
                <w:b/>
                <w:i/>
                <w:color w:val="000000"/>
              </w:rPr>
              <w:t>Activate,Deactivate</w:t>
            </w:r>
            <w:r w:rsidRPr="00963A62">
              <w:rPr>
                <w:rFonts w:eastAsia="Times New Roman" w:cs="Calibri"/>
                <w:b/>
                <w:i/>
                <w:color w:val="000000"/>
              </w:rPr>
              <w:t xml:space="preserve"> etc.</w:t>
            </w:r>
          </w:p>
        </w:tc>
      </w:tr>
      <w:tr w:rsidR="00BA34D5" w:rsidTr="003E6595">
        <w:trPr>
          <w:trHeight w:val="315"/>
        </w:trPr>
        <w:tc>
          <w:tcPr>
            <w:tcW w:w="5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A34D5" w:rsidRPr="00B946C9" w:rsidRDefault="00BA34D5" w:rsidP="00BA34D5">
            <w:pPr>
              <w:spacing w:after="0" w:line="100" w:lineRule="atLeast"/>
              <w:rPr>
                <w:rFonts w:eastAsia="Times New Roman" w:cs="Calibri"/>
                <w:bCs/>
                <w:color w:val="000000"/>
              </w:rPr>
            </w:pPr>
            <w:r w:rsidRPr="00CF151A">
              <w:rPr>
                <w:rFonts w:eastAsia="Times New Roman" w:cs="Calibri"/>
                <w:bCs/>
                <w:color w:val="000000"/>
              </w:rPr>
              <w:lastRenderedPageBreak/>
              <w:t>grouptestscripts</w:t>
            </w:r>
          </w:p>
        </w:tc>
        <w:tc>
          <w:tcPr>
            <w:tcW w:w="67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BA34D5" w:rsidRDefault="00BA34D5" w:rsidP="00BA34D5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</w:rPr>
              <w:t xml:space="preserve">This package holds scripts to simulates the critical workflows of </w:t>
            </w:r>
            <w:r>
              <w:rPr>
                <w:rFonts w:eastAsia="Times New Roman" w:cs="Calibri"/>
                <w:b/>
                <w:i/>
                <w:color w:val="000000"/>
                <w:lang w:val="en-IN"/>
              </w:rPr>
              <w:t xml:space="preserve">GROUP in User Management </w:t>
            </w:r>
            <w:r>
              <w:rPr>
                <w:rFonts w:eastAsia="Times New Roman" w:cs="Calibri"/>
                <w:color w:val="000000"/>
                <w:lang w:val="en-IN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like </w:t>
            </w:r>
            <w:r w:rsidRPr="00963A62">
              <w:rPr>
                <w:rFonts w:eastAsia="Times New Roman" w:cs="Calibri"/>
                <w:b/>
                <w:i/>
                <w:color w:val="000000"/>
              </w:rPr>
              <w:t>Add,Modify,</w:t>
            </w:r>
            <w:r>
              <w:rPr>
                <w:rFonts w:eastAsia="Times New Roman" w:cs="Calibri"/>
                <w:b/>
                <w:i/>
                <w:color w:val="000000"/>
              </w:rPr>
              <w:t>Verify,</w:t>
            </w:r>
            <w:r w:rsidR="00D70A3F">
              <w:rPr>
                <w:rFonts w:eastAsia="Times New Roman" w:cs="Calibri"/>
                <w:b/>
                <w:i/>
                <w:color w:val="000000"/>
              </w:rPr>
              <w:t xml:space="preserve"> Activate,Deactivate</w:t>
            </w:r>
            <w:r w:rsidRPr="00963A62">
              <w:rPr>
                <w:rFonts w:eastAsia="Times New Roman" w:cs="Calibri"/>
                <w:b/>
                <w:i/>
                <w:color w:val="000000"/>
              </w:rPr>
              <w:t xml:space="preserve"> etc.</w:t>
            </w:r>
          </w:p>
        </w:tc>
      </w:tr>
      <w:tr w:rsidR="00A409FE" w:rsidTr="005C1B77">
        <w:trPr>
          <w:trHeight w:val="315"/>
        </w:trPr>
        <w:tc>
          <w:tcPr>
            <w:tcW w:w="5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409FE" w:rsidRPr="00B946C9" w:rsidRDefault="00A409FE" w:rsidP="005C1B77">
            <w:pPr>
              <w:spacing w:after="0" w:line="100" w:lineRule="atLeast"/>
              <w:rPr>
                <w:rFonts w:eastAsia="Times New Roman" w:cs="Calibri"/>
                <w:bCs/>
                <w:color w:val="000000"/>
              </w:rPr>
            </w:pPr>
            <w:r w:rsidRPr="00CF151A">
              <w:rPr>
                <w:rFonts w:eastAsia="Times New Roman" w:cs="Calibri"/>
                <w:bCs/>
                <w:color w:val="000000"/>
              </w:rPr>
              <w:t>usertestscripts</w:t>
            </w:r>
          </w:p>
        </w:tc>
        <w:tc>
          <w:tcPr>
            <w:tcW w:w="67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A409FE" w:rsidRDefault="00A409FE" w:rsidP="005C1B77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</w:rPr>
              <w:t xml:space="preserve">This package holds scripts to simulates the critical workflows of </w:t>
            </w:r>
            <w:r>
              <w:rPr>
                <w:rFonts w:eastAsia="Times New Roman" w:cs="Calibri"/>
                <w:b/>
                <w:i/>
                <w:color w:val="000000"/>
                <w:lang w:val="en-IN"/>
              </w:rPr>
              <w:t xml:space="preserve">USER in User Management </w:t>
            </w:r>
            <w:r>
              <w:rPr>
                <w:rFonts w:eastAsia="Times New Roman" w:cs="Calibri"/>
                <w:color w:val="000000"/>
                <w:lang w:val="en-IN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like </w:t>
            </w:r>
            <w:r w:rsidRPr="00963A62">
              <w:rPr>
                <w:rFonts w:eastAsia="Times New Roman" w:cs="Calibri"/>
                <w:b/>
                <w:i/>
                <w:color w:val="000000"/>
              </w:rPr>
              <w:t>Add,Modify,</w:t>
            </w:r>
            <w:r>
              <w:rPr>
                <w:rFonts w:eastAsia="Times New Roman" w:cs="Calibri"/>
                <w:b/>
                <w:i/>
                <w:color w:val="000000"/>
              </w:rPr>
              <w:t>Verify,</w:t>
            </w:r>
            <w:r w:rsidR="00D70A3F">
              <w:rPr>
                <w:rFonts w:eastAsia="Times New Roman" w:cs="Calibri"/>
                <w:b/>
                <w:i/>
                <w:color w:val="000000"/>
              </w:rPr>
              <w:t xml:space="preserve"> Activate,Deactivate</w:t>
            </w:r>
            <w:r w:rsidRPr="00963A62">
              <w:rPr>
                <w:rFonts w:eastAsia="Times New Roman" w:cs="Calibri"/>
                <w:b/>
                <w:i/>
                <w:color w:val="000000"/>
              </w:rPr>
              <w:t xml:space="preserve"> etc.</w:t>
            </w:r>
          </w:p>
        </w:tc>
      </w:tr>
      <w:tr w:rsidR="009B2C6B" w:rsidTr="003E6595">
        <w:trPr>
          <w:trHeight w:val="315"/>
        </w:trPr>
        <w:tc>
          <w:tcPr>
            <w:tcW w:w="5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9B2C6B" w:rsidRPr="00CF151A" w:rsidRDefault="009B2C6B" w:rsidP="00BA34D5">
            <w:pPr>
              <w:spacing w:after="0" w:line="100" w:lineRule="atLeast"/>
              <w:rPr>
                <w:rFonts w:eastAsia="Times New Roman" w:cs="Calibri"/>
                <w:bCs/>
                <w:color w:val="000000"/>
              </w:rPr>
            </w:pPr>
            <w:r w:rsidRPr="009B2C6B">
              <w:rPr>
                <w:rFonts w:eastAsia="Times New Roman" w:cs="Calibri"/>
                <w:bCs/>
                <w:color w:val="000000"/>
              </w:rPr>
              <w:t>testsuites</w:t>
            </w:r>
          </w:p>
        </w:tc>
        <w:tc>
          <w:tcPr>
            <w:tcW w:w="67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9B2C6B" w:rsidRDefault="009B2C6B" w:rsidP="00BA34D5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This Package contains script to configure the batch executions of selective modules.</w:t>
            </w:r>
          </w:p>
        </w:tc>
      </w:tr>
    </w:tbl>
    <w:p w:rsidR="00074548" w:rsidRDefault="00074548" w:rsidP="00074548">
      <w:pPr>
        <w:jc w:val="both"/>
      </w:pPr>
    </w:p>
    <w:p w:rsidR="00074548" w:rsidRPr="00421968" w:rsidRDefault="00074548" w:rsidP="0054373C">
      <w:pPr>
        <w:pStyle w:val="Heading1"/>
        <w:numPr>
          <w:ilvl w:val="0"/>
          <w:numId w:val="9"/>
        </w:numPr>
      </w:pPr>
      <w:bookmarkStart w:id="2" w:name="_Toc394767613"/>
      <w:bookmarkStart w:id="3" w:name="_Toc453343293"/>
      <w:r w:rsidRPr="00421968">
        <w:t>Config</w:t>
      </w:r>
      <w:bookmarkEnd w:id="2"/>
      <w:bookmarkEnd w:id="3"/>
    </w:p>
    <w:p w:rsidR="00074548" w:rsidRDefault="00454586" w:rsidP="00074548">
      <w:pPr>
        <w:pStyle w:val="ListParagraph"/>
        <w:jc w:val="both"/>
        <w:rPr>
          <w:sz w:val="28"/>
        </w:rPr>
      </w:pPr>
      <w:r>
        <w:rPr>
          <w:noProof/>
          <w:sz w:val="28"/>
          <w:lang w:eastAsia="en-US"/>
        </w:rPr>
        <w:drawing>
          <wp:inline distT="0" distB="0" distL="0" distR="0">
            <wp:extent cx="1686160" cy="37152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90633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48" w:rsidRDefault="00074548" w:rsidP="00074548">
      <w:pPr>
        <w:pStyle w:val="ListParagraph"/>
        <w:jc w:val="both"/>
        <w:rPr>
          <w:sz w:val="28"/>
        </w:rPr>
      </w:pPr>
    </w:p>
    <w:p w:rsidR="00074548" w:rsidRPr="00421968" w:rsidRDefault="00557277" w:rsidP="00074548">
      <w:pPr>
        <w:pStyle w:val="ListParagraph"/>
        <w:numPr>
          <w:ilvl w:val="1"/>
          <w:numId w:val="3"/>
        </w:numPr>
        <w:jc w:val="both"/>
        <w:rPr>
          <w:color w:val="ED7D31" w:themeColor="accent2"/>
        </w:rPr>
      </w:pPr>
      <w:bookmarkStart w:id="4" w:name="_Toc453343294"/>
      <w:r w:rsidRPr="0054373C">
        <w:rPr>
          <w:rStyle w:val="Heading2Char"/>
          <w:b/>
          <w:color w:val="ED7D31" w:themeColor="accent2"/>
          <w:sz w:val="24"/>
        </w:rPr>
        <w:t>ExcelUtils</w:t>
      </w:r>
      <w:bookmarkEnd w:id="4"/>
      <w:r w:rsidR="00074548" w:rsidRPr="00421968">
        <w:rPr>
          <w:b/>
          <w:color w:val="ED7D31" w:themeColor="accent2"/>
          <w:sz w:val="24"/>
        </w:rPr>
        <w:t>:</w:t>
      </w:r>
    </w:p>
    <w:p w:rsidR="00074548" w:rsidRDefault="00074548" w:rsidP="00074548">
      <w:pPr>
        <w:pStyle w:val="ListParagraph"/>
        <w:ind w:left="1440"/>
        <w:jc w:val="both"/>
      </w:pPr>
    </w:p>
    <w:p w:rsidR="00074548" w:rsidRDefault="00074548" w:rsidP="00557277">
      <w:pPr>
        <w:pStyle w:val="ListParagraph"/>
        <w:ind w:left="1440"/>
        <w:jc w:val="both"/>
      </w:pPr>
      <w:r>
        <w:t xml:space="preserve">This package contains one java file. Which has one method: </w:t>
      </w:r>
      <w:r w:rsidR="00454586">
        <w:rPr>
          <w:rFonts w:ascii="Consolas" w:eastAsiaTheme="minorHAnsi" w:hAnsi="Consolas" w:cs="Consolas"/>
          <w:color w:val="000000"/>
          <w:kern w:val="0"/>
          <w:sz w:val="20"/>
          <w:szCs w:val="20"/>
          <w:highlight w:val="lightGray"/>
          <w:lang w:val="en-IN" w:eastAsia="en-US"/>
        </w:rPr>
        <w:t>readDataABasedOnCellName</w:t>
      </w:r>
      <w:r>
        <w:rPr>
          <w:b/>
        </w:rPr>
        <w:t xml:space="preserve">. </w:t>
      </w:r>
      <w:r>
        <w:t xml:space="preserve">In which </w:t>
      </w:r>
      <w:r w:rsidR="00454586">
        <w:t>the respective row in the given file and sheet will be returned as a map.</w:t>
      </w:r>
    </w:p>
    <w:p w:rsidR="00074548" w:rsidRPr="00421968" w:rsidRDefault="00074548" w:rsidP="0054373C">
      <w:pPr>
        <w:pStyle w:val="Heading1"/>
        <w:numPr>
          <w:ilvl w:val="0"/>
          <w:numId w:val="9"/>
        </w:numPr>
      </w:pPr>
      <w:bookmarkStart w:id="5" w:name="_Toc394767615"/>
      <w:bookmarkStart w:id="6" w:name="_Toc453343295"/>
      <w:r w:rsidRPr="00421968">
        <w:lastRenderedPageBreak/>
        <w:t>Lib</w:t>
      </w:r>
      <w:bookmarkEnd w:id="5"/>
      <w:bookmarkEnd w:id="6"/>
    </w:p>
    <w:p w:rsidR="00074548" w:rsidRDefault="00D53D86" w:rsidP="00074548">
      <w:pPr>
        <w:pStyle w:val="ListParagraph"/>
        <w:jc w:val="both"/>
      </w:pPr>
      <w:r>
        <w:rPr>
          <w:noProof/>
          <w:lang w:eastAsia="en-US"/>
        </w:rPr>
        <w:drawing>
          <wp:inline distT="0" distB="0" distL="0" distR="0" wp14:anchorId="3F6C7613" wp14:editId="3EFA97EF">
            <wp:extent cx="3016250" cy="4867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90407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48" w:rsidRDefault="00074548" w:rsidP="00074548">
      <w:pPr>
        <w:pStyle w:val="ListParagraph"/>
        <w:ind w:left="1440"/>
        <w:jc w:val="both"/>
      </w:pPr>
      <w:bookmarkStart w:id="7" w:name="_Toc394767616"/>
    </w:p>
    <w:p w:rsidR="00D53D86" w:rsidRDefault="00D53D86" w:rsidP="00074548">
      <w:pPr>
        <w:pStyle w:val="ListParagraph"/>
        <w:ind w:left="1440"/>
        <w:jc w:val="both"/>
      </w:pPr>
    </w:p>
    <w:p w:rsidR="00074548" w:rsidRDefault="00D53D86" w:rsidP="00074548">
      <w:pPr>
        <w:pStyle w:val="ListParagraph"/>
        <w:numPr>
          <w:ilvl w:val="1"/>
          <w:numId w:val="9"/>
        </w:numPr>
        <w:jc w:val="both"/>
        <w:rPr>
          <w:b/>
          <w:sz w:val="24"/>
        </w:rPr>
      </w:pPr>
      <w:bookmarkStart w:id="8" w:name="_Toc453343296"/>
      <w:bookmarkEnd w:id="7"/>
      <w:r w:rsidRPr="0054373C">
        <w:rPr>
          <w:rStyle w:val="Heading2Char"/>
          <w:b/>
          <w:color w:val="ED7D31" w:themeColor="accent2"/>
          <w:sz w:val="24"/>
        </w:rPr>
        <w:lastRenderedPageBreak/>
        <w:t>AllocationWizardFunctions</w:t>
      </w:r>
      <w:bookmarkEnd w:id="8"/>
    </w:p>
    <w:p w:rsidR="00074548" w:rsidRDefault="00074548" w:rsidP="00074548">
      <w:pPr>
        <w:pStyle w:val="ListParagraph"/>
        <w:ind w:left="1440"/>
        <w:jc w:val="both"/>
        <w:rPr>
          <w:b/>
          <w:sz w:val="24"/>
        </w:rPr>
      </w:pPr>
    </w:p>
    <w:p w:rsidR="00074548" w:rsidRDefault="00074548" w:rsidP="00074548">
      <w:pPr>
        <w:pStyle w:val="ListParagraph"/>
        <w:ind w:left="1440" w:firstLine="720"/>
        <w:jc w:val="both"/>
        <w:rPr>
          <w:rFonts w:eastAsia="Times New Roman" w:cs="Calibri"/>
          <w:b/>
          <w:bCs/>
          <w:color w:val="000000"/>
        </w:rPr>
      </w:pPr>
      <w:r>
        <w:rPr>
          <w:sz w:val="24"/>
        </w:rPr>
        <w:t xml:space="preserve">This Java (Class) file contains the methods which can be used against the </w:t>
      </w:r>
      <w:r w:rsidR="001A560D">
        <w:rPr>
          <w:sz w:val="24"/>
        </w:rPr>
        <w:t>Allocation Wizard</w:t>
      </w:r>
      <w:r>
        <w:rPr>
          <w:sz w:val="24"/>
        </w:rPr>
        <w:t>. Below are the methods and their purpose.</w:t>
      </w:r>
    </w:p>
    <w:tbl>
      <w:tblPr>
        <w:tblW w:w="12779" w:type="dxa"/>
        <w:tblInd w:w="1386" w:type="dxa"/>
        <w:tblLayout w:type="fixed"/>
        <w:tblLook w:val="0000" w:firstRow="0" w:lastRow="0" w:firstColumn="0" w:lastColumn="0" w:noHBand="0" w:noVBand="0"/>
      </w:tblPr>
      <w:tblGrid>
        <w:gridCol w:w="7104"/>
        <w:gridCol w:w="5675"/>
      </w:tblGrid>
      <w:tr w:rsidR="00074548" w:rsidTr="00F21165">
        <w:trPr>
          <w:trHeight w:val="315"/>
        </w:trPr>
        <w:tc>
          <w:tcPr>
            <w:tcW w:w="7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4548" w:rsidRPr="001A560D" w:rsidRDefault="00074548" w:rsidP="00CF151A">
            <w:pPr>
              <w:spacing w:after="0" w:line="100" w:lineRule="atLeast"/>
              <w:jc w:val="both"/>
              <w:rPr>
                <w:rFonts w:eastAsia="Times New Roman" w:cs="Calibri"/>
                <w:b/>
                <w:bCs/>
                <w:color w:val="1F3864" w:themeColor="accent5" w:themeShade="80"/>
              </w:rPr>
            </w:pPr>
            <w:r w:rsidRPr="001A560D">
              <w:rPr>
                <w:rFonts w:eastAsia="Times New Roman" w:cs="Calibri"/>
                <w:b/>
                <w:bCs/>
              </w:rPr>
              <w:t>Method</w:t>
            </w:r>
          </w:p>
        </w:tc>
        <w:tc>
          <w:tcPr>
            <w:tcW w:w="56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74548" w:rsidRDefault="00074548" w:rsidP="00CF151A">
            <w:pPr>
              <w:spacing w:after="0" w:line="100" w:lineRule="atLeast"/>
              <w:jc w:val="both"/>
            </w:pPr>
            <w:r>
              <w:rPr>
                <w:rFonts w:eastAsia="Times New Roman" w:cs="Calibri"/>
                <w:b/>
                <w:bCs/>
                <w:color w:val="000000"/>
              </w:rPr>
              <w:t>Description</w:t>
            </w:r>
          </w:p>
        </w:tc>
      </w:tr>
      <w:tr w:rsidR="00074548" w:rsidTr="00F21165">
        <w:trPr>
          <w:trHeight w:val="340"/>
        </w:trPr>
        <w:tc>
          <w:tcPr>
            <w:tcW w:w="7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1A560D" w:rsidRDefault="00907A1B" w:rsidP="001A560D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1A560D">
              <w:rPr>
                <w:rFonts w:eastAsia="Times New Roman" w:cs="Calibri"/>
                <w:bCs/>
                <w:color w:val="1F3864" w:themeColor="accent5" w:themeShade="80"/>
              </w:rPr>
              <w:t>doTriggerAllocationProcess</w:t>
            </w:r>
          </w:p>
        </w:tc>
        <w:tc>
          <w:tcPr>
            <w:tcW w:w="5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074548" w:rsidP="007F3E8E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</w:t>
            </w:r>
            <w:r w:rsidR="007F3E8E">
              <w:rPr>
                <w:rFonts w:eastAsia="Times New Roman" w:cs="Calibri"/>
                <w:color w:val="000000"/>
                <w:sz w:val="20"/>
                <w:szCs w:val="20"/>
              </w:rPr>
              <w:t>trigger the allocation process.</w:t>
            </w:r>
          </w:p>
        </w:tc>
      </w:tr>
      <w:tr w:rsidR="00074548" w:rsidTr="00F21165">
        <w:trPr>
          <w:trHeight w:val="300"/>
        </w:trPr>
        <w:tc>
          <w:tcPr>
            <w:tcW w:w="7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1A560D" w:rsidRDefault="00907A1B" w:rsidP="001A560D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1A560D">
              <w:rPr>
                <w:rFonts w:eastAsia="Times New Roman" w:cs="Calibri"/>
                <w:bCs/>
                <w:color w:val="1F3864" w:themeColor="accent5" w:themeShade="80"/>
              </w:rPr>
              <w:t>doNavigateToSpecialAllocationScreen</w:t>
            </w:r>
          </w:p>
        </w:tc>
        <w:tc>
          <w:tcPr>
            <w:tcW w:w="5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074548" w:rsidP="007F3E8E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</w:t>
            </w:r>
            <w:r w:rsidR="007F3E8E">
              <w:rPr>
                <w:rFonts w:eastAsia="Times New Roman" w:cs="Calibri"/>
                <w:color w:val="000000"/>
                <w:sz w:val="20"/>
                <w:szCs w:val="20"/>
              </w:rPr>
              <w:t>Navigate to special allocation screens.</w:t>
            </w:r>
          </w:p>
        </w:tc>
      </w:tr>
      <w:tr w:rsidR="00074548" w:rsidTr="00F21165">
        <w:trPr>
          <w:trHeight w:val="300"/>
        </w:trPr>
        <w:tc>
          <w:tcPr>
            <w:tcW w:w="7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1A560D" w:rsidRDefault="00907A1B" w:rsidP="001A560D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1A560D">
              <w:rPr>
                <w:rFonts w:eastAsia="Times New Roman" w:cs="Calibri"/>
                <w:bCs/>
                <w:color w:val="1F3864" w:themeColor="accent5" w:themeShade="80"/>
              </w:rPr>
              <w:t>doVerifyAndFillTrialBalance</w:t>
            </w:r>
          </w:p>
        </w:tc>
        <w:tc>
          <w:tcPr>
            <w:tcW w:w="5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074548" w:rsidP="00E00C82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</w:t>
            </w:r>
            <w:r w:rsidR="00E00C82">
              <w:rPr>
                <w:rFonts w:eastAsia="Times New Roman" w:cs="Calibri"/>
                <w:color w:val="000000"/>
                <w:sz w:val="20"/>
                <w:szCs w:val="20"/>
              </w:rPr>
              <w:t>Fill and verify trial balance details</w:t>
            </w:r>
          </w:p>
        </w:tc>
      </w:tr>
      <w:tr w:rsidR="00777E8F" w:rsidTr="00F21165">
        <w:trPr>
          <w:trHeight w:val="300"/>
        </w:trPr>
        <w:tc>
          <w:tcPr>
            <w:tcW w:w="7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77E8F" w:rsidRPr="001A560D" w:rsidRDefault="00777E8F" w:rsidP="00777E8F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1A560D">
              <w:rPr>
                <w:rFonts w:eastAsia="Times New Roman" w:cs="Calibri"/>
                <w:bCs/>
                <w:color w:val="1F3864" w:themeColor="accent5" w:themeShade="80"/>
              </w:rPr>
              <w:t>doFillPortfolioDetails</w:t>
            </w:r>
          </w:p>
        </w:tc>
        <w:tc>
          <w:tcPr>
            <w:tcW w:w="5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77E8F" w:rsidRDefault="00777E8F" w:rsidP="00777E8F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Fill portfolio details</w:t>
            </w:r>
          </w:p>
        </w:tc>
      </w:tr>
      <w:tr w:rsidR="0007597B" w:rsidTr="00F21165">
        <w:trPr>
          <w:trHeight w:val="300"/>
        </w:trPr>
        <w:tc>
          <w:tcPr>
            <w:tcW w:w="7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597B" w:rsidRPr="001A560D" w:rsidRDefault="0007597B" w:rsidP="0007597B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1A560D">
              <w:rPr>
                <w:rFonts w:eastAsia="Times New Roman" w:cs="Calibri"/>
                <w:bCs/>
                <w:color w:val="1F3864" w:themeColor="accent5" w:themeShade="80"/>
              </w:rPr>
              <w:t>doVerifyBreakPeriodDetailsTabAndDefineBreakPeriods</w:t>
            </w:r>
          </w:p>
        </w:tc>
        <w:tc>
          <w:tcPr>
            <w:tcW w:w="5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597B" w:rsidRDefault="0007597B" w:rsidP="00F21165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Fill </w:t>
            </w:r>
            <w:r w:rsidR="00F21165">
              <w:rPr>
                <w:rFonts w:eastAsia="Times New Roman" w:cs="Calibri"/>
                <w:color w:val="000000"/>
                <w:sz w:val="20"/>
                <w:szCs w:val="20"/>
              </w:rPr>
              <w:t>and verify Break period details.</w:t>
            </w:r>
          </w:p>
        </w:tc>
      </w:tr>
      <w:tr w:rsidR="00074548" w:rsidTr="00F21165">
        <w:trPr>
          <w:trHeight w:val="300"/>
        </w:trPr>
        <w:tc>
          <w:tcPr>
            <w:tcW w:w="7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1A560D" w:rsidRDefault="00907A1B" w:rsidP="001A560D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1A560D">
              <w:rPr>
                <w:rFonts w:eastAsia="Times New Roman" w:cs="Calibri"/>
                <w:bCs/>
                <w:color w:val="1F3864" w:themeColor="accent5" w:themeShade="80"/>
              </w:rPr>
              <w:t>doFillBreakPeriodDetailsForSlectedLegalEntities</w:t>
            </w:r>
          </w:p>
        </w:tc>
        <w:tc>
          <w:tcPr>
            <w:tcW w:w="5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67113C" w:rsidP="00CF151A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fill the break period details for selective Legal Entities.</w:t>
            </w:r>
          </w:p>
        </w:tc>
      </w:tr>
      <w:tr w:rsidR="00074548" w:rsidTr="00F21165">
        <w:trPr>
          <w:trHeight w:val="300"/>
        </w:trPr>
        <w:tc>
          <w:tcPr>
            <w:tcW w:w="7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1A560D" w:rsidRDefault="00907A1B" w:rsidP="001A560D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1A560D">
              <w:rPr>
                <w:rFonts w:eastAsia="Times New Roman" w:cs="Calibri"/>
                <w:bCs/>
                <w:color w:val="1F3864" w:themeColor="accent5" w:themeShade="80"/>
              </w:rPr>
              <w:t>doFillBreakPeriodDetailsForAll</w:t>
            </w:r>
          </w:p>
        </w:tc>
        <w:tc>
          <w:tcPr>
            <w:tcW w:w="5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074548" w:rsidP="007B6B79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</w:t>
            </w:r>
            <w:r w:rsidR="007B6B79">
              <w:rPr>
                <w:rFonts w:eastAsia="Times New Roman" w:cs="Calibri"/>
                <w:color w:val="000000"/>
                <w:sz w:val="20"/>
                <w:szCs w:val="20"/>
              </w:rPr>
              <w:t>Fill the break period details for all the Legal entities.</w:t>
            </w:r>
          </w:p>
        </w:tc>
      </w:tr>
      <w:tr w:rsidR="00074548" w:rsidTr="00F21165">
        <w:trPr>
          <w:trHeight w:val="300"/>
        </w:trPr>
        <w:tc>
          <w:tcPr>
            <w:tcW w:w="7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1A560D" w:rsidRDefault="00907A1B" w:rsidP="001A560D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1A560D">
              <w:rPr>
                <w:rFonts w:eastAsia="Times New Roman" w:cs="Calibri"/>
                <w:bCs/>
                <w:color w:val="1F3864" w:themeColor="accent5" w:themeShade="80"/>
              </w:rPr>
              <w:t>verifyAndClickOnOKButtonForBreakPeriodDeletion</w:t>
            </w:r>
          </w:p>
        </w:tc>
        <w:tc>
          <w:tcPr>
            <w:tcW w:w="5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414ACE" w:rsidP="00CF151A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verifies and clicks on Ok button of the modal dialog on selection of break period. </w:t>
            </w:r>
          </w:p>
        </w:tc>
      </w:tr>
      <w:tr w:rsidR="00074548" w:rsidTr="00F21165">
        <w:trPr>
          <w:trHeight w:val="300"/>
        </w:trPr>
        <w:tc>
          <w:tcPr>
            <w:tcW w:w="7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1A560D" w:rsidRDefault="00907A1B" w:rsidP="001A560D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1A560D">
              <w:rPr>
                <w:rFonts w:eastAsia="Times New Roman" w:cs="Calibri"/>
                <w:bCs/>
                <w:color w:val="1F3864" w:themeColor="accent5" w:themeShade="80"/>
              </w:rPr>
              <w:t>doClickOnAllocationNavigationbuttons</w:t>
            </w:r>
          </w:p>
        </w:tc>
        <w:tc>
          <w:tcPr>
            <w:tcW w:w="5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074548" w:rsidP="00A31165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</w:t>
            </w:r>
            <w:r w:rsidR="00A31165">
              <w:rPr>
                <w:rFonts w:eastAsia="Times New Roman" w:cs="Calibri"/>
                <w:color w:val="000000"/>
                <w:sz w:val="20"/>
                <w:szCs w:val="20"/>
              </w:rPr>
              <w:t>to click on allocation wizard navigation buttons</w:t>
            </w:r>
            <w:r w:rsidR="006D33FD">
              <w:rPr>
                <w:rFonts w:eastAsia="Times New Roman" w:cs="Calibri"/>
                <w:color w:val="000000"/>
                <w:sz w:val="20"/>
                <w:szCs w:val="20"/>
              </w:rPr>
              <w:t>.</w:t>
            </w:r>
          </w:p>
        </w:tc>
      </w:tr>
      <w:tr w:rsidR="00074548" w:rsidTr="00F21165">
        <w:trPr>
          <w:trHeight w:val="300"/>
        </w:trPr>
        <w:tc>
          <w:tcPr>
            <w:tcW w:w="7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1A560D" w:rsidRDefault="00907A1B" w:rsidP="001A560D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1A560D">
              <w:rPr>
                <w:rFonts w:eastAsia="Times New Roman" w:cs="Calibri"/>
                <w:bCs/>
                <w:color w:val="1F3864" w:themeColor="accent5" w:themeShade="80"/>
              </w:rPr>
              <w:t>setAttributeValue</w:t>
            </w:r>
          </w:p>
        </w:tc>
        <w:tc>
          <w:tcPr>
            <w:tcW w:w="5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074548" w:rsidP="00F0368D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</w:t>
            </w:r>
            <w:r w:rsidR="00F0368D">
              <w:rPr>
                <w:rFonts w:eastAsia="Times New Roman" w:cs="Calibri"/>
                <w:color w:val="000000"/>
                <w:sz w:val="20"/>
                <w:szCs w:val="20"/>
              </w:rPr>
              <w:t>set the attribute value using javascript executor for the element.</w:t>
            </w:r>
          </w:p>
        </w:tc>
      </w:tr>
      <w:tr w:rsidR="00074548" w:rsidTr="00F21165">
        <w:trPr>
          <w:trHeight w:val="300"/>
        </w:trPr>
        <w:tc>
          <w:tcPr>
            <w:tcW w:w="7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1A560D" w:rsidRDefault="00907A1B" w:rsidP="001A560D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1A560D">
              <w:rPr>
                <w:rFonts w:eastAsia="Times New Roman" w:cs="Calibri"/>
                <w:bCs/>
                <w:color w:val="1F3864" w:themeColor="accent5" w:themeShade="80"/>
              </w:rPr>
              <w:t>doVerifySpecialAllocationScreenDetails</w:t>
            </w:r>
          </w:p>
        </w:tc>
        <w:tc>
          <w:tcPr>
            <w:tcW w:w="5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D64859" w:rsidP="00CF151A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to verify the special allocation details.</w:t>
            </w:r>
          </w:p>
        </w:tc>
      </w:tr>
      <w:tr w:rsidR="00074548" w:rsidTr="00F21165">
        <w:trPr>
          <w:trHeight w:val="300"/>
        </w:trPr>
        <w:tc>
          <w:tcPr>
            <w:tcW w:w="7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1A560D" w:rsidRDefault="00907A1B" w:rsidP="001A560D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1A560D">
              <w:rPr>
                <w:rFonts w:eastAsia="Times New Roman" w:cs="Calibri"/>
                <w:bCs/>
                <w:color w:val="1F3864" w:themeColor="accent5" w:themeShade="80"/>
              </w:rPr>
              <w:t>doAddNewSpecialAllocations</w:t>
            </w:r>
          </w:p>
        </w:tc>
        <w:tc>
          <w:tcPr>
            <w:tcW w:w="5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5A1BAA" w:rsidP="00CF151A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to add</w:t>
            </w:r>
            <w:r w:rsidR="008907C6">
              <w:rPr>
                <w:rFonts w:eastAsia="Times New Roman" w:cs="Calibri"/>
                <w:color w:val="000000"/>
                <w:sz w:val="20"/>
                <w:szCs w:val="20"/>
              </w:rPr>
              <w:t xml:space="preserve"> new special all</w:t>
            </w:r>
            <w:r w:rsidR="00E96212">
              <w:rPr>
                <w:rFonts w:eastAsia="Times New Roman" w:cs="Calibri"/>
                <w:color w:val="000000"/>
                <w:sz w:val="20"/>
                <w:szCs w:val="20"/>
              </w:rPr>
              <w:t>o</w:t>
            </w:r>
            <w:r w:rsidR="008907C6">
              <w:rPr>
                <w:rFonts w:eastAsia="Times New Roman" w:cs="Calibri"/>
                <w:color w:val="000000"/>
                <w:sz w:val="20"/>
                <w:szCs w:val="20"/>
              </w:rPr>
              <w:t>c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ations.</w:t>
            </w:r>
          </w:p>
        </w:tc>
      </w:tr>
      <w:tr w:rsidR="00074548" w:rsidTr="00F21165">
        <w:trPr>
          <w:trHeight w:val="300"/>
        </w:trPr>
        <w:tc>
          <w:tcPr>
            <w:tcW w:w="7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1A560D" w:rsidRDefault="00907A1B" w:rsidP="001A560D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1A560D">
              <w:rPr>
                <w:rFonts w:eastAsia="Times New Roman" w:cs="Calibri"/>
                <w:bCs/>
                <w:color w:val="1F3864" w:themeColor="accent5" w:themeShade="80"/>
              </w:rPr>
              <w:t>doVerifyAndBringHeadersDropdownsIntoVisibility</w:t>
            </w:r>
          </w:p>
        </w:tc>
        <w:tc>
          <w:tcPr>
            <w:tcW w:w="5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0E7EDD" w:rsidP="0022362E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bring the headers dropdowns on special allocation screen into focus.</w:t>
            </w:r>
          </w:p>
        </w:tc>
      </w:tr>
      <w:tr w:rsidR="00074548" w:rsidTr="00F21165">
        <w:trPr>
          <w:trHeight w:val="300"/>
        </w:trPr>
        <w:tc>
          <w:tcPr>
            <w:tcW w:w="7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1A560D" w:rsidRDefault="00907A1B" w:rsidP="001A560D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1A560D">
              <w:rPr>
                <w:rFonts w:eastAsia="Times New Roman" w:cs="Calibri"/>
                <w:bCs/>
                <w:color w:val="1F3864" w:themeColor="accent5" w:themeShade="80"/>
              </w:rPr>
              <w:t>doSelectRecordsOfTheInvestorsAndProcessSpecialAllocationForManualMode</w:t>
            </w:r>
          </w:p>
        </w:tc>
        <w:tc>
          <w:tcPr>
            <w:tcW w:w="5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FF69C5" w:rsidP="00CF151A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to select records of investors and process special allocations for Manual mode.</w:t>
            </w:r>
          </w:p>
        </w:tc>
      </w:tr>
      <w:tr w:rsidR="0088358C" w:rsidTr="00F21165">
        <w:trPr>
          <w:trHeight w:val="300"/>
        </w:trPr>
        <w:tc>
          <w:tcPr>
            <w:tcW w:w="7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8358C" w:rsidRPr="001A560D" w:rsidRDefault="0088358C" w:rsidP="0088358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1A560D">
              <w:rPr>
                <w:rFonts w:eastAsia="Times New Roman" w:cs="Calibri"/>
                <w:bCs/>
                <w:color w:val="1F3864" w:themeColor="accent5" w:themeShade="80"/>
              </w:rPr>
              <w:t>doSelectRecordsOfTheInvestorsAndProcessSpecialAllocationForAutoMode</w:t>
            </w:r>
          </w:p>
        </w:tc>
        <w:tc>
          <w:tcPr>
            <w:tcW w:w="5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8358C" w:rsidRDefault="0088358C" w:rsidP="0088358C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to select records of investors and process special allocations for Auto mode.</w:t>
            </w:r>
          </w:p>
        </w:tc>
      </w:tr>
      <w:tr w:rsidR="00074548" w:rsidTr="00F21165">
        <w:trPr>
          <w:trHeight w:val="300"/>
        </w:trPr>
        <w:tc>
          <w:tcPr>
            <w:tcW w:w="7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1A560D" w:rsidRDefault="00907A1B" w:rsidP="001A560D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1A560D">
              <w:rPr>
                <w:rFonts w:eastAsia="Times New Roman" w:cs="Calibri"/>
                <w:bCs/>
                <w:color w:val="1F3864" w:themeColor="accent5" w:themeShade="80"/>
              </w:rPr>
              <w:t>doFilterInvestorGridWithInvestorNameAndCurrentBalance</w:t>
            </w:r>
          </w:p>
        </w:tc>
        <w:tc>
          <w:tcPr>
            <w:tcW w:w="5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FF79BB" w:rsidP="00CF151A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fills the grid filters with respective column names</w:t>
            </w:r>
            <w:r w:rsidR="00E85548">
              <w:rPr>
                <w:rFonts w:eastAsia="Times New Roman" w:cs="Calibri"/>
                <w:color w:val="000000"/>
                <w:sz w:val="20"/>
                <w:szCs w:val="20"/>
              </w:rPr>
              <w:t xml:space="preserve"> to filter the record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.</w:t>
            </w:r>
          </w:p>
        </w:tc>
      </w:tr>
      <w:tr w:rsidR="00074548" w:rsidTr="00F21165">
        <w:trPr>
          <w:trHeight w:val="300"/>
        </w:trPr>
        <w:tc>
          <w:tcPr>
            <w:tcW w:w="7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1A560D" w:rsidRDefault="00907A1B" w:rsidP="001A560D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1A560D">
              <w:rPr>
                <w:rFonts w:eastAsia="Times New Roman" w:cs="Calibri"/>
                <w:bCs/>
                <w:color w:val="1F3864" w:themeColor="accent5" w:themeShade="80"/>
              </w:rPr>
              <w:t>doSelectTheHeadersCombinationAndGetInvestorsValues</w:t>
            </w:r>
          </w:p>
        </w:tc>
        <w:tc>
          <w:tcPr>
            <w:tcW w:w="5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6D6B6C" w:rsidP="00CF151A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selects the P&amp;L and other heads combination to identify the special allocation combination.</w:t>
            </w:r>
          </w:p>
        </w:tc>
      </w:tr>
      <w:tr w:rsidR="00074548" w:rsidTr="00F21165">
        <w:trPr>
          <w:trHeight w:val="300"/>
        </w:trPr>
        <w:tc>
          <w:tcPr>
            <w:tcW w:w="7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1A560D" w:rsidRDefault="00A613E5" w:rsidP="001A560D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1A560D">
              <w:rPr>
                <w:rFonts w:eastAsia="Times New Roman" w:cs="Calibri"/>
                <w:bCs/>
                <w:color w:val="1F3864" w:themeColor="accent5" w:themeShade="80"/>
              </w:rPr>
              <w:lastRenderedPageBreak/>
              <w:t>doExpandOrCollapseExistingAllocationDetailsView</w:t>
            </w:r>
          </w:p>
        </w:tc>
        <w:tc>
          <w:tcPr>
            <w:tcW w:w="5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380A45" w:rsidP="00CF151A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to expand or collapse the grid of existing allocation details.</w:t>
            </w:r>
          </w:p>
        </w:tc>
      </w:tr>
      <w:tr w:rsidR="00074548" w:rsidTr="00F21165">
        <w:trPr>
          <w:trHeight w:val="300"/>
        </w:trPr>
        <w:tc>
          <w:tcPr>
            <w:tcW w:w="7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1A560D" w:rsidRDefault="00A613E5" w:rsidP="001A560D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1A560D">
              <w:rPr>
                <w:rFonts w:eastAsia="Times New Roman" w:cs="Calibri"/>
                <w:bCs/>
                <w:color w:val="1F3864" w:themeColor="accent5" w:themeShade="80"/>
              </w:rPr>
              <w:t>doVerifyExistingAllocationDetails</w:t>
            </w:r>
          </w:p>
        </w:tc>
        <w:tc>
          <w:tcPr>
            <w:tcW w:w="5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074548" w:rsidP="00354FE8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</w:t>
            </w:r>
            <w:r w:rsidR="00354FE8">
              <w:rPr>
                <w:rFonts w:eastAsia="Times New Roman" w:cs="Calibri"/>
                <w:color w:val="000000"/>
                <w:sz w:val="20"/>
                <w:szCs w:val="20"/>
              </w:rPr>
              <w:t>verify existing allocation details.</w:t>
            </w:r>
          </w:p>
        </w:tc>
      </w:tr>
      <w:tr w:rsidR="00074548" w:rsidTr="00F21165">
        <w:trPr>
          <w:trHeight w:val="300"/>
        </w:trPr>
        <w:tc>
          <w:tcPr>
            <w:tcW w:w="7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1A560D" w:rsidRDefault="00A613E5" w:rsidP="001A560D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1A560D">
              <w:rPr>
                <w:rFonts w:eastAsia="Times New Roman" w:cs="Calibri"/>
                <w:bCs/>
                <w:color w:val="1F3864" w:themeColor="accent5" w:themeShade="80"/>
              </w:rPr>
              <w:t>doPerformOperationsOnTheExistingAllocationRecord</w:t>
            </w:r>
          </w:p>
        </w:tc>
        <w:tc>
          <w:tcPr>
            <w:tcW w:w="5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074548" w:rsidP="004D5E0D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</w:t>
            </w:r>
            <w:r w:rsidR="004D5E0D">
              <w:rPr>
                <w:rFonts w:eastAsia="Times New Roman" w:cs="Calibri"/>
                <w:color w:val="000000"/>
                <w:sz w:val="20"/>
                <w:szCs w:val="20"/>
              </w:rPr>
              <w:t xml:space="preserve">perform </w:t>
            </w:r>
            <w:r w:rsidR="004A7BB6">
              <w:rPr>
                <w:rFonts w:eastAsia="Times New Roman" w:cs="Calibri"/>
                <w:color w:val="000000"/>
                <w:sz w:val="20"/>
                <w:szCs w:val="20"/>
              </w:rPr>
              <w:t>operations (</w:t>
            </w:r>
            <w:r w:rsidR="004D5E0D">
              <w:rPr>
                <w:rFonts w:eastAsia="Times New Roman" w:cs="Calibri"/>
                <w:color w:val="000000"/>
                <w:sz w:val="20"/>
                <w:szCs w:val="20"/>
              </w:rPr>
              <w:t>View/Delete) on the existing allocation record.</w:t>
            </w:r>
          </w:p>
        </w:tc>
      </w:tr>
      <w:tr w:rsidR="00074548" w:rsidTr="00F21165">
        <w:trPr>
          <w:trHeight w:val="300"/>
        </w:trPr>
        <w:tc>
          <w:tcPr>
            <w:tcW w:w="7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1A560D" w:rsidRDefault="00A613E5" w:rsidP="001A560D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1A560D">
              <w:rPr>
                <w:rFonts w:eastAsia="Times New Roman" w:cs="Calibri"/>
                <w:bCs/>
                <w:color w:val="1F3864" w:themeColor="accent5" w:themeShade="80"/>
              </w:rPr>
              <w:t>doVerifyInvestorsDetailsOfExistingAllocationRecord</w:t>
            </w:r>
          </w:p>
        </w:tc>
        <w:tc>
          <w:tcPr>
            <w:tcW w:w="5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074548" w:rsidP="00B90AC1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</w:t>
            </w:r>
            <w:r w:rsidR="00B90AC1">
              <w:rPr>
                <w:rFonts w:eastAsia="Times New Roman" w:cs="Calibri"/>
                <w:color w:val="000000"/>
                <w:sz w:val="20"/>
                <w:szCs w:val="20"/>
              </w:rPr>
              <w:t xml:space="preserve"> verify each existing allocation record.</w:t>
            </w:r>
          </w:p>
        </w:tc>
      </w:tr>
      <w:tr w:rsidR="00074548" w:rsidTr="00F21165">
        <w:trPr>
          <w:trHeight w:val="300"/>
        </w:trPr>
        <w:tc>
          <w:tcPr>
            <w:tcW w:w="7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1A560D" w:rsidRDefault="00A613E5" w:rsidP="001A560D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1A560D">
              <w:rPr>
                <w:rFonts w:eastAsia="Times New Roman" w:cs="Calibri"/>
                <w:bCs/>
                <w:color w:val="1F3864" w:themeColor="accent5" w:themeShade="80"/>
              </w:rPr>
              <w:t>doFilterTheGridForExistingSpecialAllocationDetails</w:t>
            </w:r>
          </w:p>
        </w:tc>
        <w:tc>
          <w:tcPr>
            <w:tcW w:w="5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074548" w:rsidP="00185694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</w:t>
            </w:r>
            <w:r w:rsidR="00185694">
              <w:rPr>
                <w:rFonts w:eastAsia="Times New Roman" w:cs="Calibri"/>
                <w:color w:val="000000"/>
                <w:sz w:val="20"/>
                <w:szCs w:val="20"/>
              </w:rPr>
              <w:t>filter the details of existing allocation record using grid.</w:t>
            </w:r>
          </w:p>
        </w:tc>
      </w:tr>
      <w:tr w:rsidR="00074548" w:rsidTr="00F21165">
        <w:trPr>
          <w:trHeight w:val="300"/>
        </w:trPr>
        <w:tc>
          <w:tcPr>
            <w:tcW w:w="7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1A560D" w:rsidRDefault="00A613E5" w:rsidP="001A560D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1A560D">
              <w:rPr>
                <w:rFonts w:eastAsia="Times New Roman" w:cs="Calibri"/>
                <w:bCs/>
                <w:color w:val="1F3864" w:themeColor="accent5" w:themeShade="80"/>
              </w:rPr>
              <w:t>doProcessAllocationForTBsUploadedLEs</w:t>
            </w:r>
          </w:p>
        </w:tc>
        <w:tc>
          <w:tcPr>
            <w:tcW w:w="5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074548" w:rsidP="00721471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</w:t>
            </w:r>
            <w:r w:rsidR="00721471">
              <w:rPr>
                <w:rFonts w:eastAsia="Times New Roman" w:cs="Calibri"/>
                <w:color w:val="000000"/>
                <w:sz w:val="20"/>
                <w:szCs w:val="20"/>
              </w:rPr>
              <w:t>process the allocation for TB uploaded LE’s</w:t>
            </w:r>
          </w:p>
        </w:tc>
      </w:tr>
      <w:tr w:rsidR="00074548" w:rsidTr="00F21165">
        <w:trPr>
          <w:trHeight w:val="300"/>
        </w:trPr>
        <w:tc>
          <w:tcPr>
            <w:tcW w:w="7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1A560D" w:rsidRDefault="00A613E5" w:rsidP="001A560D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1A560D">
              <w:rPr>
                <w:rFonts w:eastAsia="Times New Roman" w:cs="Calibri"/>
                <w:bCs/>
                <w:color w:val="1F3864" w:themeColor="accent5" w:themeShade="80"/>
              </w:rPr>
              <w:t>verifyDownloadedEDSReportAndCompareWithOldFile</w:t>
            </w:r>
          </w:p>
        </w:tc>
        <w:tc>
          <w:tcPr>
            <w:tcW w:w="5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074548" w:rsidP="00D94913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</w:t>
            </w:r>
            <w:r w:rsidR="00D94913">
              <w:rPr>
                <w:rFonts w:eastAsia="Times New Roman" w:cs="Calibri"/>
                <w:color w:val="000000"/>
                <w:sz w:val="20"/>
                <w:szCs w:val="20"/>
              </w:rPr>
              <w:t xml:space="preserve">compare the EDS report files and generate the comparison </w:t>
            </w:r>
            <w:r w:rsidR="003E3AEE">
              <w:rPr>
                <w:rFonts w:eastAsia="Times New Roman" w:cs="Calibri"/>
                <w:color w:val="000000"/>
                <w:sz w:val="20"/>
                <w:szCs w:val="20"/>
              </w:rPr>
              <w:t>reports</w:t>
            </w:r>
            <w:r w:rsidR="00D94913">
              <w:rPr>
                <w:rFonts w:eastAsia="Times New Roman" w:cs="Calibri"/>
                <w:color w:val="000000"/>
                <w:sz w:val="20"/>
                <w:szCs w:val="20"/>
              </w:rPr>
              <w:t>.</w:t>
            </w:r>
          </w:p>
        </w:tc>
      </w:tr>
      <w:tr w:rsidR="00074548" w:rsidTr="00F21165">
        <w:trPr>
          <w:trHeight w:val="300"/>
        </w:trPr>
        <w:tc>
          <w:tcPr>
            <w:tcW w:w="7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1A560D" w:rsidRDefault="00A613E5" w:rsidP="001A560D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1A560D">
              <w:rPr>
                <w:rFonts w:eastAsia="Times New Roman" w:cs="Calibri"/>
                <w:bCs/>
                <w:color w:val="1F3864" w:themeColor="accent5" w:themeShade="80"/>
              </w:rPr>
              <w:t>doPerformOperationsOnNAVFreezeScreenOld</w:t>
            </w:r>
          </w:p>
        </w:tc>
        <w:tc>
          <w:tcPr>
            <w:tcW w:w="5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074548" w:rsidP="003E3AEE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</w:t>
            </w:r>
            <w:r w:rsidR="003E3AEE">
              <w:rPr>
                <w:rFonts w:eastAsia="Times New Roman" w:cs="Calibri"/>
                <w:color w:val="000000"/>
                <w:sz w:val="20"/>
                <w:szCs w:val="20"/>
              </w:rPr>
              <w:t>perform operations on the NAV freeze screen.</w:t>
            </w:r>
          </w:p>
        </w:tc>
      </w:tr>
      <w:tr w:rsidR="00074548" w:rsidTr="00F21165">
        <w:trPr>
          <w:trHeight w:val="300"/>
        </w:trPr>
        <w:tc>
          <w:tcPr>
            <w:tcW w:w="7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1A560D" w:rsidRDefault="00A613E5" w:rsidP="001A560D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1A560D">
              <w:rPr>
                <w:rFonts w:eastAsia="Times New Roman" w:cs="Calibri"/>
                <w:bCs/>
                <w:color w:val="1F3864" w:themeColor="accent5" w:themeShade="80"/>
              </w:rPr>
              <w:t>doMapPnLHeadsForHotissueAllocationsForRespectiveLEs</w:t>
            </w:r>
          </w:p>
        </w:tc>
        <w:tc>
          <w:tcPr>
            <w:tcW w:w="5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074548" w:rsidP="001C5E88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</w:t>
            </w:r>
            <w:r w:rsidR="001C5E88">
              <w:rPr>
                <w:rFonts w:eastAsia="Times New Roman" w:cs="Calibri"/>
                <w:color w:val="000000"/>
                <w:sz w:val="20"/>
                <w:szCs w:val="20"/>
              </w:rPr>
              <w:t>map the P&amp;L heads on the Hot Issue allocation page.</w:t>
            </w:r>
          </w:p>
        </w:tc>
      </w:tr>
      <w:tr w:rsidR="00074548" w:rsidTr="00F21165">
        <w:trPr>
          <w:trHeight w:val="300"/>
        </w:trPr>
        <w:tc>
          <w:tcPr>
            <w:tcW w:w="7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1A560D" w:rsidRDefault="00A613E5" w:rsidP="001A560D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1A560D">
              <w:rPr>
                <w:rFonts w:eastAsia="Times New Roman" w:cs="Calibri"/>
                <w:bCs/>
                <w:color w:val="1F3864" w:themeColor="accent5" w:themeShade="80"/>
              </w:rPr>
              <w:t>doAllocateHotIssuesForLEs</w:t>
            </w:r>
          </w:p>
        </w:tc>
        <w:tc>
          <w:tcPr>
            <w:tcW w:w="5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074548" w:rsidP="00473726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</w:t>
            </w:r>
            <w:r w:rsidR="00473726">
              <w:rPr>
                <w:rFonts w:eastAsia="Times New Roman" w:cs="Calibri"/>
                <w:color w:val="000000"/>
                <w:sz w:val="20"/>
                <w:szCs w:val="20"/>
              </w:rPr>
              <w:t>allocate hot issue for selected LE’s.</w:t>
            </w:r>
          </w:p>
        </w:tc>
      </w:tr>
      <w:tr w:rsidR="00074548" w:rsidTr="00F21165">
        <w:trPr>
          <w:trHeight w:val="300"/>
        </w:trPr>
        <w:tc>
          <w:tcPr>
            <w:tcW w:w="7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1A560D" w:rsidRDefault="00A613E5" w:rsidP="001A560D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1A560D">
              <w:rPr>
                <w:rFonts w:eastAsia="Times New Roman" w:cs="Calibri"/>
                <w:bCs/>
                <w:color w:val="1F3864" w:themeColor="accent5" w:themeShade="80"/>
              </w:rPr>
              <w:t>doPerformOperationsOnNAVFreezeScreen</w:t>
            </w:r>
          </w:p>
        </w:tc>
        <w:tc>
          <w:tcPr>
            <w:tcW w:w="5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074548" w:rsidP="00C95B62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</w:t>
            </w:r>
            <w:r w:rsidR="00C95B62">
              <w:rPr>
                <w:rFonts w:eastAsia="Times New Roman" w:cs="Calibri"/>
                <w:color w:val="000000"/>
                <w:sz w:val="20"/>
                <w:szCs w:val="20"/>
              </w:rPr>
              <w:t>perform operations on NAV Freeze screen.</w:t>
            </w:r>
          </w:p>
        </w:tc>
      </w:tr>
      <w:tr w:rsidR="00074548" w:rsidTr="00F21165">
        <w:trPr>
          <w:trHeight w:val="300"/>
        </w:trPr>
        <w:tc>
          <w:tcPr>
            <w:tcW w:w="7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1A560D" w:rsidRDefault="00A613E5" w:rsidP="001A560D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1A560D">
              <w:rPr>
                <w:rFonts w:eastAsia="Times New Roman" w:cs="Calibri"/>
                <w:bCs/>
                <w:color w:val="1F3864" w:themeColor="accent5" w:themeShade="80"/>
              </w:rPr>
              <w:t>doSelectTheTardesToUpdateTheNAV</w:t>
            </w:r>
          </w:p>
        </w:tc>
        <w:tc>
          <w:tcPr>
            <w:tcW w:w="5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074548" w:rsidP="00BF3A91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</w:t>
            </w:r>
            <w:r w:rsidR="00BF3A91">
              <w:rPr>
                <w:rFonts w:eastAsia="Times New Roman" w:cs="Calibri"/>
                <w:color w:val="000000"/>
                <w:sz w:val="20"/>
                <w:szCs w:val="20"/>
              </w:rPr>
              <w:t xml:space="preserve">Update the NAV for selective Trades. </w:t>
            </w:r>
          </w:p>
        </w:tc>
      </w:tr>
      <w:tr w:rsidR="00074548" w:rsidTr="00F21165">
        <w:trPr>
          <w:trHeight w:val="300"/>
        </w:trPr>
        <w:tc>
          <w:tcPr>
            <w:tcW w:w="7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1A560D" w:rsidRDefault="00A613E5" w:rsidP="001A560D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1A560D">
              <w:rPr>
                <w:rFonts w:eastAsia="Times New Roman" w:cs="Calibri"/>
                <w:bCs/>
                <w:color w:val="1F3864" w:themeColor="accent5" w:themeShade="80"/>
              </w:rPr>
              <w:t>removeAllCheckedInNAVUpdateScreen</w:t>
            </w:r>
          </w:p>
        </w:tc>
        <w:tc>
          <w:tcPr>
            <w:tcW w:w="5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074548" w:rsidP="00914CBF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</w:t>
            </w:r>
            <w:r w:rsidR="00914CBF">
              <w:rPr>
                <w:rFonts w:eastAsia="Times New Roman" w:cs="Calibri"/>
                <w:color w:val="000000"/>
                <w:sz w:val="20"/>
                <w:szCs w:val="20"/>
              </w:rPr>
              <w:t>uncheck all in the NAV Update screen.</w:t>
            </w:r>
          </w:p>
        </w:tc>
      </w:tr>
      <w:tr w:rsidR="00074548" w:rsidTr="00F21165">
        <w:trPr>
          <w:trHeight w:val="300"/>
        </w:trPr>
        <w:tc>
          <w:tcPr>
            <w:tcW w:w="7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1A560D" w:rsidRDefault="00A613E5" w:rsidP="001A560D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1A560D">
              <w:rPr>
                <w:rFonts w:eastAsia="Times New Roman" w:cs="Calibri"/>
                <w:bCs/>
                <w:color w:val="1F3864" w:themeColor="accent5" w:themeShade="80"/>
              </w:rPr>
              <w:t>doFillOrVerifySeriesRollupScreen</w:t>
            </w:r>
          </w:p>
        </w:tc>
        <w:tc>
          <w:tcPr>
            <w:tcW w:w="5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074548" w:rsidP="00207670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</w:t>
            </w:r>
            <w:r w:rsidR="00207670">
              <w:rPr>
                <w:rFonts w:eastAsia="Times New Roman" w:cs="Calibri"/>
                <w:color w:val="000000"/>
                <w:sz w:val="20"/>
                <w:szCs w:val="20"/>
              </w:rPr>
              <w:t>verify or fill Series rollup screen.</w:t>
            </w:r>
          </w:p>
        </w:tc>
      </w:tr>
      <w:tr w:rsidR="00074548" w:rsidTr="00F21165">
        <w:trPr>
          <w:trHeight w:val="525"/>
        </w:trPr>
        <w:tc>
          <w:tcPr>
            <w:tcW w:w="7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1A560D" w:rsidRDefault="00A613E5" w:rsidP="001A560D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1A560D">
              <w:rPr>
                <w:rFonts w:eastAsia="Times New Roman" w:cs="Calibri"/>
                <w:bCs/>
                <w:color w:val="1F3864" w:themeColor="accent5" w:themeShade="80"/>
              </w:rPr>
              <w:t>getTheTransactionIDFromTradesXMlFiles</w:t>
            </w:r>
          </w:p>
        </w:tc>
        <w:tc>
          <w:tcPr>
            <w:tcW w:w="5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5C150B" w:rsidP="00CF151A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will get the transactions ID’s from XML files. </w:t>
            </w:r>
          </w:p>
        </w:tc>
      </w:tr>
      <w:tr w:rsidR="00074548" w:rsidTr="00F21165">
        <w:trPr>
          <w:trHeight w:val="300"/>
        </w:trPr>
        <w:tc>
          <w:tcPr>
            <w:tcW w:w="7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1A560D" w:rsidRDefault="00A613E5" w:rsidP="001A560D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1A560D">
              <w:rPr>
                <w:rFonts w:eastAsia="Times New Roman" w:cs="Calibri"/>
                <w:bCs/>
                <w:color w:val="1F3864" w:themeColor="accent5" w:themeShade="80"/>
              </w:rPr>
              <w:t>doFillFeeAdjustmentDetails</w:t>
            </w:r>
          </w:p>
        </w:tc>
        <w:tc>
          <w:tcPr>
            <w:tcW w:w="5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1A4B9B" w:rsidP="00CF151A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fill the fee adjustment screen</w:t>
            </w:r>
            <w:r w:rsidR="00437BC9">
              <w:rPr>
                <w:rFonts w:eastAsia="Times New Roman" w:cs="Calibri"/>
                <w:color w:val="000000"/>
                <w:sz w:val="20"/>
                <w:szCs w:val="20"/>
              </w:rPr>
              <w:t xml:space="preserve"> details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.</w:t>
            </w:r>
          </w:p>
        </w:tc>
      </w:tr>
      <w:tr w:rsidR="00074548" w:rsidTr="00F21165">
        <w:trPr>
          <w:trHeight w:val="300"/>
        </w:trPr>
        <w:tc>
          <w:tcPr>
            <w:tcW w:w="7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1A560D" w:rsidRDefault="00A613E5" w:rsidP="001A560D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1A560D">
              <w:rPr>
                <w:rFonts w:eastAsia="Times New Roman" w:cs="Calibri"/>
                <w:bCs/>
                <w:color w:val="1F3864" w:themeColor="accent5" w:themeShade="80"/>
              </w:rPr>
              <w:t>EnterGridDetailsAndUpdateFee</w:t>
            </w:r>
          </w:p>
        </w:tc>
        <w:tc>
          <w:tcPr>
            <w:tcW w:w="5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3E41A6" w:rsidP="003E41A6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will edit the grid details and updates Fee.</w:t>
            </w:r>
          </w:p>
        </w:tc>
      </w:tr>
    </w:tbl>
    <w:p w:rsidR="00074548" w:rsidRDefault="00074548" w:rsidP="00074548">
      <w:pPr>
        <w:pStyle w:val="ListParagraph"/>
        <w:ind w:left="2880"/>
        <w:jc w:val="both"/>
        <w:rPr>
          <w:sz w:val="24"/>
        </w:rPr>
      </w:pPr>
    </w:p>
    <w:p w:rsidR="00074548" w:rsidRPr="00421968" w:rsidRDefault="001A560D" w:rsidP="00074548">
      <w:pPr>
        <w:pStyle w:val="ListParagraph"/>
        <w:numPr>
          <w:ilvl w:val="1"/>
          <w:numId w:val="9"/>
        </w:numPr>
        <w:jc w:val="both"/>
        <w:rPr>
          <w:color w:val="ED7D31" w:themeColor="accent2"/>
          <w:sz w:val="24"/>
        </w:rPr>
      </w:pPr>
      <w:bookmarkStart w:id="9" w:name="_Toc453343297"/>
      <w:r w:rsidRPr="0054373C">
        <w:rPr>
          <w:rStyle w:val="Heading2Char"/>
          <w:b/>
          <w:color w:val="ED7D31" w:themeColor="accent2"/>
          <w:sz w:val="24"/>
        </w:rPr>
        <w:t>ClassAppFunctions</w:t>
      </w:r>
      <w:bookmarkEnd w:id="9"/>
    </w:p>
    <w:p w:rsidR="00074548" w:rsidRDefault="00074548" w:rsidP="00074548">
      <w:pPr>
        <w:ind w:left="1440"/>
        <w:jc w:val="both"/>
        <w:rPr>
          <w:sz w:val="24"/>
        </w:rPr>
      </w:pPr>
      <w:r>
        <w:rPr>
          <w:sz w:val="24"/>
        </w:rPr>
        <w:t xml:space="preserve">This Java (Class) file will contains the methods which can be used against the </w:t>
      </w:r>
      <w:r w:rsidR="009F6205">
        <w:rPr>
          <w:sz w:val="24"/>
        </w:rPr>
        <w:t>Class Master</w:t>
      </w:r>
      <w:r>
        <w:rPr>
          <w:sz w:val="24"/>
        </w:rPr>
        <w:t>. Below are the methods and their purpose.</w:t>
      </w:r>
    </w:p>
    <w:tbl>
      <w:tblPr>
        <w:tblW w:w="0" w:type="auto"/>
        <w:tblInd w:w="1315" w:type="dxa"/>
        <w:tblLayout w:type="fixed"/>
        <w:tblLook w:val="0000" w:firstRow="0" w:lastRow="0" w:firstColumn="0" w:lastColumn="0" w:noHBand="0" w:noVBand="0"/>
      </w:tblPr>
      <w:tblGrid>
        <w:gridCol w:w="4327"/>
        <w:gridCol w:w="6758"/>
      </w:tblGrid>
      <w:tr w:rsidR="00074548" w:rsidTr="00226738">
        <w:trPr>
          <w:trHeight w:val="315"/>
        </w:trPr>
        <w:tc>
          <w:tcPr>
            <w:tcW w:w="4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4548" w:rsidRPr="0062055D" w:rsidRDefault="00074548" w:rsidP="0062055D">
            <w:pPr>
              <w:spacing w:after="0" w:line="100" w:lineRule="atLeast"/>
              <w:rPr>
                <w:rFonts w:eastAsia="Times New Roman" w:cs="Calibri"/>
                <w:b/>
                <w:bCs/>
              </w:rPr>
            </w:pPr>
            <w:r w:rsidRPr="0062055D">
              <w:rPr>
                <w:rFonts w:eastAsia="Times New Roman" w:cs="Calibri"/>
                <w:b/>
                <w:bCs/>
              </w:rPr>
              <w:t>Method</w:t>
            </w:r>
          </w:p>
        </w:tc>
        <w:tc>
          <w:tcPr>
            <w:tcW w:w="67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74548" w:rsidRPr="0062055D" w:rsidRDefault="00074548" w:rsidP="0062055D">
            <w:pPr>
              <w:spacing w:after="0" w:line="100" w:lineRule="atLeast"/>
              <w:rPr>
                <w:rFonts w:eastAsia="Times New Roman" w:cs="Calibri"/>
                <w:b/>
                <w:bCs/>
              </w:rPr>
            </w:pPr>
            <w:r w:rsidRPr="0062055D">
              <w:rPr>
                <w:rFonts w:eastAsia="Times New Roman" w:cs="Calibri"/>
                <w:b/>
                <w:bCs/>
              </w:rPr>
              <w:t>Description</w:t>
            </w:r>
          </w:p>
        </w:tc>
      </w:tr>
      <w:tr w:rsidR="00074548" w:rsidTr="00226738">
        <w:trPr>
          <w:trHeight w:val="300"/>
        </w:trPr>
        <w:tc>
          <w:tcPr>
            <w:tcW w:w="4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62055D" w:rsidRDefault="00D576CE" w:rsidP="0062055D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2055D">
              <w:rPr>
                <w:rFonts w:eastAsia="Times New Roman" w:cs="Calibri"/>
                <w:bCs/>
                <w:color w:val="1F3864" w:themeColor="accent5" w:themeShade="80"/>
              </w:rPr>
              <w:t>doFillClassTransferTab</w:t>
            </w:r>
          </w:p>
        </w:tc>
        <w:tc>
          <w:tcPr>
            <w:tcW w:w="67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985991" w:rsidRDefault="00074548" w:rsidP="00985991">
            <w:pPr>
              <w:spacing w:after="0" w:line="100" w:lineRule="atLeast"/>
              <w:rPr>
                <w:lang w:val="en-IN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</w:t>
            </w:r>
            <w:r w:rsidR="00985991">
              <w:rPr>
                <w:rFonts w:eastAsia="Times New Roman" w:cs="Calibri"/>
                <w:color w:val="000000"/>
                <w:sz w:val="20"/>
                <w:szCs w:val="20"/>
              </w:rPr>
              <w:t>fill the class transfer tab details.</w:t>
            </w:r>
          </w:p>
        </w:tc>
      </w:tr>
      <w:tr w:rsidR="00074548" w:rsidTr="00226738">
        <w:trPr>
          <w:trHeight w:val="300"/>
        </w:trPr>
        <w:tc>
          <w:tcPr>
            <w:tcW w:w="4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62055D" w:rsidRDefault="00D576CE" w:rsidP="0062055D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2055D">
              <w:rPr>
                <w:rFonts w:eastAsia="Times New Roman" w:cs="Calibri"/>
                <w:bCs/>
                <w:color w:val="1F3864" w:themeColor="accent5" w:themeShade="80"/>
              </w:rPr>
              <w:t>doFillClassSwitchTab</w:t>
            </w:r>
          </w:p>
        </w:tc>
        <w:tc>
          <w:tcPr>
            <w:tcW w:w="67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074548" w:rsidP="00985991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</w:t>
            </w:r>
            <w:r w:rsidR="00985991">
              <w:rPr>
                <w:rFonts w:eastAsia="Times New Roman" w:cs="Calibri"/>
                <w:color w:val="000000"/>
                <w:sz w:val="20"/>
                <w:szCs w:val="20"/>
              </w:rPr>
              <w:t>fill the class switch tab details.</w:t>
            </w:r>
          </w:p>
        </w:tc>
      </w:tr>
      <w:tr w:rsidR="00985991" w:rsidTr="00226738">
        <w:trPr>
          <w:trHeight w:val="300"/>
        </w:trPr>
        <w:tc>
          <w:tcPr>
            <w:tcW w:w="4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985991" w:rsidRPr="0062055D" w:rsidRDefault="00985991" w:rsidP="00985991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2055D">
              <w:rPr>
                <w:rFonts w:eastAsia="Times New Roman" w:cs="Calibri"/>
                <w:bCs/>
                <w:color w:val="1F3864" w:themeColor="accent5" w:themeShade="80"/>
              </w:rPr>
              <w:lastRenderedPageBreak/>
              <w:t>doFillClassExchangeTab</w:t>
            </w:r>
          </w:p>
        </w:tc>
        <w:tc>
          <w:tcPr>
            <w:tcW w:w="67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985991" w:rsidRDefault="00985991" w:rsidP="00985991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fill the class exchange tab details.</w:t>
            </w:r>
          </w:p>
        </w:tc>
      </w:tr>
      <w:tr w:rsidR="00985991" w:rsidTr="00226738">
        <w:trPr>
          <w:trHeight w:val="300"/>
        </w:trPr>
        <w:tc>
          <w:tcPr>
            <w:tcW w:w="4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985991" w:rsidRPr="0062055D" w:rsidRDefault="00985991" w:rsidP="00985991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2055D">
              <w:rPr>
                <w:rFonts w:eastAsia="Times New Roman" w:cs="Calibri"/>
                <w:bCs/>
                <w:color w:val="1F3864" w:themeColor="accent5" w:themeShade="80"/>
              </w:rPr>
              <w:t>doFillClassRedemptionTab</w:t>
            </w:r>
          </w:p>
        </w:tc>
        <w:tc>
          <w:tcPr>
            <w:tcW w:w="67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985991" w:rsidRDefault="00985991" w:rsidP="00985991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fill the class redemption tab details.</w:t>
            </w:r>
          </w:p>
        </w:tc>
      </w:tr>
      <w:tr w:rsidR="00985991" w:rsidTr="00226738">
        <w:trPr>
          <w:trHeight w:val="300"/>
        </w:trPr>
        <w:tc>
          <w:tcPr>
            <w:tcW w:w="4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985991" w:rsidRPr="0062055D" w:rsidRDefault="00985991" w:rsidP="00985991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2055D">
              <w:rPr>
                <w:rFonts w:eastAsia="Times New Roman" w:cs="Calibri"/>
                <w:bCs/>
                <w:color w:val="1F3864" w:themeColor="accent5" w:themeShade="80"/>
              </w:rPr>
              <w:t>doFillClassDetails</w:t>
            </w:r>
          </w:p>
        </w:tc>
        <w:tc>
          <w:tcPr>
            <w:tcW w:w="67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985991" w:rsidRDefault="00985991" w:rsidP="00985991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fill the class details.</w:t>
            </w:r>
          </w:p>
        </w:tc>
      </w:tr>
      <w:tr w:rsidR="00985991" w:rsidTr="00226738">
        <w:trPr>
          <w:trHeight w:val="300"/>
        </w:trPr>
        <w:tc>
          <w:tcPr>
            <w:tcW w:w="4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985991" w:rsidRPr="0062055D" w:rsidRDefault="00985991" w:rsidP="00985991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2055D">
              <w:rPr>
                <w:rFonts w:eastAsia="Times New Roman" w:cs="Calibri"/>
                <w:bCs/>
                <w:color w:val="1F3864" w:themeColor="accent5" w:themeShade="80"/>
              </w:rPr>
              <w:t>doFillClassGeneralDetails</w:t>
            </w:r>
          </w:p>
        </w:tc>
        <w:tc>
          <w:tcPr>
            <w:tcW w:w="67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985991" w:rsidRDefault="00985991" w:rsidP="00985991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fill the class General tab details.</w:t>
            </w:r>
          </w:p>
        </w:tc>
      </w:tr>
      <w:tr w:rsidR="00985991" w:rsidTr="00226738">
        <w:trPr>
          <w:trHeight w:val="300"/>
        </w:trPr>
        <w:tc>
          <w:tcPr>
            <w:tcW w:w="4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985991" w:rsidRPr="0062055D" w:rsidRDefault="00985991" w:rsidP="00985991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2055D">
              <w:rPr>
                <w:rFonts w:eastAsia="Times New Roman" w:cs="Calibri"/>
                <w:bCs/>
                <w:color w:val="1F3864" w:themeColor="accent5" w:themeShade="80"/>
              </w:rPr>
              <w:t>doFillClassOtherDetails</w:t>
            </w:r>
          </w:p>
        </w:tc>
        <w:tc>
          <w:tcPr>
            <w:tcW w:w="67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985991" w:rsidRDefault="00985991" w:rsidP="00985991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fill the class Other tab details.</w:t>
            </w:r>
          </w:p>
        </w:tc>
      </w:tr>
      <w:tr w:rsidR="00985991" w:rsidTr="00226738">
        <w:trPr>
          <w:trHeight w:val="300"/>
        </w:trPr>
        <w:tc>
          <w:tcPr>
            <w:tcW w:w="4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985991" w:rsidRPr="0062055D" w:rsidRDefault="00985991" w:rsidP="00985991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2055D">
              <w:rPr>
                <w:rFonts w:eastAsia="Times New Roman" w:cs="Calibri"/>
                <w:bCs/>
                <w:color w:val="1F3864" w:themeColor="accent5" w:themeShade="80"/>
              </w:rPr>
              <w:t>doFillClassSubscriptionDetails</w:t>
            </w:r>
          </w:p>
        </w:tc>
        <w:tc>
          <w:tcPr>
            <w:tcW w:w="67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985991" w:rsidRDefault="00985991" w:rsidP="00985991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fill the class subscription tab details.</w:t>
            </w:r>
          </w:p>
        </w:tc>
      </w:tr>
      <w:tr w:rsidR="00985991" w:rsidTr="00226738">
        <w:trPr>
          <w:trHeight w:val="300"/>
        </w:trPr>
        <w:tc>
          <w:tcPr>
            <w:tcW w:w="4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985991" w:rsidRPr="0062055D" w:rsidRDefault="00985991" w:rsidP="00985991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2055D">
              <w:rPr>
                <w:rFonts w:eastAsia="Times New Roman" w:cs="Calibri"/>
                <w:bCs/>
                <w:color w:val="1F3864" w:themeColor="accent5" w:themeShade="80"/>
              </w:rPr>
              <w:t>addNewClass</w:t>
            </w:r>
          </w:p>
        </w:tc>
        <w:tc>
          <w:tcPr>
            <w:tcW w:w="67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985991" w:rsidRDefault="00985991" w:rsidP="00CB576C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call add new class functions.</w:t>
            </w:r>
          </w:p>
        </w:tc>
      </w:tr>
      <w:tr w:rsidR="00985991" w:rsidTr="00226738">
        <w:trPr>
          <w:trHeight w:val="300"/>
        </w:trPr>
        <w:tc>
          <w:tcPr>
            <w:tcW w:w="4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985991" w:rsidRPr="0062055D" w:rsidRDefault="00985991" w:rsidP="00985991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2055D">
              <w:rPr>
                <w:rFonts w:eastAsia="Times New Roman" w:cs="Calibri"/>
                <w:bCs/>
                <w:color w:val="1F3864" w:themeColor="accent5" w:themeShade="80"/>
              </w:rPr>
              <w:t>addMoreInvestorRestrictions</w:t>
            </w:r>
          </w:p>
        </w:tc>
        <w:tc>
          <w:tcPr>
            <w:tcW w:w="67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985991" w:rsidRDefault="00985991" w:rsidP="00985991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fill the More Investor details.</w:t>
            </w:r>
          </w:p>
        </w:tc>
      </w:tr>
      <w:tr w:rsidR="00022A80" w:rsidTr="00226738">
        <w:trPr>
          <w:trHeight w:val="300"/>
        </w:trPr>
        <w:tc>
          <w:tcPr>
            <w:tcW w:w="4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22A80" w:rsidRPr="0062055D" w:rsidRDefault="00022A80" w:rsidP="00022A80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2055D">
              <w:rPr>
                <w:rFonts w:eastAsia="Times New Roman" w:cs="Calibri"/>
                <w:bCs/>
                <w:color w:val="1F3864" w:themeColor="accent5" w:themeShade="80"/>
              </w:rPr>
              <w:t>removeTrades</w:t>
            </w:r>
          </w:p>
        </w:tc>
        <w:tc>
          <w:tcPr>
            <w:tcW w:w="67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22A80" w:rsidRDefault="00022A80" w:rsidP="00022A80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fill remove </w:t>
            </w:r>
            <w:r w:rsidR="00CB576C">
              <w:rPr>
                <w:rFonts w:eastAsia="Times New Roman" w:cs="Calibri"/>
                <w:color w:val="000000"/>
                <w:sz w:val="20"/>
                <w:szCs w:val="20"/>
              </w:rPr>
              <w:t>trades.</w:t>
            </w:r>
          </w:p>
        </w:tc>
      </w:tr>
      <w:tr w:rsidR="00022A80" w:rsidTr="00226738">
        <w:trPr>
          <w:trHeight w:val="300"/>
        </w:trPr>
        <w:tc>
          <w:tcPr>
            <w:tcW w:w="4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22A80" w:rsidRPr="0062055D" w:rsidRDefault="00022A80" w:rsidP="00022A80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2055D">
              <w:rPr>
                <w:rFonts w:eastAsia="Times New Roman" w:cs="Calibri"/>
                <w:bCs/>
                <w:color w:val="1F3864" w:themeColor="accent5" w:themeShade="80"/>
              </w:rPr>
              <w:t>removeTradeDates</w:t>
            </w:r>
          </w:p>
        </w:tc>
        <w:tc>
          <w:tcPr>
            <w:tcW w:w="67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22A80" w:rsidRDefault="00022A80" w:rsidP="00022A80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fill remove trade </w:t>
            </w:r>
            <w:r w:rsidR="00CB576C">
              <w:rPr>
                <w:rFonts w:eastAsia="Times New Roman" w:cs="Calibri"/>
                <w:color w:val="000000"/>
                <w:sz w:val="20"/>
                <w:szCs w:val="20"/>
              </w:rPr>
              <w:t>dates.</w:t>
            </w:r>
          </w:p>
        </w:tc>
      </w:tr>
      <w:tr w:rsidR="00835DCA" w:rsidTr="00226738">
        <w:trPr>
          <w:trHeight w:val="300"/>
        </w:trPr>
        <w:tc>
          <w:tcPr>
            <w:tcW w:w="4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35DCA" w:rsidRPr="0062055D" w:rsidRDefault="00835DCA" w:rsidP="00835DCA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2055D">
              <w:rPr>
                <w:rFonts w:eastAsia="Times New Roman" w:cs="Calibri"/>
                <w:bCs/>
                <w:color w:val="1F3864" w:themeColor="accent5" w:themeShade="80"/>
              </w:rPr>
              <w:t>removeTransactionCharges</w:t>
            </w:r>
          </w:p>
        </w:tc>
        <w:tc>
          <w:tcPr>
            <w:tcW w:w="67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35DCA" w:rsidRDefault="00835DCA" w:rsidP="00835DCA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fill remove transaction </w:t>
            </w:r>
            <w:r w:rsidR="00CB576C">
              <w:rPr>
                <w:rFonts w:eastAsia="Times New Roman" w:cs="Calibri"/>
                <w:color w:val="000000"/>
                <w:sz w:val="20"/>
                <w:szCs w:val="20"/>
              </w:rPr>
              <w:t>charges.</w:t>
            </w:r>
          </w:p>
        </w:tc>
      </w:tr>
      <w:tr w:rsidR="00835DCA" w:rsidTr="00226738">
        <w:trPr>
          <w:trHeight w:val="300"/>
        </w:trPr>
        <w:tc>
          <w:tcPr>
            <w:tcW w:w="4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35DCA" w:rsidRPr="0062055D" w:rsidRDefault="00835DCA" w:rsidP="00835DCA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2055D">
              <w:rPr>
                <w:rFonts w:eastAsia="Times New Roman" w:cs="Calibri"/>
                <w:bCs/>
                <w:color w:val="1F3864" w:themeColor="accent5" w:themeShade="80"/>
              </w:rPr>
              <w:t>removeRateMethodElements</w:t>
            </w:r>
          </w:p>
        </w:tc>
        <w:tc>
          <w:tcPr>
            <w:tcW w:w="67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35DCA" w:rsidRDefault="00835DCA" w:rsidP="00835DCA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fill remove rate methods.</w:t>
            </w:r>
          </w:p>
        </w:tc>
      </w:tr>
      <w:tr w:rsidR="00570261" w:rsidTr="00226738">
        <w:trPr>
          <w:trHeight w:val="300"/>
        </w:trPr>
        <w:tc>
          <w:tcPr>
            <w:tcW w:w="4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570261" w:rsidRPr="0062055D" w:rsidRDefault="00570261" w:rsidP="00570261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2055D">
              <w:rPr>
                <w:rFonts w:eastAsia="Times New Roman" w:cs="Calibri"/>
                <w:bCs/>
                <w:color w:val="1F3864" w:themeColor="accent5" w:themeShade="80"/>
              </w:rPr>
              <w:t>searchClassMaster</w:t>
            </w:r>
          </w:p>
        </w:tc>
        <w:tc>
          <w:tcPr>
            <w:tcW w:w="67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570261" w:rsidRDefault="00570261" w:rsidP="00570261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search the class master record.</w:t>
            </w:r>
          </w:p>
        </w:tc>
      </w:tr>
      <w:tr w:rsidR="00074548" w:rsidTr="00226738">
        <w:trPr>
          <w:trHeight w:val="300"/>
        </w:trPr>
        <w:tc>
          <w:tcPr>
            <w:tcW w:w="4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62055D" w:rsidRDefault="0062055D" w:rsidP="0062055D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2055D">
              <w:rPr>
                <w:rFonts w:eastAsia="Times New Roman" w:cs="Calibri"/>
                <w:bCs/>
                <w:color w:val="1F3864" w:themeColor="accent5" w:themeShade="80"/>
              </w:rPr>
              <w:t>verifyAllTabsInClassDetailsEditScreen</w:t>
            </w:r>
          </w:p>
        </w:tc>
        <w:tc>
          <w:tcPr>
            <w:tcW w:w="67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147BD3" w:rsidP="00147BD3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call all tabs verify functions of a class.</w:t>
            </w:r>
          </w:p>
        </w:tc>
      </w:tr>
      <w:tr w:rsidR="00074548" w:rsidTr="00226738">
        <w:trPr>
          <w:trHeight w:val="300"/>
        </w:trPr>
        <w:tc>
          <w:tcPr>
            <w:tcW w:w="4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62055D" w:rsidRDefault="0062055D" w:rsidP="0062055D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2055D">
              <w:rPr>
                <w:rFonts w:eastAsia="Times New Roman" w:cs="Calibri"/>
                <w:bCs/>
                <w:color w:val="1F3864" w:themeColor="accent5" w:themeShade="80"/>
              </w:rPr>
              <w:t>modifyReturnClassDetails</w:t>
            </w:r>
          </w:p>
        </w:tc>
        <w:tc>
          <w:tcPr>
            <w:tcW w:w="67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147BD3" w:rsidP="00CF151A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modify the Checker returned records.</w:t>
            </w:r>
          </w:p>
        </w:tc>
      </w:tr>
      <w:tr w:rsidR="00074548" w:rsidTr="00226738">
        <w:trPr>
          <w:trHeight w:val="300"/>
        </w:trPr>
        <w:tc>
          <w:tcPr>
            <w:tcW w:w="4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62055D" w:rsidRDefault="0062055D" w:rsidP="0062055D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2055D">
              <w:rPr>
                <w:rFonts w:eastAsia="Times New Roman" w:cs="Calibri"/>
                <w:bCs/>
                <w:color w:val="1F3864" w:themeColor="accent5" w:themeShade="80"/>
              </w:rPr>
              <w:t>verifyReturnDataInClassEditScreen</w:t>
            </w:r>
          </w:p>
        </w:tc>
        <w:tc>
          <w:tcPr>
            <w:tcW w:w="67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147BD3" w:rsidP="00CF151A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verify the all class tabs details in edit screen.</w:t>
            </w:r>
          </w:p>
        </w:tc>
      </w:tr>
      <w:tr w:rsidR="00074548" w:rsidTr="00226738">
        <w:trPr>
          <w:trHeight w:val="300"/>
        </w:trPr>
        <w:tc>
          <w:tcPr>
            <w:tcW w:w="4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62055D" w:rsidRDefault="0062055D" w:rsidP="0062055D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2055D">
              <w:rPr>
                <w:rFonts w:eastAsia="Times New Roman" w:cs="Calibri"/>
                <w:bCs/>
                <w:color w:val="1F3864" w:themeColor="accent5" w:themeShade="80"/>
              </w:rPr>
              <w:t>doVerifyClassDetailsOfClassDetailsTab</w:t>
            </w:r>
          </w:p>
        </w:tc>
        <w:tc>
          <w:tcPr>
            <w:tcW w:w="67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147BD3" w:rsidP="00CF151A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verify the Class details tab in edit screen.</w:t>
            </w:r>
          </w:p>
        </w:tc>
      </w:tr>
      <w:tr w:rsidR="00074548" w:rsidTr="00226738">
        <w:trPr>
          <w:trHeight w:val="300"/>
        </w:trPr>
        <w:tc>
          <w:tcPr>
            <w:tcW w:w="4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62055D" w:rsidRDefault="0062055D" w:rsidP="0062055D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2055D">
              <w:rPr>
                <w:rFonts w:eastAsia="Times New Roman" w:cs="Calibri"/>
                <w:bCs/>
                <w:color w:val="1F3864" w:themeColor="accent5" w:themeShade="80"/>
              </w:rPr>
              <w:t>doVerifyClassDetailsOfGeneralDetailsTab</w:t>
            </w:r>
          </w:p>
        </w:tc>
        <w:tc>
          <w:tcPr>
            <w:tcW w:w="67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147BD3" w:rsidP="00CF151A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verify the General details tab of class.</w:t>
            </w:r>
          </w:p>
        </w:tc>
      </w:tr>
      <w:tr w:rsidR="00226738" w:rsidTr="00226738">
        <w:trPr>
          <w:trHeight w:val="300"/>
        </w:trPr>
        <w:tc>
          <w:tcPr>
            <w:tcW w:w="4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26738" w:rsidRPr="0062055D" w:rsidRDefault="00226738" w:rsidP="00226738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2055D">
              <w:rPr>
                <w:rFonts w:eastAsia="Times New Roman" w:cs="Calibri"/>
                <w:bCs/>
                <w:color w:val="1F3864" w:themeColor="accent5" w:themeShade="80"/>
              </w:rPr>
              <w:t>doVerifyClassDetailsOfOtherDetailsTab</w:t>
            </w:r>
          </w:p>
        </w:tc>
        <w:tc>
          <w:tcPr>
            <w:tcW w:w="67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226738" w:rsidRDefault="00226738" w:rsidP="00226738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verify the Other details tab of class.</w:t>
            </w:r>
          </w:p>
        </w:tc>
      </w:tr>
      <w:tr w:rsidR="00226738" w:rsidTr="00226738">
        <w:trPr>
          <w:trHeight w:val="300"/>
        </w:trPr>
        <w:tc>
          <w:tcPr>
            <w:tcW w:w="4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226738" w:rsidRPr="0062055D" w:rsidRDefault="00226738" w:rsidP="00226738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2055D">
              <w:rPr>
                <w:rFonts w:eastAsia="Times New Roman" w:cs="Calibri"/>
                <w:bCs/>
                <w:color w:val="1F3864" w:themeColor="accent5" w:themeShade="80"/>
              </w:rPr>
              <w:t>doVerifyClassDetailsOfSubscriptionTab</w:t>
            </w:r>
          </w:p>
        </w:tc>
        <w:tc>
          <w:tcPr>
            <w:tcW w:w="67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226738" w:rsidRDefault="00226738" w:rsidP="00226738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verify the Subscription details tab of class.</w:t>
            </w:r>
          </w:p>
        </w:tc>
      </w:tr>
      <w:tr w:rsidR="00226738" w:rsidTr="00226738">
        <w:trPr>
          <w:trHeight w:val="300"/>
        </w:trPr>
        <w:tc>
          <w:tcPr>
            <w:tcW w:w="4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226738" w:rsidRPr="0062055D" w:rsidRDefault="00226738" w:rsidP="00226738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2055D">
              <w:rPr>
                <w:rFonts w:eastAsia="Times New Roman" w:cs="Calibri"/>
                <w:bCs/>
                <w:color w:val="1F3864" w:themeColor="accent5" w:themeShade="80"/>
              </w:rPr>
              <w:t>doVerifyClassDetailsOfRedemptionTab</w:t>
            </w:r>
          </w:p>
        </w:tc>
        <w:tc>
          <w:tcPr>
            <w:tcW w:w="67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226738" w:rsidRDefault="00226738" w:rsidP="00226738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verify the Redemption details tab of class.</w:t>
            </w:r>
          </w:p>
        </w:tc>
      </w:tr>
      <w:tr w:rsidR="00226738" w:rsidTr="00226738">
        <w:trPr>
          <w:trHeight w:val="300"/>
        </w:trPr>
        <w:tc>
          <w:tcPr>
            <w:tcW w:w="4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226738" w:rsidRPr="0062055D" w:rsidRDefault="00226738" w:rsidP="00226738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2055D">
              <w:rPr>
                <w:rFonts w:eastAsia="Times New Roman" w:cs="Calibri"/>
                <w:bCs/>
                <w:color w:val="1F3864" w:themeColor="accent5" w:themeShade="80"/>
              </w:rPr>
              <w:t>doVerifyClassDetailsOfTransferTab</w:t>
            </w:r>
          </w:p>
        </w:tc>
        <w:tc>
          <w:tcPr>
            <w:tcW w:w="67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226738" w:rsidRDefault="00226738" w:rsidP="00226738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verify the Transfer details tab of class.</w:t>
            </w:r>
          </w:p>
        </w:tc>
      </w:tr>
      <w:tr w:rsidR="00226738" w:rsidTr="00226738">
        <w:trPr>
          <w:trHeight w:val="300"/>
        </w:trPr>
        <w:tc>
          <w:tcPr>
            <w:tcW w:w="4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226738" w:rsidRPr="0062055D" w:rsidRDefault="00226738" w:rsidP="00226738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2055D">
              <w:rPr>
                <w:rFonts w:eastAsia="Times New Roman" w:cs="Calibri"/>
                <w:bCs/>
                <w:color w:val="1F3864" w:themeColor="accent5" w:themeShade="80"/>
              </w:rPr>
              <w:t>doVerifyClassDetailsOfSwitchTab</w:t>
            </w:r>
          </w:p>
        </w:tc>
        <w:tc>
          <w:tcPr>
            <w:tcW w:w="67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226738" w:rsidRDefault="00226738" w:rsidP="00226738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verify the Switch details tab of class.</w:t>
            </w:r>
          </w:p>
        </w:tc>
      </w:tr>
      <w:tr w:rsidR="00226738" w:rsidTr="00226738">
        <w:trPr>
          <w:trHeight w:val="300"/>
        </w:trPr>
        <w:tc>
          <w:tcPr>
            <w:tcW w:w="4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226738" w:rsidRPr="0062055D" w:rsidRDefault="00226738" w:rsidP="00226738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2055D">
              <w:rPr>
                <w:rFonts w:eastAsia="Times New Roman" w:cs="Calibri"/>
                <w:bCs/>
                <w:color w:val="1F3864" w:themeColor="accent5" w:themeShade="80"/>
              </w:rPr>
              <w:t>doVerifyClassDetailsOfExchangeTab</w:t>
            </w:r>
          </w:p>
        </w:tc>
        <w:tc>
          <w:tcPr>
            <w:tcW w:w="67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226738" w:rsidRDefault="00226738" w:rsidP="00226738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verify the Exchange details tab of class.</w:t>
            </w:r>
          </w:p>
        </w:tc>
      </w:tr>
      <w:tr w:rsidR="00226738" w:rsidTr="00226738">
        <w:trPr>
          <w:trHeight w:val="300"/>
        </w:trPr>
        <w:tc>
          <w:tcPr>
            <w:tcW w:w="432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226738" w:rsidRPr="0062055D" w:rsidRDefault="00226738" w:rsidP="00226738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2055D">
              <w:rPr>
                <w:rFonts w:eastAsia="Times New Roman" w:cs="Calibri"/>
                <w:bCs/>
                <w:color w:val="1F3864" w:themeColor="accent5" w:themeShade="80"/>
              </w:rPr>
              <w:t>verifyTradingRestrictions</w:t>
            </w:r>
          </w:p>
        </w:tc>
        <w:tc>
          <w:tcPr>
            <w:tcW w:w="6758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226738" w:rsidRDefault="00226738" w:rsidP="00226738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verify the trading restrictions.</w:t>
            </w:r>
          </w:p>
        </w:tc>
      </w:tr>
      <w:tr w:rsidR="0062055D" w:rsidTr="00226738">
        <w:trPr>
          <w:trHeight w:val="300"/>
        </w:trPr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2055D" w:rsidRPr="0062055D" w:rsidRDefault="0062055D" w:rsidP="0062055D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2055D">
              <w:rPr>
                <w:rFonts w:eastAsia="Times New Roman" w:cs="Calibri"/>
                <w:bCs/>
                <w:color w:val="1F3864" w:themeColor="accent5" w:themeShade="80"/>
              </w:rPr>
              <w:t>verifyDates</w:t>
            </w:r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2055D" w:rsidRDefault="00226738" w:rsidP="00CF151A">
            <w:pPr>
              <w:spacing w:after="0" w:line="100" w:lineRule="atLeas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verify the dates.</w:t>
            </w:r>
          </w:p>
        </w:tc>
      </w:tr>
      <w:tr w:rsidR="0062055D" w:rsidTr="00226738">
        <w:trPr>
          <w:trHeight w:val="300"/>
        </w:trPr>
        <w:tc>
          <w:tcPr>
            <w:tcW w:w="43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2055D" w:rsidRPr="0062055D" w:rsidRDefault="0062055D" w:rsidP="0062055D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2055D">
              <w:rPr>
                <w:rFonts w:eastAsia="Times New Roman" w:cs="Calibri"/>
                <w:bCs/>
                <w:color w:val="1F3864" w:themeColor="accent5" w:themeShade="80"/>
              </w:rPr>
              <w:t>verifyInvestorRestrictionDetails</w:t>
            </w:r>
          </w:p>
        </w:tc>
        <w:tc>
          <w:tcPr>
            <w:tcW w:w="6758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2055D" w:rsidRDefault="00226738" w:rsidP="00CF151A">
            <w:pPr>
              <w:spacing w:after="0" w:line="100" w:lineRule="atLeas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verify the Investor restrictions details.</w:t>
            </w:r>
          </w:p>
        </w:tc>
      </w:tr>
    </w:tbl>
    <w:p w:rsidR="00C50FC4" w:rsidRPr="0054373C" w:rsidRDefault="00C50FC4" w:rsidP="00C50FC4">
      <w:pPr>
        <w:pStyle w:val="ListParagraph"/>
        <w:ind w:left="1440"/>
        <w:jc w:val="both"/>
        <w:rPr>
          <w:rStyle w:val="Heading2Char"/>
          <w:rFonts w:ascii="Calibri" w:hAnsi="Calibri"/>
          <w:b/>
          <w:color w:val="ED7D31" w:themeColor="accent2"/>
          <w:sz w:val="24"/>
          <w:szCs w:val="22"/>
        </w:rPr>
      </w:pPr>
    </w:p>
    <w:p w:rsidR="00C50FC4" w:rsidRPr="0054373C" w:rsidRDefault="00C50FC4" w:rsidP="00C50FC4">
      <w:pPr>
        <w:pStyle w:val="ListParagraph"/>
        <w:ind w:left="1440"/>
        <w:jc w:val="both"/>
        <w:rPr>
          <w:rStyle w:val="Heading2Char"/>
          <w:rFonts w:ascii="Calibri" w:hAnsi="Calibri"/>
          <w:b/>
          <w:color w:val="ED7D31" w:themeColor="accent2"/>
          <w:sz w:val="24"/>
          <w:szCs w:val="22"/>
        </w:rPr>
      </w:pPr>
    </w:p>
    <w:p w:rsidR="00074548" w:rsidRPr="00421968" w:rsidRDefault="00DC5A1F" w:rsidP="005C1B77">
      <w:pPr>
        <w:pStyle w:val="ListParagraph"/>
        <w:numPr>
          <w:ilvl w:val="1"/>
          <w:numId w:val="9"/>
        </w:numPr>
        <w:jc w:val="both"/>
        <w:rPr>
          <w:b/>
          <w:color w:val="ED7D31" w:themeColor="accent2"/>
          <w:sz w:val="24"/>
        </w:rPr>
      </w:pPr>
      <w:bookmarkStart w:id="10" w:name="_Toc453343298"/>
      <w:r w:rsidRPr="0054373C">
        <w:rPr>
          <w:rStyle w:val="Heading2Char"/>
          <w:b/>
          <w:color w:val="ED7D31" w:themeColor="accent2"/>
          <w:sz w:val="24"/>
        </w:rPr>
        <w:lastRenderedPageBreak/>
        <w:t>ClientAppFunctions</w:t>
      </w:r>
      <w:bookmarkEnd w:id="10"/>
    </w:p>
    <w:p w:rsidR="00074548" w:rsidRDefault="00074548" w:rsidP="009F6205">
      <w:pPr>
        <w:pStyle w:val="ListParagraph"/>
        <w:ind w:left="1440"/>
        <w:jc w:val="both"/>
        <w:rPr>
          <w:b/>
          <w:sz w:val="24"/>
        </w:rPr>
      </w:pPr>
      <w:r>
        <w:rPr>
          <w:sz w:val="24"/>
        </w:rPr>
        <w:t xml:space="preserve">This Java (Class) file will contains the methods which can be used </w:t>
      </w:r>
      <w:r w:rsidR="009F6205">
        <w:rPr>
          <w:sz w:val="24"/>
        </w:rPr>
        <w:t>against Client master</w:t>
      </w:r>
      <w:r>
        <w:rPr>
          <w:sz w:val="24"/>
        </w:rPr>
        <w:t>. Below are the methods and their purpose.</w:t>
      </w:r>
    </w:p>
    <w:tbl>
      <w:tblPr>
        <w:tblW w:w="0" w:type="auto"/>
        <w:tblInd w:w="1416" w:type="dxa"/>
        <w:tblLook w:val="0000" w:firstRow="0" w:lastRow="0" w:firstColumn="0" w:lastColumn="0" w:noHBand="0" w:noVBand="0"/>
      </w:tblPr>
      <w:tblGrid>
        <w:gridCol w:w="2958"/>
        <w:gridCol w:w="5534"/>
      </w:tblGrid>
      <w:tr w:rsidR="00074548" w:rsidTr="00BC7BEB">
        <w:trPr>
          <w:trHeight w:val="3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4548" w:rsidRDefault="00074548" w:rsidP="00CF151A">
            <w:pPr>
              <w:spacing w:after="0" w:line="100" w:lineRule="atLeast"/>
              <w:jc w:val="both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74548" w:rsidRDefault="00074548" w:rsidP="00CF151A">
            <w:pPr>
              <w:spacing w:after="0" w:line="100" w:lineRule="atLeast"/>
              <w:jc w:val="both"/>
            </w:pPr>
            <w:r>
              <w:rPr>
                <w:rFonts w:eastAsia="Times New Roman" w:cs="Calibri"/>
                <w:b/>
                <w:bCs/>
                <w:color w:val="000000"/>
              </w:rPr>
              <w:t>Description</w:t>
            </w:r>
          </w:p>
        </w:tc>
      </w:tr>
      <w:tr w:rsidR="00074548" w:rsidTr="00BC7BEB">
        <w:trPr>
          <w:trHeight w:val="300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9F6205" w:rsidRDefault="00DC5A1F" w:rsidP="009F620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9F6205">
              <w:rPr>
                <w:rFonts w:eastAsia="Times New Roman" w:cs="Calibri"/>
                <w:bCs/>
                <w:color w:val="1F3864" w:themeColor="accent5" w:themeShade="80"/>
              </w:rPr>
              <w:t>addNewClient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074548" w:rsidP="00DC5A1F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 to create </w:t>
            </w:r>
            <w:r w:rsidR="00DC5A1F">
              <w:rPr>
                <w:rFonts w:eastAsia="Times New Roman" w:cs="Calibri"/>
                <w:color w:val="000000"/>
                <w:sz w:val="20"/>
                <w:szCs w:val="20"/>
              </w:rPr>
              <w:t>new client.</w:t>
            </w:r>
          </w:p>
        </w:tc>
      </w:tr>
      <w:tr w:rsidR="00074548" w:rsidTr="00BC7BEB">
        <w:trPr>
          <w:trHeight w:val="300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9F6205" w:rsidRDefault="00DC5A1F" w:rsidP="009F620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9F6205">
              <w:rPr>
                <w:rFonts w:eastAsia="Times New Roman" w:cs="Calibri"/>
                <w:bCs/>
                <w:color w:val="1F3864" w:themeColor="accent5" w:themeShade="80"/>
              </w:rPr>
              <w:t>verifyClientDetailsInEditScreen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074548" w:rsidP="00DC5A1F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</w:t>
            </w:r>
            <w:r w:rsidR="00DC5A1F">
              <w:rPr>
                <w:rFonts w:eastAsia="Times New Roman" w:cs="Calibri"/>
                <w:color w:val="000000"/>
                <w:sz w:val="20"/>
                <w:szCs w:val="20"/>
              </w:rPr>
              <w:t>verify the client details in edit screen.</w:t>
            </w:r>
          </w:p>
        </w:tc>
      </w:tr>
      <w:tr w:rsidR="00074548" w:rsidTr="00BC7BEB">
        <w:trPr>
          <w:trHeight w:val="411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9F6205" w:rsidRDefault="00DC5A1F" w:rsidP="009F620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9F6205">
              <w:rPr>
                <w:rFonts w:eastAsia="Times New Roman" w:cs="Calibri"/>
                <w:bCs/>
                <w:color w:val="1F3864" w:themeColor="accent5" w:themeShade="80"/>
              </w:rPr>
              <w:t>modifyReturnClient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DC5A1F" w:rsidP="00CF151A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modify the checker returned client details.</w:t>
            </w:r>
          </w:p>
        </w:tc>
      </w:tr>
    </w:tbl>
    <w:p w:rsidR="00074548" w:rsidRDefault="00074548" w:rsidP="00074548">
      <w:pPr>
        <w:pStyle w:val="ListParagraph"/>
        <w:ind w:left="1440"/>
        <w:jc w:val="both"/>
        <w:rPr>
          <w:b/>
          <w:sz w:val="24"/>
        </w:rPr>
      </w:pPr>
    </w:p>
    <w:p w:rsidR="00074548" w:rsidRPr="0054373C" w:rsidRDefault="009F6205" w:rsidP="009F6205">
      <w:pPr>
        <w:pStyle w:val="ListParagraph"/>
        <w:numPr>
          <w:ilvl w:val="1"/>
          <w:numId w:val="9"/>
        </w:numPr>
        <w:jc w:val="both"/>
        <w:rPr>
          <w:rStyle w:val="Heading2Char"/>
          <w:rFonts w:ascii="Calibri" w:hAnsi="Calibri"/>
          <w:color w:val="ED7D31" w:themeColor="accent2"/>
          <w:sz w:val="24"/>
          <w:szCs w:val="22"/>
        </w:rPr>
      </w:pPr>
      <w:bookmarkStart w:id="11" w:name="_Toc453343299"/>
      <w:r w:rsidRPr="0054373C">
        <w:rPr>
          <w:rStyle w:val="Heading2Char"/>
          <w:b/>
          <w:color w:val="ED7D31" w:themeColor="accent2"/>
          <w:sz w:val="24"/>
        </w:rPr>
        <w:t>ComparisonReportFunctions</w:t>
      </w:r>
      <w:bookmarkEnd w:id="11"/>
    </w:p>
    <w:p w:rsidR="009F6205" w:rsidRDefault="009F6205" w:rsidP="009F6205">
      <w:pPr>
        <w:pStyle w:val="ListParagraph"/>
        <w:ind w:left="1440"/>
        <w:jc w:val="both"/>
        <w:rPr>
          <w:sz w:val="24"/>
        </w:rPr>
      </w:pPr>
      <w:r w:rsidRPr="009F6205">
        <w:rPr>
          <w:sz w:val="24"/>
        </w:rPr>
        <w:t>This</w:t>
      </w:r>
      <w:r w:rsidRPr="0054373C">
        <w:rPr>
          <w:rStyle w:val="Heading2Char"/>
          <w:b/>
          <w:color w:val="ED7D31" w:themeColor="accent2"/>
        </w:rPr>
        <w:t xml:space="preserve"> </w:t>
      </w:r>
      <w:r w:rsidRPr="0054373C">
        <w:rPr>
          <w:rStyle w:val="Heading2Char"/>
          <w:color w:val="ED7D31" w:themeColor="accent2"/>
        </w:rPr>
        <w:t xml:space="preserve">Java (class) file contains methods </w:t>
      </w:r>
      <w:r w:rsidR="00AD6C56" w:rsidRPr="0054373C">
        <w:rPr>
          <w:rStyle w:val="Heading2Char"/>
          <w:color w:val="ED7D31" w:themeColor="accent2"/>
        </w:rPr>
        <w:t>which can be used against comparison of different result files and to generate the comparison reports of each kind.</w:t>
      </w:r>
    </w:p>
    <w:tbl>
      <w:tblPr>
        <w:tblW w:w="0" w:type="auto"/>
        <w:tblInd w:w="1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1"/>
        <w:gridCol w:w="7328"/>
      </w:tblGrid>
      <w:tr w:rsidR="009F6205" w:rsidTr="00BC7BEB">
        <w:trPr>
          <w:trHeight w:val="315"/>
        </w:trPr>
        <w:tc>
          <w:tcPr>
            <w:tcW w:w="0" w:type="auto"/>
            <w:shd w:val="clear" w:color="auto" w:fill="FFFFFF"/>
            <w:vAlign w:val="center"/>
          </w:tcPr>
          <w:p w:rsidR="009F6205" w:rsidRDefault="009F6205" w:rsidP="005C1B77">
            <w:pPr>
              <w:spacing w:after="0" w:line="100" w:lineRule="atLeast"/>
              <w:jc w:val="both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Method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9F6205" w:rsidRDefault="009F6205" w:rsidP="005C1B77">
            <w:pPr>
              <w:spacing w:after="0" w:line="100" w:lineRule="atLeast"/>
              <w:jc w:val="both"/>
            </w:pPr>
            <w:r>
              <w:rPr>
                <w:rFonts w:eastAsia="Times New Roman" w:cs="Calibri"/>
                <w:b/>
                <w:bCs/>
                <w:color w:val="000000"/>
              </w:rPr>
              <w:t>Description</w:t>
            </w:r>
          </w:p>
        </w:tc>
      </w:tr>
      <w:tr w:rsidR="009F6205" w:rsidTr="00BC7BEB">
        <w:trPr>
          <w:trHeight w:val="300"/>
        </w:trPr>
        <w:tc>
          <w:tcPr>
            <w:tcW w:w="0" w:type="auto"/>
            <w:shd w:val="clear" w:color="auto" w:fill="FFFFFF"/>
            <w:vAlign w:val="bottom"/>
          </w:tcPr>
          <w:p w:rsidR="009F6205" w:rsidRPr="009F6205" w:rsidRDefault="003854BB" w:rsidP="005C1B7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84AFA">
              <w:rPr>
                <w:rFonts w:eastAsia="Times New Roman" w:cs="Calibri"/>
                <w:bCs/>
                <w:color w:val="1F3864" w:themeColor="accent5" w:themeShade="80"/>
              </w:rPr>
              <w:t>compareEDSReportsBaasedonSeries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9F6205" w:rsidRDefault="003854BB" w:rsidP="003854BB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compare EDS files and produce comparison reports based on its series.</w:t>
            </w:r>
          </w:p>
        </w:tc>
      </w:tr>
      <w:tr w:rsidR="009F6205" w:rsidTr="00BC7BEB">
        <w:trPr>
          <w:trHeight w:val="300"/>
        </w:trPr>
        <w:tc>
          <w:tcPr>
            <w:tcW w:w="0" w:type="auto"/>
            <w:shd w:val="clear" w:color="auto" w:fill="FFFFFF"/>
            <w:vAlign w:val="bottom"/>
          </w:tcPr>
          <w:p w:rsidR="009F6205" w:rsidRPr="009F6205" w:rsidRDefault="003854BB" w:rsidP="005C1B7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84AFA">
              <w:rPr>
                <w:rFonts w:eastAsia="Times New Roman" w:cs="Calibri"/>
                <w:bCs/>
                <w:color w:val="1F3864" w:themeColor="accent5" w:themeShade="80"/>
              </w:rPr>
              <w:t>compareTotalValuesInSeries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9F6205" w:rsidRDefault="009F6205" w:rsidP="003854BB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</w:t>
            </w:r>
            <w:r w:rsidR="003854BB">
              <w:rPr>
                <w:rFonts w:eastAsia="Times New Roman" w:cs="Calibri"/>
                <w:color w:val="000000"/>
                <w:sz w:val="20"/>
                <w:szCs w:val="20"/>
              </w:rPr>
              <w:t>compare the totals of respective series files.</w:t>
            </w:r>
          </w:p>
        </w:tc>
      </w:tr>
      <w:tr w:rsidR="009F6205" w:rsidTr="00AD67F8">
        <w:trPr>
          <w:trHeight w:val="353"/>
        </w:trPr>
        <w:tc>
          <w:tcPr>
            <w:tcW w:w="0" w:type="auto"/>
            <w:shd w:val="clear" w:color="auto" w:fill="FFFFFF"/>
            <w:vAlign w:val="bottom"/>
          </w:tcPr>
          <w:p w:rsidR="009F6205" w:rsidRPr="009F6205" w:rsidRDefault="003854BB" w:rsidP="005C1B7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84AFA">
              <w:rPr>
                <w:rFonts w:eastAsia="Times New Roman" w:cs="Calibri"/>
                <w:bCs/>
                <w:color w:val="1F3864" w:themeColor="accent5" w:themeShade="80"/>
              </w:rPr>
              <w:t>compareValues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9F6205" w:rsidRDefault="009F6205" w:rsidP="003854BB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</w:t>
            </w:r>
            <w:r w:rsidR="003854BB">
              <w:rPr>
                <w:rFonts w:eastAsia="Times New Roman" w:cs="Calibri"/>
                <w:color w:val="000000"/>
                <w:sz w:val="20"/>
                <w:szCs w:val="20"/>
              </w:rPr>
              <w:t>compare the read value with respect to its standard value type.</w:t>
            </w:r>
          </w:p>
        </w:tc>
      </w:tr>
      <w:tr w:rsidR="003854BB" w:rsidTr="00AD67F8">
        <w:trPr>
          <w:trHeight w:val="272"/>
        </w:trPr>
        <w:tc>
          <w:tcPr>
            <w:tcW w:w="0" w:type="auto"/>
            <w:shd w:val="clear" w:color="auto" w:fill="FFFFFF"/>
            <w:vAlign w:val="bottom"/>
          </w:tcPr>
          <w:p w:rsidR="003854BB" w:rsidRPr="00084AFA" w:rsidRDefault="003854BB" w:rsidP="005C1B7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84AFA">
              <w:rPr>
                <w:rFonts w:eastAsia="Times New Roman" w:cs="Calibri"/>
                <w:bCs/>
                <w:color w:val="1F3864" w:themeColor="accent5" w:themeShade="80"/>
              </w:rPr>
              <w:t>round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3854BB" w:rsidRDefault="003854BB" w:rsidP="005C1B77">
            <w:pPr>
              <w:spacing w:after="0" w:line="100" w:lineRule="atLeas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round the number of decimal points incase required.</w:t>
            </w:r>
          </w:p>
        </w:tc>
      </w:tr>
      <w:tr w:rsidR="003854BB" w:rsidTr="00AD67F8">
        <w:trPr>
          <w:trHeight w:val="277"/>
        </w:trPr>
        <w:tc>
          <w:tcPr>
            <w:tcW w:w="0" w:type="auto"/>
            <w:shd w:val="clear" w:color="auto" w:fill="FFFFFF"/>
            <w:vAlign w:val="bottom"/>
          </w:tcPr>
          <w:p w:rsidR="003854BB" w:rsidRPr="00084AFA" w:rsidRDefault="003854BB" w:rsidP="005C1B7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84AFA">
              <w:rPr>
                <w:rFonts w:eastAsia="Times New Roman" w:cs="Calibri"/>
                <w:bCs/>
                <w:color w:val="1F3864" w:themeColor="accent5" w:themeShade="80"/>
              </w:rPr>
              <w:t>compareEDSReports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3854BB" w:rsidRDefault="003854BB" w:rsidP="005C1B77">
            <w:pPr>
              <w:spacing w:after="0" w:line="100" w:lineRule="atLeas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call the comparison methods to compare two EDS files.</w:t>
            </w:r>
          </w:p>
        </w:tc>
      </w:tr>
      <w:tr w:rsidR="003854BB" w:rsidTr="00AD67F8">
        <w:trPr>
          <w:trHeight w:val="267"/>
        </w:trPr>
        <w:tc>
          <w:tcPr>
            <w:tcW w:w="0" w:type="auto"/>
            <w:shd w:val="clear" w:color="auto" w:fill="FFFFFF"/>
            <w:vAlign w:val="bottom"/>
          </w:tcPr>
          <w:p w:rsidR="003854BB" w:rsidRPr="00084AFA" w:rsidRDefault="003854BB" w:rsidP="005C1B7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84AFA">
              <w:rPr>
                <w:rFonts w:eastAsia="Times New Roman" w:cs="Calibri"/>
                <w:bCs/>
                <w:color w:val="1F3864" w:themeColor="accent5" w:themeShade="80"/>
              </w:rPr>
              <w:t>comparePreSeriesWithEDS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3854BB" w:rsidRDefault="003854BB" w:rsidP="003854BB">
            <w:pPr>
              <w:spacing w:after="0" w:line="100" w:lineRule="atLeas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compare the pre-series report with its respective EDS report.</w:t>
            </w:r>
          </w:p>
        </w:tc>
      </w:tr>
      <w:tr w:rsidR="003854BB" w:rsidTr="00BC7BEB">
        <w:trPr>
          <w:trHeight w:val="525"/>
        </w:trPr>
        <w:tc>
          <w:tcPr>
            <w:tcW w:w="0" w:type="auto"/>
            <w:shd w:val="clear" w:color="auto" w:fill="FFFFFF"/>
            <w:vAlign w:val="bottom"/>
          </w:tcPr>
          <w:p w:rsidR="003854BB" w:rsidRPr="00084AFA" w:rsidRDefault="003854BB" w:rsidP="003854BB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84AFA">
              <w:rPr>
                <w:rFonts w:eastAsia="Times New Roman" w:cs="Calibri"/>
                <w:bCs/>
                <w:color w:val="1F3864" w:themeColor="accent5" w:themeShade="80"/>
              </w:rPr>
              <w:t>compareTotalPreSeriesValuesWithEDSValues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3854BB" w:rsidRDefault="003854BB" w:rsidP="003854BB">
            <w:pPr>
              <w:spacing w:after="0" w:line="100" w:lineRule="atLeas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compare the pre-series report totals with its respective EDS report totals.</w:t>
            </w:r>
          </w:p>
        </w:tc>
      </w:tr>
      <w:tr w:rsidR="003854BB" w:rsidTr="00AD67F8">
        <w:trPr>
          <w:trHeight w:val="165"/>
        </w:trPr>
        <w:tc>
          <w:tcPr>
            <w:tcW w:w="0" w:type="auto"/>
            <w:shd w:val="clear" w:color="auto" w:fill="FFFFFF"/>
            <w:vAlign w:val="bottom"/>
          </w:tcPr>
          <w:p w:rsidR="003854BB" w:rsidRPr="00084AFA" w:rsidRDefault="003854BB" w:rsidP="003854BB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84AFA">
              <w:rPr>
                <w:rFonts w:eastAsia="Times New Roman" w:cs="Calibri"/>
                <w:bCs/>
                <w:color w:val="1F3864" w:themeColor="accent5" w:themeShade="80"/>
              </w:rPr>
              <w:t>comparePreSeriesNumericValues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3854BB" w:rsidRDefault="00745383" w:rsidP="003854BB">
            <w:pPr>
              <w:spacing w:after="0" w:line="100" w:lineRule="atLeas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compare the numerical values.</w:t>
            </w:r>
          </w:p>
        </w:tc>
      </w:tr>
      <w:tr w:rsidR="00745383" w:rsidTr="00AD67F8">
        <w:trPr>
          <w:trHeight w:val="325"/>
        </w:trPr>
        <w:tc>
          <w:tcPr>
            <w:tcW w:w="0" w:type="auto"/>
            <w:shd w:val="clear" w:color="auto" w:fill="FFFFFF"/>
            <w:vAlign w:val="bottom"/>
          </w:tcPr>
          <w:p w:rsidR="00745383" w:rsidRPr="00084AFA" w:rsidRDefault="00745383" w:rsidP="00745383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84AFA">
              <w:rPr>
                <w:rFonts w:eastAsia="Times New Roman" w:cs="Calibri"/>
                <w:bCs/>
                <w:color w:val="1F3864" w:themeColor="accent5" w:themeShade="80"/>
              </w:rPr>
              <w:t>comparePreSeriesStringValues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745383" w:rsidRDefault="00745383" w:rsidP="00745383">
            <w:pPr>
              <w:spacing w:after="0" w:line="100" w:lineRule="atLeas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compare the string values.</w:t>
            </w:r>
          </w:p>
        </w:tc>
      </w:tr>
      <w:tr w:rsidR="00745383" w:rsidTr="00AD67F8">
        <w:trPr>
          <w:trHeight w:val="117"/>
        </w:trPr>
        <w:tc>
          <w:tcPr>
            <w:tcW w:w="0" w:type="auto"/>
            <w:shd w:val="clear" w:color="auto" w:fill="FFFFFF"/>
            <w:vAlign w:val="bottom"/>
          </w:tcPr>
          <w:p w:rsidR="00745383" w:rsidRPr="00084AFA" w:rsidRDefault="00745383" w:rsidP="00745383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84AFA">
              <w:rPr>
                <w:rFonts w:eastAsia="Times New Roman" w:cs="Calibri"/>
                <w:bCs/>
                <w:color w:val="1F3864" w:themeColor="accent5" w:themeShade="80"/>
              </w:rPr>
              <w:t>newEDSFundReport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745383" w:rsidRDefault="00745383" w:rsidP="00745383">
            <w:pPr>
              <w:spacing w:after="0" w:line="100" w:lineRule="atLeas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generate the fund EDS report.</w:t>
            </w:r>
          </w:p>
        </w:tc>
      </w:tr>
    </w:tbl>
    <w:p w:rsidR="00AD67F8" w:rsidRDefault="00AD67F8" w:rsidP="00AD67F8">
      <w:pPr>
        <w:jc w:val="both"/>
        <w:rPr>
          <w:b/>
          <w:sz w:val="24"/>
        </w:rPr>
      </w:pPr>
    </w:p>
    <w:p w:rsidR="00AD67F8" w:rsidRPr="0054373C" w:rsidRDefault="00AD67F8" w:rsidP="00AD67F8">
      <w:pPr>
        <w:jc w:val="both"/>
        <w:rPr>
          <w:rStyle w:val="Heading2Char"/>
          <w:rFonts w:ascii="Calibri" w:hAnsi="Calibri"/>
          <w:color w:val="ED7D31" w:themeColor="accent2"/>
          <w:sz w:val="24"/>
          <w:szCs w:val="22"/>
        </w:rPr>
      </w:pPr>
    </w:p>
    <w:p w:rsidR="00074548" w:rsidRPr="00BC7BEB" w:rsidRDefault="00BC7BEB" w:rsidP="005C1B77">
      <w:pPr>
        <w:pStyle w:val="ListParagraph"/>
        <w:numPr>
          <w:ilvl w:val="1"/>
          <w:numId w:val="9"/>
        </w:numPr>
        <w:jc w:val="both"/>
        <w:rPr>
          <w:sz w:val="24"/>
        </w:rPr>
      </w:pPr>
      <w:bookmarkStart w:id="12" w:name="_Toc453343300"/>
      <w:r w:rsidRPr="0054373C">
        <w:rPr>
          <w:rStyle w:val="Heading2Char"/>
          <w:b/>
          <w:color w:val="ED7D31" w:themeColor="accent2"/>
          <w:sz w:val="24"/>
        </w:rPr>
        <w:lastRenderedPageBreak/>
        <w:t>Constants</w:t>
      </w:r>
      <w:bookmarkEnd w:id="12"/>
    </w:p>
    <w:p w:rsidR="00074548" w:rsidRPr="00775512" w:rsidRDefault="00074548" w:rsidP="00775512">
      <w:pPr>
        <w:pStyle w:val="ListParagraph"/>
        <w:ind w:left="1440"/>
        <w:jc w:val="both"/>
        <w:rPr>
          <w:rFonts w:eastAsia="Times New Roman" w:cs="Calibri"/>
          <w:b/>
          <w:bCs/>
          <w:color w:val="000000"/>
        </w:rPr>
      </w:pPr>
      <w:r>
        <w:rPr>
          <w:sz w:val="24"/>
        </w:rPr>
        <w:t xml:space="preserve">This Java (Class) file </w:t>
      </w:r>
      <w:r w:rsidR="00775512">
        <w:rPr>
          <w:sz w:val="24"/>
        </w:rPr>
        <w:t>contains constant variables and file names and these are</w:t>
      </w:r>
      <w:r w:rsidR="00BC7BEB">
        <w:rPr>
          <w:sz w:val="24"/>
        </w:rPr>
        <w:t xml:space="preserve"> used across all the </w:t>
      </w:r>
      <w:r w:rsidR="00775512">
        <w:rPr>
          <w:sz w:val="24"/>
        </w:rPr>
        <w:t>scripts.</w:t>
      </w:r>
    </w:p>
    <w:p w:rsidR="00074548" w:rsidRPr="003949C4" w:rsidRDefault="003949C4" w:rsidP="005C1B77">
      <w:pPr>
        <w:pStyle w:val="ListParagraph"/>
        <w:numPr>
          <w:ilvl w:val="1"/>
          <w:numId w:val="9"/>
        </w:numPr>
        <w:jc w:val="both"/>
        <w:rPr>
          <w:sz w:val="24"/>
        </w:rPr>
      </w:pPr>
      <w:bookmarkStart w:id="13" w:name="_Toc453343301"/>
      <w:r w:rsidRPr="0054373C">
        <w:rPr>
          <w:rStyle w:val="Heading2Char"/>
          <w:b/>
          <w:color w:val="ED7D31" w:themeColor="accent2"/>
          <w:sz w:val="24"/>
        </w:rPr>
        <w:t>ExcelOperations</w:t>
      </w:r>
      <w:bookmarkEnd w:id="13"/>
    </w:p>
    <w:p w:rsidR="00074548" w:rsidRDefault="00074548" w:rsidP="00074548">
      <w:pPr>
        <w:pStyle w:val="ListParagraph"/>
        <w:ind w:left="1440"/>
        <w:jc w:val="both"/>
        <w:rPr>
          <w:rFonts w:eastAsia="Times New Roman" w:cs="Calibri"/>
          <w:b/>
          <w:bCs/>
          <w:color w:val="000000"/>
        </w:rPr>
      </w:pPr>
      <w:r>
        <w:rPr>
          <w:sz w:val="24"/>
        </w:rPr>
        <w:t xml:space="preserve">This Java (Class) file contains the methods which can be used </w:t>
      </w:r>
      <w:r w:rsidR="003949C4">
        <w:rPr>
          <w:sz w:val="24"/>
        </w:rPr>
        <w:t>to read the data from the EDS comparison files and generate respective report file in excel format</w:t>
      </w:r>
      <w:r>
        <w:rPr>
          <w:sz w:val="24"/>
        </w:rPr>
        <w:t>. Below are the methods and their purpose.</w:t>
      </w:r>
    </w:p>
    <w:tbl>
      <w:tblPr>
        <w:tblW w:w="12654" w:type="dxa"/>
        <w:tblInd w:w="1370" w:type="dxa"/>
        <w:tblLayout w:type="fixed"/>
        <w:tblLook w:val="0000" w:firstRow="0" w:lastRow="0" w:firstColumn="0" w:lastColumn="0" w:noHBand="0" w:noVBand="0"/>
      </w:tblPr>
      <w:tblGrid>
        <w:gridCol w:w="5136"/>
        <w:gridCol w:w="7518"/>
      </w:tblGrid>
      <w:tr w:rsidR="00074548" w:rsidTr="00C50FC4">
        <w:trPr>
          <w:trHeight w:val="315"/>
        </w:trPr>
        <w:tc>
          <w:tcPr>
            <w:tcW w:w="5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4548" w:rsidRDefault="00074548" w:rsidP="00CF151A">
            <w:pPr>
              <w:spacing w:after="0" w:line="100" w:lineRule="atLeast"/>
              <w:jc w:val="both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Method</w:t>
            </w:r>
          </w:p>
        </w:tc>
        <w:tc>
          <w:tcPr>
            <w:tcW w:w="75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74548" w:rsidRDefault="00074548" w:rsidP="00CF151A">
            <w:pPr>
              <w:spacing w:after="0" w:line="100" w:lineRule="atLeast"/>
              <w:jc w:val="both"/>
            </w:pPr>
            <w:r>
              <w:rPr>
                <w:rFonts w:eastAsia="Times New Roman" w:cs="Calibri"/>
                <w:b/>
                <w:bCs/>
                <w:color w:val="000000"/>
              </w:rPr>
              <w:t>Description</w:t>
            </w:r>
          </w:p>
        </w:tc>
      </w:tr>
      <w:tr w:rsidR="00074548" w:rsidTr="00C50FC4">
        <w:trPr>
          <w:trHeight w:val="300"/>
        </w:trPr>
        <w:tc>
          <w:tcPr>
            <w:tcW w:w="5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B6401A" w:rsidRDefault="003949C4" w:rsidP="00B6401A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6401A">
              <w:rPr>
                <w:rFonts w:eastAsia="Times New Roman" w:cs="Calibri"/>
                <w:bCs/>
                <w:color w:val="1F3864" w:themeColor="accent5" w:themeShade="80"/>
              </w:rPr>
              <w:t>writeDataToExcel</w:t>
            </w:r>
          </w:p>
        </w:tc>
        <w:tc>
          <w:tcPr>
            <w:tcW w:w="7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074548" w:rsidP="003949C4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</w:t>
            </w:r>
            <w:r w:rsidR="003949C4">
              <w:rPr>
                <w:rFonts w:eastAsia="Times New Roman" w:cs="Calibri"/>
                <w:color w:val="000000"/>
                <w:sz w:val="20"/>
                <w:szCs w:val="20"/>
              </w:rPr>
              <w:t>to write the data to Excel comparison report file.</w:t>
            </w:r>
          </w:p>
        </w:tc>
      </w:tr>
      <w:tr w:rsidR="00074548" w:rsidTr="00C50FC4">
        <w:trPr>
          <w:trHeight w:val="300"/>
        </w:trPr>
        <w:tc>
          <w:tcPr>
            <w:tcW w:w="5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B6401A" w:rsidRDefault="003949C4" w:rsidP="00B6401A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6401A">
              <w:rPr>
                <w:rFonts w:eastAsia="Times New Roman" w:cs="Calibri"/>
                <w:bCs/>
                <w:color w:val="1F3864" w:themeColor="accent5" w:themeShade="80"/>
              </w:rPr>
              <w:t>readDataABasedOnCellNameforEDS</w:t>
            </w:r>
          </w:p>
        </w:tc>
        <w:tc>
          <w:tcPr>
            <w:tcW w:w="7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074548" w:rsidP="003949C4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</w:t>
            </w:r>
            <w:r w:rsidR="003949C4">
              <w:rPr>
                <w:rFonts w:eastAsia="Times New Roman" w:cs="Calibri"/>
                <w:color w:val="000000"/>
                <w:sz w:val="20"/>
                <w:szCs w:val="20"/>
              </w:rPr>
              <w:t>sed to read the data from the comparable EDS file.</w:t>
            </w:r>
          </w:p>
        </w:tc>
      </w:tr>
      <w:tr w:rsidR="00074548" w:rsidTr="00C50FC4">
        <w:trPr>
          <w:trHeight w:val="300"/>
        </w:trPr>
        <w:tc>
          <w:tcPr>
            <w:tcW w:w="5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B6401A" w:rsidRDefault="003949C4" w:rsidP="00B6401A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6401A">
              <w:rPr>
                <w:rFonts w:eastAsia="Times New Roman" w:cs="Calibri"/>
                <w:bCs/>
                <w:color w:val="1F3864" w:themeColor="accent5" w:themeShade="80"/>
              </w:rPr>
              <w:t>readDataABasedOnCellNameforEDSColumnWise</w:t>
            </w:r>
          </w:p>
        </w:tc>
        <w:tc>
          <w:tcPr>
            <w:tcW w:w="7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074548" w:rsidP="003949C4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</w:t>
            </w:r>
            <w:r w:rsidR="003949C4">
              <w:rPr>
                <w:rFonts w:eastAsia="Times New Roman" w:cs="Calibri"/>
                <w:color w:val="000000"/>
                <w:sz w:val="20"/>
                <w:szCs w:val="20"/>
              </w:rPr>
              <w:t>read the EDS comparable file based on column.</w:t>
            </w:r>
          </w:p>
        </w:tc>
      </w:tr>
      <w:tr w:rsidR="00074548" w:rsidTr="00C50FC4">
        <w:trPr>
          <w:trHeight w:val="300"/>
        </w:trPr>
        <w:tc>
          <w:tcPr>
            <w:tcW w:w="5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B6401A" w:rsidRDefault="003949C4" w:rsidP="00B6401A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6401A">
              <w:rPr>
                <w:rFonts w:eastAsia="Times New Roman" w:cs="Calibri"/>
                <w:bCs/>
                <w:color w:val="1F3864" w:themeColor="accent5" w:themeShade="80"/>
              </w:rPr>
              <w:t>readMultipleDataFromEDSReport</w:t>
            </w:r>
          </w:p>
        </w:tc>
        <w:tc>
          <w:tcPr>
            <w:tcW w:w="7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074548" w:rsidP="003949C4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</w:t>
            </w:r>
            <w:r w:rsidR="003949C4">
              <w:rPr>
                <w:rFonts w:eastAsia="Times New Roman" w:cs="Calibri"/>
                <w:color w:val="000000"/>
                <w:sz w:val="20"/>
                <w:szCs w:val="20"/>
              </w:rPr>
              <w:t>read the data from comparable files and return multiple rows/columns.</w:t>
            </w:r>
          </w:p>
        </w:tc>
      </w:tr>
      <w:tr w:rsidR="00074548" w:rsidTr="00C50FC4">
        <w:trPr>
          <w:trHeight w:val="300"/>
        </w:trPr>
        <w:tc>
          <w:tcPr>
            <w:tcW w:w="5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B6401A" w:rsidRDefault="003949C4" w:rsidP="00B6401A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6401A">
              <w:rPr>
                <w:rFonts w:eastAsia="Times New Roman" w:cs="Calibri"/>
                <w:bCs/>
                <w:color w:val="1F3864" w:themeColor="accent5" w:themeShade="80"/>
              </w:rPr>
              <w:t>readDataABasedOnCellNameforEDSBasedOnRowIndex</w:t>
            </w:r>
          </w:p>
        </w:tc>
        <w:tc>
          <w:tcPr>
            <w:tcW w:w="7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074548" w:rsidP="003949C4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</w:t>
            </w:r>
            <w:r w:rsidR="003949C4">
              <w:rPr>
                <w:rFonts w:eastAsia="Times New Roman" w:cs="Calibri"/>
                <w:color w:val="000000"/>
                <w:sz w:val="20"/>
                <w:szCs w:val="20"/>
              </w:rPr>
              <w:t>read the data from Excel comparable file based on matched cell name and row index.</w:t>
            </w:r>
          </w:p>
        </w:tc>
      </w:tr>
    </w:tbl>
    <w:p w:rsidR="00074548" w:rsidRDefault="00074548" w:rsidP="00074548">
      <w:pPr>
        <w:jc w:val="both"/>
        <w:rPr>
          <w:sz w:val="24"/>
        </w:rPr>
      </w:pPr>
    </w:p>
    <w:p w:rsidR="00074548" w:rsidRPr="00AD67F8" w:rsidRDefault="00AD67F8" w:rsidP="005C1B77">
      <w:pPr>
        <w:pStyle w:val="ListParagraph"/>
        <w:numPr>
          <w:ilvl w:val="1"/>
          <w:numId w:val="9"/>
        </w:numPr>
        <w:jc w:val="both"/>
        <w:rPr>
          <w:sz w:val="24"/>
        </w:rPr>
      </w:pPr>
      <w:bookmarkStart w:id="14" w:name="_Toc453343302"/>
      <w:r w:rsidRPr="0054373C">
        <w:rPr>
          <w:rStyle w:val="Heading2Char"/>
          <w:b/>
          <w:color w:val="ED7D31" w:themeColor="accent2"/>
          <w:sz w:val="24"/>
        </w:rPr>
        <w:t>FeederRedemptionAppFunctions</w:t>
      </w:r>
      <w:bookmarkEnd w:id="14"/>
    </w:p>
    <w:p w:rsidR="00074548" w:rsidRDefault="00074548" w:rsidP="00074548">
      <w:pPr>
        <w:pStyle w:val="ListParagraph"/>
        <w:ind w:left="1440"/>
        <w:jc w:val="both"/>
        <w:rPr>
          <w:rFonts w:eastAsia="Times New Roman" w:cs="Calibri"/>
          <w:b/>
          <w:bCs/>
          <w:color w:val="000000"/>
        </w:rPr>
      </w:pPr>
      <w:r>
        <w:rPr>
          <w:sz w:val="24"/>
        </w:rPr>
        <w:t xml:space="preserve">This Java (Class) file contains the methods which can be used against </w:t>
      </w:r>
      <w:r w:rsidR="00AD67F8">
        <w:rPr>
          <w:sz w:val="24"/>
        </w:rPr>
        <w:t>Feeder Redemption Screen</w:t>
      </w:r>
      <w:r>
        <w:rPr>
          <w:sz w:val="24"/>
        </w:rPr>
        <w:t>. Below are the methods and their purpose.</w:t>
      </w:r>
    </w:p>
    <w:tbl>
      <w:tblPr>
        <w:tblW w:w="0" w:type="auto"/>
        <w:tblInd w:w="1385" w:type="dxa"/>
        <w:tblLayout w:type="fixed"/>
        <w:tblLook w:val="0000" w:firstRow="0" w:lastRow="0" w:firstColumn="0" w:lastColumn="0" w:noHBand="0" w:noVBand="0"/>
      </w:tblPr>
      <w:tblGrid>
        <w:gridCol w:w="4766"/>
        <w:gridCol w:w="6234"/>
      </w:tblGrid>
      <w:tr w:rsidR="00074548" w:rsidTr="00AD67F8">
        <w:trPr>
          <w:trHeight w:val="315"/>
        </w:trPr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4548" w:rsidRDefault="00074548" w:rsidP="00CF151A">
            <w:pPr>
              <w:spacing w:after="0" w:line="100" w:lineRule="atLeast"/>
              <w:jc w:val="both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Method</w:t>
            </w:r>
          </w:p>
        </w:tc>
        <w:tc>
          <w:tcPr>
            <w:tcW w:w="62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74548" w:rsidRDefault="00074548" w:rsidP="00CF151A">
            <w:pPr>
              <w:spacing w:after="0" w:line="100" w:lineRule="atLeast"/>
              <w:jc w:val="both"/>
            </w:pPr>
            <w:r>
              <w:rPr>
                <w:rFonts w:eastAsia="Times New Roman" w:cs="Calibri"/>
                <w:b/>
                <w:bCs/>
                <w:color w:val="000000"/>
              </w:rPr>
              <w:t>Description</w:t>
            </w:r>
          </w:p>
        </w:tc>
      </w:tr>
      <w:tr w:rsidR="00074548" w:rsidTr="00AD67F8">
        <w:trPr>
          <w:trHeight w:val="300"/>
        </w:trPr>
        <w:tc>
          <w:tcPr>
            <w:tcW w:w="4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BF16E2" w:rsidRDefault="00AD67F8" w:rsidP="00BF16E2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F16E2">
              <w:rPr>
                <w:rFonts w:eastAsia="Times New Roman" w:cs="Calibri"/>
                <w:bCs/>
                <w:color w:val="1F3864" w:themeColor="accent5" w:themeShade="80"/>
              </w:rPr>
              <w:t>doVerifyFeederRedemptionDetails</w:t>
            </w:r>
          </w:p>
        </w:tc>
        <w:tc>
          <w:tcPr>
            <w:tcW w:w="623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074548" w:rsidP="003D3102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verify </w:t>
            </w:r>
            <w:r w:rsidR="003D3102">
              <w:rPr>
                <w:rFonts w:eastAsia="Times New Roman" w:cs="Calibri"/>
                <w:color w:val="000000"/>
                <w:sz w:val="20"/>
                <w:szCs w:val="20"/>
              </w:rPr>
              <w:t>Feeder Redemption Details.</w:t>
            </w:r>
          </w:p>
        </w:tc>
      </w:tr>
      <w:tr w:rsidR="00074548" w:rsidTr="00AD67F8">
        <w:trPr>
          <w:trHeight w:val="300"/>
        </w:trPr>
        <w:tc>
          <w:tcPr>
            <w:tcW w:w="4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BF16E2" w:rsidRDefault="00AD67F8" w:rsidP="00BF16E2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F16E2">
              <w:rPr>
                <w:rFonts w:eastAsia="Times New Roman" w:cs="Calibri"/>
                <w:bCs/>
                <w:color w:val="1F3864" w:themeColor="accent5" w:themeShade="80"/>
              </w:rPr>
              <w:t>doCheckerOperationsForFeederRedemption</w:t>
            </w:r>
          </w:p>
        </w:tc>
        <w:tc>
          <w:tcPr>
            <w:tcW w:w="623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074548" w:rsidP="00DE3E08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</w:t>
            </w:r>
            <w:r w:rsidR="00DE3E08">
              <w:rPr>
                <w:rFonts w:eastAsia="Times New Roman" w:cs="Calibri"/>
                <w:color w:val="000000"/>
                <w:sz w:val="20"/>
                <w:szCs w:val="20"/>
              </w:rPr>
              <w:t>perform checker operations on Feeder Redemption record</w:t>
            </w:r>
          </w:p>
        </w:tc>
      </w:tr>
      <w:tr w:rsidR="00074548" w:rsidTr="00AD67F8">
        <w:trPr>
          <w:trHeight w:val="300"/>
        </w:trPr>
        <w:tc>
          <w:tcPr>
            <w:tcW w:w="4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BF16E2" w:rsidRDefault="00AD67F8" w:rsidP="00BF16E2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F16E2">
              <w:rPr>
                <w:rFonts w:eastAsia="Times New Roman" w:cs="Calibri"/>
                <w:bCs/>
                <w:color w:val="1F3864" w:themeColor="accent5" w:themeShade="80"/>
              </w:rPr>
              <w:t>AddFeederRedemptionDetails</w:t>
            </w:r>
          </w:p>
        </w:tc>
        <w:tc>
          <w:tcPr>
            <w:tcW w:w="623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074548" w:rsidP="00DE3E08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</w:t>
            </w:r>
            <w:r w:rsidR="00DE3E08">
              <w:rPr>
                <w:rFonts w:eastAsia="Times New Roman" w:cs="Calibri"/>
                <w:color w:val="000000"/>
                <w:sz w:val="20"/>
                <w:szCs w:val="20"/>
              </w:rPr>
              <w:t>place a new feeder redemption request.</w:t>
            </w:r>
          </w:p>
        </w:tc>
      </w:tr>
      <w:tr w:rsidR="00074548" w:rsidTr="00AD67F8">
        <w:trPr>
          <w:trHeight w:val="300"/>
        </w:trPr>
        <w:tc>
          <w:tcPr>
            <w:tcW w:w="4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BF16E2" w:rsidRDefault="00AD67F8" w:rsidP="00BF16E2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F16E2">
              <w:rPr>
                <w:rFonts w:eastAsia="Times New Roman" w:cs="Calibri"/>
                <w:bCs/>
                <w:color w:val="1F3864" w:themeColor="accent5" w:themeShade="80"/>
              </w:rPr>
              <w:t>getTheFundAccountNumber</w:t>
            </w:r>
          </w:p>
        </w:tc>
        <w:tc>
          <w:tcPr>
            <w:tcW w:w="623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074548" w:rsidP="00DE3E08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</w:t>
            </w:r>
            <w:r w:rsidR="00DE3E08">
              <w:rPr>
                <w:rFonts w:eastAsia="Times New Roman" w:cs="Calibri"/>
                <w:color w:val="000000"/>
                <w:sz w:val="20"/>
                <w:szCs w:val="20"/>
              </w:rPr>
              <w:t>read the Generated fund account number</w:t>
            </w:r>
            <w:r w:rsidR="009A2E92">
              <w:rPr>
                <w:rFonts w:eastAsia="Times New Roman" w:cs="Calibri"/>
                <w:color w:val="000000"/>
                <w:sz w:val="20"/>
                <w:szCs w:val="20"/>
              </w:rPr>
              <w:t xml:space="preserve"> which was stored in </w:t>
            </w:r>
            <w:r w:rsidR="00DA6EC0">
              <w:rPr>
                <w:rFonts w:eastAsia="Times New Roman" w:cs="Calibri"/>
                <w:color w:val="000000"/>
                <w:sz w:val="20"/>
                <w:szCs w:val="20"/>
              </w:rPr>
              <w:t xml:space="preserve">respective </w:t>
            </w:r>
            <w:r w:rsidR="009A2E92">
              <w:rPr>
                <w:rFonts w:eastAsia="Times New Roman" w:cs="Calibri"/>
                <w:color w:val="000000"/>
                <w:sz w:val="20"/>
                <w:szCs w:val="20"/>
              </w:rPr>
              <w:t>XML file</w:t>
            </w:r>
            <w:r w:rsidR="00DE3E08">
              <w:rPr>
                <w:rFonts w:eastAsia="Times New Roman" w:cs="Calibri"/>
                <w:color w:val="000000"/>
                <w:sz w:val="20"/>
                <w:szCs w:val="20"/>
              </w:rPr>
              <w:t>.</w:t>
            </w:r>
          </w:p>
        </w:tc>
      </w:tr>
    </w:tbl>
    <w:p w:rsidR="00074548" w:rsidRDefault="00074548" w:rsidP="00074548">
      <w:pPr>
        <w:jc w:val="both"/>
        <w:rPr>
          <w:sz w:val="24"/>
        </w:rPr>
      </w:pPr>
    </w:p>
    <w:p w:rsidR="00074548" w:rsidRDefault="00074548" w:rsidP="00074548">
      <w:pPr>
        <w:jc w:val="both"/>
        <w:rPr>
          <w:sz w:val="24"/>
        </w:rPr>
      </w:pPr>
    </w:p>
    <w:p w:rsidR="00AD67F8" w:rsidRPr="0054373C" w:rsidRDefault="00AD67F8" w:rsidP="00074548">
      <w:pPr>
        <w:ind w:left="720"/>
        <w:jc w:val="both"/>
        <w:rPr>
          <w:rStyle w:val="Heading2Char"/>
          <w:b/>
          <w:color w:val="ED7D31" w:themeColor="accent2"/>
          <w:sz w:val="24"/>
        </w:rPr>
      </w:pPr>
    </w:p>
    <w:p w:rsidR="00074548" w:rsidRPr="00421968" w:rsidRDefault="00074548" w:rsidP="00BF16E2">
      <w:pPr>
        <w:ind w:left="720"/>
        <w:jc w:val="both"/>
        <w:rPr>
          <w:color w:val="ED7D31" w:themeColor="accent2"/>
          <w:sz w:val="24"/>
        </w:rPr>
      </w:pPr>
      <w:bookmarkStart w:id="15" w:name="_Toc453343303"/>
      <w:r w:rsidRPr="0054373C">
        <w:rPr>
          <w:rStyle w:val="Heading2Char"/>
          <w:b/>
          <w:color w:val="ED7D31" w:themeColor="accent2"/>
          <w:sz w:val="24"/>
        </w:rPr>
        <w:t xml:space="preserve">2.8   </w:t>
      </w:r>
      <w:r w:rsidR="00BD4EA6" w:rsidRPr="0054373C">
        <w:rPr>
          <w:rStyle w:val="Heading2Char"/>
          <w:b/>
          <w:color w:val="ED7D31" w:themeColor="accent2"/>
          <w:sz w:val="24"/>
        </w:rPr>
        <w:t>FeederSubscriptionAppFunctions</w:t>
      </w:r>
      <w:bookmarkEnd w:id="15"/>
    </w:p>
    <w:p w:rsidR="00074548" w:rsidRDefault="00074548" w:rsidP="00074548">
      <w:pPr>
        <w:pStyle w:val="ListParagraph"/>
        <w:ind w:left="1440"/>
        <w:jc w:val="both"/>
        <w:rPr>
          <w:rFonts w:eastAsia="Times New Roman" w:cs="Calibri"/>
          <w:b/>
          <w:bCs/>
          <w:color w:val="000000"/>
        </w:rPr>
      </w:pPr>
      <w:r>
        <w:rPr>
          <w:sz w:val="24"/>
        </w:rPr>
        <w:t xml:space="preserve">This Java (Class) file contains the methods which can be used against </w:t>
      </w:r>
      <w:r w:rsidR="00BD4EA6">
        <w:rPr>
          <w:sz w:val="24"/>
        </w:rPr>
        <w:t>Feeder Subscription Screen</w:t>
      </w:r>
      <w:r>
        <w:rPr>
          <w:sz w:val="24"/>
        </w:rPr>
        <w:t>. Below are the methods and their purpose.</w:t>
      </w:r>
    </w:p>
    <w:tbl>
      <w:tblPr>
        <w:tblW w:w="0" w:type="auto"/>
        <w:tblInd w:w="1385" w:type="dxa"/>
        <w:tblLayout w:type="fixed"/>
        <w:tblLook w:val="0000" w:firstRow="0" w:lastRow="0" w:firstColumn="0" w:lastColumn="0" w:noHBand="0" w:noVBand="0"/>
      </w:tblPr>
      <w:tblGrid>
        <w:gridCol w:w="4766"/>
        <w:gridCol w:w="6234"/>
      </w:tblGrid>
      <w:tr w:rsidR="00074548" w:rsidTr="00BD4EA6">
        <w:trPr>
          <w:trHeight w:val="315"/>
        </w:trPr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4548" w:rsidRDefault="00074548" w:rsidP="00CF151A">
            <w:pPr>
              <w:spacing w:after="0" w:line="100" w:lineRule="atLeast"/>
              <w:jc w:val="both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Method</w:t>
            </w:r>
          </w:p>
        </w:tc>
        <w:tc>
          <w:tcPr>
            <w:tcW w:w="62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74548" w:rsidRDefault="00074548" w:rsidP="00CF151A">
            <w:pPr>
              <w:spacing w:after="0" w:line="100" w:lineRule="atLeast"/>
              <w:jc w:val="both"/>
            </w:pPr>
            <w:r>
              <w:rPr>
                <w:rFonts w:eastAsia="Times New Roman" w:cs="Calibri"/>
                <w:b/>
                <w:bCs/>
                <w:color w:val="000000"/>
              </w:rPr>
              <w:t>Description</w:t>
            </w:r>
          </w:p>
        </w:tc>
      </w:tr>
      <w:tr w:rsidR="00074548" w:rsidTr="00BD4EA6">
        <w:trPr>
          <w:trHeight w:val="300"/>
        </w:trPr>
        <w:tc>
          <w:tcPr>
            <w:tcW w:w="4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BD4EA6" w:rsidRDefault="00BD4EA6" w:rsidP="00BD4EA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D4EA6">
              <w:rPr>
                <w:rFonts w:eastAsia="Times New Roman" w:cs="Calibri"/>
                <w:bCs/>
                <w:color w:val="1F3864" w:themeColor="accent5" w:themeShade="80"/>
              </w:rPr>
              <w:t>AddFeederSubscriptionDetails</w:t>
            </w:r>
          </w:p>
        </w:tc>
        <w:tc>
          <w:tcPr>
            <w:tcW w:w="623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074548" w:rsidP="00BD4EA6">
            <w:pPr>
              <w:spacing w:after="0" w:line="100" w:lineRule="atLeas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</w:t>
            </w:r>
            <w:r w:rsidR="00BD4EA6">
              <w:rPr>
                <w:rFonts w:eastAsia="Times New Roman" w:cs="Calibri"/>
                <w:color w:val="000000"/>
                <w:sz w:val="20"/>
                <w:szCs w:val="20"/>
              </w:rPr>
              <w:t>place a new feeder subscription order.</w:t>
            </w:r>
          </w:p>
        </w:tc>
      </w:tr>
      <w:tr w:rsidR="00074548" w:rsidTr="00BD4EA6">
        <w:trPr>
          <w:trHeight w:val="300"/>
        </w:trPr>
        <w:tc>
          <w:tcPr>
            <w:tcW w:w="4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BD4EA6" w:rsidRDefault="00BD4EA6" w:rsidP="00BD4EA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D4EA6">
              <w:rPr>
                <w:rFonts w:eastAsia="Times New Roman" w:cs="Calibri"/>
                <w:bCs/>
                <w:color w:val="1F3864" w:themeColor="accent5" w:themeShade="80"/>
              </w:rPr>
              <w:t>doVerifyFeederSubscriptionDetails</w:t>
            </w:r>
          </w:p>
        </w:tc>
        <w:tc>
          <w:tcPr>
            <w:tcW w:w="623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074548" w:rsidP="00BD4EA6">
            <w:pPr>
              <w:spacing w:after="0" w:line="100" w:lineRule="atLeas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</w:t>
            </w:r>
            <w:r w:rsidR="00BD4EA6">
              <w:rPr>
                <w:rFonts w:eastAsia="Times New Roman" w:cs="Calibri"/>
                <w:color w:val="000000"/>
                <w:sz w:val="20"/>
                <w:szCs w:val="20"/>
              </w:rPr>
              <w:t>verify feeder subscription order details.</w:t>
            </w:r>
          </w:p>
        </w:tc>
      </w:tr>
      <w:tr w:rsidR="00074548" w:rsidTr="00BD4EA6">
        <w:trPr>
          <w:trHeight w:val="300"/>
        </w:trPr>
        <w:tc>
          <w:tcPr>
            <w:tcW w:w="4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BD4EA6" w:rsidRDefault="00BD4EA6" w:rsidP="00BD4EA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D4EA6">
              <w:rPr>
                <w:rFonts w:eastAsia="Times New Roman" w:cs="Calibri"/>
                <w:bCs/>
                <w:color w:val="1F3864" w:themeColor="accent5" w:themeShade="80"/>
              </w:rPr>
              <w:t>doCheckerOperationsForFeederSubscription</w:t>
            </w:r>
          </w:p>
        </w:tc>
        <w:tc>
          <w:tcPr>
            <w:tcW w:w="623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074548" w:rsidP="00BD4EA6">
            <w:pPr>
              <w:spacing w:after="0" w:line="100" w:lineRule="atLeas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</w:t>
            </w:r>
            <w:r w:rsidR="00BD4EA6">
              <w:rPr>
                <w:rFonts w:eastAsia="Times New Roman" w:cs="Calibri"/>
                <w:color w:val="000000"/>
                <w:sz w:val="20"/>
                <w:szCs w:val="20"/>
              </w:rPr>
              <w:t>perform checker operations for feeder subscription details.</w:t>
            </w:r>
          </w:p>
        </w:tc>
      </w:tr>
    </w:tbl>
    <w:p w:rsidR="00074548" w:rsidRDefault="00074548" w:rsidP="00074548">
      <w:pPr>
        <w:ind w:left="720"/>
        <w:jc w:val="both"/>
      </w:pPr>
    </w:p>
    <w:p w:rsidR="00074548" w:rsidRDefault="00074548" w:rsidP="00BF16E2">
      <w:pPr>
        <w:ind w:left="720"/>
        <w:jc w:val="both"/>
        <w:rPr>
          <w:sz w:val="24"/>
        </w:rPr>
      </w:pPr>
      <w:bookmarkStart w:id="16" w:name="_Toc453343304"/>
      <w:r w:rsidRPr="0054373C">
        <w:rPr>
          <w:rStyle w:val="Heading2Char"/>
          <w:b/>
          <w:color w:val="ED7D31" w:themeColor="accent2"/>
          <w:sz w:val="24"/>
        </w:rPr>
        <w:t xml:space="preserve">2.9   </w:t>
      </w:r>
      <w:r w:rsidR="00D709AA" w:rsidRPr="0054373C">
        <w:rPr>
          <w:rStyle w:val="Heading2Char"/>
          <w:b/>
          <w:color w:val="ED7D31" w:themeColor="accent2"/>
          <w:sz w:val="24"/>
        </w:rPr>
        <w:t>FeeDistributionAppFunctions (This java (class) file contains methods which were written before and after integration of Fee Distribution into Investor master)</w:t>
      </w:r>
      <w:bookmarkEnd w:id="16"/>
    </w:p>
    <w:p w:rsidR="00074548" w:rsidRDefault="00074548" w:rsidP="00074548">
      <w:pPr>
        <w:pStyle w:val="ListParagraph"/>
        <w:ind w:left="1440"/>
        <w:jc w:val="both"/>
        <w:rPr>
          <w:rFonts w:eastAsia="Times New Roman" w:cs="Calibri"/>
          <w:b/>
          <w:bCs/>
          <w:color w:val="000000"/>
        </w:rPr>
      </w:pPr>
      <w:r>
        <w:rPr>
          <w:sz w:val="24"/>
        </w:rPr>
        <w:t xml:space="preserve">This Java (Class) file contains the methods which can be used against </w:t>
      </w:r>
      <w:r w:rsidR="00D709AA">
        <w:rPr>
          <w:sz w:val="24"/>
        </w:rPr>
        <w:t>Investor Master screen to test the fee distribution details</w:t>
      </w:r>
      <w:r>
        <w:rPr>
          <w:sz w:val="24"/>
        </w:rPr>
        <w:t>. Below are the methods and their purpose.</w:t>
      </w:r>
    </w:p>
    <w:tbl>
      <w:tblPr>
        <w:tblW w:w="12616" w:type="dxa"/>
        <w:tblInd w:w="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6"/>
        <w:gridCol w:w="4820"/>
      </w:tblGrid>
      <w:tr w:rsidR="00074548" w:rsidTr="00C50FC4">
        <w:trPr>
          <w:trHeight w:val="315"/>
        </w:trPr>
        <w:tc>
          <w:tcPr>
            <w:tcW w:w="7796" w:type="dxa"/>
            <w:shd w:val="clear" w:color="auto" w:fill="FFFFFF"/>
            <w:vAlign w:val="center"/>
          </w:tcPr>
          <w:p w:rsidR="00074548" w:rsidRDefault="00074548" w:rsidP="00CF151A">
            <w:pPr>
              <w:spacing w:after="0" w:line="100" w:lineRule="atLeast"/>
              <w:jc w:val="both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Method</w:t>
            </w:r>
          </w:p>
        </w:tc>
        <w:tc>
          <w:tcPr>
            <w:tcW w:w="4820" w:type="dxa"/>
            <w:shd w:val="clear" w:color="auto" w:fill="FFFFFF"/>
            <w:vAlign w:val="center"/>
          </w:tcPr>
          <w:p w:rsidR="00074548" w:rsidRDefault="00074548" w:rsidP="00CF151A">
            <w:pPr>
              <w:spacing w:after="0" w:line="100" w:lineRule="atLeast"/>
              <w:jc w:val="both"/>
            </w:pPr>
            <w:r>
              <w:rPr>
                <w:rFonts w:eastAsia="Times New Roman" w:cs="Calibri"/>
                <w:b/>
                <w:bCs/>
                <w:color w:val="000000"/>
              </w:rPr>
              <w:t>Description</w:t>
            </w:r>
          </w:p>
        </w:tc>
      </w:tr>
      <w:tr w:rsidR="00074548" w:rsidTr="00C50FC4">
        <w:trPr>
          <w:trHeight w:val="300"/>
        </w:trPr>
        <w:tc>
          <w:tcPr>
            <w:tcW w:w="7796" w:type="dxa"/>
            <w:shd w:val="clear" w:color="auto" w:fill="FFFFFF"/>
            <w:vAlign w:val="bottom"/>
          </w:tcPr>
          <w:p w:rsidR="00074548" w:rsidRPr="006010BB" w:rsidRDefault="000B6073" w:rsidP="006010BB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010BB">
              <w:rPr>
                <w:rFonts w:eastAsia="Times New Roman" w:cs="Calibri"/>
                <w:bCs/>
                <w:color w:val="1F3864" w:themeColor="accent5" w:themeShade="80"/>
              </w:rPr>
              <w:t>doAddNewGPorIMDetails</w:t>
            </w:r>
          </w:p>
        </w:tc>
        <w:tc>
          <w:tcPr>
            <w:tcW w:w="4820" w:type="dxa"/>
            <w:shd w:val="clear" w:color="auto" w:fill="FFFFFF"/>
            <w:vAlign w:val="bottom"/>
          </w:tcPr>
          <w:p w:rsidR="00074548" w:rsidRDefault="00074548" w:rsidP="00BB4FAA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</w:t>
            </w:r>
            <w:r w:rsidR="00BB4FAA">
              <w:rPr>
                <w:rFonts w:eastAsia="Times New Roman" w:cs="Calibri"/>
                <w:color w:val="000000"/>
                <w:sz w:val="20"/>
                <w:szCs w:val="20"/>
              </w:rPr>
              <w:t>Add new GP/IM details.</w:t>
            </w:r>
          </w:p>
        </w:tc>
      </w:tr>
      <w:tr w:rsidR="00074548" w:rsidTr="00C50FC4">
        <w:trPr>
          <w:trHeight w:val="300"/>
        </w:trPr>
        <w:tc>
          <w:tcPr>
            <w:tcW w:w="7796" w:type="dxa"/>
            <w:shd w:val="clear" w:color="auto" w:fill="FFFFFF"/>
            <w:vAlign w:val="bottom"/>
          </w:tcPr>
          <w:p w:rsidR="00074548" w:rsidRPr="006010BB" w:rsidRDefault="000B6073" w:rsidP="006010BB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010BB">
              <w:rPr>
                <w:rFonts w:eastAsia="Times New Roman" w:cs="Calibri"/>
                <w:bCs/>
                <w:color w:val="1F3864" w:themeColor="accent5" w:themeShade="80"/>
              </w:rPr>
              <w:t>removeAllDetails</w:t>
            </w:r>
          </w:p>
        </w:tc>
        <w:tc>
          <w:tcPr>
            <w:tcW w:w="4820" w:type="dxa"/>
            <w:shd w:val="clear" w:color="auto" w:fill="FFFFFF"/>
            <w:vAlign w:val="bottom"/>
          </w:tcPr>
          <w:p w:rsidR="00074548" w:rsidRDefault="00074548" w:rsidP="00BB4FAA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</w:t>
            </w:r>
            <w:r w:rsidR="00BB4FAA">
              <w:rPr>
                <w:rFonts w:eastAsia="Times New Roman" w:cs="Calibri"/>
                <w:color w:val="000000"/>
                <w:sz w:val="20"/>
                <w:szCs w:val="20"/>
              </w:rPr>
              <w:t>remove all the distributions available.</w:t>
            </w:r>
          </w:p>
        </w:tc>
      </w:tr>
      <w:tr w:rsidR="00074548" w:rsidTr="00C50FC4">
        <w:trPr>
          <w:trHeight w:val="300"/>
        </w:trPr>
        <w:tc>
          <w:tcPr>
            <w:tcW w:w="7796" w:type="dxa"/>
            <w:shd w:val="clear" w:color="auto" w:fill="FFFFFF"/>
            <w:vAlign w:val="bottom"/>
          </w:tcPr>
          <w:p w:rsidR="00074548" w:rsidRPr="006010BB" w:rsidRDefault="000B6073" w:rsidP="006010BB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010BB">
              <w:rPr>
                <w:rFonts w:eastAsia="Times New Roman" w:cs="Calibri"/>
                <w:bCs/>
                <w:color w:val="1F3864" w:themeColor="accent5" w:themeShade="80"/>
              </w:rPr>
              <w:t>doFillDefermentDetailsOfDistributionWithRespectiveIndexes</w:t>
            </w:r>
          </w:p>
        </w:tc>
        <w:tc>
          <w:tcPr>
            <w:tcW w:w="4820" w:type="dxa"/>
            <w:shd w:val="clear" w:color="auto" w:fill="FFFFFF"/>
            <w:vAlign w:val="bottom"/>
          </w:tcPr>
          <w:p w:rsidR="00074548" w:rsidRDefault="00074548" w:rsidP="00BB4FAA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</w:t>
            </w:r>
            <w:r w:rsidR="00BB4FAA">
              <w:rPr>
                <w:rFonts w:eastAsia="Times New Roman" w:cs="Calibri"/>
                <w:color w:val="000000"/>
                <w:sz w:val="20"/>
                <w:szCs w:val="20"/>
              </w:rPr>
              <w:t>fill the deferment details with respect to its Distribution and GP/IM.</w:t>
            </w:r>
          </w:p>
        </w:tc>
      </w:tr>
      <w:tr w:rsidR="00074548" w:rsidTr="00C50FC4">
        <w:trPr>
          <w:trHeight w:val="300"/>
        </w:trPr>
        <w:tc>
          <w:tcPr>
            <w:tcW w:w="7796" w:type="dxa"/>
            <w:shd w:val="clear" w:color="auto" w:fill="FFFFFF"/>
            <w:vAlign w:val="bottom"/>
          </w:tcPr>
          <w:p w:rsidR="00074548" w:rsidRPr="006010BB" w:rsidRDefault="000B6073" w:rsidP="006010BB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010BB">
              <w:rPr>
                <w:rFonts w:eastAsia="Times New Roman" w:cs="Calibri"/>
                <w:bCs/>
                <w:color w:val="1F3864" w:themeColor="accent5" w:themeShade="80"/>
              </w:rPr>
              <w:t>doFillDefermentPnLDatesOfRespectiveIndexes</w:t>
            </w:r>
          </w:p>
        </w:tc>
        <w:tc>
          <w:tcPr>
            <w:tcW w:w="4820" w:type="dxa"/>
            <w:shd w:val="clear" w:color="auto" w:fill="FFFFFF"/>
            <w:vAlign w:val="bottom"/>
          </w:tcPr>
          <w:p w:rsidR="00074548" w:rsidRDefault="00074548" w:rsidP="00A97C84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</w:t>
            </w:r>
            <w:r w:rsidR="00BB4FAA">
              <w:rPr>
                <w:rFonts w:eastAsia="Times New Roman" w:cs="Calibri"/>
                <w:color w:val="000000"/>
                <w:sz w:val="20"/>
                <w:szCs w:val="20"/>
              </w:rPr>
              <w:t>click on add more button of Participant</w:t>
            </w:r>
            <w:r w:rsidR="00066900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r w:rsidR="00BB4FAA">
              <w:rPr>
                <w:rFonts w:eastAsia="Times New Roman" w:cs="Calibri"/>
                <w:color w:val="000000"/>
                <w:sz w:val="20"/>
                <w:szCs w:val="20"/>
              </w:rPr>
              <w:t>P&amp;L</w:t>
            </w:r>
            <w:r w:rsidR="00066900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r w:rsidR="00A97C84">
              <w:rPr>
                <w:rFonts w:eastAsia="Times New Roman" w:cs="Calibri"/>
                <w:color w:val="000000"/>
                <w:sz w:val="20"/>
                <w:szCs w:val="20"/>
              </w:rPr>
              <w:t xml:space="preserve">Dates </w:t>
            </w:r>
            <w:r w:rsidR="00066900">
              <w:rPr>
                <w:rFonts w:eastAsia="Times New Roman" w:cs="Calibri"/>
                <w:color w:val="000000"/>
                <w:sz w:val="20"/>
                <w:szCs w:val="20"/>
              </w:rPr>
              <w:t>index</w:t>
            </w:r>
            <w:r w:rsidR="00A97C84">
              <w:rPr>
                <w:rFonts w:eastAsia="Times New Roman" w:cs="Calibri"/>
                <w:color w:val="000000"/>
                <w:sz w:val="20"/>
                <w:szCs w:val="20"/>
              </w:rPr>
              <w:t xml:space="preserve"> of respective Distribution, Deferment and GP/IM</w:t>
            </w:r>
            <w:r w:rsidR="00066900">
              <w:rPr>
                <w:rFonts w:eastAsia="Times New Roman" w:cs="Calibri"/>
                <w:color w:val="000000"/>
                <w:sz w:val="20"/>
                <w:szCs w:val="20"/>
              </w:rPr>
              <w:t>.</w:t>
            </w:r>
            <w:r w:rsidR="00BB4FAA">
              <w:rPr>
                <w:rFonts w:eastAsia="Times New Roman" w:cs="Calibri"/>
                <w:color w:val="000000"/>
                <w:sz w:val="20"/>
                <w:szCs w:val="20"/>
              </w:rPr>
              <w:t xml:space="preserve">  </w:t>
            </w:r>
          </w:p>
        </w:tc>
      </w:tr>
      <w:tr w:rsidR="00074548" w:rsidTr="00C50FC4">
        <w:trPr>
          <w:trHeight w:val="300"/>
        </w:trPr>
        <w:tc>
          <w:tcPr>
            <w:tcW w:w="7796" w:type="dxa"/>
            <w:shd w:val="clear" w:color="auto" w:fill="FFFFFF"/>
            <w:vAlign w:val="bottom"/>
          </w:tcPr>
          <w:p w:rsidR="00074548" w:rsidRPr="006010BB" w:rsidRDefault="000B6073" w:rsidP="006010BB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010BB">
              <w:rPr>
                <w:rFonts w:eastAsia="Times New Roman" w:cs="Calibri"/>
                <w:bCs/>
                <w:color w:val="1F3864" w:themeColor="accent5" w:themeShade="80"/>
              </w:rPr>
              <w:t>doClickAddMoreDefermentParticipientPnLForRespectiveDistributionOfGPorIMIndex</w:t>
            </w:r>
          </w:p>
        </w:tc>
        <w:tc>
          <w:tcPr>
            <w:tcW w:w="4820" w:type="dxa"/>
            <w:shd w:val="clear" w:color="auto" w:fill="FFFFFF"/>
            <w:vAlign w:val="bottom"/>
          </w:tcPr>
          <w:p w:rsidR="00074548" w:rsidRDefault="00A97C84" w:rsidP="00F00606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click on add more button of Deferment Participant P&amp;L of respective Distribution, Deferment and GP/IM index.  </w:t>
            </w:r>
          </w:p>
        </w:tc>
      </w:tr>
      <w:tr w:rsidR="00074548" w:rsidTr="00C50FC4">
        <w:trPr>
          <w:trHeight w:val="300"/>
        </w:trPr>
        <w:tc>
          <w:tcPr>
            <w:tcW w:w="7796" w:type="dxa"/>
            <w:shd w:val="clear" w:color="auto" w:fill="FFFFFF"/>
            <w:vAlign w:val="bottom"/>
          </w:tcPr>
          <w:p w:rsidR="00074548" w:rsidRPr="006010BB" w:rsidRDefault="000B6073" w:rsidP="006010BB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010BB">
              <w:rPr>
                <w:rFonts w:eastAsia="Times New Roman" w:cs="Calibri"/>
                <w:bCs/>
                <w:color w:val="1F3864" w:themeColor="accent5" w:themeShade="80"/>
              </w:rPr>
              <w:t>doClickAddMoreDefermentForRespectiveDistributionOfGPorIMIndex</w:t>
            </w:r>
          </w:p>
        </w:tc>
        <w:tc>
          <w:tcPr>
            <w:tcW w:w="4820" w:type="dxa"/>
            <w:shd w:val="clear" w:color="auto" w:fill="FFFFFF"/>
            <w:vAlign w:val="bottom"/>
          </w:tcPr>
          <w:p w:rsidR="00074548" w:rsidRDefault="00F00606" w:rsidP="00F00606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click on add more button of Deferment of respective Distribution, GP/IM index.</w:t>
            </w:r>
          </w:p>
        </w:tc>
      </w:tr>
      <w:tr w:rsidR="00074548" w:rsidTr="00C50FC4">
        <w:trPr>
          <w:trHeight w:val="300"/>
        </w:trPr>
        <w:tc>
          <w:tcPr>
            <w:tcW w:w="7796" w:type="dxa"/>
            <w:shd w:val="clear" w:color="auto" w:fill="FFFFFF"/>
            <w:vAlign w:val="bottom"/>
          </w:tcPr>
          <w:p w:rsidR="00074548" w:rsidRPr="006010BB" w:rsidRDefault="000B6073" w:rsidP="006010BB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010BB">
              <w:rPr>
                <w:rFonts w:eastAsia="Times New Roman" w:cs="Calibri"/>
                <w:bCs/>
                <w:color w:val="1F3864" w:themeColor="accent5" w:themeShade="80"/>
              </w:rPr>
              <w:lastRenderedPageBreak/>
              <w:t>doSelectFundDetailsForRespectiveGPorIM</w:t>
            </w:r>
          </w:p>
        </w:tc>
        <w:tc>
          <w:tcPr>
            <w:tcW w:w="4820" w:type="dxa"/>
            <w:shd w:val="clear" w:color="auto" w:fill="FFFFFF"/>
            <w:vAlign w:val="bottom"/>
          </w:tcPr>
          <w:p w:rsidR="00074548" w:rsidRDefault="00136F3A" w:rsidP="00136F3A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fill the fund details of respective GP/IM index.</w:t>
            </w:r>
          </w:p>
        </w:tc>
      </w:tr>
      <w:tr w:rsidR="00074548" w:rsidTr="00C50FC4">
        <w:trPr>
          <w:trHeight w:val="300"/>
        </w:trPr>
        <w:tc>
          <w:tcPr>
            <w:tcW w:w="7796" w:type="dxa"/>
            <w:shd w:val="clear" w:color="auto" w:fill="FFFFFF"/>
            <w:vAlign w:val="bottom"/>
          </w:tcPr>
          <w:p w:rsidR="00074548" w:rsidRPr="006010BB" w:rsidRDefault="000B6073" w:rsidP="006010BB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010BB">
              <w:rPr>
                <w:rFonts w:eastAsia="Times New Roman" w:cs="Calibri"/>
                <w:bCs/>
                <w:color w:val="1F3864" w:themeColor="accent5" w:themeShade="80"/>
              </w:rPr>
              <w:t>doRemoveOrAddMoreGPorIMDetails</w:t>
            </w:r>
          </w:p>
        </w:tc>
        <w:tc>
          <w:tcPr>
            <w:tcW w:w="4820" w:type="dxa"/>
            <w:shd w:val="clear" w:color="auto" w:fill="FFFFFF"/>
            <w:vAlign w:val="bottom"/>
          </w:tcPr>
          <w:p w:rsidR="00074548" w:rsidRDefault="00074548" w:rsidP="00EF52CB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</w:t>
            </w:r>
            <w:r w:rsidR="00EF52CB">
              <w:rPr>
                <w:rFonts w:eastAsia="Times New Roman" w:cs="Calibri"/>
                <w:color w:val="000000"/>
                <w:sz w:val="20"/>
                <w:szCs w:val="20"/>
              </w:rPr>
              <w:t>remove the GP/IM details.</w:t>
            </w:r>
          </w:p>
        </w:tc>
      </w:tr>
      <w:tr w:rsidR="00074548" w:rsidTr="00C50FC4">
        <w:trPr>
          <w:trHeight w:val="300"/>
        </w:trPr>
        <w:tc>
          <w:tcPr>
            <w:tcW w:w="7796" w:type="dxa"/>
            <w:shd w:val="clear" w:color="auto" w:fill="FFFFFF"/>
            <w:vAlign w:val="bottom"/>
          </w:tcPr>
          <w:p w:rsidR="00074548" w:rsidRPr="006010BB" w:rsidRDefault="000B6073" w:rsidP="006010BB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010BB">
              <w:rPr>
                <w:rFonts w:eastAsia="Times New Roman" w:cs="Calibri"/>
                <w:bCs/>
                <w:color w:val="1F3864" w:themeColor="accent5" w:themeShade="80"/>
              </w:rPr>
              <w:t>doClickOnAddMoreFeeDistribution</w:t>
            </w:r>
          </w:p>
        </w:tc>
        <w:tc>
          <w:tcPr>
            <w:tcW w:w="4820" w:type="dxa"/>
            <w:shd w:val="clear" w:color="auto" w:fill="FFFFFF"/>
            <w:vAlign w:val="bottom"/>
          </w:tcPr>
          <w:p w:rsidR="00074548" w:rsidRDefault="00074548" w:rsidP="00EF52CB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</w:t>
            </w:r>
            <w:r w:rsidR="00EF52CB">
              <w:rPr>
                <w:rFonts w:eastAsia="Times New Roman" w:cs="Calibri"/>
                <w:color w:val="000000"/>
                <w:sz w:val="20"/>
                <w:szCs w:val="20"/>
              </w:rPr>
              <w:t>click on Add More Distribution index of respective GP/IM index.</w:t>
            </w:r>
          </w:p>
        </w:tc>
      </w:tr>
      <w:tr w:rsidR="00074548" w:rsidTr="00C50FC4">
        <w:trPr>
          <w:trHeight w:val="300"/>
        </w:trPr>
        <w:tc>
          <w:tcPr>
            <w:tcW w:w="7796" w:type="dxa"/>
            <w:shd w:val="clear" w:color="auto" w:fill="FFFFFF"/>
            <w:vAlign w:val="bottom"/>
          </w:tcPr>
          <w:p w:rsidR="00074548" w:rsidRPr="006010BB" w:rsidRDefault="000B6073" w:rsidP="006010BB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010BB">
              <w:rPr>
                <w:rFonts w:eastAsia="Times New Roman" w:cs="Calibri"/>
                <w:bCs/>
                <w:color w:val="1F3864" w:themeColor="accent5" w:themeShade="80"/>
              </w:rPr>
              <w:t>doClickOnRemoveFeeDistribution</w:t>
            </w:r>
          </w:p>
        </w:tc>
        <w:tc>
          <w:tcPr>
            <w:tcW w:w="4820" w:type="dxa"/>
            <w:shd w:val="clear" w:color="auto" w:fill="FFFFFF"/>
            <w:vAlign w:val="bottom"/>
          </w:tcPr>
          <w:p w:rsidR="00074548" w:rsidRDefault="00C803D1" w:rsidP="00C803D1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click on Remove Distribution index of respective GP/IM index.</w:t>
            </w:r>
          </w:p>
        </w:tc>
      </w:tr>
      <w:tr w:rsidR="00074548" w:rsidTr="00C50FC4">
        <w:trPr>
          <w:trHeight w:val="300"/>
        </w:trPr>
        <w:tc>
          <w:tcPr>
            <w:tcW w:w="7796" w:type="dxa"/>
            <w:shd w:val="clear" w:color="auto" w:fill="FFFFFF"/>
            <w:vAlign w:val="bottom"/>
          </w:tcPr>
          <w:p w:rsidR="00074548" w:rsidRPr="006010BB" w:rsidRDefault="000B6073" w:rsidP="006010BB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010BB">
              <w:rPr>
                <w:rFonts w:eastAsia="Times New Roman" w:cs="Calibri"/>
                <w:bCs/>
                <w:color w:val="1F3864" w:themeColor="accent5" w:themeShade="80"/>
              </w:rPr>
              <w:t>doFillRespectiveIndexGPorIMFeeDistributionDetails</w:t>
            </w:r>
          </w:p>
        </w:tc>
        <w:tc>
          <w:tcPr>
            <w:tcW w:w="4820" w:type="dxa"/>
            <w:shd w:val="clear" w:color="auto" w:fill="FFFFFF"/>
            <w:vAlign w:val="bottom"/>
          </w:tcPr>
          <w:p w:rsidR="00074548" w:rsidRDefault="00C803D1" w:rsidP="00C803D1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fill the Distribution index details of respective GP/IM index.</w:t>
            </w:r>
          </w:p>
        </w:tc>
      </w:tr>
      <w:tr w:rsidR="00074548" w:rsidTr="00C50FC4">
        <w:trPr>
          <w:trHeight w:val="300"/>
        </w:trPr>
        <w:tc>
          <w:tcPr>
            <w:tcW w:w="7796" w:type="dxa"/>
            <w:shd w:val="clear" w:color="auto" w:fill="FFFFFF"/>
            <w:vAlign w:val="bottom"/>
          </w:tcPr>
          <w:p w:rsidR="00074548" w:rsidRPr="006010BB" w:rsidRDefault="000B6073" w:rsidP="006010BB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010BB">
              <w:rPr>
                <w:rFonts w:eastAsia="Times New Roman" w:cs="Calibri"/>
                <w:bCs/>
                <w:color w:val="1F3864" w:themeColor="accent5" w:themeShade="80"/>
              </w:rPr>
              <w:t>doVerifyGPorIMDetails</w:t>
            </w:r>
          </w:p>
        </w:tc>
        <w:tc>
          <w:tcPr>
            <w:tcW w:w="4820" w:type="dxa"/>
            <w:shd w:val="clear" w:color="auto" w:fill="FFFFFF"/>
            <w:vAlign w:val="bottom"/>
          </w:tcPr>
          <w:p w:rsidR="00074548" w:rsidRDefault="00074548" w:rsidP="00ED66F5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</w:t>
            </w:r>
            <w:r w:rsidR="00ED66F5">
              <w:rPr>
                <w:rFonts w:eastAsia="Times New Roman" w:cs="Calibri"/>
                <w:color w:val="000000"/>
                <w:sz w:val="20"/>
                <w:szCs w:val="20"/>
              </w:rPr>
              <w:t>verify the GP/IM details.</w:t>
            </w:r>
          </w:p>
        </w:tc>
      </w:tr>
      <w:tr w:rsidR="00074548" w:rsidTr="00C50FC4">
        <w:trPr>
          <w:trHeight w:val="300"/>
        </w:trPr>
        <w:tc>
          <w:tcPr>
            <w:tcW w:w="7796" w:type="dxa"/>
            <w:shd w:val="clear" w:color="auto" w:fill="FFFFFF"/>
            <w:vAlign w:val="bottom"/>
          </w:tcPr>
          <w:p w:rsidR="00074548" w:rsidRPr="006010BB" w:rsidRDefault="000B6073" w:rsidP="006010BB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010BB">
              <w:rPr>
                <w:rFonts w:eastAsia="Times New Roman" w:cs="Calibri"/>
                <w:bCs/>
                <w:color w:val="1F3864" w:themeColor="accent5" w:themeShade="80"/>
              </w:rPr>
              <w:t>doVerifyDefermentDetailsOfDistributionWithRespectiveIndexes</w:t>
            </w:r>
          </w:p>
        </w:tc>
        <w:tc>
          <w:tcPr>
            <w:tcW w:w="4820" w:type="dxa"/>
            <w:shd w:val="clear" w:color="auto" w:fill="FFFFFF"/>
            <w:vAlign w:val="bottom"/>
          </w:tcPr>
          <w:p w:rsidR="00074548" w:rsidRDefault="00074548" w:rsidP="00ED66F5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</w:t>
            </w:r>
            <w:r w:rsidR="00ED66F5">
              <w:rPr>
                <w:rFonts w:eastAsia="Times New Roman" w:cs="Calibri"/>
                <w:color w:val="000000"/>
                <w:sz w:val="20"/>
                <w:szCs w:val="20"/>
              </w:rPr>
              <w:t>verify the deferment details of respective distribution and GP/IM index.</w:t>
            </w:r>
          </w:p>
        </w:tc>
      </w:tr>
      <w:tr w:rsidR="000B6073" w:rsidTr="00C50FC4">
        <w:trPr>
          <w:trHeight w:val="300"/>
        </w:trPr>
        <w:tc>
          <w:tcPr>
            <w:tcW w:w="7796" w:type="dxa"/>
            <w:shd w:val="clear" w:color="auto" w:fill="FFFFFF"/>
            <w:vAlign w:val="bottom"/>
          </w:tcPr>
          <w:p w:rsidR="000B6073" w:rsidRPr="006010BB" w:rsidRDefault="000B6073" w:rsidP="006010BB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010BB">
              <w:rPr>
                <w:rFonts w:eastAsia="Times New Roman" w:cs="Calibri"/>
                <w:bCs/>
                <w:color w:val="1F3864" w:themeColor="accent5" w:themeShade="80"/>
              </w:rPr>
              <w:t>doVerifyDefermentPnLDatesOfRespectiveIndexes</w:t>
            </w:r>
          </w:p>
        </w:tc>
        <w:tc>
          <w:tcPr>
            <w:tcW w:w="4820" w:type="dxa"/>
            <w:shd w:val="clear" w:color="auto" w:fill="FFFFFF"/>
            <w:vAlign w:val="bottom"/>
          </w:tcPr>
          <w:p w:rsidR="000B6073" w:rsidRDefault="00ED66F5" w:rsidP="00CF151A">
            <w:pPr>
              <w:spacing w:after="0" w:line="100" w:lineRule="atLeas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verify the deferment P&amp;L details of respective </w:t>
            </w:r>
            <w:r w:rsidR="00C50FC4">
              <w:rPr>
                <w:rFonts w:eastAsia="Times New Roman" w:cs="Calibri"/>
                <w:color w:val="000000"/>
                <w:sz w:val="20"/>
                <w:szCs w:val="20"/>
              </w:rPr>
              <w:t>defer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ment,</w:t>
            </w:r>
            <w:r w:rsidR="00F046C8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distribution and GP/IM index.</w:t>
            </w:r>
          </w:p>
        </w:tc>
      </w:tr>
      <w:tr w:rsidR="000B6073" w:rsidTr="00C50FC4">
        <w:trPr>
          <w:trHeight w:val="300"/>
        </w:trPr>
        <w:tc>
          <w:tcPr>
            <w:tcW w:w="7796" w:type="dxa"/>
            <w:shd w:val="clear" w:color="auto" w:fill="FFFFFF"/>
            <w:vAlign w:val="bottom"/>
          </w:tcPr>
          <w:p w:rsidR="000B6073" w:rsidRPr="006010BB" w:rsidRDefault="000B6073" w:rsidP="006010BB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010BB">
              <w:rPr>
                <w:rFonts w:eastAsia="Times New Roman" w:cs="Calibri"/>
                <w:bCs/>
                <w:color w:val="1F3864" w:themeColor="accent5" w:themeShade="80"/>
              </w:rPr>
              <w:t>doVerifySelectedFundDetailsForRespectiveGPorIM</w:t>
            </w:r>
          </w:p>
        </w:tc>
        <w:tc>
          <w:tcPr>
            <w:tcW w:w="4820" w:type="dxa"/>
            <w:shd w:val="clear" w:color="auto" w:fill="FFFFFF"/>
            <w:vAlign w:val="bottom"/>
          </w:tcPr>
          <w:p w:rsidR="000B6073" w:rsidRDefault="00ED66F5" w:rsidP="00ED66F5">
            <w:pPr>
              <w:spacing w:after="0" w:line="100" w:lineRule="atLeas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verify the fund details of respective GP/IM index.</w:t>
            </w:r>
          </w:p>
        </w:tc>
      </w:tr>
      <w:tr w:rsidR="000B6073" w:rsidTr="00C50FC4">
        <w:trPr>
          <w:trHeight w:val="300"/>
        </w:trPr>
        <w:tc>
          <w:tcPr>
            <w:tcW w:w="7796" w:type="dxa"/>
            <w:shd w:val="clear" w:color="auto" w:fill="FFFFFF"/>
            <w:vAlign w:val="bottom"/>
          </w:tcPr>
          <w:p w:rsidR="000B6073" w:rsidRPr="006010BB" w:rsidRDefault="000B6073" w:rsidP="006010BB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010BB">
              <w:rPr>
                <w:rFonts w:eastAsia="Times New Roman" w:cs="Calibri"/>
                <w:bCs/>
                <w:color w:val="1F3864" w:themeColor="accent5" w:themeShade="80"/>
              </w:rPr>
              <w:t>doVerifyRespectiveIndexGPorIMFeeDistributionDetails</w:t>
            </w:r>
          </w:p>
        </w:tc>
        <w:tc>
          <w:tcPr>
            <w:tcW w:w="4820" w:type="dxa"/>
            <w:shd w:val="clear" w:color="auto" w:fill="FFFFFF"/>
            <w:vAlign w:val="bottom"/>
          </w:tcPr>
          <w:p w:rsidR="000B6073" w:rsidRDefault="00ED66F5" w:rsidP="00CF151A">
            <w:pPr>
              <w:spacing w:after="0" w:line="100" w:lineRule="atLeas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verify the distribution details of respective </w:t>
            </w:r>
            <w:r w:rsidR="00996E95">
              <w:rPr>
                <w:rFonts w:eastAsia="Times New Roman" w:cs="Calibri"/>
                <w:color w:val="000000"/>
                <w:sz w:val="20"/>
                <w:szCs w:val="20"/>
              </w:rPr>
              <w:t>GP/IM index.</w:t>
            </w:r>
          </w:p>
        </w:tc>
      </w:tr>
    </w:tbl>
    <w:p w:rsidR="006010BB" w:rsidRPr="0054373C" w:rsidRDefault="006010BB" w:rsidP="006010BB">
      <w:pPr>
        <w:jc w:val="both"/>
        <w:rPr>
          <w:rStyle w:val="Heading2Char"/>
          <w:rFonts w:ascii="Calibri" w:hAnsi="Calibri"/>
          <w:color w:val="ED7D31" w:themeColor="accent2"/>
          <w:sz w:val="24"/>
          <w:szCs w:val="22"/>
        </w:rPr>
      </w:pPr>
    </w:p>
    <w:p w:rsidR="00074548" w:rsidRPr="00421968" w:rsidRDefault="006010BB" w:rsidP="00074548">
      <w:pPr>
        <w:pStyle w:val="ListParagraph"/>
        <w:numPr>
          <w:ilvl w:val="1"/>
          <w:numId w:val="18"/>
        </w:numPr>
        <w:jc w:val="both"/>
        <w:rPr>
          <w:color w:val="ED7D31" w:themeColor="accent2"/>
          <w:sz w:val="24"/>
        </w:rPr>
      </w:pPr>
      <w:bookmarkStart w:id="17" w:name="_Toc453343305"/>
      <w:r w:rsidRPr="0054373C">
        <w:rPr>
          <w:rStyle w:val="Heading2Char"/>
          <w:b/>
          <w:color w:val="ED7D31" w:themeColor="accent2"/>
          <w:sz w:val="24"/>
        </w:rPr>
        <w:t>FormulaSetupAppFunctions</w:t>
      </w:r>
      <w:bookmarkEnd w:id="17"/>
    </w:p>
    <w:p w:rsidR="00074548" w:rsidRDefault="00074548" w:rsidP="00074548">
      <w:pPr>
        <w:ind w:left="720" w:firstLine="720"/>
        <w:jc w:val="both"/>
        <w:rPr>
          <w:rFonts w:eastAsia="Times New Roman" w:cs="Calibri"/>
          <w:b/>
          <w:bCs/>
          <w:color w:val="000000"/>
        </w:rPr>
      </w:pPr>
      <w:r>
        <w:rPr>
          <w:sz w:val="24"/>
        </w:rPr>
        <w:t>This Java (Class) file contains the methods to interact with the database.</w:t>
      </w:r>
    </w:p>
    <w:tbl>
      <w:tblPr>
        <w:tblW w:w="0" w:type="auto"/>
        <w:tblInd w:w="1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56"/>
        <w:gridCol w:w="5670"/>
      </w:tblGrid>
      <w:tr w:rsidR="00074548" w:rsidTr="00F21165">
        <w:trPr>
          <w:trHeight w:val="315"/>
        </w:trPr>
        <w:tc>
          <w:tcPr>
            <w:tcW w:w="3956" w:type="dxa"/>
            <w:shd w:val="clear" w:color="auto" w:fill="FFFFFF"/>
            <w:vAlign w:val="center"/>
          </w:tcPr>
          <w:p w:rsidR="00074548" w:rsidRDefault="00074548" w:rsidP="00CF151A">
            <w:pPr>
              <w:spacing w:after="0" w:line="100" w:lineRule="atLeast"/>
              <w:jc w:val="both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Method</w:t>
            </w:r>
          </w:p>
        </w:tc>
        <w:tc>
          <w:tcPr>
            <w:tcW w:w="5670" w:type="dxa"/>
            <w:shd w:val="clear" w:color="auto" w:fill="FFFFFF"/>
            <w:vAlign w:val="center"/>
          </w:tcPr>
          <w:p w:rsidR="00074548" w:rsidRDefault="00074548" w:rsidP="00CF151A">
            <w:pPr>
              <w:spacing w:after="0" w:line="100" w:lineRule="atLeast"/>
              <w:jc w:val="both"/>
            </w:pPr>
            <w:r>
              <w:rPr>
                <w:rFonts w:eastAsia="Times New Roman" w:cs="Calibri"/>
                <w:b/>
                <w:bCs/>
                <w:color w:val="000000"/>
              </w:rPr>
              <w:t>Description</w:t>
            </w:r>
          </w:p>
        </w:tc>
      </w:tr>
      <w:tr w:rsidR="00074548" w:rsidTr="00F21165">
        <w:trPr>
          <w:trHeight w:val="300"/>
        </w:trPr>
        <w:tc>
          <w:tcPr>
            <w:tcW w:w="3956" w:type="dxa"/>
            <w:shd w:val="clear" w:color="auto" w:fill="FFFFFF"/>
            <w:vAlign w:val="bottom"/>
          </w:tcPr>
          <w:p w:rsidR="00074548" w:rsidRPr="00F21165" w:rsidRDefault="006010BB" w:rsidP="00F2116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21165">
              <w:rPr>
                <w:rFonts w:eastAsia="Times New Roman" w:cs="Calibri"/>
                <w:bCs/>
                <w:color w:val="1F3864" w:themeColor="accent5" w:themeShade="80"/>
              </w:rPr>
              <w:t>addNewFormulas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074548" w:rsidRDefault="00074548" w:rsidP="006010BB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create a </w:t>
            </w:r>
            <w:r w:rsidR="006010BB">
              <w:rPr>
                <w:rFonts w:eastAsia="Times New Roman" w:cs="Calibri"/>
                <w:color w:val="000000"/>
                <w:sz w:val="20"/>
                <w:szCs w:val="20"/>
              </w:rPr>
              <w:t>new formula.</w:t>
            </w:r>
          </w:p>
        </w:tc>
      </w:tr>
      <w:tr w:rsidR="00074548" w:rsidTr="00F21165">
        <w:trPr>
          <w:trHeight w:val="300"/>
        </w:trPr>
        <w:tc>
          <w:tcPr>
            <w:tcW w:w="3956" w:type="dxa"/>
            <w:shd w:val="clear" w:color="auto" w:fill="FFFFFF"/>
            <w:vAlign w:val="bottom"/>
          </w:tcPr>
          <w:p w:rsidR="00074548" w:rsidRPr="00F21165" w:rsidRDefault="006010BB" w:rsidP="00F2116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21165">
              <w:rPr>
                <w:rFonts w:eastAsia="Times New Roman" w:cs="Calibri"/>
                <w:bCs/>
                <w:color w:val="1F3864" w:themeColor="accent5" w:themeShade="80"/>
              </w:rPr>
              <w:t>modifyReturnFormulaDetails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074548" w:rsidRDefault="00074548" w:rsidP="006010BB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This method is used to </w:t>
            </w:r>
            <w:r w:rsidR="006010BB">
              <w:rPr>
                <w:rFonts w:eastAsia="Times New Roman" w:cs="Calibri"/>
                <w:color w:val="000000"/>
                <w:sz w:val="20"/>
                <w:szCs w:val="20"/>
              </w:rPr>
              <w:t>modify the existing formula.</w:t>
            </w:r>
          </w:p>
        </w:tc>
      </w:tr>
      <w:tr w:rsidR="006010BB" w:rsidTr="00F21165">
        <w:trPr>
          <w:trHeight w:val="300"/>
        </w:trPr>
        <w:tc>
          <w:tcPr>
            <w:tcW w:w="3956" w:type="dxa"/>
            <w:shd w:val="clear" w:color="auto" w:fill="FFFFFF"/>
            <w:vAlign w:val="bottom"/>
          </w:tcPr>
          <w:p w:rsidR="006010BB" w:rsidRPr="00F21165" w:rsidRDefault="006010BB" w:rsidP="00F2116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21165">
              <w:rPr>
                <w:rFonts w:eastAsia="Times New Roman" w:cs="Calibri"/>
                <w:bCs/>
                <w:color w:val="1F3864" w:themeColor="accent5" w:themeShade="80"/>
              </w:rPr>
              <w:t>verifyReturnFormulaDetails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6010BB" w:rsidRDefault="006010BB" w:rsidP="00CF151A">
            <w:pPr>
              <w:spacing w:after="0" w:line="100" w:lineRule="atLeas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verify the checker returned formula details.</w:t>
            </w:r>
          </w:p>
        </w:tc>
      </w:tr>
      <w:tr w:rsidR="006010BB" w:rsidTr="00F21165">
        <w:trPr>
          <w:trHeight w:val="300"/>
        </w:trPr>
        <w:tc>
          <w:tcPr>
            <w:tcW w:w="3956" w:type="dxa"/>
            <w:shd w:val="clear" w:color="auto" w:fill="FFFFFF"/>
            <w:vAlign w:val="bottom"/>
          </w:tcPr>
          <w:p w:rsidR="006010BB" w:rsidRPr="00F21165" w:rsidRDefault="006010BB" w:rsidP="00F2116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21165">
              <w:rPr>
                <w:rFonts w:eastAsia="Times New Roman" w:cs="Calibri"/>
                <w:bCs/>
                <w:color w:val="1F3864" w:themeColor="accent5" w:themeShade="80"/>
              </w:rPr>
              <w:t>verifycreatedFormulaDetailsInEditScreen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6010BB" w:rsidRDefault="006010BB" w:rsidP="00CF151A">
            <w:pPr>
              <w:spacing w:after="0" w:line="100" w:lineRule="atLeas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This method is used to verify the formula details in edit screen.</w:t>
            </w:r>
          </w:p>
        </w:tc>
      </w:tr>
    </w:tbl>
    <w:p w:rsidR="00832531" w:rsidRPr="0054373C" w:rsidRDefault="00832531" w:rsidP="00832531">
      <w:pPr>
        <w:pStyle w:val="ListParagraph"/>
        <w:ind w:left="1140"/>
        <w:jc w:val="both"/>
        <w:rPr>
          <w:rStyle w:val="Heading2Char"/>
          <w:rFonts w:ascii="Calibri" w:hAnsi="Calibri"/>
          <w:color w:val="ED7D31" w:themeColor="accent2"/>
          <w:sz w:val="24"/>
          <w:szCs w:val="22"/>
        </w:rPr>
      </w:pPr>
    </w:p>
    <w:p w:rsidR="00832531" w:rsidRPr="0054373C" w:rsidRDefault="00832531" w:rsidP="00832531">
      <w:pPr>
        <w:pStyle w:val="ListParagraph"/>
        <w:ind w:left="1140"/>
        <w:jc w:val="both"/>
        <w:rPr>
          <w:rStyle w:val="Heading2Char"/>
          <w:rFonts w:ascii="Calibri" w:hAnsi="Calibri"/>
          <w:color w:val="ED7D31" w:themeColor="accent2"/>
          <w:sz w:val="24"/>
          <w:szCs w:val="22"/>
        </w:rPr>
      </w:pPr>
    </w:p>
    <w:p w:rsidR="00832531" w:rsidRPr="0054373C" w:rsidRDefault="00832531" w:rsidP="00832531">
      <w:pPr>
        <w:pStyle w:val="ListParagraph"/>
        <w:ind w:left="1140"/>
        <w:jc w:val="both"/>
        <w:rPr>
          <w:rStyle w:val="Heading2Char"/>
          <w:rFonts w:ascii="Calibri" w:hAnsi="Calibri"/>
          <w:color w:val="ED7D31" w:themeColor="accent2"/>
          <w:sz w:val="24"/>
          <w:szCs w:val="22"/>
        </w:rPr>
      </w:pPr>
    </w:p>
    <w:p w:rsidR="00832531" w:rsidRPr="0054373C" w:rsidRDefault="00832531" w:rsidP="00832531">
      <w:pPr>
        <w:pStyle w:val="ListParagraph"/>
        <w:ind w:left="1140"/>
        <w:jc w:val="both"/>
        <w:rPr>
          <w:rStyle w:val="Heading2Char"/>
          <w:rFonts w:ascii="Calibri" w:hAnsi="Calibri"/>
          <w:color w:val="ED7D31" w:themeColor="accent2"/>
          <w:sz w:val="24"/>
          <w:szCs w:val="22"/>
        </w:rPr>
      </w:pPr>
    </w:p>
    <w:p w:rsidR="00F16A7E" w:rsidRPr="0054373C" w:rsidRDefault="00F16A7E" w:rsidP="006010BB">
      <w:pPr>
        <w:pStyle w:val="ListParagraph"/>
        <w:numPr>
          <w:ilvl w:val="1"/>
          <w:numId w:val="18"/>
        </w:numPr>
        <w:jc w:val="both"/>
        <w:rPr>
          <w:rStyle w:val="Heading2Char"/>
          <w:rFonts w:ascii="Calibri" w:hAnsi="Calibri"/>
          <w:color w:val="ED7D31" w:themeColor="accent2"/>
          <w:sz w:val="24"/>
          <w:szCs w:val="22"/>
        </w:rPr>
      </w:pPr>
      <w:bookmarkStart w:id="18" w:name="_Toc453343306"/>
      <w:r w:rsidRPr="0054373C">
        <w:rPr>
          <w:rStyle w:val="Heading2Char"/>
          <w:b/>
          <w:color w:val="ED7D31" w:themeColor="accent2"/>
          <w:sz w:val="24"/>
        </w:rPr>
        <w:lastRenderedPageBreak/>
        <w:t>FundFamilyAppFunctions</w:t>
      </w:r>
      <w:bookmarkEnd w:id="18"/>
    </w:p>
    <w:p w:rsidR="00F16A7E" w:rsidRDefault="00F16A7E" w:rsidP="00F16A7E">
      <w:pPr>
        <w:ind w:left="720" w:firstLine="720"/>
        <w:jc w:val="both"/>
        <w:rPr>
          <w:sz w:val="24"/>
          <w:szCs w:val="24"/>
        </w:rPr>
      </w:pPr>
      <w:r w:rsidRPr="00F16A7E">
        <w:rPr>
          <w:sz w:val="24"/>
          <w:szCs w:val="24"/>
        </w:rPr>
        <w:t>This Java</w:t>
      </w:r>
      <w:r>
        <w:rPr>
          <w:sz w:val="24"/>
          <w:szCs w:val="24"/>
        </w:rPr>
        <w:t xml:space="preserve"> </w:t>
      </w:r>
      <w:r w:rsidRPr="00F16A7E">
        <w:rPr>
          <w:sz w:val="24"/>
          <w:szCs w:val="24"/>
        </w:rPr>
        <w:t>(Class)</w:t>
      </w:r>
      <w:r>
        <w:rPr>
          <w:sz w:val="24"/>
          <w:szCs w:val="24"/>
        </w:rPr>
        <w:t xml:space="preserve"> file contains the methods to deal with Fund Family Master Screen.</w:t>
      </w:r>
    </w:p>
    <w:tbl>
      <w:tblPr>
        <w:tblW w:w="0" w:type="auto"/>
        <w:tblInd w:w="1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9"/>
        <w:gridCol w:w="8796"/>
      </w:tblGrid>
      <w:tr w:rsidR="00881F90" w:rsidRPr="00881F90" w:rsidTr="00F21165">
        <w:trPr>
          <w:trHeight w:val="315"/>
        </w:trPr>
        <w:tc>
          <w:tcPr>
            <w:tcW w:w="2019" w:type="dxa"/>
            <w:shd w:val="clear" w:color="auto" w:fill="FFFFFF"/>
            <w:vAlign w:val="center"/>
          </w:tcPr>
          <w:p w:rsidR="00881F90" w:rsidRPr="00881F90" w:rsidRDefault="00881F90" w:rsidP="00881F90">
            <w:pPr>
              <w:spacing w:after="0" w:line="100" w:lineRule="atLeast"/>
              <w:jc w:val="both"/>
              <w:rPr>
                <w:rFonts w:eastAsia="Times New Roman" w:cs="Calibri"/>
                <w:b/>
                <w:bCs/>
                <w:color w:val="000000"/>
              </w:rPr>
            </w:pPr>
            <w:r w:rsidRPr="00881F90">
              <w:rPr>
                <w:rFonts w:eastAsia="Times New Roman" w:cs="Calibri"/>
                <w:b/>
                <w:bCs/>
                <w:color w:val="000000"/>
              </w:rPr>
              <w:t>Method</w:t>
            </w:r>
          </w:p>
        </w:tc>
        <w:tc>
          <w:tcPr>
            <w:tcW w:w="8796" w:type="dxa"/>
            <w:shd w:val="clear" w:color="auto" w:fill="FFFFFF"/>
            <w:vAlign w:val="center"/>
          </w:tcPr>
          <w:p w:rsidR="00881F90" w:rsidRPr="00881F90" w:rsidRDefault="00881F90" w:rsidP="00881F90">
            <w:pPr>
              <w:spacing w:after="0" w:line="100" w:lineRule="atLeast"/>
              <w:jc w:val="both"/>
            </w:pPr>
            <w:r w:rsidRPr="00881F90">
              <w:rPr>
                <w:rFonts w:eastAsia="Times New Roman" w:cs="Calibri"/>
                <w:b/>
                <w:bCs/>
                <w:color w:val="000000"/>
              </w:rPr>
              <w:t>Description</w:t>
            </w:r>
          </w:p>
        </w:tc>
      </w:tr>
      <w:tr w:rsidR="00881F90" w:rsidRPr="00881F90" w:rsidTr="00F21165">
        <w:trPr>
          <w:trHeight w:val="300"/>
        </w:trPr>
        <w:tc>
          <w:tcPr>
            <w:tcW w:w="2019" w:type="dxa"/>
            <w:shd w:val="clear" w:color="auto" w:fill="FFFFFF"/>
            <w:vAlign w:val="bottom"/>
          </w:tcPr>
          <w:p w:rsidR="00881F90" w:rsidRPr="00881F90" w:rsidRDefault="00F21165" w:rsidP="002C3843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C3843">
              <w:rPr>
                <w:rFonts w:eastAsia="Times New Roman" w:cs="Calibri"/>
                <w:bCs/>
                <w:color w:val="1F3864" w:themeColor="accent5" w:themeShade="80"/>
              </w:rPr>
              <w:t>addNewFundfamily</w:t>
            </w:r>
          </w:p>
        </w:tc>
        <w:tc>
          <w:tcPr>
            <w:tcW w:w="8796" w:type="dxa"/>
            <w:shd w:val="clear" w:color="auto" w:fill="FFFFFF"/>
            <w:vAlign w:val="bottom"/>
          </w:tcPr>
          <w:p w:rsidR="00881F90" w:rsidRPr="00881F90" w:rsidRDefault="00881F90" w:rsidP="00F21165">
            <w:pPr>
              <w:spacing w:after="0" w:line="100" w:lineRule="atLeast"/>
            </w:pPr>
            <w:r w:rsidRPr="00881F90">
              <w:rPr>
                <w:rFonts w:eastAsia="Times New Roman" w:cs="Calibri"/>
                <w:color w:val="000000"/>
              </w:rPr>
              <w:t xml:space="preserve">This method is used to </w:t>
            </w:r>
            <w:r w:rsidR="00F21165">
              <w:rPr>
                <w:rFonts w:eastAsia="Times New Roman" w:cs="Calibri"/>
                <w:color w:val="000000"/>
              </w:rPr>
              <w:t>add new fund family.</w:t>
            </w:r>
          </w:p>
        </w:tc>
      </w:tr>
      <w:tr w:rsidR="00881F90" w:rsidRPr="00881F90" w:rsidTr="00F21165">
        <w:trPr>
          <w:trHeight w:val="637"/>
        </w:trPr>
        <w:tc>
          <w:tcPr>
            <w:tcW w:w="2019" w:type="dxa"/>
            <w:shd w:val="clear" w:color="auto" w:fill="FFFFFF"/>
            <w:vAlign w:val="center"/>
          </w:tcPr>
          <w:p w:rsidR="00881F90" w:rsidRPr="00881F90" w:rsidRDefault="00F21165" w:rsidP="002C3843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C3843">
              <w:rPr>
                <w:rFonts w:eastAsia="Times New Roman" w:cs="Calibri"/>
                <w:bCs/>
                <w:color w:val="1F3864" w:themeColor="accent5" w:themeShade="80"/>
              </w:rPr>
              <w:t>verifyFundFamilyDetailsInEditScreen</w:t>
            </w:r>
          </w:p>
        </w:tc>
        <w:tc>
          <w:tcPr>
            <w:tcW w:w="8796" w:type="dxa"/>
            <w:shd w:val="clear" w:color="auto" w:fill="FFFFFF"/>
            <w:vAlign w:val="bottom"/>
          </w:tcPr>
          <w:p w:rsidR="00881F90" w:rsidRPr="00881F90" w:rsidRDefault="00881F90" w:rsidP="00F21165">
            <w:pPr>
              <w:spacing w:after="0" w:line="100" w:lineRule="atLeast"/>
            </w:pPr>
            <w:r w:rsidRPr="00881F90">
              <w:rPr>
                <w:rFonts w:eastAsia="Times New Roman" w:cs="Calibri"/>
                <w:color w:val="000000"/>
              </w:rPr>
              <w:t xml:space="preserve">This method </w:t>
            </w:r>
            <w:r w:rsidR="00F21165">
              <w:rPr>
                <w:rFonts w:eastAsia="Times New Roman" w:cs="Calibri"/>
                <w:color w:val="000000"/>
              </w:rPr>
              <w:t>is used to verify the fund family details in edit screen.</w:t>
            </w:r>
          </w:p>
        </w:tc>
      </w:tr>
      <w:tr w:rsidR="00F21165" w:rsidRPr="00881F90" w:rsidTr="00F21165">
        <w:trPr>
          <w:trHeight w:val="554"/>
        </w:trPr>
        <w:tc>
          <w:tcPr>
            <w:tcW w:w="2019" w:type="dxa"/>
            <w:shd w:val="clear" w:color="auto" w:fill="FFFFFF"/>
            <w:vAlign w:val="center"/>
          </w:tcPr>
          <w:p w:rsidR="00F21165" w:rsidRPr="002C3843" w:rsidRDefault="00F21165" w:rsidP="002C3843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C3843">
              <w:rPr>
                <w:rFonts w:eastAsia="Times New Roman" w:cs="Calibri"/>
                <w:bCs/>
                <w:color w:val="1F3864" w:themeColor="accent5" w:themeShade="80"/>
              </w:rPr>
              <w:t>modifyReturnFundFamilyDetails</w:t>
            </w:r>
          </w:p>
        </w:tc>
        <w:tc>
          <w:tcPr>
            <w:tcW w:w="8796" w:type="dxa"/>
            <w:shd w:val="clear" w:color="auto" w:fill="FFFFFF"/>
            <w:vAlign w:val="bottom"/>
          </w:tcPr>
          <w:p w:rsidR="00F21165" w:rsidRPr="00881F90" w:rsidRDefault="00F21165" w:rsidP="00881F90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This method is used to modify the checker returned fund family details.</w:t>
            </w:r>
          </w:p>
        </w:tc>
      </w:tr>
    </w:tbl>
    <w:p w:rsidR="00F16A7E" w:rsidRPr="0054373C" w:rsidRDefault="00F16A7E" w:rsidP="00832531">
      <w:pPr>
        <w:jc w:val="both"/>
        <w:rPr>
          <w:rStyle w:val="Heading2Char"/>
          <w:rFonts w:ascii="Calibri" w:hAnsi="Calibri"/>
          <w:color w:val="ED7D31" w:themeColor="accent2"/>
          <w:sz w:val="24"/>
          <w:szCs w:val="22"/>
        </w:rPr>
      </w:pPr>
    </w:p>
    <w:p w:rsidR="00074548" w:rsidRDefault="00074548" w:rsidP="006010BB">
      <w:pPr>
        <w:pStyle w:val="ListParagraph"/>
        <w:numPr>
          <w:ilvl w:val="1"/>
          <w:numId w:val="18"/>
        </w:numPr>
        <w:jc w:val="both"/>
        <w:rPr>
          <w:sz w:val="24"/>
        </w:rPr>
      </w:pPr>
      <w:bookmarkStart w:id="19" w:name="_Toc453343307"/>
      <w:r w:rsidRPr="0054373C">
        <w:rPr>
          <w:rStyle w:val="Heading2Char"/>
          <w:b/>
          <w:color w:val="ED7D31" w:themeColor="accent2"/>
          <w:sz w:val="24"/>
        </w:rPr>
        <w:t>Global</w:t>
      </w:r>
      <w:bookmarkEnd w:id="19"/>
    </w:p>
    <w:p w:rsidR="00074548" w:rsidRPr="0054373C" w:rsidRDefault="00074548" w:rsidP="00074548">
      <w:pPr>
        <w:ind w:left="720" w:firstLine="720"/>
        <w:jc w:val="both"/>
        <w:rPr>
          <w:rStyle w:val="Heading2Char"/>
          <w:b/>
          <w:color w:val="ED7D31" w:themeColor="accent2"/>
          <w:sz w:val="24"/>
        </w:rPr>
      </w:pPr>
      <w:r>
        <w:rPr>
          <w:sz w:val="24"/>
        </w:rPr>
        <w:t>This Java (Class) file contains all the global variables which can be used across all the scripts.</w:t>
      </w:r>
    </w:p>
    <w:p w:rsidR="00074548" w:rsidRDefault="00832531" w:rsidP="006010BB">
      <w:pPr>
        <w:pStyle w:val="ListParagraph"/>
        <w:numPr>
          <w:ilvl w:val="1"/>
          <w:numId w:val="18"/>
        </w:numPr>
        <w:jc w:val="both"/>
        <w:rPr>
          <w:sz w:val="24"/>
        </w:rPr>
      </w:pPr>
      <w:bookmarkStart w:id="20" w:name="_Toc453343308"/>
      <w:r w:rsidRPr="0054373C">
        <w:rPr>
          <w:rStyle w:val="Heading2Char"/>
          <w:b/>
          <w:color w:val="ED7D31" w:themeColor="accent2"/>
          <w:sz w:val="24"/>
        </w:rPr>
        <w:t>GroupAppFunctions</w:t>
      </w:r>
      <w:bookmarkEnd w:id="20"/>
    </w:p>
    <w:p w:rsidR="00074548" w:rsidRDefault="00074548" w:rsidP="00074548">
      <w:pPr>
        <w:ind w:left="1440"/>
        <w:jc w:val="both"/>
        <w:rPr>
          <w:rFonts w:eastAsia="Times New Roman" w:cs="Calibri"/>
          <w:b/>
          <w:bCs/>
          <w:color w:val="000000"/>
        </w:rPr>
      </w:pPr>
      <w:r>
        <w:rPr>
          <w:sz w:val="24"/>
        </w:rPr>
        <w:t xml:space="preserve">This Java (Class) file contains the methods to </w:t>
      </w:r>
      <w:r w:rsidR="00832531">
        <w:rPr>
          <w:sz w:val="24"/>
        </w:rPr>
        <w:t xml:space="preserve">deal with </w:t>
      </w:r>
      <w:r w:rsidR="00832531" w:rsidRPr="00346A2E">
        <w:rPr>
          <w:b/>
          <w:i/>
          <w:sz w:val="24"/>
        </w:rPr>
        <w:t>GROUP</w:t>
      </w:r>
      <w:r w:rsidR="00832531">
        <w:rPr>
          <w:sz w:val="24"/>
        </w:rPr>
        <w:t xml:space="preserve"> formation details under </w:t>
      </w:r>
      <w:r w:rsidR="00832531" w:rsidRPr="00346A2E">
        <w:rPr>
          <w:b/>
          <w:i/>
          <w:sz w:val="24"/>
        </w:rPr>
        <w:t>User Management</w:t>
      </w:r>
      <w:r w:rsidR="00832531">
        <w:rPr>
          <w:sz w:val="24"/>
        </w:rPr>
        <w:t xml:space="preserve"> screen.</w:t>
      </w:r>
    </w:p>
    <w:tbl>
      <w:tblPr>
        <w:tblW w:w="11621" w:type="dxa"/>
        <w:tblInd w:w="1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64"/>
        <w:gridCol w:w="8757"/>
      </w:tblGrid>
      <w:tr w:rsidR="00074548" w:rsidTr="000F0BB5">
        <w:trPr>
          <w:trHeight w:val="315"/>
        </w:trPr>
        <w:tc>
          <w:tcPr>
            <w:tcW w:w="0" w:type="auto"/>
            <w:shd w:val="clear" w:color="auto" w:fill="FFFFFF"/>
            <w:vAlign w:val="center"/>
          </w:tcPr>
          <w:p w:rsidR="00074548" w:rsidRDefault="00074548" w:rsidP="00CF151A">
            <w:pPr>
              <w:spacing w:after="0" w:line="100" w:lineRule="atLeast"/>
              <w:jc w:val="both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Method</w:t>
            </w:r>
          </w:p>
        </w:tc>
        <w:tc>
          <w:tcPr>
            <w:tcW w:w="8757" w:type="dxa"/>
            <w:shd w:val="clear" w:color="auto" w:fill="FFFFFF"/>
            <w:vAlign w:val="center"/>
          </w:tcPr>
          <w:p w:rsidR="00074548" w:rsidRDefault="00074548" w:rsidP="00CF151A">
            <w:pPr>
              <w:spacing w:after="0" w:line="100" w:lineRule="atLeast"/>
              <w:jc w:val="both"/>
            </w:pPr>
            <w:r>
              <w:rPr>
                <w:rFonts w:eastAsia="Times New Roman" w:cs="Calibri"/>
                <w:b/>
                <w:bCs/>
                <w:color w:val="000000"/>
              </w:rPr>
              <w:t>Description</w:t>
            </w:r>
          </w:p>
        </w:tc>
      </w:tr>
      <w:tr w:rsidR="00074548" w:rsidTr="000F0BB5">
        <w:trPr>
          <w:trHeight w:val="300"/>
        </w:trPr>
        <w:tc>
          <w:tcPr>
            <w:tcW w:w="0" w:type="auto"/>
            <w:shd w:val="clear" w:color="auto" w:fill="FFFFFF"/>
            <w:vAlign w:val="bottom"/>
          </w:tcPr>
          <w:p w:rsidR="00074548" w:rsidRPr="002C3843" w:rsidRDefault="00346A2E" w:rsidP="002C3843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C3843">
              <w:rPr>
                <w:rFonts w:eastAsia="Times New Roman" w:cs="Calibri"/>
                <w:bCs/>
                <w:color w:val="1F3864" w:themeColor="accent5" w:themeShade="80"/>
              </w:rPr>
              <w:t>createAGroup</w:t>
            </w:r>
          </w:p>
        </w:tc>
        <w:tc>
          <w:tcPr>
            <w:tcW w:w="8757" w:type="dxa"/>
            <w:shd w:val="clear" w:color="auto" w:fill="FFFFFF"/>
            <w:vAlign w:val="bottom"/>
          </w:tcPr>
          <w:p w:rsidR="00074548" w:rsidRDefault="00074548" w:rsidP="00346A2E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</w:rPr>
              <w:t xml:space="preserve">This method is used to </w:t>
            </w:r>
            <w:r w:rsidR="00346A2E">
              <w:rPr>
                <w:rFonts w:eastAsia="Times New Roman" w:cs="Calibri"/>
                <w:color w:val="000000"/>
              </w:rPr>
              <w:t>create a new Group in User Management.</w:t>
            </w:r>
          </w:p>
        </w:tc>
      </w:tr>
      <w:tr w:rsidR="00074548" w:rsidTr="000F0BB5">
        <w:trPr>
          <w:trHeight w:val="342"/>
        </w:trPr>
        <w:tc>
          <w:tcPr>
            <w:tcW w:w="0" w:type="auto"/>
            <w:shd w:val="clear" w:color="auto" w:fill="FFFFFF"/>
            <w:vAlign w:val="center"/>
          </w:tcPr>
          <w:p w:rsidR="00074548" w:rsidRPr="002C3843" w:rsidRDefault="00346A2E" w:rsidP="002C3843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C3843">
              <w:rPr>
                <w:rFonts w:eastAsia="Times New Roman" w:cs="Calibri"/>
                <w:bCs/>
                <w:color w:val="1F3864" w:themeColor="accent5" w:themeShade="80"/>
              </w:rPr>
              <w:t>removeGroupDetails</w:t>
            </w:r>
          </w:p>
        </w:tc>
        <w:tc>
          <w:tcPr>
            <w:tcW w:w="8757" w:type="dxa"/>
            <w:shd w:val="clear" w:color="auto" w:fill="FFFFFF"/>
            <w:vAlign w:val="bottom"/>
          </w:tcPr>
          <w:p w:rsidR="00074548" w:rsidRDefault="00346A2E" w:rsidP="00CF151A">
            <w:pPr>
              <w:spacing w:after="0" w:line="100" w:lineRule="atLeast"/>
            </w:pPr>
            <w:r>
              <w:rPr>
                <w:rFonts w:eastAsia="Times New Roman" w:cs="Calibri"/>
                <w:color w:val="000000"/>
              </w:rPr>
              <w:t>This Method is used to remove the group.</w:t>
            </w:r>
          </w:p>
        </w:tc>
      </w:tr>
      <w:tr w:rsidR="00346A2E" w:rsidTr="000F0BB5">
        <w:trPr>
          <w:trHeight w:val="419"/>
        </w:trPr>
        <w:tc>
          <w:tcPr>
            <w:tcW w:w="0" w:type="auto"/>
            <w:shd w:val="clear" w:color="auto" w:fill="FFFFFF"/>
            <w:vAlign w:val="center"/>
          </w:tcPr>
          <w:p w:rsidR="00346A2E" w:rsidRPr="002C3843" w:rsidRDefault="00346A2E" w:rsidP="002C3843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C3843">
              <w:rPr>
                <w:rFonts w:eastAsia="Times New Roman" w:cs="Calibri"/>
                <w:bCs/>
                <w:color w:val="1F3864" w:themeColor="accent5" w:themeShade="80"/>
              </w:rPr>
              <w:t>enterGroupDetails</w:t>
            </w:r>
          </w:p>
        </w:tc>
        <w:tc>
          <w:tcPr>
            <w:tcW w:w="8757" w:type="dxa"/>
            <w:shd w:val="clear" w:color="auto" w:fill="FFFFFF"/>
            <w:vAlign w:val="bottom"/>
          </w:tcPr>
          <w:p w:rsidR="00346A2E" w:rsidRDefault="00346A2E" w:rsidP="00CF151A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This method is used to fill/select the group formation details.</w:t>
            </w:r>
          </w:p>
        </w:tc>
      </w:tr>
      <w:tr w:rsidR="00346A2E" w:rsidTr="000F0BB5">
        <w:trPr>
          <w:trHeight w:val="411"/>
        </w:trPr>
        <w:tc>
          <w:tcPr>
            <w:tcW w:w="0" w:type="auto"/>
            <w:shd w:val="clear" w:color="auto" w:fill="FFFFFF"/>
            <w:vAlign w:val="center"/>
          </w:tcPr>
          <w:p w:rsidR="00346A2E" w:rsidRPr="002C3843" w:rsidRDefault="00346A2E" w:rsidP="002C3843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C3843">
              <w:rPr>
                <w:rFonts w:eastAsia="Times New Roman" w:cs="Calibri"/>
                <w:bCs/>
                <w:color w:val="1F3864" w:themeColor="accent5" w:themeShade="80"/>
              </w:rPr>
              <w:t>removeSelectedListBoxValues</w:t>
            </w:r>
          </w:p>
        </w:tc>
        <w:tc>
          <w:tcPr>
            <w:tcW w:w="8757" w:type="dxa"/>
            <w:shd w:val="clear" w:color="auto" w:fill="FFFFFF"/>
            <w:vAlign w:val="bottom"/>
          </w:tcPr>
          <w:p w:rsidR="00346A2E" w:rsidRDefault="00346A2E" w:rsidP="00346A2E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This method will remove all the selected List Box values.</w:t>
            </w:r>
          </w:p>
        </w:tc>
      </w:tr>
      <w:tr w:rsidR="00346A2E" w:rsidTr="000F0BB5">
        <w:trPr>
          <w:trHeight w:val="416"/>
        </w:trPr>
        <w:tc>
          <w:tcPr>
            <w:tcW w:w="0" w:type="auto"/>
            <w:shd w:val="clear" w:color="auto" w:fill="FFFFFF"/>
            <w:vAlign w:val="center"/>
          </w:tcPr>
          <w:p w:rsidR="00346A2E" w:rsidRPr="002C3843" w:rsidRDefault="00346A2E" w:rsidP="002C3843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C3843">
              <w:rPr>
                <w:rFonts w:eastAsia="Times New Roman" w:cs="Calibri"/>
                <w:bCs/>
                <w:color w:val="1F3864" w:themeColor="accent5" w:themeShade="80"/>
              </w:rPr>
              <w:t>enterFundSetupDetails</w:t>
            </w:r>
          </w:p>
        </w:tc>
        <w:tc>
          <w:tcPr>
            <w:tcW w:w="8757" w:type="dxa"/>
            <w:shd w:val="clear" w:color="auto" w:fill="FFFFFF"/>
            <w:vAlign w:val="bottom"/>
          </w:tcPr>
          <w:p w:rsidR="00346A2E" w:rsidRDefault="00346A2E" w:rsidP="00CF151A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This method is used to fill out the fund setup details.</w:t>
            </w:r>
          </w:p>
        </w:tc>
      </w:tr>
      <w:tr w:rsidR="00346A2E" w:rsidTr="000F0BB5">
        <w:trPr>
          <w:trHeight w:val="416"/>
        </w:trPr>
        <w:tc>
          <w:tcPr>
            <w:tcW w:w="0" w:type="auto"/>
            <w:shd w:val="clear" w:color="auto" w:fill="FFFFFF"/>
            <w:vAlign w:val="center"/>
          </w:tcPr>
          <w:p w:rsidR="00346A2E" w:rsidRPr="002C3843" w:rsidRDefault="00346A2E" w:rsidP="002C3843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C3843">
              <w:rPr>
                <w:rFonts w:eastAsia="Times New Roman" w:cs="Calibri"/>
                <w:bCs/>
                <w:color w:val="1F3864" w:themeColor="accent5" w:themeShade="80"/>
              </w:rPr>
              <w:t>verifyTheCreatedGroup</w:t>
            </w:r>
          </w:p>
        </w:tc>
        <w:tc>
          <w:tcPr>
            <w:tcW w:w="8757" w:type="dxa"/>
            <w:shd w:val="clear" w:color="auto" w:fill="FFFFFF"/>
            <w:vAlign w:val="bottom"/>
          </w:tcPr>
          <w:p w:rsidR="00346A2E" w:rsidRDefault="00346A2E" w:rsidP="00EA107B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This method is used to verify the </w:t>
            </w:r>
            <w:r w:rsidR="00EA107B">
              <w:rPr>
                <w:rFonts w:eastAsia="Times New Roman" w:cs="Calibri"/>
                <w:color w:val="000000"/>
              </w:rPr>
              <w:t xml:space="preserve">created </w:t>
            </w:r>
            <w:r>
              <w:rPr>
                <w:rFonts w:eastAsia="Times New Roman" w:cs="Calibri"/>
                <w:color w:val="000000"/>
              </w:rPr>
              <w:t>Group.</w:t>
            </w:r>
          </w:p>
        </w:tc>
      </w:tr>
      <w:tr w:rsidR="00EA107B" w:rsidTr="000F0BB5">
        <w:trPr>
          <w:trHeight w:val="416"/>
        </w:trPr>
        <w:tc>
          <w:tcPr>
            <w:tcW w:w="0" w:type="auto"/>
            <w:shd w:val="clear" w:color="auto" w:fill="FFFFFF"/>
            <w:vAlign w:val="center"/>
          </w:tcPr>
          <w:p w:rsidR="00EA107B" w:rsidRPr="002C3843" w:rsidRDefault="00EA107B" w:rsidP="002C3843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C3843">
              <w:rPr>
                <w:rFonts w:eastAsia="Times New Roman" w:cs="Calibri"/>
                <w:bCs/>
                <w:color w:val="1F3864" w:themeColor="accent5" w:themeShade="80"/>
              </w:rPr>
              <w:t>verifyGroupDetails</w:t>
            </w:r>
          </w:p>
        </w:tc>
        <w:tc>
          <w:tcPr>
            <w:tcW w:w="8757" w:type="dxa"/>
            <w:shd w:val="clear" w:color="auto" w:fill="FFFFFF"/>
            <w:vAlign w:val="bottom"/>
          </w:tcPr>
          <w:p w:rsidR="00EA107B" w:rsidRDefault="00EA107B" w:rsidP="00CF151A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This method is used to verify the Group details.</w:t>
            </w:r>
          </w:p>
        </w:tc>
      </w:tr>
      <w:tr w:rsidR="00EA107B" w:rsidTr="000F0BB5">
        <w:trPr>
          <w:trHeight w:val="416"/>
        </w:trPr>
        <w:tc>
          <w:tcPr>
            <w:tcW w:w="0" w:type="auto"/>
            <w:shd w:val="clear" w:color="auto" w:fill="FFFFFF"/>
            <w:vAlign w:val="center"/>
          </w:tcPr>
          <w:p w:rsidR="00EA107B" w:rsidRPr="002C3843" w:rsidRDefault="00EA107B" w:rsidP="002C3843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C3843">
              <w:rPr>
                <w:rFonts w:eastAsia="Times New Roman" w:cs="Calibri"/>
                <w:bCs/>
                <w:color w:val="1F3864" w:themeColor="accent5" w:themeShade="80"/>
              </w:rPr>
              <w:t>getIndividualMapFromExcel</w:t>
            </w:r>
          </w:p>
        </w:tc>
        <w:tc>
          <w:tcPr>
            <w:tcW w:w="8757" w:type="dxa"/>
            <w:shd w:val="clear" w:color="auto" w:fill="FFFFFF"/>
            <w:vAlign w:val="bottom"/>
          </w:tcPr>
          <w:p w:rsidR="00EA107B" w:rsidRDefault="00AC24AB" w:rsidP="00CF151A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This method is used to build the map details from excel for each assigning (Yes/No) legal entity structure and cascading details based on selection.</w:t>
            </w:r>
          </w:p>
        </w:tc>
      </w:tr>
      <w:tr w:rsidR="00EA107B" w:rsidTr="000F0BB5">
        <w:trPr>
          <w:trHeight w:val="422"/>
        </w:trPr>
        <w:tc>
          <w:tcPr>
            <w:tcW w:w="0" w:type="auto"/>
            <w:shd w:val="clear" w:color="auto" w:fill="FFFFFF"/>
            <w:vAlign w:val="center"/>
          </w:tcPr>
          <w:p w:rsidR="00EA107B" w:rsidRPr="002C3843" w:rsidRDefault="00EA107B" w:rsidP="002C3843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C3843">
              <w:rPr>
                <w:rFonts w:eastAsia="Times New Roman" w:cs="Calibri"/>
                <w:bCs/>
                <w:color w:val="1F3864" w:themeColor="accent5" w:themeShade="80"/>
              </w:rPr>
              <w:lastRenderedPageBreak/>
              <w:t>getMapFromApplication</w:t>
            </w:r>
          </w:p>
        </w:tc>
        <w:tc>
          <w:tcPr>
            <w:tcW w:w="8757" w:type="dxa"/>
            <w:shd w:val="clear" w:color="auto" w:fill="FFFFFF"/>
            <w:vAlign w:val="bottom"/>
          </w:tcPr>
          <w:p w:rsidR="00EA107B" w:rsidRDefault="00AC24AB" w:rsidP="00AC24AB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This method is used to build the map details by reading data from Application for each assigning (Yes/No) legal entity structure details based on appearing selection criteria to compare with existing given details of Excel.</w:t>
            </w:r>
          </w:p>
        </w:tc>
      </w:tr>
      <w:tr w:rsidR="00EA107B" w:rsidTr="000F0BB5">
        <w:trPr>
          <w:trHeight w:val="413"/>
        </w:trPr>
        <w:tc>
          <w:tcPr>
            <w:tcW w:w="0" w:type="auto"/>
            <w:shd w:val="clear" w:color="auto" w:fill="FFFFFF"/>
            <w:vAlign w:val="center"/>
          </w:tcPr>
          <w:p w:rsidR="00EA107B" w:rsidRPr="002C3843" w:rsidRDefault="00EA107B" w:rsidP="002C3843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C3843">
              <w:rPr>
                <w:rFonts w:eastAsia="Times New Roman" w:cs="Calibri"/>
                <w:bCs/>
                <w:color w:val="1F3864" w:themeColor="accent5" w:themeShade="80"/>
              </w:rPr>
              <w:t>compareMaps</w:t>
            </w:r>
          </w:p>
        </w:tc>
        <w:tc>
          <w:tcPr>
            <w:tcW w:w="8757" w:type="dxa"/>
            <w:shd w:val="clear" w:color="auto" w:fill="FFFFFF"/>
            <w:vAlign w:val="bottom"/>
          </w:tcPr>
          <w:p w:rsidR="00EA107B" w:rsidRDefault="00AC24AB" w:rsidP="00CF151A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This method will compare the two maps read from excel as well as from application selection appearance criteria to validate the given selection is applied as intended.</w:t>
            </w:r>
          </w:p>
        </w:tc>
      </w:tr>
    </w:tbl>
    <w:p w:rsidR="00BF16E2" w:rsidRPr="0054373C" w:rsidRDefault="00BF16E2" w:rsidP="00BF16E2">
      <w:pPr>
        <w:jc w:val="both"/>
        <w:rPr>
          <w:rStyle w:val="Heading2Char"/>
          <w:b/>
          <w:color w:val="ED7D31" w:themeColor="accent2"/>
          <w:sz w:val="24"/>
        </w:rPr>
      </w:pPr>
      <w:bookmarkStart w:id="21" w:name="_Toc394767624"/>
    </w:p>
    <w:p w:rsidR="00074548" w:rsidRPr="0054373C" w:rsidRDefault="003E3733" w:rsidP="00A03C6F">
      <w:pPr>
        <w:pStyle w:val="ListParagraph"/>
        <w:numPr>
          <w:ilvl w:val="1"/>
          <w:numId w:val="18"/>
        </w:numPr>
        <w:jc w:val="both"/>
        <w:rPr>
          <w:rStyle w:val="Heading2Char"/>
          <w:b/>
          <w:color w:val="ED7D31" w:themeColor="accent2"/>
          <w:sz w:val="24"/>
        </w:rPr>
      </w:pPr>
      <w:bookmarkStart w:id="22" w:name="_Toc453343309"/>
      <w:bookmarkEnd w:id="21"/>
      <w:r w:rsidRPr="0054373C">
        <w:rPr>
          <w:rStyle w:val="Heading2Char"/>
          <w:b/>
          <w:color w:val="ED7D31" w:themeColor="accent2"/>
          <w:sz w:val="24"/>
        </w:rPr>
        <w:t>HolderMasterAppFunctions</w:t>
      </w:r>
      <w:bookmarkEnd w:id="22"/>
    </w:p>
    <w:p w:rsidR="00074548" w:rsidRDefault="00074548" w:rsidP="00074548">
      <w:pPr>
        <w:pStyle w:val="ListParagraph"/>
        <w:ind w:left="1440"/>
        <w:jc w:val="both"/>
        <w:rPr>
          <w:b/>
          <w:sz w:val="24"/>
        </w:rPr>
      </w:pPr>
      <w:r>
        <w:rPr>
          <w:sz w:val="24"/>
        </w:rPr>
        <w:t xml:space="preserve">This Java (Class) file contains the methods which can be used </w:t>
      </w:r>
      <w:r w:rsidR="003E3733">
        <w:rPr>
          <w:sz w:val="24"/>
        </w:rPr>
        <w:t>to perform operations against Holder Master Screen</w:t>
      </w:r>
      <w:r>
        <w:rPr>
          <w:sz w:val="24"/>
        </w:rPr>
        <w:t>. Below are the methods and their purpose.</w:t>
      </w:r>
    </w:p>
    <w:tbl>
      <w:tblPr>
        <w:tblW w:w="12467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0"/>
        <w:gridCol w:w="8647"/>
      </w:tblGrid>
      <w:tr w:rsidR="00074548" w:rsidTr="000F0BB5">
        <w:trPr>
          <w:trHeight w:val="315"/>
        </w:trPr>
        <w:tc>
          <w:tcPr>
            <w:tcW w:w="3820" w:type="dxa"/>
            <w:shd w:val="clear" w:color="auto" w:fill="FFFFFF"/>
            <w:vAlign w:val="center"/>
          </w:tcPr>
          <w:p w:rsidR="00074548" w:rsidRDefault="00074548" w:rsidP="00CF151A">
            <w:pPr>
              <w:spacing w:after="0" w:line="100" w:lineRule="atLeast"/>
              <w:jc w:val="both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b/>
                <w:sz w:val="24"/>
              </w:rPr>
              <w:tab/>
            </w:r>
            <w:r>
              <w:rPr>
                <w:rFonts w:eastAsia="Times New Roman" w:cs="Calibri"/>
                <w:b/>
                <w:bCs/>
                <w:color w:val="000000"/>
              </w:rPr>
              <w:t>Method</w:t>
            </w:r>
          </w:p>
        </w:tc>
        <w:tc>
          <w:tcPr>
            <w:tcW w:w="8647" w:type="dxa"/>
            <w:shd w:val="clear" w:color="auto" w:fill="FFFFFF"/>
            <w:vAlign w:val="center"/>
          </w:tcPr>
          <w:p w:rsidR="00074548" w:rsidRDefault="00074548" w:rsidP="00CF151A">
            <w:pPr>
              <w:spacing w:after="0" w:line="100" w:lineRule="atLeast"/>
              <w:jc w:val="both"/>
            </w:pPr>
            <w:r>
              <w:rPr>
                <w:rFonts w:eastAsia="Times New Roman" w:cs="Calibri"/>
                <w:b/>
                <w:bCs/>
                <w:color w:val="000000"/>
              </w:rPr>
              <w:t>Description</w:t>
            </w:r>
          </w:p>
        </w:tc>
      </w:tr>
      <w:tr w:rsidR="00074548" w:rsidTr="000F0BB5">
        <w:trPr>
          <w:trHeight w:val="300"/>
        </w:trPr>
        <w:tc>
          <w:tcPr>
            <w:tcW w:w="3820" w:type="dxa"/>
            <w:shd w:val="clear" w:color="auto" w:fill="FFFFFF"/>
            <w:vAlign w:val="bottom"/>
          </w:tcPr>
          <w:p w:rsidR="00074548" w:rsidRPr="00792A6A" w:rsidRDefault="00792A6A" w:rsidP="00792A6A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92A6A">
              <w:rPr>
                <w:rFonts w:eastAsia="Times New Roman" w:cs="Calibri"/>
                <w:bCs/>
                <w:color w:val="1F3864" w:themeColor="accent5" w:themeShade="80"/>
              </w:rPr>
              <w:t>doFillGeneralDetails</w:t>
            </w:r>
          </w:p>
        </w:tc>
        <w:tc>
          <w:tcPr>
            <w:tcW w:w="8647" w:type="dxa"/>
            <w:shd w:val="clear" w:color="auto" w:fill="FFFFFF"/>
            <w:vAlign w:val="bottom"/>
          </w:tcPr>
          <w:p w:rsidR="00074548" w:rsidRPr="00E501F6" w:rsidRDefault="00074548" w:rsidP="00792A6A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 xml:space="preserve">This method is used </w:t>
            </w:r>
            <w:r w:rsidR="00792A6A" w:rsidRPr="00E501F6">
              <w:rPr>
                <w:rFonts w:eastAsia="Times New Roman" w:cs="Calibri"/>
                <w:color w:val="000000"/>
              </w:rPr>
              <w:t>to fill the General details tab.</w:t>
            </w:r>
          </w:p>
        </w:tc>
      </w:tr>
      <w:tr w:rsidR="00074548" w:rsidTr="000F0BB5">
        <w:trPr>
          <w:trHeight w:val="300"/>
        </w:trPr>
        <w:tc>
          <w:tcPr>
            <w:tcW w:w="3820" w:type="dxa"/>
            <w:shd w:val="clear" w:color="auto" w:fill="FFFFFF"/>
            <w:vAlign w:val="bottom"/>
          </w:tcPr>
          <w:p w:rsidR="00074548" w:rsidRPr="00792A6A" w:rsidRDefault="00792A6A" w:rsidP="00792A6A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92A6A">
              <w:rPr>
                <w:rFonts w:eastAsia="Times New Roman" w:cs="Calibri"/>
                <w:bCs/>
                <w:color w:val="1F3864" w:themeColor="accent5" w:themeShade="80"/>
              </w:rPr>
              <w:t>removeAllTaxIDs</w:t>
            </w:r>
          </w:p>
        </w:tc>
        <w:tc>
          <w:tcPr>
            <w:tcW w:w="8647" w:type="dxa"/>
            <w:shd w:val="clear" w:color="auto" w:fill="FFFFFF"/>
            <w:vAlign w:val="bottom"/>
          </w:tcPr>
          <w:p w:rsidR="00074548" w:rsidRPr="00E501F6" w:rsidRDefault="00074548" w:rsidP="00792A6A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 xml:space="preserve">This method is used to </w:t>
            </w:r>
            <w:r w:rsidR="00792A6A" w:rsidRPr="00E501F6">
              <w:rPr>
                <w:rFonts w:eastAsia="Times New Roman" w:cs="Calibri"/>
                <w:color w:val="000000"/>
              </w:rPr>
              <w:t>remove the TAX ID’s.</w:t>
            </w:r>
          </w:p>
        </w:tc>
      </w:tr>
      <w:tr w:rsidR="00074548" w:rsidTr="000F0BB5">
        <w:trPr>
          <w:trHeight w:val="300"/>
        </w:trPr>
        <w:tc>
          <w:tcPr>
            <w:tcW w:w="3820" w:type="dxa"/>
            <w:shd w:val="clear" w:color="auto" w:fill="FFFFFF"/>
            <w:vAlign w:val="bottom"/>
          </w:tcPr>
          <w:p w:rsidR="00074548" w:rsidRPr="00792A6A" w:rsidRDefault="00792A6A" w:rsidP="00792A6A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92A6A">
              <w:rPr>
                <w:rFonts w:eastAsia="Times New Roman" w:cs="Calibri"/>
                <w:bCs/>
                <w:color w:val="1F3864" w:themeColor="accent5" w:themeShade="80"/>
              </w:rPr>
              <w:t>fillTaxesDetailsForHolderType</w:t>
            </w:r>
          </w:p>
        </w:tc>
        <w:tc>
          <w:tcPr>
            <w:tcW w:w="8647" w:type="dxa"/>
            <w:shd w:val="clear" w:color="auto" w:fill="FFFFFF"/>
            <w:vAlign w:val="bottom"/>
          </w:tcPr>
          <w:p w:rsidR="00074548" w:rsidRPr="00E501F6" w:rsidRDefault="00074548" w:rsidP="00792A6A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 xml:space="preserve">This method is used to </w:t>
            </w:r>
            <w:r w:rsidR="00792A6A" w:rsidRPr="00E501F6">
              <w:rPr>
                <w:rFonts w:eastAsia="Times New Roman" w:cs="Calibri"/>
                <w:color w:val="000000"/>
              </w:rPr>
              <w:t>fill the taxes details for the holder type.</w:t>
            </w:r>
          </w:p>
        </w:tc>
      </w:tr>
      <w:tr w:rsidR="00074548" w:rsidTr="000F0BB5">
        <w:trPr>
          <w:trHeight w:val="300"/>
        </w:trPr>
        <w:tc>
          <w:tcPr>
            <w:tcW w:w="3820" w:type="dxa"/>
            <w:shd w:val="clear" w:color="auto" w:fill="FFFFFF"/>
            <w:vAlign w:val="bottom"/>
          </w:tcPr>
          <w:p w:rsidR="00074548" w:rsidRPr="00792A6A" w:rsidRDefault="00792A6A" w:rsidP="00792A6A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92A6A">
              <w:rPr>
                <w:rFonts w:eastAsia="Times New Roman" w:cs="Calibri"/>
                <w:bCs/>
                <w:color w:val="1F3864" w:themeColor="accent5" w:themeShade="80"/>
              </w:rPr>
              <w:t>doFillCorrespondenceAddressDetails</w:t>
            </w:r>
          </w:p>
        </w:tc>
        <w:tc>
          <w:tcPr>
            <w:tcW w:w="8647" w:type="dxa"/>
            <w:shd w:val="clear" w:color="auto" w:fill="FFFFFF"/>
            <w:vAlign w:val="bottom"/>
          </w:tcPr>
          <w:p w:rsidR="00074548" w:rsidRPr="00E501F6" w:rsidRDefault="00074548" w:rsidP="00792A6A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 xml:space="preserve">This method is used to </w:t>
            </w:r>
            <w:r w:rsidR="00792A6A" w:rsidRPr="00E501F6">
              <w:rPr>
                <w:rFonts w:eastAsia="Times New Roman" w:cs="Calibri"/>
                <w:color w:val="000000"/>
              </w:rPr>
              <w:t>fill the Correspondence Address details.</w:t>
            </w:r>
          </w:p>
        </w:tc>
      </w:tr>
      <w:tr w:rsidR="00074548" w:rsidTr="000F0BB5">
        <w:trPr>
          <w:trHeight w:val="300"/>
        </w:trPr>
        <w:tc>
          <w:tcPr>
            <w:tcW w:w="3820" w:type="dxa"/>
            <w:shd w:val="clear" w:color="auto" w:fill="FFFFFF"/>
            <w:vAlign w:val="bottom"/>
          </w:tcPr>
          <w:p w:rsidR="00074548" w:rsidRPr="00792A6A" w:rsidRDefault="00792A6A" w:rsidP="00792A6A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92A6A">
              <w:rPr>
                <w:rFonts w:eastAsia="Times New Roman" w:cs="Calibri"/>
                <w:bCs/>
                <w:color w:val="1F3864" w:themeColor="accent5" w:themeShade="80"/>
              </w:rPr>
              <w:t>doFillRegisteredAddressDetails</w:t>
            </w:r>
          </w:p>
        </w:tc>
        <w:tc>
          <w:tcPr>
            <w:tcW w:w="8647" w:type="dxa"/>
            <w:shd w:val="clear" w:color="auto" w:fill="FFFFFF"/>
            <w:vAlign w:val="bottom"/>
          </w:tcPr>
          <w:p w:rsidR="00074548" w:rsidRPr="00E501F6" w:rsidRDefault="00792A6A" w:rsidP="00792A6A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>This method is used to fill the Registered Address details.</w:t>
            </w:r>
          </w:p>
        </w:tc>
      </w:tr>
      <w:tr w:rsidR="00792A6A" w:rsidTr="000F0BB5">
        <w:trPr>
          <w:trHeight w:val="300"/>
        </w:trPr>
        <w:tc>
          <w:tcPr>
            <w:tcW w:w="3820" w:type="dxa"/>
            <w:shd w:val="clear" w:color="auto" w:fill="FFFFFF"/>
            <w:vAlign w:val="bottom"/>
          </w:tcPr>
          <w:p w:rsidR="00792A6A" w:rsidRPr="00792A6A" w:rsidRDefault="00792A6A" w:rsidP="00792A6A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92A6A">
              <w:rPr>
                <w:rFonts w:eastAsia="Times New Roman" w:cs="Calibri"/>
                <w:bCs/>
                <w:color w:val="1F3864" w:themeColor="accent5" w:themeShade="80"/>
              </w:rPr>
              <w:t>doFillHolderTabDetails</w:t>
            </w:r>
          </w:p>
        </w:tc>
        <w:tc>
          <w:tcPr>
            <w:tcW w:w="8647" w:type="dxa"/>
            <w:shd w:val="clear" w:color="auto" w:fill="FFFFFF"/>
            <w:vAlign w:val="bottom"/>
          </w:tcPr>
          <w:p w:rsidR="00792A6A" w:rsidRPr="00E501F6" w:rsidRDefault="00792A6A" w:rsidP="00792A6A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>This method is used to fill the Holder details tab.</w:t>
            </w:r>
          </w:p>
        </w:tc>
      </w:tr>
      <w:tr w:rsidR="00792A6A" w:rsidTr="000F0BB5">
        <w:trPr>
          <w:trHeight w:val="300"/>
        </w:trPr>
        <w:tc>
          <w:tcPr>
            <w:tcW w:w="3820" w:type="dxa"/>
            <w:shd w:val="clear" w:color="auto" w:fill="FFFFFF"/>
            <w:vAlign w:val="bottom"/>
          </w:tcPr>
          <w:p w:rsidR="00792A6A" w:rsidRPr="00792A6A" w:rsidRDefault="00792A6A" w:rsidP="00792A6A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92A6A">
              <w:rPr>
                <w:rFonts w:eastAsia="Times New Roman" w:cs="Calibri"/>
                <w:bCs/>
                <w:color w:val="1F3864" w:themeColor="accent5" w:themeShade="80"/>
              </w:rPr>
              <w:t>doFillFatcaDetails</w:t>
            </w:r>
          </w:p>
        </w:tc>
        <w:tc>
          <w:tcPr>
            <w:tcW w:w="8647" w:type="dxa"/>
            <w:shd w:val="clear" w:color="auto" w:fill="FFFFFF"/>
            <w:vAlign w:val="bottom"/>
          </w:tcPr>
          <w:p w:rsidR="00792A6A" w:rsidRPr="00E501F6" w:rsidRDefault="00792A6A" w:rsidP="00792A6A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>This method is used to fill the FATCA details tab.</w:t>
            </w:r>
          </w:p>
        </w:tc>
      </w:tr>
      <w:tr w:rsidR="00792A6A" w:rsidTr="000F0BB5">
        <w:trPr>
          <w:trHeight w:val="300"/>
        </w:trPr>
        <w:tc>
          <w:tcPr>
            <w:tcW w:w="3820" w:type="dxa"/>
            <w:shd w:val="clear" w:color="auto" w:fill="FFFFFF"/>
            <w:vAlign w:val="bottom"/>
          </w:tcPr>
          <w:p w:rsidR="00792A6A" w:rsidRPr="00792A6A" w:rsidRDefault="00792A6A" w:rsidP="00792A6A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92A6A">
              <w:rPr>
                <w:rFonts w:eastAsia="Times New Roman" w:cs="Calibri"/>
                <w:bCs/>
                <w:color w:val="1F3864" w:themeColor="accent5" w:themeShade="80"/>
              </w:rPr>
              <w:t>doVerifyKYCDetails</w:t>
            </w:r>
          </w:p>
        </w:tc>
        <w:tc>
          <w:tcPr>
            <w:tcW w:w="8647" w:type="dxa"/>
            <w:shd w:val="clear" w:color="auto" w:fill="FFFFFF"/>
            <w:vAlign w:val="bottom"/>
          </w:tcPr>
          <w:p w:rsidR="00792A6A" w:rsidRPr="00E501F6" w:rsidRDefault="00792A6A" w:rsidP="00792A6A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>This method is used to verify the KYC details tab.</w:t>
            </w:r>
          </w:p>
        </w:tc>
      </w:tr>
      <w:tr w:rsidR="00792A6A" w:rsidTr="000F0BB5">
        <w:trPr>
          <w:trHeight w:val="300"/>
        </w:trPr>
        <w:tc>
          <w:tcPr>
            <w:tcW w:w="3820" w:type="dxa"/>
            <w:shd w:val="clear" w:color="auto" w:fill="FFFFFF"/>
            <w:vAlign w:val="bottom"/>
          </w:tcPr>
          <w:p w:rsidR="00792A6A" w:rsidRPr="00792A6A" w:rsidRDefault="00792A6A" w:rsidP="00792A6A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92A6A">
              <w:rPr>
                <w:rFonts w:eastAsia="Times New Roman" w:cs="Calibri"/>
                <w:bCs/>
                <w:color w:val="1F3864" w:themeColor="accent5" w:themeShade="80"/>
              </w:rPr>
              <w:t>verifyTextInTextBoxOrDropDown</w:t>
            </w:r>
          </w:p>
        </w:tc>
        <w:tc>
          <w:tcPr>
            <w:tcW w:w="8647" w:type="dxa"/>
            <w:shd w:val="clear" w:color="auto" w:fill="FFFFFF"/>
            <w:vAlign w:val="bottom"/>
          </w:tcPr>
          <w:p w:rsidR="00792A6A" w:rsidRPr="00E501F6" w:rsidRDefault="00792A6A" w:rsidP="00792A6A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>This method is used to verify the values of dropdowns and textboxes according to the given arguments.</w:t>
            </w:r>
          </w:p>
        </w:tc>
      </w:tr>
      <w:tr w:rsidR="00792A6A" w:rsidTr="000F0BB5">
        <w:trPr>
          <w:trHeight w:val="300"/>
        </w:trPr>
        <w:tc>
          <w:tcPr>
            <w:tcW w:w="3820" w:type="dxa"/>
            <w:shd w:val="clear" w:color="auto" w:fill="FFFFFF"/>
            <w:vAlign w:val="bottom"/>
          </w:tcPr>
          <w:p w:rsidR="00792A6A" w:rsidRPr="00792A6A" w:rsidRDefault="00792A6A" w:rsidP="00792A6A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92A6A">
              <w:rPr>
                <w:rFonts w:eastAsia="Times New Roman" w:cs="Calibri"/>
                <w:bCs/>
                <w:color w:val="1F3864" w:themeColor="accent5" w:themeShade="80"/>
              </w:rPr>
              <w:t>doFillKYCDetails</w:t>
            </w:r>
          </w:p>
        </w:tc>
        <w:tc>
          <w:tcPr>
            <w:tcW w:w="8647" w:type="dxa"/>
            <w:shd w:val="clear" w:color="auto" w:fill="FFFFFF"/>
            <w:vAlign w:val="bottom"/>
          </w:tcPr>
          <w:p w:rsidR="00792A6A" w:rsidRPr="00E501F6" w:rsidRDefault="00792A6A" w:rsidP="00792A6A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>This method is used to fill the KYC details tab.</w:t>
            </w:r>
          </w:p>
        </w:tc>
      </w:tr>
      <w:tr w:rsidR="00792A6A" w:rsidTr="000F0BB5">
        <w:trPr>
          <w:trHeight w:val="300"/>
        </w:trPr>
        <w:tc>
          <w:tcPr>
            <w:tcW w:w="3820" w:type="dxa"/>
            <w:shd w:val="clear" w:color="auto" w:fill="FFFFFF"/>
            <w:vAlign w:val="bottom"/>
          </w:tcPr>
          <w:p w:rsidR="00792A6A" w:rsidRPr="00792A6A" w:rsidRDefault="00792A6A" w:rsidP="00792A6A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92A6A">
              <w:rPr>
                <w:rFonts w:eastAsia="Times New Roman" w:cs="Calibri"/>
                <w:bCs/>
                <w:color w:val="1F3864" w:themeColor="accent5" w:themeShade="80"/>
              </w:rPr>
              <w:t>createNewHolder</w:t>
            </w:r>
          </w:p>
        </w:tc>
        <w:tc>
          <w:tcPr>
            <w:tcW w:w="8647" w:type="dxa"/>
            <w:shd w:val="clear" w:color="auto" w:fill="FFFFFF"/>
            <w:vAlign w:val="bottom"/>
          </w:tcPr>
          <w:p w:rsidR="00792A6A" w:rsidRPr="00E501F6" w:rsidRDefault="00C84627" w:rsidP="00792A6A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>This method is used to trigger all functions to add a new holder.</w:t>
            </w:r>
          </w:p>
        </w:tc>
      </w:tr>
      <w:tr w:rsidR="00792A6A" w:rsidTr="000F0BB5">
        <w:trPr>
          <w:trHeight w:val="300"/>
        </w:trPr>
        <w:tc>
          <w:tcPr>
            <w:tcW w:w="3820" w:type="dxa"/>
            <w:shd w:val="clear" w:color="auto" w:fill="FFFFFF"/>
            <w:vAlign w:val="bottom"/>
          </w:tcPr>
          <w:p w:rsidR="00792A6A" w:rsidRPr="00792A6A" w:rsidRDefault="00792A6A" w:rsidP="00792A6A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92A6A">
              <w:rPr>
                <w:rFonts w:eastAsia="Times New Roman" w:cs="Calibri"/>
                <w:bCs/>
                <w:color w:val="1F3864" w:themeColor="accent5" w:themeShade="80"/>
              </w:rPr>
              <w:t>modifyReturnHolderDetails</w:t>
            </w:r>
          </w:p>
        </w:tc>
        <w:tc>
          <w:tcPr>
            <w:tcW w:w="8647" w:type="dxa"/>
            <w:shd w:val="clear" w:color="auto" w:fill="FFFFFF"/>
            <w:vAlign w:val="bottom"/>
          </w:tcPr>
          <w:p w:rsidR="00792A6A" w:rsidRPr="00E501F6" w:rsidRDefault="00C84627" w:rsidP="00792A6A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>This method is used to modify the checker returned holder details.</w:t>
            </w:r>
          </w:p>
        </w:tc>
      </w:tr>
      <w:tr w:rsidR="00792A6A" w:rsidTr="000F0BB5">
        <w:trPr>
          <w:trHeight w:val="300"/>
        </w:trPr>
        <w:tc>
          <w:tcPr>
            <w:tcW w:w="3820" w:type="dxa"/>
            <w:shd w:val="clear" w:color="auto" w:fill="FFFFFF"/>
            <w:vAlign w:val="bottom"/>
          </w:tcPr>
          <w:p w:rsidR="00792A6A" w:rsidRPr="00792A6A" w:rsidRDefault="00792A6A" w:rsidP="00792A6A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92A6A">
              <w:rPr>
                <w:rFonts w:eastAsia="Times New Roman" w:cs="Calibri"/>
                <w:bCs/>
                <w:color w:val="1F3864" w:themeColor="accent5" w:themeShade="80"/>
              </w:rPr>
              <w:t>verifyAllTabsOfHolderMaster</w:t>
            </w:r>
          </w:p>
        </w:tc>
        <w:tc>
          <w:tcPr>
            <w:tcW w:w="8647" w:type="dxa"/>
            <w:shd w:val="clear" w:color="auto" w:fill="FFFFFF"/>
            <w:vAlign w:val="bottom"/>
          </w:tcPr>
          <w:p w:rsidR="00792A6A" w:rsidRPr="00E501F6" w:rsidRDefault="00C84627" w:rsidP="00792A6A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>This method is used to trigger the verification functions of all tabs of holder.</w:t>
            </w:r>
          </w:p>
        </w:tc>
      </w:tr>
      <w:tr w:rsidR="00792A6A" w:rsidTr="000F0BB5">
        <w:trPr>
          <w:trHeight w:val="300"/>
        </w:trPr>
        <w:tc>
          <w:tcPr>
            <w:tcW w:w="3820" w:type="dxa"/>
            <w:shd w:val="clear" w:color="auto" w:fill="FFFFFF"/>
            <w:vAlign w:val="bottom"/>
          </w:tcPr>
          <w:p w:rsidR="00792A6A" w:rsidRPr="00792A6A" w:rsidRDefault="00792A6A" w:rsidP="00792A6A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92A6A">
              <w:rPr>
                <w:rFonts w:eastAsia="Times New Roman" w:cs="Calibri"/>
                <w:bCs/>
                <w:color w:val="1F3864" w:themeColor="accent5" w:themeShade="80"/>
              </w:rPr>
              <w:t>doVerifyHolderDetails</w:t>
            </w:r>
          </w:p>
        </w:tc>
        <w:tc>
          <w:tcPr>
            <w:tcW w:w="8647" w:type="dxa"/>
            <w:shd w:val="clear" w:color="auto" w:fill="FFFFFF"/>
            <w:vAlign w:val="bottom"/>
          </w:tcPr>
          <w:p w:rsidR="00792A6A" w:rsidRPr="00E501F6" w:rsidRDefault="00C84627" w:rsidP="00792A6A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>This method is used to verify the Holder Details tab.</w:t>
            </w:r>
          </w:p>
        </w:tc>
      </w:tr>
      <w:tr w:rsidR="00792A6A" w:rsidTr="000F0BB5">
        <w:trPr>
          <w:trHeight w:val="300"/>
        </w:trPr>
        <w:tc>
          <w:tcPr>
            <w:tcW w:w="3820" w:type="dxa"/>
            <w:shd w:val="clear" w:color="auto" w:fill="FFFFFF"/>
            <w:vAlign w:val="bottom"/>
          </w:tcPr>
          <w:p w:rsidR="00792A6A" w:rsidRPr="00792A6A" w:rsidRDefault="00792A6A" w:rsidP="00792A6A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92A6A">
              <w:rPr>
                <w:rFonts w:eastAsia="Times New Roman" w:cs="Calibri"/>
                <w:bCs/>
                <w:color w:val="1F3864" w:themeColor="accent5" w:themeShade="80"/>
              </w:rPr>
              <w:t>doVerifyGeneralDetailsScreen</w:t>
            </w:r>
          </w:p>
        </w:tc>
        <w:tc>
          <w:tcPr>
            <w:tcW w:w="8647" w:type="dxa"/>
            <w:shd w:val="clear" w:color="auto" w:fill="FFFFFF"/>
            <w:vAlign w:val="bottom"/>
          </w:tcPr>
          <w:p w:rsidR="00792A6A" w:rsidRPr="00E501F6" w:rsidRDefault="00544E6C" w:rsidP="00792A6A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>This method is used to verify the General details tab.</w:t>
            </w:r>
          </w:p>
        </w:tc>
      </w:tr>
      <w:tr w:rsidR="00792A6A" w:rsidTr="000F0BB5">
        <w:trPr>
          <w:trHeight w:val="300"/>
        </w:trPr>
        <w:tc>
          <w:tcPr>
            <w:tcW w:w="3820" w:type="dxa"/>
            <w:shd w:val="clear" w:color="auto" w:fill="FFFFFF"/>
            <w:vAlign w:val="bottom"/>
          </w:tcPr>
          <w:p w:rsidR="00792A6A" w:rsidRPr="00792A6A" w:rsidRDefault="00792A6A" w:rsidP="00792A6A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92A6A">
              <w:rPr>
                <w:rFonts w:eastAsia="Times New Roman" w:cs="Calibri"/>
                <w:bCs/>
                <w:color w:val="1F3864" w:themeColor="accent5" w:themeShade="80"/>
              </w:rPr>
              <w:t>verifyTaxesDetailsForHolderType</w:t>
            </w:r>
          </w:p>
        </w:tc>
        <w:tc>
          <w:tcPr>
            <w:tcW w:w="8647" w:type="dxa"/>
            <w:shd w:val="clear" w:color="auto" w:fill="FFFFFF"/>
            <w:vAlign w:val="bottom"/>
          </w:tcPr>
          <w:p w:rsidR="00792A6A" w:rsidRPr="00E501F6" w:rsidRDefault="00544E6C" w:rsidP="00792A6A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>This method is used to verify the taxes details for holder type.</w:t>
            </w:r>
          </w:p>
        </w:tc>
      </w:tr>
      <w:tr w:rsidR="00792A6A" w:rsidTr="000F0BB5">
        <w:trPr>
          <w:trHeight w:val="300"/>
        </w:trPr>
        <w:tc>
          <w:tcPr>
            <w:tcW w:w="3820" w:type="dxa"/>
            <w:shd w:val="clear" w:color="auto" w:fill="FFFFFF"/>
            <w:vAlign w:val="bottom"/>
          </w:tcPr>
          <w:p w:rsidR="00792A6A" w:rsidRPr="00792A6A" w:rsidRDefault="00792A6A" w:rsidP="00792A6A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92A6A">
              <w:rPr>
                <w:rFonts w:eastAsia="Times New Roman" w:cs="Calibri"/>
                <w:bCs/>
                <w:color w:val="1F3864" w:themeColor="accent5" w:themeShade="80"/>
              </w:rPr>
              <w:t>doVerifyCorrespondenceAddressDetails</w:t>
            </w:r>
          </w:p>
        </w:tc>
        <w:tc>
          <w:tcPr>
            <w:tcW w:w="8647" w:type="dxa"/>
            <w:shd w:val="clear" w:color="auto" w:fill="FFFFFF"/>
            <w:vAlign w:val="bottom"/>
          </w:tcPr>
          <w:p w:rsidR="00792A6A" w:rsidRPr="00E501F6" w:rsidRDefault="002E1067" w:rsidP="00792A6A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>This method is used to verify the Correspondence Address details tab.</w:t>
            </w:r>
          </w:p>
        </w:tc>
      </w:tr>
      <w:tr w:rsidR="00792A6A" w:rsidTr="000F0BB5">
        <w:trPr>
          <w:trHeight w:val="300"/>
        </w:trPr>
        <w:tc>
          <w:tcPr>
            <w:tcW w:w="3820" w:type="dxa"/>
            <w:shd w:val="clear" w:color="auto" w:fill="FFFFFF"/>
            <w:vAlign w:val="bottom"/>
          </w:tcPr>
          <w:p w:rsidR="00792A6A" w:rsidRPr="00792A6A" w:rsidRDefault="00792A6A" w:rsidP="00792A6A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92A6A">
              <w:rPr>
                <w:rFonts w:eastAsia="Times New Roman" w:cs="Calibri"/>
                <w:bCs/>
                <w:color w:val="1F3864" w:themeColor="accent5" w:themeShade="80"/>
              </w:rPr>
              <w:t>doVerifyRegisteredAddressDetails</w:t>
            </w:r>
          </w:p>
        </w:tc>
        <w:tc>
          <w:tcPr>
            <w:tcW w:w="8647" w:type="dxa"/>
            <w:shd w:val="clear" w:color="auto" w:fill="FFFFFF"/>
            <w:vAlign w:val="bottom"/>
          </w:tcPr>
          <w:p w:rsidR="00792A6A" w:rsidRPr="00E501F6" w:rsidRDefault="002E1067" w:rsidP="002E1067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>This method is used to verify the Registered Address details tab.</w:t>
            </w:r>
          </w:p>
        </w:tc>
      </w:tr>
      <w:tr w:rsidR="00792A6A" w:rsidTr="000F0BB5">
        <w:trPr>
          <w:trHeight w:val="300"/>
        </w:trPr>
        <w:tc>
          <w:tcPr>
            <w:tcW w:w="3820" w:type="dxa"/>
            <w:shd w:val="clear" w:color="auto" w:fill="FFFFFF"/>
            <w:vAlign w:val="bottom"/>
          </w:tcPr>
          <w:p w:rsidR="00792A6A" w:rsidRPr="00792A6A" w:rsidRDefault="00792A6A" w:rsidP="00792A6A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92A6A">
              <w:rPr>
                <w:rFonts w:eastAsia="Times New Roman" w:cs="Calibri"/>
                <w:bCs/>
                <w:color w:val="1F3864" w:themeColor="accent5" w:themeShade="80"/>
              </w:rPr>
              <w:lastRenderedPageBreak/>
              <w:t>doVerifyFatcaDetails</w:t>
            </w:r>
          </w:p>
        </w:tc>
        <w:tc>
          <w:tcPr>
            <w:tcW w:w="8647" w:type="dxa"/>
            <w:shd w:val="clear" w:color="auto" w:fill="FFFFFF"/>
            <w:vAlign w:val="bottom"/>
          </w:tcPr>
          <w:p w:rsidR="00792A6A" w:rsidRPr="00E501F6" w:rsidRDefault="002E1067" w:rsidP="002E1067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>This method is used to verify the FATCA details tab.</w:t>
            </w:r>
          </w:p>
        </w:tc>
      </w:tr>
    </w:tbl>
    <w:p w:rsidR="00074548" w:rsidRPr="000F0BB5" w:rsidRDefault="00074548" w:rsidP="000F0BB5">
      <w:pPr>
        <w:jc w:val="both"/>
        <w:rPr>
          <w:b/>
          <w:sz w:val="24"/>
        </w:rPr>
      </w:pPr>
    </w:p>
    <w:p w:rsidR="00074548" w:rsidRDefault="00E07DD1" w:rsidP="00A03C6F">
      <w:pPr>
        <w:pStyle w:val="ListParagraph"/>
        <w:numPr>
          <w:ilvl w:val="1"/>
          <w:numId w:val="18"/>
        </w:numPr>
        <w:jc w:val="both"/>
        <w:rPr>
          <w:sz w:val="24"/>
        </w:rPr>
      </w:pPr>
      <w:bookmarkStart w:id="23" w:name="_Toc453343310"/>
      <w:r w:rsidRPr="0054373C">
        <w:rPr>
          <w:rStyle w:val="Heading2Char"/>
          <w:b/>
          <w:color w:val="ED7D31" w:themeColor="accent2"/>
          <w:sz w:val="24"/>
        </w:rPr>
        <w:t>IncentiveFeeAppFunctions</w:t>
      </w:r>
      <w:bookmarkEnd w:id="23"/>
    </w:p>
    <w:p w:rsidR="00074548" w:rsidRDefault="00074548" w:rsidP="00074548">
      <w:pPr>
        <w:pStyle w:val="ListParagraph"/>
        <w:ind w:left="1440"/>
        <w:jc w:val="both"/>
        <w:rPr>
          <w:rFonts w:eastAsia="Times New Roman" w:cs="Calibri"/>
          <w:b/>
          <w:bCs/>
          <w:color w:val="000000"/>
        </w:rPr>
      </w:pPr>
      <w:r>
        <w:rPr>
          <w:sz w:val="24"/>
        </w:rPr>
        <w:t xml:space="preserve">This Java (Class) file contains the methods which can be used to </w:t>
      </w:r>
      <w:r w:rsidR="00E07DD1">
        <w:rPr>
          <w:sz w:val="24"/>
        </w:rPr>
        <w:t>perform operations on Incentive fee master screen</w:t>
      </w:r>
      <w:r>
        <w:rPr>
          <w:sz w:val="24"/>
        </w:rPr>
        <w:t>. Below are the methods and their purpose.</w:t>
      </w:r>
    </w:p>
    <w:tbl>
      <w:tblPr>
        <w:tblW w:w="12477" w:type="dxa"/>
        <w:tblInd w:w="1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2"/>
        <w:gridCol w:w="7655"/>
      </w:tblGrid>
      <w:tr w:rsidR="00074548" w:rsidTr="000F0BB5">
        <w:trPr>
          <w:trHeight w:val="300"/>
        </w:trPr>
        <w:tc>
          <w:tcPr>
            <w:tcW w:w="4822" w:type="dxa"/>
            <w:shd w:val="clear" w:color="auto" w:fill="FFFFFF"/>
            <w:vAlign w:val="center"/>
          </w:tcPr>
          <w:p w:rsidR="00074548" w:rsidRDefault="00074548" w:rsidP="00CF151A">
            <w:pPr>
              <w:spacing w:after="0" w:line="100" w:lineRule="atLeast"/>
              <w:jc w:val="both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Method</w:t>
            </w:r>
          </w:p>
        </w:tc>
        <w:tc>
          <w:tcPr>
            <w:tcW w:w="7655" w:type="dxa"/>
            <w:shd w:val="clear" w:color="auto" w:fill="FFFFFF"/>
            <w:vAlign w:val="center"/>
          </w:tcPr>
          <w:p w:rsidR="00074548" w:rsidRDefault="00074548" w:rsidP="00CF151A">
            <w:pPr>
              <w:spacing w:after="0" w:line="100" w:lineRule="atLeast"/>
              <w:jc w:val="both"/>
            </w:pPr>
            <w:r>
              <w:rPr>
                <w:rFonts w:eastAsia="Times New Roman" w:cs="Calibri"/>
                <w:b/>
                <w:bCs/>
                <w:color w:val="000000"/>
              </w:rPr>
              <w:t>Description</w:t>
            </w:r>
          </w:p>
        </w:tc>
      </w:tr>
      <w:tr w:rsidR="00074548" w:rsidTr="000F0BB5">
        <w:trPr>
          <w:trHeight w:val="300"/>
        </w:trPr>
        <w:tc>
          <w:tcPr>
            <w:tcW w:w="4822" w:type="dxa"/>
            <w:shd w:val="clear" w:color="auto" w:fill="FFFFFF"/>
            <w:vAlign w:val="bottom"/>
          </w:tcPr>
          <w:p w:rsidR="00074548" w:rsidRPr="000F0BB5" w:rsidRDefault="00E07DD1" w:rsidP="000F0BB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F0BB5">
              <w:rPr>
                <w:rFonts w:eastAsia="Times New Roman" w:cs="Calibri"/>
                <w:bCs/>
                <w:color w:val="1F3864" w:themeColor="accent5" w:themeShade="80"/>
              </w:rPr>
              <w:t>doVerifyIncentiveFeeOnEditScreen</w:t>
            </w:r>
          </w:p>
        </w:tc>
        <w:tc>
          <w:tcPr>
            <w:tcW w:w="7655" w:type="dxa"/>
            <w:shd w:val="clear" w:color="auto" w:fill="FFFFFF"/>
            <w:vAlign w:val="bottom"/>
          </w:tcPr>
          <w:p w:rsidR="00074548" w:rsidRPr="00E501F6" w:rsidRDefault="00074548" w:rsidP="000F0BB5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 xml:space="preserve">This method is used to </w:t>
            </w:r>
            <w:r w:rsidR="000F0BB5" w:rsidRPr="00E501F6">
              <w:rPr>
                <w:rFonts w:eastAsia="Times New Roman" w:cs="Calibri"/>
                <w:color w:val="000000"/>
              </w:rPr>
              <w:t>verify the Incentive fee details in Edit screen.</w:t>
            </w:r>
          </w:p>
        </w:tc>
      </w:tr>
      <w:tr w:rsidR="00074548" w:rsidTr="000F0BB5">
        <w:trPr>
          <w:trHeight w:val="300"/>
        </w:trPr>
        <w:tc>
          <w:tcPr>
            <w:tcW w:w="4822" w:type="dxa"/>
            <w:shd w:val="clear" w:color="auto" w:fill="FFFFFF"/>
            <w:vAlign w:val="bottom"/>
          </w:tcPr>
          <w:p w:rsidR="00074548" w:rsidRPr="000F0BB5" w:rsidRDefault="00E07DD1" w:rsidP="000F0BB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F0BB5">
              <w:rPr>
                <w:rFonts w:eastAsia="Times New Roman" w:cs="Calibri"/>
                <w:bCs/>
                <w:color w:val="1F3864" w:themeColor="accent5" w:themeShade="80"/>
              </w:rPr>
              <w:t>verifyVariableHurdleChargesCalculationDetails</w:t>
            </w:r>
          </w:p>
        </w:tc>
        <w:tc>
          <w:tcPr>
            <w:tcW w:w="7655" w:type="dxa"/>
            <w:shd w:val="clear" w:color="auto" w:fill="FFFFFF"/>
            <w:vAlign w:val="bottom"/>
          </w:tcPr>
          <w:p w:rsidR="00074548" w:rsidRPr="00E501F6" w:rsidRDefault="000F0BB5" w:rsidP="00CF151A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>This method is used to verify the Variable Hurdle Charges Details.</w:t>
            </w:r>
          </w:p>
        </w:tc>
      </w:tr>
      <w:tr w:rsidR="00074548" w:rsidTr="000F0BB5">
        <w:trPr>
          <w:trHeight w:val="300"/>
        </w:trPr>
        <w:tc>
          <w:tcPr>
            <w:tcW w:w="4822" w:type="dxa"/>
            <w:shd w:val="clear" w:color="auto" w:fill="FFFFFF"/>
            <w:vAlign w:val="bottom"/>
          </w:tcPr>
          <w:p w:rsidR="00074548" w:rsidRPr="000F0BB5" w:rsidRDefault="00E07DD1" w:rsidP="000F0BB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F0BB5">
              <w:rPr>
                <w:rFonts w:eastAsia="Times New Roman" w:cs="Calibri"/>
                <w:bCs/>
                <w:color w:val="1F3864" w:themeColor="accent5" w:themeShade="80"/>
              </w:rPr>
              <w:t>verifyFeeCalculationMethod</w:t>
            </w:r>
          </w:p>
        </w:tc>
        <w:tc>
          <w:tcPr>
            <w:tcW w:w="7655" w:type="dxa"/>
            <w:shd w:val="clear" w:color="auto" w:fill="FFFFFF"/>
            <w:vAlign w:val="bottom"/>
          </w:tcPr>
          <w:p w:rsidR="00074548" w:rsidRPr="00E501F6" w:rsidRDefault="00074548" w:rsidP="000F0BB5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 xml:space="preserve">This method is used to </w:t>
            </w:r>
            <w:r w:rsidR="000F0BB5" w:rsidRPr="00E501F6">
              <w:rPr>
                <w:rFonts w:eastAsia="Times New Roman" w:cs="Calibri"/>
                <w:color w:val="000000"/>
              </w:rPr>
              <w:t>verify the</w:t>
            </w:r>
            <w:r w:rsidR="00AC03BB" w:rsidRPr="00E501F6">
              <w:rPr>
                <w:rFonts w:eastAsia="Times New Roman" w:cs="Calibri"/>
                <w:color w:val="000000"/>
              </w:rPr>
              <w:t xml:space="preserve"> Fee</w:t>
            </w:r>
            <w:r w:rsidR="000F0BB5" w:rsidRPr="00E501F6">
              <w:rPr>
                <w:rFonts w:eastAsia="Times New Roman" w:cs="Calibri"/>
                <w:color w:val="000000"/>
              </w:rPr>
              <w:t xml:space="preserve"> calculation method.</w:t>
            </w:r>
            <w:r w:rsidRPr="00E501F6">
              <w:rPr>
                <w:rFonts w:eastAsia="Times New Roman" w:cs="Calibri"/>
                <w:color w:val="000000"/>
              </w:rPr>
              <w:t xml:space="preserve"> </w:t>
            </w:r>
          </w:p>
        </w:tc>
      </w:tr>
      <w:tr w:rsidR="00074548" w:rsidTr="000F0BB5">
        <w:trPr>
          <w:trHeight w:val="300"/>
        </w:trPr>
        <w:tc>
          <w:tcPr>
            <w:tcW w:w="4822" w:type="dxa"/>
            <w:shd w:val="clear" w:color="auto" w:fill="FFFFFF"/>
            <w:vAlign w:val="bottom"/>
          </w:tcPr>
          <w:p w:rsidR="00074548" w:rsidRPr="000F0BB5" w:rsidRDefault="00E07DD1" w:rsidP="000F0BB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F0BB5">
              <w:rPr>
                <w:rFonts w:eastAsia="Times New Roman" w:cs="Calibri"/>
                <w:bCs/>
                <w:color w:val="1F3864" w:themeColor="accent5" w:themeShade="80"/>
              </w:rPr>
              <w:t>createNewIncentiveFee</w:t>
            </w:r>
          </w:p>
        </w:tc>
        <w:tc>
          <w:tcPr>
            <w:tcW w:w="7655" w:type="dxa"/>
            <w:shd w:val="clear" w:color="auto" w:fill="FFFFFF"/>
            <w:vAlign w:val="bottom"/>
          </w:tcPr>
          <w:p w:rsidR="00074548" w:rsidRPr="00E501F6" w:rsidRDefault="00074548" w:rsidP="00AC03BB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 xml:space="preserve">This method is used to </w:t>
            </w:r>
            <w:r w:rsidR="00AC03BB" w:rsidRPr="00E501F6">
              <w:rPr>
                <w:rFonts w:eastAsia="Times New Roman" w:cs="Calibri"/>
                <w:color w:val="000000"/>
              </w:rPr>
              <w:t>trigger the functions to add new incentive fee record.</w:t>
            </w:r>
          </w:p>
        </w:tc>
      </w:tr>
      <w:tr w:rsidR="00074548" w:rsidTr="000F0BB5">
        <w:trPr>
          <w:trHeight w:val="300"/>
        </w:trPr>
        <w:tc>
          <w:tcPr>
            <w:tcW w:w="4822" w:type="dxa"/>
            <w:shd w:val="clear" w:color="auto" w:fill="FFFFFF"/>
            <w:vAlign w:val="bottom"/>
          </w:tcPr>
          <w:p w:rsidR="00074548" w:rsidRPr="000F0BB5" w:rsidRDefault="00E07DD1" w:rsidP="000F0BB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F0BB5">
              <w:rPr>
                <w:rFonts w:eastAsia="Times New Roman" w:cs="Calibri"/>
                <w:bCs/>
                <w:color w:val="1F3864" w:themeColor="accent5" w:themeShade="80"/>
              </w:rPr>
              <w:t>addVariableHurdleChargesCalculationDetails</w:t>
            </w:r>
          </w:p>
        </w:tc>
        <w:tc>
          <w:tcPr>
            <w:tcW w:w="7655" w:type="dxa"/>
            <w:shd w:val="clear" w:color="auto" w:fill="FFFFFF"/>
            <w:vAlign w:val="bottom"/>
          </w:tcPr>
          <w:p w:rsidR="00074548" w:rsidRPr="00E501F6" w:rsidRDefault="00074548" w:rsidP="00AC03BB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 xml:space="preserve">This method is used to </w:t>
            </w:r>
            <w:r w:rsidR="00AC03BB" w:rsidRPr="00E501F6">
              <w:rPr>
                <w:rFonts w:eastAsia="Times New Roman" w:cs="Calibri"/>
                <w:color w:val="000000"/>
              </w:rPr>
              <w:t>create new Variable Hurdle Charges calculation details.</w:t>
            </w:r>
          </w:p>
        </w:tc>
      </w:tr>
      <w:tr w:rsidR="00074548" w:rsidTr="00AE3464">
        <w:trPr>
          <w:trHeight w:val="211"/>
        </w:trPr>
        <w:tc>
          <w:tcPr>
            <w:tcW w:w="4822" w:type="dxa"/>
            <w:shd w:val="clear" w:color="auto" w:fill="FFFFFF"/>
            <w:vAlign w:val="bottom"/>
          </w:tcPr>
          <w:p w:rsidR="00074548" w:rsidRPr="000F0BB5" w:rsidRDefault="00E07DD1" w:rsidP="000F0BB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F0BB5">
              <w:rPr>
                <w:rFonts w:eastAsia="Times New Roman" w:cs="Calibri"/>
                <w:bCs/>
                <w:color w:val="1F3864" w:themeColor="accent5" w:themeShade="80"/>
              </w:rPr>
              <w:t>addIncentiveFeeSlabChargingDetails</w:t>
            </w:r>
          </w:p>
        </w:tc>
        <w:tc>
          <w:tcPr>
            <w:tcW w:w="7655" w:type="dxa"/>
            <w:shd w:val="clear" w:color="auto" w:fill="FFFFFF"/>
            <w:vAlign w:val="bottom"/>
          </w:tcPr>
          <w:p w:rsidR="00074548" w:rsidRPr="00E501F6" w:rsidRDefault="008F3821" w:rsidP="00CF151A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>This method is used to add the Incentive fee slab charging details.</w:t>
            </w:r>
          </w:p>
        </w:tc>
      </w:tr>
      <w:tr w:rsidR="00074548" w:rsidTr="000F0BB5">
        <w:trPr>
          <w:trHeight w:val="300"/>
        </w:trPr>
        <w:tc>
          <w:tcPr>
            <w:tcW w:w="4822" w:type="dxa"/>
            <w:shd w:val="clear" w:color="auto" w:fill="FFFFFF"/>
            <w:vAlign w:val="bottom"/>
          </w:tcPr>
          <w:p w:rsidR="00074548" w:rsidRPr="000F0BB5" w:rsidRDefault="00E07DD1" w:rsidP="000F0BB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F0BB5">
              <w:rPr>
                <w:rFonts w:eastAsia="Times New Roman" w:cs="Calibri"/>
                <w:bCs/>
                <w:color w:val="1F3864" w:themeColor="accent5" w:themeShade="80"/>
              </w:rPr>
              <w:t>modifyReturnIncentiveFeeDetails</w:t>
            </w:r>
          </w:p>
        </w:tc>
        <w:tc>
          <w:tcPr>
            <w:tcW w:w="7655" w:type="dxa"/>
            <w:shd w:val="clear" w:color="auto" w:fill="FFFFFF"/>
            <w:vAlign w:val="bottom"/>
          </w:tcPr>
          <w:p w:rsidR="00074548" w:rsidRPr="00E501F6" w:rsidRDefault="00074548" w:rsidP="008F3821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 xml:space="preserve">This method is used to </w:t>
            </w:r>
            <w:r w:rsidR="008F3821" w:rsidRPr="00E501F6">
              <w:rPr>
                <w:rFonts w:eastAsia="Times New Roman" w:cs="Calibri"/>
                <w:color w:val="000000"/>
              </w:rPr>
              <w:t>modify the checker returned incentive fee details.</w:t>
            </w:r>
          </w:p>
        </w:tc>
      </w:tr>
      <w:tr w:rsidR="00074548" w:rsidTr="000F0BB5">
        <w:trPr>
          <w:trHeight w:val="300"/>
        </w:trPr>
        <w:tc>
          <w:tcPr>
            <w:tcW w:w="4822" w:type="dxa"/>
            <w:shd w:val="clear" w:color="auto" w:fill="FFFFFF"/>
            <w:vAlign w:val="bottom"/>
          </w:tcPr>
          <w:p w:rsidR="00074548" w:rsidRPr="000F0BB5" w:rsidRDefault="00E07DD1" w:rsidP="000F0BB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F0BB5">
              <w:rPr>
                <w:rFonts w:eastAsia="Times New Roman" w:cs="Calibri"/>
                <w:bCs/>
                <w:color w:val="1F3864" w:themeColor="accent5" w:themeShade="80"/>
              </w:rPr>
              <w:t>verifyTextInDropDownForOnChageDependentDDLs</w:t>
            </w:r>
          </w:p>
        </w:tc>
        <w:tc>
          <w:tcPr>
            <w:tcW w:w="7655" w:type="dxa"/>
            <w:shd w:val="clear" w:color="auto" w:fill="FFFFFF"/>
            <w:vAlign w:val="bottom"/>
          </w:tcPr>
          <w:p w:rsidR="00074548" w:rsidRPr="00E501F6" w:rsidRDefault="00074548" w:rsidP="00141EBB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 xml:space="preserve">This method is used to </w:t>
            </w:r>
            <w:r w:rsidR="00141EBB" w:rsidRPr="00E501F6">
              <w:rPr>
                <w:rFonts w:eastAsia="Times New Roman" w:cs="Calibri"/>
                <w:color w:val="000000"/>
              </w:rPr>
              <w:t>verify the dropdown or text box details for the dependent fields.</w:t>
            </w:r>
          </w:p>
        </w:tc>
      </w:tr>
      <w:tr w:rsidR="00090890" w:rsidTr="000F0BB5">
        <w:trPr>
          <w:trHeight w:val="300"/>
        </w:trPr>
        <w:tc>
          <w:tcPr>
            <w:tcW w:w="4822" w:type="dxa"/>
            <w:shd w:val="clear" w:color="auto" w:fill="FFFFFF"/>
            <w:vAlign w:val="bottom"/>
          </w:tcPr>
          <w:p w:rsidR="00090890" w:rsidRPr="000F0BB5" w:rsidRDefault="00090890" w:rsidP="00090890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F0BB5">
              <w:rPr>
                <w:rFonts w:eastAsia="Times New Roman" w:cs="Calibri"/>
                <w:bCs/>
                <w:color w:val="1F3864" w:themeColor="accent5" w:themeShade="80"/>
              </w:rPr>
              <w:t>verifyTextInDropDownForIncentiveFeeDetails</w:t>
            </w:r>
          </w:p>
        </w:tc>
        <w:tc>
          <w:tcPr>
            <w:tcW w:w="7655" w:type="dxa"/>
            <w:shd w:val="clear" w:color="auto" w:fill="FFFFFF"/>
            <w:vAlign w:val="bottom"/>
          </w:tcPr>
          <w:p w:rsidR="00090890" w:rsidRPr="00E501F6" w:rsidRDefault="00090890" w:rsidP="0036443A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>This method is common function for incentive fee and used to verify the dropdown or text box details.</w:t>
            </w:r>
          </w:p>
        </w:tc>
      </w:tr>
      <w:tr w:rsidR="00090890" w:rsidTr="0036443A">
        <w:trPr>
          <w:trHeight w:val="245"/>
        </w:trPr>
        <w:tc>
          <w:tcPr>
            <w:tcW w:w="4822" w:type="dxa"/>
            <w:shd w:val="clear" w:color="auto" w:fill="FFFFFF"/>
            <w:vAlign w:val="bottom"/>
          </w:tcPr>
          <w:p w:rsidR="00090890" w:rsidRPr="000F0BB5" w:rsidRDefault="00090890" w:rsidP="00090890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F0BB5">
              <w:rPr>
                <w:rFonts w:eastAsia="Times New Roman" w:cs="Calibri"/>
                <w:bCs/>
                <w:color w:val="1F3864" w:themeColor="accent5" w:themeShade="80"/>
              </w:rPr>
              <w:t>verifyNumericalValuesInTextBox</w:t>
            </w:r>
          </w:p>
        </w:tc>
        <w:tc>
          <w:tcPr>
            <w:tcW w:w="7655" w:type="dxa"/>
            <w:shd w:val="clear" w:color="auto" w:fill="FFFFFF"/>
            <w:vAlign w:val="bottom"/>
          </w:tcPr>
          <w:p w:rsidR="00090890" w:rsidRPr="00E501F6" w:rsidRDefault="0036443A" w:rsidP="00090890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br/>
              <w:t>This method is used to verify the numerical values in the fields.</w:t>
            </w:r>
          </w:p>
        </w:tc>
      </w:tr>
    </w:tbl>
    <w:p w:rsidR="00074548" w:rsidRPr="003E0D22" w:rsidRDefault="00074548" w:rsidP="003E0D22">
      <w:pPr>
        <w:jc w:val="both"/>
        <w:rPr>
          <w:b/>
          <w:sz w:val="28"/>
        </w:rPr>
      </w:pPr>
    </w:p>
    <w:p w:rsidR="00074548" w:rsidRDefault="00A03C6F" w:rsidP="00A03C6F">
      <w:pPr>
        <w:pStyle w:val="ListParagraph"/>
        <w:numPr>
          <w:ilvl w:val="1"/>
          <w:numId w:val="18"/>
        </w:numPr>
        <w:jc w:val="both"/>
        <w:rPr>
          <w:sz w:val="24"/>
        </w:rPr>
      </w:pPr>
      <w:bookmarkStart w:id="24" w:name="_Toc453343311"/>
      <w:r w:rsidRPr="0054373C">
        <w:rPr>
          <w:rStyle w:val="Heading2Char"/>
          <w:b/>
          <w:color w:val="ED7D31" w:themeColor="accent2"/>
          <w:sz w:val="24"/>
        </w:rPr>
        <w:t>InvestorAccountMasterAppFunctions</w:t>
      </w:r>
      <w:bookmarkEnd w:id="24"/>
    </w:p>
    <w:p w:rsidR="00074548" w:rsidRDefault="00074548" w:rsidP="0074478E">
      <w:pPr>
        <w:ind w:left="1440"/>
        <w:jc w:val="both"/>
        <w:rPr>
          <w:rFonts w:eastAsia="Times New Roman" w:cs="Calibri"/>
          <w:b/>
          <w:bCs/>
          <w:color w:val="000000"/>
        </w:rPr>
      </w:pPr>
      <w:r>
        <w:rPr>
          <w:sz w:val="24"/>
        </w:rPr>
        <w:t xml:space="preserve">This Java (Class) file contains the methods </w:t>
      </w:r>
      <w:r w:rsidR="00A03C6F">
        <w:rPr>
          <w:sz w:val="24"/>
        </w:rPr>
        <w:t>to generate a new Account Number for the Investor</w:t>
      </w:r>
      <w:r>
        <w:rPr>
          <w:sz w:val="24"/>
        </w:rPr>
        <w:t>.</w:t>
      </w:r>
      <w:r w:rsidR="0074478E" w:rsidRPr="0074478E">
        <w:rPr>
          <w:sz w:val="24"/>
        </w:rPr>
        <w:t xml:space="preserve"> </w:t>
      </w:r>
      <w:r w:rsidR="0074478E">
        <w:rPr>
          <w:sz w:val="24"/>
        </w:rPr>
        <w:t>Below are the methods and their purpose.</w:t>
      </w:r>
    </w:p>
    <w:tbl>
      <w:tblPr>
        <w:tblW w:w="11768" w:type="dxa"/>
        <w:tblInd w:w="1405" w:type="dxa"/>
        <w:tblLayout w:type="fixed"/>
        <w:tblLook w:val="0000" w:firstRow="0" w:lastRow="0" w:firstColumn="0" w:lastColumn="0" w:noHBand="0" w:noVBand="0"/>
      </w:tblPr>
      <w:tblGrid>
        <w:gridCol w:w="4676"/>
        <w:gridCol w:w="7092"/>
      </w:tblGrid>
      <w:tr w:rsidR="00074548" w:rsidTr="0045624D">
        <w:trPr>
          <w:trHeight w:val="315"/>
        </w:trPr>
        <w:tc>
          <w:tcPr>
            <w:tcW w:w="4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4548" w:rsidRDefault="00074548" w:rsidP="00CF151A">
            <w:pPr>
              <w:spacing w:after="0" w:line="100" w:lineRule="atLeast"/>
              <w:jc w:val="both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Method</w:t>
            </w:r>
          </w:p>
        </w:tc>
        <w:tc>
          <w:tcPr>
            <w:tcW w:w="70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74548" w:rsidRDefault="00074548" w:rsidP="00CF151A">
            <w:pPr>
              <w:spacing w:after="0" w:line="100" w:lineRule="atLeast"/>
              <w:jc w:val="both"/>
            </w:pPr>
            <w:r>
              <w:rPr>
                <w:rFonts w:eastAsia="Times New Roman" w:cs="Calibri"/>
                <w:b/>
                <w:bCs/>
                <w:color w:val="000000"/>
              </w:rPr>
              <w:t>Description</w:t>
            </w:r>
          </w:p>
        </w:tc>
      </w:tr>
      <w:tr w:rsidR="00074548" w:rsidTr="0045624D">
        <w:trPr>
          <w:trHeight w:val="300"/>
        </w:trPr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45624D" w:rsidP="0045624D">
            <w:pPr>
              <w:spacing w:after="0" w:line="100" w:lineRule="atLeast"/>
              <w:jc w:val="both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5624D">
              <w:rPr>
                <w:rFonts w:eastAsia="Times New Roman" w:cs="Calibri"/>
                <w:bCs/>
                <w:color w:val="1F3864" w:themeColor="accent5" w:themeShade="80"/>
              </w:rPr>
              <w:t>addNewAccount</w:t>
            </w:r>
          </w:p>
        </w:tc>
        <w:tc>
          <w:tcPr>
            <w:tcW w:w="70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E501F6" w:rsidRDefault="00074548" w:rsidP="0045624D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 xml:space="preserve">This method is used to </w:t>
            </w:r>
            <w:r w:rsidR="0045624D" w:rsidRPr="00E501F6">
              <w:rPr>
                <w:rFonts w:eastAsia="Times New Roman" w:cs="Calibri"/>
                <w:color w:val="000000"/>
              </w:rPr>
              <w:t>Add a New Account.</w:t>
            </w:r>
          </w:p>
        </w:tc>
      </w:tr>
      <w:tr w:rsidR="00074548" w:rsidTr="0045624D">
        <w:trPr>
          <w:trHeight w:val="300"/>
        </w:trPr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Default="0045624D" w:rsidP="0045624D">
            <w:pPr>
              <w:spacing w:after="0" w:line="100" w:lineRule="atLeast"/>
              <w:jc w:val="both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5624D">
              <w:rPr>
                <w:rFonts w:eastAsia="Times New Roman" w:cs="Calibri"/>
                <w:bCs/>
                <w:color w:val="1F3864" w:themeColor="accent5" w:themeShade="80"/>
              </w:rPr>
              <w:t>verifyInvestorAccountDetailsInEditScreen</w:t>
            </w:r>
          </w:p>
        </w:tc>
        <w:tc>
          <w:tcPr>
            <w:tcW w:w="70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74548" w:rsidRPr="00E501F6" w:rsidRDefault="00074548" w:rsidP="0045624D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 xml:space="preserve">This method is used to </w:t>
            </w:r>
            <w:r w:rsidR="0045624D" w:rsidRPr="00E501F6">
              <w:rPr>
                <w:rFonts w:eastAsia="Times New Roman" w:cs="Calibri"/>
                <w:color w:val="000000"/>
              </w:rPr>
              <w:t>Verify the Investor Account Details in Edit screen.</w:t>
            </w:r>
          </w:p>
        </w:tc>
      </w:tr>
    </w:tbl>
    <w:p w:rsidR="00074548" w:rsidRDefault="00074548" w:rsidP="0045624D">
      <w:pPr>
        <w:jc w:val="both"/>
        <w:rPr>
          <w:sz w:val="28"/>
        </w:rPr>
      </w:pPr>
    </w:p>
    <w:p w:rsidR="0045624D" w:rsidRDefault="0045624D" w:rsidP="0045624D">
      <w:pPr>
        <w:jc w:val="both"/>
        <w:rPr>
          <w:sz w:val="28"/>
        </w:rPr>
      </w:pPr>
    </w:p>
    <w:p w:rsidR="0045624D" w:rsidRPr="0045624D" w:rsidRDefault="0045624D" w:rsidP="0045624D">
      <w:pPr>
        <w:jc w:val="both"/>
        <w:rPr>
          <w:sz w:val="28"/>
        </w:rPr>
      </w:pPr>
    </w:p>
    <w:p w:rsidR="00074548" w:rsidRPr="00A03C6F" w:rsidRDefault="0074478E" w:rsidP="00A03C6F">
      <w:pPr>
        <w:pStyle w:val="ListParagraph"/>
        <w:numPr>
          <w:ilvl w:val="1"/>
          <w:numId w:val="18"/>
        </w:numPr>
        <w:jc w:val="both"/>
        <w:rPr>
          <w:sz w:val="28"/>
        </w:rPr>
      </w:pPr>
      <w:bookmarkStart w:id="25" w:name="_Toc453343312"/>
      <w:r w:rsidRPr="0054373C">
        <w:rPr>
          <w:rStyle w:val="Heading2Char"/>
          <w:b/>
          <w:color w:val="ED7D31" w:themeColor="accent2"/>
          <w:sz w:val="24"/>
        </w:rPr>
        <w:t>InvestorMasterAppFunctions</w:t>
      </w:r>
      <w:bookmarkEnd w:id="25"/>
    </w:p>
    <w:p w:rsidR="00074548" w:rsidRDefault="00074548" w:rsidP="00074548">
      <w:pPr>
        <w:pStyle w:val="ListParagraph"/>
        <w:ind w:left="1440"/>
        <w:jc w:val="both"/>
        <w:rPr>
          <w:rFonts w:eastAsia="Times New Roman" w:cs="Calibri"/>
          <w:b/>
          <w:bCs/>
          <w:color w:val="000000"/>
        </w:rPr>
      </w:pPr>
      <w:r>
        <w:rPr>
          <w:sz w:val="24"/>
        </w:rPr>
        <w:t xml:space="preserve">This Java (Class) file contains the methods which can be used to </w:t>
      </w:r>
      <w:r w:rsidR="0074478E">
        <w:rPr>
          <w:sz w:val="24"/>
        </w:rPr>
        <w:t>perform operations on Investor Master Screen</w:t>
      </w:r>
      <w:r>
        <w:rPr>
          <w:sz w:val="24"/>
        </w:rPr>
        <w:t>.</w:t>
      </w:r>
      <w:r w:rsidR="0074478E" w:rsidRPr="0074478E">
        <w:rPr>
          <w:sz w:val="24"/>
        </w:rPr>
        <w:t xml:space="preserve"> </w:t>
      </w:r>
      <w:r w:rsidR="0074478E">
        <w:rPr>
          <w:sz w:val="24"/>
        </w:rPr>
        <w:t>Below are the methods and their purpose.</w:t>
      </w:r>
    </w:p>
    <w:tbl>
      <w:tblPr>
        <w:tblW w:w="12325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8"/>
        <w:gridCol w:w="7087"/>
      </w:tblGrid>
      <w:tr w:rsidR="00074548" w:rsidTr="000A064C">
        <w:trPr>
          <w:trHeight w:val="315"/>
        </w:trPr>
        <w:tc>
          <w:tcPr>
            <w:tcW w:w="5238" w:type="dxa"/>
            <w:shd w:val="clear" w:color="auto" w:fill="FFFFFF"/>
            <w:vAlign w:val="center"/>
          </w:tcPr>
          <w:p w:rsidR="00074548" w:rsidRDefault="00074548" w:rsidP="00CF151A">
            <w:pPr>
              <w:spacing w:after="0" w:line="100" w:lineRule="atLeast"/>
              <w:jc w:val="both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Method</w:t>
            </w:r>
          </w:p>
        </w:tc>
        <w:tc>
          <w:tcPr>
            <w:tcW w:w="7087" w:type="dxa"/>
            <w:shd w:val="clear" w:color="auto" w:fill="FFFFFF"/>
            <w:vAlign w:val="center"/>
          </w:tcPr>
          <w:p w:rsidR="00074548" w:rsidRDefault="00074548" w:rsidP="00CF151A">
            <w:pPr>
              <w:spacing w:after="0" w:line="100" w:lineRule="atLeast"/>
              <w:jc w:val="both"/>
            </w:pPr>
            <w:r>
              <w:rPr>
                <w:rFonts w:eastAsia="Times New Roman" w:cs="Calibri"/>
                <w:b/>
                <w:bCs/>
                <w:color w:val="000000"/>
              </w:rPr>
              <w:t>Description</w:t>
            </w:r>
          </w:p>
        </w:tc>
      </w:tr>
      <w:tr w:rsidR="00074548" w:rsidTr="000A064C">
        <w:trPr>
          <w:trHeight w:val="300"/>
        </w:trPr>
        <w:tc>
          <w:tcPr>
            <w:tcW w:w="5238" w:type="dxa"/>
            <w:shd w:val="clear" w:color="auto" w:fill="FFFFFF"/>
            <w:vAlign w:val="bottom"/>
          </w:tcPr>
          <w:p w:rsidR="00074548" w:rsidRPr="000A064C" w:rsidRDefault="001763FE" w:rsidP="000A064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A064C">
              <w:rPr>
                <w:rFonts w:eastAsia="Times New Roman" w:cs="Calibri"/>
                <w:bCs/>
                <w:color w:val="1F3864" w:themeColor="accent5" w:themeShade="80"/>
              </w:rPr>
              <w:t>doFillGeneralDetails</w:t>
            </w:r>
          </w:p>
        </w:tc>
        <w:tc>
          <w:tcPr>
            <w:tcW w:w="7087" w:type="dxa"/>
            <w:shd w:val="clear" w:color="auto" w:fill="FFFFFF"/>
            <w:vAlign w:val="bottom"/>
          </w:tcPr>
          <w:p w:rsidR="00074548" w:rsidRPr="00E501F6" w:rsidRDefault="00074548" w:rsidP="000A064C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 xml:space="preserve">This method is </w:t>
            </w:r>
            <w:r w:rsidR="000A064C" w:rsidRPr="00E501F6">
              <w:rPr>
                <w:rFonts w:eastAsia="Times New Roman" w:cs="Calibri"/>
                <w:color w:val="000000"/>
              </w:rPr>
              <w:t>used to fill the general details tab.</w:t>
            </w:r>
          </w:p>
        </w:tc>
      </w:tr>
      <w:tr w:rsidR="00074548" w:rsidTr="000A064C">
        <w:trPr>
          <w:trHeight w:val="300"/>
        </w:trPr>
        <w:tc>
          <w:tcPr>
            <w:tcW w:w="5238" w:type="dxa"/>
            <w:shd w:val="clear" w:color="auto" w:fill="FFFFFF"/>
            <w:vAlign w:val="bottom"/>
          </w:tcPr>
          <w:p w:rsidR="00074548" w:rsidRPr="000A064C" w:rsidRDefault="001763FE" w:rsidP="000A064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A064C">
              <w:rPr>
                <w:rFonts w:eastAsia="Times New Roman" w:cs="Calibri"/>
                <w:bCs/>
                <w:color w:val="1F3864" w:themeColor="accent5" w:themeShade="80"/>
              </w:rPr>
              <w:t>doFillCorrespondenceAddressDetails</w:t>
            </w:r>
          </w:p>
        </w:tc>
        <w:tc>
          <w:tcPr>
            <w:tcW w:w="7087" w:type="dxa"/>
            <w:shd w:val="clear" w:color="auto" w:fill="FFFFFF"/>
            <w:vAlign w:val="bottom"/>
          </w:tcPr>
          <w:p w:rsidR="00074548" w:rsidRPr="00E501F6" w:rsidRDefault="000A064C" w:rsidP="000A064C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>This method is used to fill the Correspondence Address details tab.</w:t>
            </w:r>
          </w:p>
        </w:tc>
      </w:tr>
      <w:tr w:rsidR="00074548" w:rsidTr="000A064C">
        <w:trPr>
          <w:trHeight w:val="300"/>
        </w:trPr>
        <w:tc>
          <w:tcPr>
            <w:tcW w:w="5238" w:type="dxa"/>
            <w:shd w:val="clear" w:color="auto" w:fill="FFFFFF"/>
            <w:vAlign w:val="bottom"/>
          </w:tcPr>
          <w:p w:rsidR="00074548" w:rsidRPr="000A064C" w:rsidRDefault="001763FE" w:rsidP="000A064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A064C">
              <w:rPr>
                <w:rFonts w:eastAsia="Times New Roman" w:cs="Calibri"/>
                <w:bCs/>
                <w:color w:val="1F3864" w:themeColor="accent5" w:themeShade="80"/>
              </w:rPr>
              <w:t>doFillRegisteredAddressDetails</w:t>
            </w:r>
          </w:p>
        </w:tc>
        <w:tc>
          <w:tcPr>
            <w:tcW w:w="7087" w:type="dxa"/>
            <w:shd w:val="clear" w:color="auto" w:fill="FFFFFF"/>
            <w:vAlign w:val="bottom"/>
          </w:tcPr>
          <w:p w:rsidR="00074548" w:rsidRPr="00E501F6" w:rsidRDefault="000A064C" w:rsidP="000A064C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>This method is used to fill the Registered Address details tab.</w:t>
            </w:r>
          </w:p>
        </w:tc>
      </w:tr>
      <w:tr w:rsidR="00074548" w:rsidTr="000A064C">
        <w:trPr>
          <w:trHeight w:val="300"/>
        </w:trPr>
        <w:tc>
          <w:tcPr>
            <w:tcW w:w="5238" w:type="dxa"/>
            <w:shd w:val="clear" w:color="auto" w:fill="FFFFFF"/>
            <w:vAlign w:val="bottom"/>
          </w:tcPr>
          <w:p w:rsidR="00074548" w:rsidRPr="000A064C" w:rsidRDefault="001763FE" w:rsidP="000A064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A064C">
              <w:rPr>
                <w:rFonts w:eastAsia="Times New Roman" w:cs="Calibri"/>
                <w:bCs/>
                <w:color w:val="1F3864" w:themeColor="accent5" w:themeShade="80"/>
              </w:rPr>
              <w:t>fillTaxesDetailsForInvestorType</w:t>
            </w:r>
          </w:p>
        </w:tc>
        <w:tc>
          <w:tcPr>
            <w:tcW w:w="7087" w:type="dxa"/>
            <w:shd w:val="clear" w:color="auto" w:fill="FFFFFF"/>
            <w:vAlign w:val="bottom"/>
          </w:tcPr>
          <w:p w:rsidR="00074548" w:rsidRPr="00E501F6" w:rsidRDefault="000A064C" w:rsidP="000A064C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>This method is used to fill the Taxes details.</w:t>
            </w:r>
          </w:p>
        </w:tc>
      </w:tr>
      <w:tr w:rsidR="00346B2A" w:rsidTr="000A064C">
        <w:trPr>
          <w:trHeight w:val="300"/>
        </w:trPr>
        <w:tc>
          <w:tcPr>
            <w:tcW w:w="5238" w:type="dxa"/>
            <w:shd w:val="clear" w:color="auto" w:fill="FFFFFF"/>
            <w:vAlign w:val="bottom"/>
          </w:tcPr>
          <w:p w:rsidR="00346B2A" w:rsidRPr="000A064C" w:rsidRDefault="00346B2A" w:rsidP="000A064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A064C">
              <w:rPr>
                <w:rFonts w:eastAsia="Times New Roman" w:cs="Calibri"/>
                <w:bCs/>
                <w:color w:val="1F3864" w:themeColor="accent5" w:themeShade="80"/>
              </w:rPr>
              <w:t>doFillInvestorDetails</w:t>
            </w:r>
          </w:p>
        </w:tc>
        <w:tc>
          <w:tcPr>
            <w:tcW w:w="7087" w:type="dxa"/>
            <w:shd w:val="clear" w:color="auto" w:fill="FFFFFF"/>
            <w:vAlign w:val="bottom"/>
          </w:tcPr>
          <w:p w:rsidR="00346B2A" w:rsidRPr="00E501F6" w:rsidRDefault="000A064C" w:rsidP="000A064C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>This method is used to fill the Investor details tab.</w:t>
            </w:r>
          </w:p>
        </w:tc>
      </w:tr>
      <w:tr w:rsidR="00346B2A" w:rsidTr="000A064C">
        <w:trPr>
          <w:trHeight w:val="300"/>
        </w:trPr>
        <w:tc>
          <w:tcPr>
            <w:tcW w:w="5238" w:type="dxa"/>
            <w:shd w:val="clear" w:color="auto" w:fill="FFFFFF"/>
            <w:vAlign w:val="bottom"/>
          </w:tcPr>
          <w:p w:rsidR="00346B2A" w:rsidRPr="000A064C" w:rsidRDefault="00346B2A" w:rsidP="000A064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A064C">
              <w:rPr>
                <w:rFonts w:eastAsia="Times New Roman" w:cs="Calibri"/>
                <w:bCs/>
                <w:color w:val="1F3864" w:themeColor="accent5" w:themeShade="80"/>
              </w:rPr>
              <w:t>addMoreGeneralPartnerDetails</w:t>
            </w:r>
          </w:p>
        </w:tc>
        <w:tc>
          <w:tcPr>
            <w:tcW w:w="7087" w:type="dxa"/>
            <w:shd w:val="clear" w:color="auto" w:fill="FFFFFF"/>
            <w:vAlign w:val="bottom"/>
          </w:tcPr>
          <w:p w:rsidR="00346B2A" w:rsidRPr="00E501F6" w:rsidRDefault="000A064C" w:rsidP="00CF151A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>This method was deprecated/not used as FEE DISTRIBUTION got integrated with Investor master the internal references made to the respective class will carry out the remaining functionality.</w:t>
            </w:r>
          </w:p>
        </w:tc>
      </w:tr>
      <w:tr w:rsidR="000A064C" w:rsidTr="000A064C">
        <w:trPr>
          <w:trHeight w:val="300"/>
        </w:trPr>
        <w:tc>
          <w:tcPr>
            <w:tcW w:w="5238" w:type="dxa"/>
            <w:shd w:val="clear" w:color="auto" w:fill="FFFFFF"/>
            <w:vAlign w:val="bottom"/>
          </w:tcPr>
          <w:p w:rsidR="000A064C" w:rsidRPr="000A064C" w:rsidRDefault="000A064C" w:rsidP="000A064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A064C">
              <w:rPr>
                <w:rFonts w:eastAsia="Times New Roman" w:cs="Calibri"/>
                <w:bCs/>
                <w:color w:val="1F3864" w:themeColor="accent5" w:themeShade="80"/>
              </w:rPr>
              <w:t>addMoreInvestmentManagerDetails</w:t>
            </w:r>
          </w:p>
        </w:tc>
        <w:tc>
          <w:tcPr>
            <w:tcW w:w="7087" w:type="dxa"/>
            <w:shd w:val="clear" w:color="auto" w:fill="FFFFFF"/>
            <w:vAlign w:val="bottom"/>
          </w:tcPr>
          <w:p w:rsidR="000A064C" w:rsidRPr="00E501F6" w:rsidRDefault="000A064C" w:rsidP="000A064C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>This method was deprecated/not used as FEE DISTRIBUTION got integrated with Investor master the internal references made to the respective class will carry out the remaining functionality.</w:t>
            </w:r>
          </w:p>
        </w:tc>
      </w:tr>
      <w:tr w:rsidR="00B87559" w:rsidTr="000A064C">
        <w:trPr>
          <w:trHeight w:val="300"/>
        </w:trPr>
        <w:tc>
          <w:tcPr>
            <w:tcW w:w="5238" w:type="dxa"/>
            <w:shd w:val="clear" w:color="auto" w:fill="FFFFFF"/>
            <w:vAlign w:val="bottom"/>
          </w:tcPr>
          <w:p w:rsidR="00B87559" w:rsidRPr="000A064C" w:rsidRDefault="00B87559" w:rsidP="00B87559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A064C">
              <w:rPr>
                <w:rFonts w:eastAsia="Times New Roman" w:cs="Calibri"/>
                <w:bCs/>
                <w:color w:val="1F3864" w:themeColor="accent5" w:themeShade="80"/>
              </w:rPr>
              <w:t>doFillFatcaDetails</w:t>
            </w:r>
          </w:p>
        </w:tc>
        <w:tc>
          <w:tcPr>
            <w:tcW w:w="7087" w:type="dxa"/>
            <w:shd w:val="clear" w:color="auto" w:fill="FFFFFF"/>
            <w:vAlign w:val="bottom"/>
          </w:tcPr>
          <w:p w:rsidR="00B87559" w:rsidRPr="00E501F6" w:rsidRDefault="00B87559" w:rsidP="00B87559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>This method is used to fill the FATCA details tab.</w:t>
            </w:r>
          </w:p>
        </w:tc>
      </w:tr>
      <w:tr w:rsidR="00B87559" w:rsidTr="000A064C">
        <w:trPr>
          <w:trHeight w:val="300"/>
        </w:trPr>
        <w:tc>
          <w:tcPr>
            <w:tcW w:w="5238" w:type="dxa"/>
            <w:shd w:val="clear" w:color="auto" w:fill="FFFFFF"/>
            <w:vAlign w:val="bottom"/>
          </w:tcPr>
          <w:p w:rsidR="00B87559" w:rsidRPr="000A064C" w:rsidRDefault="00B87559" w:rsidP="00B87559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A064C">
              <w:rPr>
                <w:rFonts w:eastAsia="Times New Roman" w:cs="Calibri"/>
                <w:bCs/>
                <w:color w:val="1F3864" w:themeColor="accent5" w:themeShade="80"/>
              </w:rPr>
              <w:t>removeAllTaxIDs</w:t>
            </w:r>
          </w:p>
        </w:tc>
        <w:tc>
          <w:tcPr>
            <w:tcW w:w="7087" w:type="dxa"/>
            <w:shd w:val="clear" w:color="auto" w:fill="FFFFFF"/>
            <w:vAlign w:val="bottom"/>
          </w:tcPr>
          <w:p w:rsidR="00B87559" w:rsidRPr="00E501F6" w:rsidRDefault="00B87559" w:rsidP="00B87559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>This method is used to remove the additional tax ID’s.</w:t>
            </w:r>
          </w:p>
        </w:tc>
      </w:tr>
      <w:tr w:rsidR="00B87559" w:rsidTr="000A064C">
        <w:trPr>
          <w:trHeight w:val="300"/>
        </w:trPr>
        <w:tc>
          <w:tcPr>
            <w:tcW w:w="5238" w:type="dxa"/>
            <w:shd w:val="clear" w:color="auto" w:fill="FFFFFF"/>
            <w:vAlign w:val="bottom"/>
          </w:tcPr>
          <w:p w:rsidR="00B87559" w:rsidRPr="000A064C" w:rsidRDefault="00B87559" w:rsidP="00B87559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A064C">
              <w:rPr>
                <w:rFonts w:eastAsia="Times New Roman" w:cs="Calibri"/>
                <w:bCs/>
                <w:color w:val="1F3864" w:themeColor="accent5" w:themeShade="80"/>
              </w:rPr>
              <w:t>doVerifyGeneralDetailsScreen</w:t>
            </w:r>
          </w:p>
        </w:tc>
        <w:tc>
          <w:tcPr>
            <w:tcW w:w="7087" w:type="dxa"/>
            <w:shd w:val="clear" w:color="auto" w:fill="FFFFFF"/>
            <w:vAlign w:val="bottom"/>
          </w:tcPr>
          <w:p w:rsidR="00B87559" w:rsidRPr="00E501F6" w:rsidRDefault="00B87559" w:rsidP="00F7790B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 xml:space="preserve">This method is used to verify the General Details </w:t>
            </w:r>
            <w:r w:rsidR="00F7790B" w:rsidRPr="00E501F6">
              <w:rPr>
                <w:rFonts w:eastAsia="Times New Roman" w:cs="Calibri"/>
                <w:color w:val="000000"/>
              </w:rPr>
              <w:t>tab</w:t>
            </w:r>
            <w:r w:rsidRPr="00E501F6">
              <w:rPr>
                <w:rFonts w:eastAsia="Times New Roman" w:cs="Calibri"/>
                <w:color w:val="000000"/>
              </w:rPr>
              <w:t>.</w:t>
            </w:r>
          </w:p>
        </w:tc>
      </w:tr>
      <w:tr w:rsidR="00B87559" w:rsidTr="000A064C">
        <w:trPr>
          <w:trHeight w:val="300"/>
        </w:trPr>
        <w:tc>
          <w:tcPr>
            <w:tcW w:w="5238" w:type="dxa"/>
            <w:shd w:val="clear" w:color="auto" w:fill="FFFFFF"/>
            <w:vAlign w:val="bottom"/>
          </w:tcPr>
          <w:p w:rsidR="00B87559" w:rsidRPr="000A064C" w:rsidRDefault="00B87559" w:rsidP="00B87559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A064C">
              <w:rPr>
                <w:rFonts w:eastAsia="Times New Roman" w:cs="Calibri"/>
                <w:bCs/>
                <w:color w:val="1F3864" w:themeColor="accent5" w:themeShade="80"/>
              </w:rPr>
              <w:t>verifyTaxesDetailsForInvestorType</w:t>
            </w:r>
          </w:p>
        </w:tc>
        <w:tc>
          <w:tcPr>
            <w:tcW w:w="7087" w:type="dxa"/>
            <w:shd w:val="clear" w:color="auto" w:fill="FFFFFF"/>
            <w:vAlign w:val="bottom"/>
          </w:tcPr>
          <w:p w:rsidR="00B87559" w:rsidRPr="00E501F6" w:rsidRDefault="000543AD" w:rsidP="00B87559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>This method is used to verify the taxes details for the respective investor type.</w:t>
            </w:r>
          </w:p>
        </w:tc>
      </w:tr>
      <w:tr w:rsidR="00B87559" w:rsidTr="000A064C">
        <w:trPr>
          <w:trHeight w:val="300"/>
        </w:trPr>
        <w:tc>
          <w:tcPr>
            <w:tcW w:w="5238" w:type="dxa"/>
            <w:shd w:val="clear" w:color="auto" w:fill="FFFFFF"/>
            <w:vAlign w:val="bottom"/>
          </w:tcPr>
          <w:p w:rsidR="00B87559" w:rsidRPr="000A064C" w:rsidRDefault="00B87559" w:rsidP="00B87559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A064C">
              <w:rPr>
                <w:rFonts w:eastAsia="Times New Roman" w:cs="Calibri"/>
                <w:bCs/>
                <w:color w:val="1F3864" w:themeColor="accent5" w:themeShade="80"/>
              </w:rPr>
              <w:t>verifyTextInTextBoxOrDropDown</w:t>
            </w:r>
          </w:p>
        </w:tc>
        <w:tc>
          <w:tcPr>
            <w:tcW w:w="7087" w:type="dxa"/>
            <w:shd w:val="clear" w:color="auto" w:fill="FFFFFF"/>
            <w:vAlign w:val="bottom"/>
          </w:tcPr>
          <w:p w:rsidR="00B87559" w:rsidRPr="00E501F6" w:rsidRDefault="0035096F" w:rsidP="00B87559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>This is a common function for Investor master app functions which will verify the text box or drop down values based on the passed arguments.</w:t>
            </w:r>
          </w:p>
        </w:tc>
      </w:tr>
      <w:tr w:rsidR="00B87559" w:rsidTr="000A064C">
        <w:trPr>
          <w:trHeight w:val="300"/>
        </w:trPr>
        <w:tc>
          <w:tcPr>
            <w:tcW w:w="5238" w:type="dxa"/>
            <w:shd w:val="clear" w:color="auto" w:fill="FFFFFF"/>
            <w:vAlign w:val="bottom"/>
          </w:tcPr>
          <w:p w:rsidR="00B87559" w:rsidRPr="000A064C" w:rsidRDefault="00B87559" w:rsidP="00B87559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A064C">
              <w:rPr>
                <w:rFonts w:eastAsia="Times New Roman" w:cs="Calibri"/>
                <w:bCs/>
                <w:color w:val="1F3864" w:themeColor="accent5" w:themeShade="80"/>
              </w:rPr>
              <w:t>doVerifyCorrespondenceAddressDetails</w:t>
            </w:r>
          </w:p>
        </w:tc>
        <w:tc>
          <w:tcPr>
            <w:tcW w:w="7087" w:type="dxa"/>
            <w:shd w:val="clear" w:color="auto" w:fill="FFFFFF"/>
            <w:vAlign w:val="bottom"/>
          </w:tcPr>
          <w:p w:rsidR="00B87559" w:rsidRPr="00E501F6" w:rsidRDefault="00A8005F" w:rsidP="00B87559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>This method is used to verify the Correspondence address details.</w:t>
            </w:r>
          </w:p>
        </w:tc>
      </w:tr>
      <w:tr w:rsidR="00B87559" w:rsidTr="000A064C">
        <w:trPr>
          <w:trHeight w:val="300"/>
        </w:trPr>
        <w:tc>
          <w:tcPr>
            <w:tcW w:w="5238" w:type="dxa"/>
            <w:shd w:val="clear" w:color="auto" w:fill="FFFFFF"/>
            <w:vAlign w:val="bottom"/>
          </w:tcPr>
          <w:p w:rsidR="00B87559" w:rsidRPr="000A064C" w:rsidRDefault="00B87559" w:rsidP="00B87559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A064C">
              <w:rPr>
                <w:rFonts w:eastAsia="Times New Roman" w:cs="Calibri"/>
                <w:bCs/>
                <w:color w:val="1F3864" w:themeColor="accent5" w:themeShade="80"/>
              </w:rPr>
              <w:t>doVerifyRegisteredAddressDetails</w:t>
            </w:r>
          </w:p>
        </w:tc>
        <w:tc>
          <w:tcPr>
            <w:tcW w:w="7087" w:type="dxa"/>
            <w:shd w:val="clear" w:color="auto" w:fill="FFFFFF"/>
            <w:vAlign w:val="bottom"/>
          </w:tcPr>
          <w:p w:rsidR="00B87559" w:rsidRPr="00E501F6" w:rsidRDefault="00B9014D" w:rsidP="00B87559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>This method is used to verify the Registered Address details.</w:t>
            </w:r>
          </w:p>
        </w:tc>
      </w:tr>
      <w:tr w:rsidR="00B87559" w:rsidTr="000A064C">
        <w:trPr>
          <w:trHeight w:val="300"/>
        </w:trPr>
        <w:tc>
          <w:tcPr>
            <w:tcW w:w="5238" w:type="dxa"/>
            <w:shd w:val="clear" w:color="auto" w:fill="FFFFFF"/>
            <w:vAlign w:val="bottom"/>
          </w:tcPr>
          <w:p w:rsidR="00B87559" w:rsidRPr="000A064C" w:rsidRDefault="00B87559" w:rsidP="00B87559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A064C">
              <w:rPr>
                <w:rFonts w:eastAsia="Times New Roman" w:cs="Calibri"/>
                <w:bCs/>
                <w:color w:val="1F3864" w:themeColor="accent5" w:themeShade="80"/>
              </w:rPr>
              <w:t>doVerifyFatcaDetails</w:t>
            </w:r>
          </w:p>
        </w:tc>
        <w:tc>
          <w:tcPr>
            <w:tcW w:w="7087" w:type="dxa"/>
            <w:shd w:val="clear" w:color="auto" w:fill="FFFFFF"/>
            <w:vAlign w:val="bottom"/>
          </w:tcPr>
          <w:p w:rsidR="00B87559" w:rsidRPr="00E501F6" w:rsidRDefault="00F336B0" w:rsidP="00B87559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>This method is used to verify the FATCA details.</w:t>
            </w:r>
          </w:p>
        </w:tc>
      </w:tr>
      <w:tr w:rsidR="00B87559" w:rsidTr="000A064C">
        <w:trPr>
          <w:trHeight w:val="300"/>
        </w:trPr>
        <w:tc>
          <w:tcPr>
            <w:tcW w:w="5238" w:type="dxa"/>
            <w:shd w:val="clear" w:color="auto" w:fill="FFFFFF"/>
            <w:vAlign w:val="bottom"/>
          </w:tcPr>
          <w:p w:rsidR="00B87559" w:rsidRPr="000A064C" w:rsidRDefault="00B87559" w:rsidP="00B87559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A064C">
              <w:rPr>
                <w:rFonts w:eastAsia="Times New Roman" w:cs="Calibri"/>
                <w:bCs/>
                <w:color w:val="1F3864" w:themeColor="accent5" w:themeShade="80"/>
              </w:rPr>
              <w:t>doVerifyInvestorDetails</w:t>
            </w:r>
          </w:p>
        </w:tc>
        <w:tc>
          <w:tcPr>
            <w:tcW w:w="7087" w:type="dxa"/>
            <w:shd w:val="clear" w:color="auto" w:fill="FFFFFF"/>
            <w:vAlign w:val="bottom"/>
          </w:tcPr>
          <w:p w:rsidR="00B87559" w:rsidRPr="00E501F6" w:rsidRDefault="003A1C74" w:rsidP="00B87559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>This method is used to verify Investor detail tab.</w:t>
            </w:r>
          </w:p>
        </w:tc>
      </w:tr>
      <w:tr w:rsidR="001B3C4B" w:rsidTr="000A064C">
        <w:trPr>
          <w:trHeight w:val="300"/>
        </w:trPr>
        <w:tc>
          <w:tcPr>
            <w:tcW w:w="5238" w:type="dxa"/>
            <w:shd w:val="clear" w:color="auto" w:fill="FFFFFF"/>
            <w:vAlign w:val="bottom"/>
          </w:tcPr>
          <w:p w:rsidR="001B3C4B" w:rsidRPr="000A064C" w:rsidRDefault="001B3C4B" w:rsidP="001B3C4B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A064C">
              <w:rPr>
                <w:rFonts w:eastAsia="Times New Roman" w:cs="Calibri"/>
                <w:bCs/>
                <w:color w:val="1F3864" w:themeColor="accent5" w:themeShade="80"/>
              </w:rPr>
              <w:lastRenderedPageBreak/>
              <w:t>verifyAddMoreInvestmentManagerDetails</w:t>
            </w:r>
          </w:p>
        </w:tc>
        <w:tc>
          <w:tcPr>
            <w:tcW w:w="7087" w:type="dxa"/>
            <w:shd w:val="clear" w:color="auto" w:fill="FFFFFF"/>
            <w:vAlign w:val="bottom"/>
          </w:tcPr>
          <w:p w:rsidR="001B3C4B" w:rsidRPr="00E501F6" w:rsidRDefault="001B3C4B" w:rsidP="001B3C4B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>This method was deprecated/not used as FEE DISTRIBUTION got integrated with Investor master the internal references made to the respective class will carry out the remaining functionality.</w:t>
            </w:r>
          </w:p>
        </w:tc>
      </w:tr>
      <w:tr w:rsidR="001B3C4B" w:rsidTr="000A064C">
        <w:trPr>
          <w:trHeight w:val="300"/>
        </w:trPr>
        <w:tc>
          <w:tcPr>
            <w:tcW w:w="5238" w:type="dxa"/>
            <w:shd w:val="clear" w:color="auto" w:fill="FFFFFF"/>
            <w:vAlign w:val="bottom"/>
          </w:tcPr>
          <w:p w:rsidR="001B3C4B" w:rsidRPr="000A064C" w:rsidRDefault="001B3C4B" w:rsidP="001B3C4B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A064C">
              <w:rPr>
                <w:rFonts w:eastAsia="Times New Roman" w:cs="Calibri"/>
                <w:bCs/>
                <w:color w:val="1F3864" w:themeColor="accent5" w:themeShade="80"/>
              </w:rPr>
              <w:t>verifyAddMoreGeneralPartnerDetails</w:t>
            </w:r>
          </w:p>
        </w:tc>
        <w:tc>
          <w:tcPr>
            <w:tcW w:w="7087" w:type="dxa"/>
            <w:shd w:val="clear" w:color="auto" w:fill="FFFFFF"/>
            <w:vAlign w:val="bottom"/>
          </w:tcPr>
          <w:p w:rsidR="001B3C4B" w:rsidRPr="00E501F6" w:rsidRDefault="001B3C4B" w:rsidP="001B3C4B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>This method was deprecated/not used as FEE DISTRIBUTION got integrated with Investor master the internal references made to the respective class will carry out the remaining functionality.</w:t>
            </w:r>
          </w:p>
        </w:tc>
      </w:tr>
      <w:tr w:rsidR="001B3C4B" w:rsidTr="000A064C">
        <w:trPr>
          <w:trHeight w:val="300"/>
        </w:trPr>
        <w:tc>
          <w:tcPr>
            <w:tcW w:w="5238" w:type="dxa"/>
            <w:shd w:val="clear" w:color="auto" w:fill="FFFFFF"/>
            <w:vAlign w:val="bottom"/>
          </w:tcPr>
          <w:p w:rsidR="001B3C4B" w:rsidRPr="000A064C" w:rsidRDefault="001B3C4B" w:rsidP="001B3C4B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A064C">
              <w:rPr>
                <w:rFonts w:eastAsia="Times New Roman" w:cs="Calibri"/>
                <w:bCs/>
                <w:color w:val="1F3864" w:themeColor="accent5" w:themeShade="80"/>
              </w:rPr>
              <w:t>verifyTextInDropDownUsingCommonlyChagingDDLsIDs</w:t>
            </w:r>
          </w:p>
        </w:tc>
        <w:tc>
          <w:tcPr>
            <w:tcW w:w="7087" w:type="dxa"/>
            <w:shd w:val="clear" w:color="auto" w:fill="FFFFFF"/>
            <w:vAlign w:val="bottom"/>
          </w:tcPr>
          <w:p w:rsidR="001B3C4B" w:rsidRPr="00E501F6" w:rsidRDefault="001B3C4B" w:rsidP="001B3C4B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>This is a common function used in Investor master functions to verify the dependent dropdowns and textboxes values based on passed arguments.</w:t>
            </w:r>
          </w:p>
        </w:tc>
      </w:tr>
      <w:tr w:rsidR="005C4B2C" w:rsidTr="000A064C">
        <w:trPr>
          <w:trHeight w:val="300"/>
        </w:trPr>
        <w:tc>
          <w:tcPr>
            <w:tcW w:w="5238" w:type="dxa"/>
            <w:shd w:val="clear" w:color="auto" w:fill="FFFFFF"/>
            <w:vAlign w:val="bottom"/>
          </w:tcPr>
          <w:p w:rsidR="005C4B2C" w:rsidRPr="000A064C" w:rsidRDefault="005C4B2C" w:rsidP="005C4B2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A064C">
              <w:rPr>
                <w:rFonts w:eastAsia="Times New Roman" w:cs="Calibri"/>
                <w:bCs/>
                <w:color w:val="1F3864" w:themeColor="accent5" w:themeShade="80"/>
              </w:rPr>
              <w:t>verifyTextIntextBoxUsingCommonlyChagingIDs</w:t>
            </w:r>
          </w:p>
        </w:tc>
        <w:tc>
          <w:tcPr>
            <w:tcW w:w="7087" w:type="dxa"/>
            <w:shd w:val="clear" w:color="auto" w:fill="FFFFFF"/>
            <w:vAlign w:val="bottom"/>
          </w:tcPr>
          <w:p w:rsidR="005C4B2C" w:rsidRPr="00E501F6" w:rsidRDefault="005C4B2C" w:rsidP="005C4B2C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>This is a common function used in Investor master functions to verify the dependent dropdowns and textboxes values based on passed arguments.</w:t>
            </w:r>
          </w:p>
        </w:tc>
      </w:tr>
      <w:tr w:rsidR="005C4B2C" w:rsidTr="000A064C">
        <w:trPr>
          <w:trHeight w:val="300"/>
        </w:trPr>
        <w:tc>
          <w:tcPr>
            <w:tcW w:w="5238" w:type="dxa"/>
            <w:shd w:val="clear" w:color="auto" w:fill="FFFFFF"/>
            <w:vAlign w:val="bottom"/>
          </w:tcPr>
          <w:p w:rsidR="005C4B2C" w:rsidRPr="000A064C" w:rsidRDefault="005C4B2C" w:rsidP="005C4B2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A064C">
              <w:rPr>
                <w:rFonts w:eastAsia="Times New Roman" w:cs="Calibri"/>
                <w:bCs/>
                <w:color w:val="1F3864" w:themeColor="accent5" w:themeShade="80"/>
              </w:rPr>
              <w:t>createNewInvestor</w:t>
            </w:r>
          </w:p>
        </w:tc>
        <w:tc>
          <w:tcPr>
            <w:tcW w:w="7087" w:type="dxa"/>
            <w:shd w:val="clear" w:color="auto" w:fill="FFFFFF"/>
            <w:vAlign w:val="bottom"/>
          </w:tcPr>
          <w:p w:rsidR="005C4B2C" w:rsidRPr="00E501F6" w:rsidRDefault="00333205" w:rsidP="005C4B2C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>This method will trigger the respective functions to add a new Investor Master record.</w:t>
            </w:r>
          </w:p>
        </w:tc>
      </w:tr>
      <w:tr w:rsidR="005C4B2C" w:rsidTr="000A064C">
        <w:trPr>
          <w:trHeight w:val="300"/>
        </w:trPr>
        <w:tc>
          <w:tcPr>
            <w:tcW w:w="5238" w:type="dxa"/>
            <w:shd w:val="clear" w:color="auto" w:fill="FFFFFF"/>
            <w:vAlign w:val="bottom"/>
          </w:tcPr>
          <w:p w:rsidR="005C4B2C" w:rsidRPr="000A064C" w:rsidRDefault="005C4B2C" w:rsidP="005C4B2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A064C">
              <w:rPr>
                <w:rFonts w:eastAsia="Times New Roman" w:cs="Calibri"/>
                <w:bCs/>
                <w:color w:val="1F3864" w:themeColor="accent5" w:themeShade="80"/>
              </w:rPr>
              <w:t>doFillKYCDetails</w:t>
            </w:r>
          </w:p>
        </w:tc>
        <w:tc>
          <w:tcPr>
            <w:tcW w:w="7087" w:type="dxa"/>
            <w:shd w:val="clear" w:color="auto" w:fill="FFFFFF"/>
            <w:vAlign w:val="bottom"/>
          </w:tcPr>
          <w:p w:rsidR="005C4B2C" w:rsidRPr="00E501F6" w:rsidRDefault="00CB3ACB" w:rsidP="005C4B2C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>This method is used to add the KYC details.</w:t>
            </w:r>
          </w:p>
        </w:tc>
      </w:tr>
      <w:tr w:rsidR="005C4B2C" w:rsidTr="000A064C">
        <w:trPr>
          <w:trHeight w:val="300"/>
        </w:trPr>
        <w:tc>
          <w:tcPr>
            <w:tcW w:w="5238" w:type="dxa"/>
            <w:shd w:val="clear" w:color="auto" w:fill="FFFFFF"/>
            <w:vAlign w:val="bottom"/>
          </w:tcPr>
          <w:p w:rsidR="005C4B2C" w:rsidRPr="000A064C" w:rsidRDefault="005C4B2C" w:rsidP="005C4B2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A064C">
              <w:rPr>
                <w:rFonts w:eastAsia="Times New Roman" w:cs="Calibri"/>
                <w:bCs/>
                <w:color w:val="1F3864" w:themeColor="accent5" w:themeShade="80"/>
              </w:rPr>
              <w:t>doVerifyKYCDetails</w:t>
            </w:r>
          </w:p>
        </w:tc>
        <w:tc>
          <w:tcPr>
            <w:tcW w:w="7087" w:type="dxa"/>
            <w:shd w:val="clear" w:color="auto" w:fill="FFFFFF"/>
            <w:vAlign w:val="bottom"/>
          </w:tcPr>
          <w:p w:rsidR="005C4B2C" w:rsidRPr="00E501F6" w:rsidRDefault="005A59D1" w:rsidP="005C4B2C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>This method is used to verify the KYC details.</w:t>
            </w:r>
          </w:p>
        </w:tc>
      </w:tr>
      <w:tr w:rsidR="005C4B2C" w:rsidTr="000A064C">
        <w:trPr>
          <w:trHeight w:val="300"/>
        </w:trPr>
        <w:tc>
          <w:tcPr>
            <w:tcW w:w="5238" w:type="dxa"/>
            <w:shd w:val="clear" w:color="auto" w:fill="FFFFFF"/>
            <w:vAlign w:val="bottom"/>
          </w:tcPr>
          <w:p w:rsidR="005C4B2C" w:rsidRPr="000A064C" w:rsidRDefault="005C4B2C" w:rsidP="005C4B2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A064C">
              <w:rPr>
                <w:rFonts w:eastAsia="Times New Roman" w:cs="Calibri"/>
                <w:bCs/>
                <w:color w:val="1F3864" w:themeColor="accent5" w:themeShade="80"/>
              </w:rPr>
              <w:t>modifyReturnInvestorDetails</w:t>
            </w:r>
          </w:p>
        </w:tc>
        <w:tc>
          <w:tcPr>
            <w:tcW w:w="7087" w:type="dxa"/>
            <w:shd w:val="clear" w:color="auto" w:fill="FFFFFF"/>
            <w:vAlign w:val="bottom"/>
          </w:tcPr>
          <w:p w:rsidR="005C4B2C" w:rsidRPr="00E501F6" w:rsidRDefault="00473A34" w:rsidP="005C4B2C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>This method is used to modify the checker returned Investor record.</w:t>
            </w:r>
          </w:p>
        </w:tc>
      </w:tr>
      <w:tr w:rsidR="005C4B2C" w:rsidTr="000A064C">
        <w:trPr>
          <w:trHeight w:val="300"/>
        </w:trPr>
        <w:tc>
          <w:tcPr>
            <w:tcW w:w="5238" w:type="dxa"/>
            <w:shd w:val="clear" w:color="auto" w:fill="FFFFFF"/>
            <w:vAlign w:val="bottom"/>
          </w:tcPr>
          <w:p w:rsidR="005C4B2C" w:rsidRPr="000A064C" w:rsidRDefault="005C4B2C" w:rsidP="005C4B2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0A064C">
              <w:rPr>
                <w:rFonts w:eastAsia="Times New Roman" w:cs="Calibri"/>
                <w:bCs/>
                <w:color w:val="1F3864" w:themeColor="accent5" w:themeShade="80"/>
              </w:rPr>
              <w:t>verifyAllTabsOfInvestorMaster</w:t>
            </w:r>
          </w:p>
        </w:tc>
        <w:tc>
          <w:tcPr>
            <w:tcW w:w="7087" w:type="dxa"/>
            <w:shd w:val="clear" w:color="auto" w:fill="FFFFFF"/>
            <w:vAlign w:val="bottom"/>
          </w:tcPr>
          <w:p w:rsidR="005C4B2C" w:rsidRPr="00E501F6" w:rsidRDefault="00473A34" w:rsidP="005C4B2C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E501F6">
              <w:rPr>
                <w:rFonts w:eastAsia="Times New Roman" w:cs="Calibri"/>
                <w:color w:val="000000"/>
              </w:rPr>
              <w:t>This method will trigger the verification functions of all tabs of Investor master.</w:t>
            </w:r>
          </w:p>
        </w:tc>
      </w:tr>
    </w:tbl>
    <w:p w:rsidR="005201C8" w:rsidRPr="0054373C" w:rsidRDefault="005201C8" w:rsidP="005201C8">
      <w:pPr>
        <w:pStyle w:val="ListParagraph"/>
        <w:ind w:left="1140"/>
        <w:jc w:val="both"/>
        <w:rPr>
          <w:rStyle w:val="Heading2Char"/>
          <w:rFonts w:ascii="Calibri" w:hAnsi="Calibri"/>
          <w:color w:val="ED7D31" w:themeColor="accent2"/>
          <w:sz w:val="28"/>
          <w:szCs w:val="22"/>
        </w:rPr>
      </w:pPr>
      <w:bookmarkStart w:id="26" w:name="_Toc394767628"/>
    </w:p>
    <w:p w:rsidR="005201C8" w:rsidRPr="0054373C" w:rsidRDefault="005201C8" w:rsidP="005201C8">
      <w:pPr>
        <w:pStyle w:val="ListParagraph"/>
        <w:numPr>
          <w:ilvl w:val="1"/>
          <w:numId w:val="18"/>
        </w:numPr>
        <w:jc w:val="both"/>
        <w:rPr>
          <w:rStyle w:val="Heading2Char"/>
          <w:rFonts w:ascii="Calibri" w:hAnsi="Calibri"/>
          <w:color w:val="ED7D31" w:themeColor="accent2"/>
          <w:sz w:val="28"/>
          <w:szCs w:val="22"/>
        </w:rPr>
      </w:pPr>
      <w:bookmarkStart w:id="27" w:name="_Toc453343313"/>
      <w:r w:rsidRPr="0054373C">
        <w:rPr>
          <w:rStyle w:val="Heading2Char"/>
          <w:b/>
          <w:color w:val="ED7D31" w:themeColor="accent2"/>
          <w:sz w:val="24"/>
        </w:rPr>
        <w:t>JointHolderAppFunctions</w:t>
      </w:r>
      <w:bookmarkEnd w:id="27"/>
    </w:p>
    <w:p w:rsidR="005201C8" w:rsidRDefault="005201C8" w:rsidP="005201C8">
      <w:pPr>
        <w:pStyle w:val="ListParagraph"/>
        <w:ind w:left="1440"/>
        <w:jc w:val="both"/>
        <w:rPr>
          <w:rFonts w:eastAsia="Times New Roman" w:cs="Calibri"/>
          <w:b/>
          <w:bCs/>
          <w:color w:val="000000"/>
        </w:rPr>
      </w:pPr>
      <w:r>
        <w:rPr>
          <w:sz w:val="24"/>
        </w:rPr>
        <w:t xml:space="preserve">This Java (Class) file </w:t>
      </w:r>
      <w:r w:rsidRPr="005201C8">
        <w:rPr>
          <w:b/>
          <w:i/>
          <w:color w:val="2E74B5" w:themeColor="accent1" w:themeShade="BF"/>
          <w:sz w:val="24"/>
          <w:u w:val="single"/>
        </w:rPr>
        <w:t xml:space="preserve">is not updated further after a release which contains multiple tabs </w:t>
      </w:r>
      <w:r w:rsidR="000056BE">
        <w:rPr>
          <w:b/>
          <w:i/>
          <w:color w:val="2E74B5" w:themeColor="accent1" w:themeShade="BF"/>
          <w:sz w:val="24"/>
          <w:u w:val="single"/>
        </w:rPr>
        <w:t>like</w:t>
      </w:r>
      <w:r w:rsidRPr="005201C8">
        <w:rPr>
          <w:b/>
          <w:i/>
          <w:color w:val="2E74B5" w:themeColor="accent1" w:themeShade="BF"/>
          <w:sz w:val="24"/>
          <w:u w:val="single"/>
        </w:rPr>
        <w:t xml:space="preserve"> investor and holder</w:t>
      </w:r>
      <w:r>
        <w:rPr>
          <w:sz w:val="24"/>
        </w:rPr>
        <w:t xml:space="preserve">. </w:t>
      </w:r>
    </w:p>
    <w:p w:rsidR="005201C8" w:rsidRPr="0054373C" w:rsidRDefault="007128C7" w:rsidP="007128C7">
      <w:pPr>
        <w:pStyle w:val="ListParagraph"/>
        <w:numPr>
          <w:ilvl w:val="1"/>
          <w:numId w:val="18"/>
        </w:numPr>
        <w:jc w:val="both"/>
        <w:rPr>
          <w:rStyle w:val="Heading2Char"/>
          <w:rFonts w:ascii="Calibri" w:hAnsi="Calibri"/>
          <w:color w:val="ED7D31" w:themeColor="accent2"/>
          <w:sz w:val="28"/>
          <w:szCs w:val="22"/>
        </w:rPr>
      </w:pPr>
      <w:bookmarkStart w:id="28" w:name="_Toc453343314"/>
      <w:r w:rsidRPr="0054373C">
        <w:rPr>
          <w:rStyle w:val="Heading2Char"/>
          <w:b/>
          <w:color w:val="ED7D31" w:themeColor="accent2"/>
          <w:sz w:val="24"/>
        </w:rPr>
        <w:t>LegalEntityAppFunctions</w:t>
      </w:r>
      <w:bookmarkEnd w:id="28"/>
    </w:p>
    <w:p w:rsidR="007128C7" w:rsidRDefault="007128C7" w:rsidP="007128C7">
      <w:pPr>
        <w:pStyle w:val="ListParagraph"/>
        <w:ind w:left="1440"/>
        <w:jc w:val="both"/>
        <w:rPr>
          <w:rFonts w:eastAsia="Times New Roman" w:cs="Calibri"/>
          <w:b/>
          <w:bCs/>
          <w:color w:val="000000"/>
        </w:rPr>
      </w:pPr>
      <w:r>
        <w:rPr>
          <w:sz w:val="24"/>
        </w:rPr>
        <w:t xml:space="preserve">This Java (Class) file contains the methods which can be used to perform operations on </w:t>
      </w:r>
      <w:r w:rsidR="009F7050">
        <w:rPr>
          <w:sz w:val="24"/>
        </w:rPr>
        <w:t xml:space="preserve">Legal Entity </w:t>
      </w:r>
      <w:r>
        <w:rPr>
          <w:sz w:val="24"/>
        </w:rPr>
        <w:t>Master Screen.</w:t>
      </w:r>
      <w:r w:rsidRPr="0074478E">
        <w:rPr>
          <w:sz w:val="24"/>
        </w:rPr>
        <w:t xml:space="preserve"> </w:t>
      </w:r>
      <w:r>
        <w:rPr>
          <w:sz w:val="24"/>
        </w:rPr>
        <w:t>Below are the methods and their purpose.</w:t>
      </w:r>
    </w:p>
    <w:tbl>
      <w:tblPr>
        <w:tblW w:w="12325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87"/>
        <w:gridCol w:w="7938"/>
      </w:tblGrid>
      <w:tr w:rsidR="00FE3ED3" w:rsidTr="00E44DB2">
        <w:trPr>
          <w:trHeight w:val="315"/>
        </w:trPr>
        <w:tc>
          <w:tcPr>
            <w:tcW w:w="4387" w:type="dxa"/>
            <w:shd w:val="clear" w:color="auto" w:fill="FFFFFF"/>
            <w:vAlign w:val="center"/>
          </w:tcPr>
          <w:p w:rsidR="00FE3ED3" w:rsidRDefault="00FE3ED3" w:rsidP="00DC45A9">
            <w:pPr>
              <w:spacing w:after="0" w:line="100" w:lineRule="atLeast"/>
              <w:jc w:val="both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Method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FE3ED3" w:rsidRDefault="00FE3ED3" w:rsidP="00DC45A9">
            <w:pPr>
              <w:spacing w:after="0" w:line="100" w:lineRule="atLeast"/>
              <w:jc w:val="both"/>
            </w:pPr>
            <w:r>
              <w:rPr>
                <w:rFonts w:eastAsia="Times New Roman" w:cs="Calibri"/>
                <w:b/>
                <w:bCs/>
                <w:color w:val="000000"/>
              </w:rPr>
              <w:t>Description</w:t>
            </w:r>
          </w:p>
        </w:tc>
      </w:tr>
      <w:tr w:rsidR="00455830" w:rsidTr="00455830">
        <w:trPr>
          <w:trHeight w:val="315"/>
        </w:trPr>
        <w:tc>
          <w:tcPr>
            <w:tcW w:w="4387" w:type="dxa"/>
            <w:shd w:val="clear" w:color="auto" w:fill="FFFFFF"/>
            <w:vAlign w:val="center"/>
          </w:tcPr>
          <w:p w:rsidR="00455830" w:rsidRPr="00455830" w:rsidRDefault="00455830" w:rsidP="00455830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55830">
              <w:rPr>
                <w:rFonts w:eastAsia="Times New Roman" w:cs="Calibri"/>
                <w:bCs/>
                <w:color w:val="1F3864" w:themeColor="accent5" w:themeShade="80"/>
              </w:rPr>
              <w:t>doFillLegalEntityDetails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455830" w:rsidRDefault="00CC050A" w:rsidP="00455830">
            <w:pPr>
              <w:spacing w:after="0" w:line="100" w:lineRule="atLeast"/>
              <w:jc w:val="both"/>
            </w:pPr>
            <w:r>
              <w:t>This method is used to trigger the functions to fill the LE tabs details.</w:t>
            </w:r>
          </w:p>
        </w:tc>
      </w:tr>
      <w:tr w:rsidR="00455830" w:rsidTr="00455830">
        <w:trPr>
          <w:trHeight w:val="300"/>
        </w:trPr>
        <w:tc>
          <w:tcPr>
            <w:tcW w:w="4387" w:type="dxa"/>
            <w:shd w:val="clear" w:color="auto" w:fill="FFFFFF"/>
            <w:vAlign w:val="bottom"/>
          </w:tcPr>
          <w:p w:rsidR="00455830" w:rsidRPr="000A064C" w:rsidRDefault="00455830" w:rsidP="00455830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55830">
              <w:rPr>
                <w:rFonts w:eastAsia="Times New Roman" w:cs="Calibri"/>
                <w:bCs/>
                <w:color w:val="1F3864" w:themeColor="accent5" w:themeShade="80"/>
              </w:rPr>
              <w:t>doFillGeneralDetails</w:t>
            </w:r>
          </w:p>
        </w:tc>
        <w:tc>
          <w:tcPr>
            <w:tcW w:w="7938" w:type="dxa"/>
            <w:shd w:val="clear" w:color="auto" w:fill="FFFFFF"/>
            <w:vAlign w:val="bottom"/>
          </w:tcPr>
          <w:p w:rsidR="00455830" w:rsidRDefault="00CE07FB" w:rsidP="00455830">
            <w:pPr>
              <w:spacing w:after="0" w:line="100" w:lineRule="atLeast"/>
            </w:pPr>
            <w:r>
              <w:t>This method is used to Fill the general details tab.</w:t>
            </w:r>
          </w:p>
        </w:tc>
      </w:tr>
      <w:tr w:rsidR="00455830" w:rsidTr="00455830">
        <w:trPr>
          <w:trHeight w:val="300"/>
        </w:trPr>
        <w:tc>
          <w:tcPr>
            <w:tcW w:w="4387" w:type="dxa"/>
            <w:shd w:val="clear" w:color="auto" w:fill="FFFFFF"/>
            <w:vAlign w:val="bottom"/>
          </w:tcPr>
          <w:p w:rsidR="00455830" w:rsidRPr="000A064C" w:rsidRDefault="00455830" w:rsidP="00455830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55830">
              <w:rPr>
                <w:rFonts w:eastAsia="Times New Roman" w:cs="Calibri"/>
                <w:bCs/>
                <w:color w:val="1F3864" w:themeColor="accent5" w:themeShade="80"/>
              </w:rPr>
              <w:t>removeAllChecboxesForWeeklyOff</w:t>
            </w:r>
          </w:p>
        </w:tc>
        <w:tc>
          <w:tcPr>
            <w:tcW w:w="7938" w:type="dxa"/>
            <w:shd w:val="clear" w:color="auto" w:fill="FFFFFF"/>
            <w:vAlign w:val="bottom"/>
          </w:tcPr>
          <w:p w:rsidR="00455830" w:rsidRDefault="00CE07FB" w:rsidP="00CE07FB">
            <w:pPr>
              <w:spacing w:after="0" w:line="100" w:lineRule="atLeast"/>
            </w:pPr>
            <w:r>
              <w:t>This method is used to remove the check boxes for Weekly off days.</w:t>
            </w:r>
          </w:p>
        </w:tc>
      </w:tr>
      <w:tr w:rsidR="00455830" w:rsidTr="00455830">
        <w:trPr>
          <w:trHeight w:val="300"/>
        </w:trPr>
        <w:tc>
          <w:tcPr>
            <w:tcW w:w="4387" w:type="dxa"/>
            <w:shd w:val="clear" w:color="auto" w:fill="FFFFFF"/>
            <w:vAlign w:val="bottom"/>
          </w:tcPr>
          <w:p w:rsidR="00455830" w:rsidRPr="000A064C" w:rsidRDefault="00455830" w:rsidP="00455830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55830">
              <w:rPr>
                <w:rFonts w:eastAsia="Times New Roman" w:cs="Calibri"/>
                <w:bCs/>
                <w:color w:val="1F3864" w:themeColor="accent5" w:themeShade="80"/>
              </w:rPr>
              <w:t>checkTheWeeklyOffDays</w:t>
            </w:r>
          </w:p>
        </w:tc>
        <w:tc>
          <w:tcPr>
            <w:tcW w:w="7938" w:type="dxa"/>
            <w:shd w:val="clear" w:color="auto" w:fill="FFFFFF"/>
            <w:vAlign w:val="bottom"/>
          </w:tcPr>
          <w:p w:rsidR="00455830" w:rsidRDefault="00E0355F" w:rsidP="00455830">
            <w:pPr>
              <w:spacing w:after="0" w:line="100" w:lineRule="atLeast"/>
            </w:pPr>
            <w:r>
              <w:t>This method is used to mark the given Weekly Off days.</w:t>
            </w:r>
          </w:p>
        </w:tc>
      </w:tr>
      <w:tr w:rsidR="00455830" w:rsidTr="00455830">
        <w:trPr>
          <w:trHeight w:val="300"/>
        </w:trPr>
        <w:tc>
          <w:tcPr>
            <w:tcW w:w="4387" w:type="dxa"/>
            <w:shd w:val="clear" w:color="auto" w:fill="FFFFFF"/>
            <w:vAlign w:val="bottom"/>
          </w:tcPr>
          <w:p w:rsidR="00455830" w:rsidRPr="000A064C" w:rsidRDefault="00455830" w:rsidP="00455830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55830">
              <w:rPr>
                <w:rFonts w:eastAsia="Times New Roman" w:cs="Calibri"/>
                <w:bCs/>
                <w:color w:val="1F3864" w:themeColor="accent5" w:themeShade="80"/>
              </w:rPr>
              <w:lastRenderedPageBreak/>
              <w:t>doFillOtherDetails</w:t>
            </w:r>
          </w:p>
        </w:tc>
        <w:tc>
          <w:tcPr>
            <w:tcW w:w="7938" w:type="dxa"/>
            <w:shd w:val="clear" w:color="auto" w:fill="FFFFFF"/>
            <w:vAlign w:val="bottom"/>
          </w:tcPr>
          <w:p w:rsidR="00455830" w:rsidRDefault="005670E6" w:rsidP="00455830">
            <w:pPr>
              <w:spacing w:after="0" w:line="100" w:lineRule="atLeast"/>
            </w:pPr>
            <w:r>
              <w:t>This method is used to Fill the Other details tab.</w:t>
            </w:r>
          </w:p>
        </w:tc>
      </w:tr>
      <w:tr w:rsidR="00455830" w:rsidTr="00455830">
        <w:trPr>
          <w:trHeight w:val="300"/>
        </w:trPr>
        <w:tc>
          <w:tcPr>
            <w:tcW w:w="4387" w:type="dxa"/>
            <w:shd w:val="clear" w:color="auto" w:fill="FFFFFF"/>
            <w:vAlign w:val="bottom"/>
          </w:tcPr>
          <w:p w:rsidR="00455830" w:rsidRPr="000A064C" w:rsidRDefault="00455830" w:rsidP="00455830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55830">
              <w:rPr>
                <w:rFonts w:eastAsia="Times New Roman" w:cs="Calibri"/>
                <w:bCs/>
                <w:color w:val="1F3864" w:themeColor="accent5" w:themeShade="80"/>
              </w:rPr>
              <w:t>doFillSubscriptionDetails</w:t>
            </w:r>
          </w:p>
        </w:tc>
        <w:tc>
          <w:tcPr>
            <w:tcW w:w="7938" w:type="dxa"/>
            <w:shd w:val="clear" w:color="auto" w:fill="FFFFFF"/>
            <w:vAlign w:val="bottom"/>
          </w:tcPr>
          <w:p w:rsidR="00455830" w:rsidRPr="005670E6" w:rsidRDefault="005670E6" w:rsidP="00455830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 w:rsidRPr="005670E6">
              <w:rPr>
                <w:rFonts w:eastAsia="Times New Roman" w:cs="Calibri"/>
                <w:color w:val="000000"/>
              </w:rPr>
              <w:t xml:space="preserve">This method is used to </w:t>
            </w:r>
            <w:r>
              <w:rPr>
                <w:rFonts w:eastAsia="Times New Roman" w:cs="Calibri"/>
                <w:color w:val="000000"/>
              </w:rPr>
              <w:t>fill the subscription details.</w:t>
            </w:r>
          </w:p>
        </w:tc>
      </w:tr>
      <w:tr w:rsidR="00455830" w:rsidTr="00455830">
        <w:trPr>
          <w:trHeight w:val="300"/>
        </w:trPr>
        <w:tc>
          <w:tcPr>
            <w:tcW w:w="4387" w:type="dxa"/>
            <w:shd w:val="clear" w:color="auto" w:fill="FFFFFF"/>
            <w:vAlign w:val="bottom"/>
          </w:tcPr>
          <w:p w:rsidR="00455830" w:rsidRPr="000A064C" w:rsidRDefault="00455830" w:rsidP="00455830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55830">
              <w:rPr>
                <w:rFonts w:eastAsia="Times New Roman" w:cs="Calibri"/>
                <w:bCs/>
                <w:color w:val="1F3864" w:themeColor="accent5" w:themeShade="80"/>
              </w:rPr>
              <w:t>doFillRedemptionTabDetails</w:t>
            </w:r>
          </w:p>
        </w:tc>
        <w:tc>
          <w:tcPr>
            <w:tcW w:w="7938" w:type="dxa"/>
            <w:shd w:val="clear" w:color="auto" w:fill="FFFFFF"/>
            <w:vAlign w:val="bottom"/>
          </w:tcPr>
          <w:p w:rsidR="00455830" w:rsidRDefault="00B84318" w:rsidP="00455830">
            <w:pPr>
              <w:spacing w:after="0" w:line="100" w:lineRule="atLeas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84318">
              <w:rPr>
                <w:rFonts w:eastAsia="Times New Roman" w:cs="Calibri"/>
                <w:color w:val="000000"/>
              </w:rPr>
              <w:t>This method is used to fill the Redemption details tab</w:t>
            </w:r>
          </w:p>
        </w:tc>
      </w:tr>
      <w:tr w:rsidR="00B84318" w:rsidTr="00455830">
        <w:trPr>
          <w:trHeight w:val="300"/>
        </w:trPr>
        <w:tc>
          <w:tcPr>
            <w:tcW w:w="4387" w:type="dxa"/>
            <w:shd w:val="clear" w:color="auto" w:fill="FFFFFF"/>
            <w:vAlign w:val="bottom"/>
          </w:tcPr>
          <w:p w:rsidR="00B84318" w:rsidRPr="000A064C" w:rsidRDefault="00B84318" w:rsidP="00B84318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55830">
              <w:rPr>
                <w:rFonts w:eastAsia="Times New Roman" w:cs="Calibri"/>
                <w:bCs/>
                <w:color w:val="1F3864" w:themeColor="accent5" w:themeShade="80"/>
              </w:rPr>
              <w:t>doFillExchageTab</w:t>
            </w:r>
          </w:p>
        </w:tc>
        <w:tc>
          <w:tcPr>
            <w:tcW w:w="7938" w:type="dxa"/>
            <w:shd w:val="clear" w:color="auto" w:fill="FFFFFF"/>
            <w:vAlign w:val="bottom"/>
          </w:tcPr>
          <w:p w:rsidR="00B84318" w:rsidRDefault="00B84318" w:rsidP="00B84318">
            <w:pPr>
              <w:spacing w:after="0" w:line="100" w:lineRule="atLeas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84318">
              <w:rPr>
                <w:rFonts w:eastAsia="Times New Roman" w:cs="Calibri"/>
                <w:color w:val="000000"/>
              </w:rPr>
              <w:t xml:space="preserve">This method is used to fill the </w:t>
            </w:r>
            <w:r>
              <w:rPr>
                <w:rFonts w:eastAsia="Times New Roman" w:cs="Calibri"/>
                <w:color w:val="000000"/>
              </w:rPr>
              <w:t>Exchange</w:t>
            </w:r>
            <w:r w:rsidRPr="00B84318">
              <w:rPr>
                <w:rFonts w:eastAsia="Times New Roman" w:cs="Calibri"/>
                <w:color w:val="000000"/>
              </w:rPr>
              <w:t xml:space="preserve"> details tab</w:t>
            </w:r>
          </w:p>
        </w:tc>
      </w:tr>
      <w:tr w:rsidR="00B84318" w:rsidTr="00455830">
        <w:trPr>
          <w:trHeight w:val="300"/>
        </w:trPr>
        <w:tc>
          <w:tcPr>
            <w:tcW w:w="4387" w:type="dxa"/>
            <w:shd w:val="clear" w:color="auto" w:fill="FFFFFF"/>
            <w:vAlign w:val="bottom"/>
          </w:tcPr>
          <w:p w:rsidR="00B84318" w:rsidRPr="000A064C" w:rsidRDefault="00B84318" w:rsidP="00B84318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55830">
              <w:rPr>
                <w:rFonts w:eastAsia="Times New Roman" w:cs="Calibri"/>
                <w:bCs/>
                <w:color w:val="1F3864" w:themeColor="accent5" w:themeShade="80"/>
              </w:rPr>
              <w:t>doFillSwitchTab</w:t>
            </w:r>
          </w:p>
        </w:tc>
        <w:tc>
          <w:tcPr>
            <w:tcW w:w="7938" w:type="dxa"/>
            <w:shd w:val="clear" w:color="auto" w:fill="FFFFFF"/>
            <w:vAlign w:val="bottom"/>
          </w:tcPr>
          <w:p w:rsidR="00B84318" w:rsidRDefault="00B84318" w:rsidP="00B84318">
            <w:pPr>
              <w:spacing w:after="0" w:line="100" w:lineRule="atLeas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84318">
              <w:rPr>
                <w:rFonts w:eastAsia="Times New Roman" w:cs="Calibri"/>
                <w:color w:val="000000"/>
              </w:rPr>
              <w:t xml:space="preserve">This method is used to fill the </w:t>
            </w:r>
            <w:r>
              <w:rPr>
                <w:rFonts w:eastAsia="Times New Roman" w:cs="Calibri"/>
                <w:color w:val="000000"/>
              </w:rPr>
              <w:t>Switch</w:t>
            </w:r>
            <w:r w:rsidRPr="00B84318">
              <w:rPr>
                <w:rFonts w:eastAsia="Times New Roman" w:cs="Calibri"/>
                <w:color w:val="000000"/>
              </w:rPr>
              <w:t xml:space="preserve"> details tab</w:t>
            </w:r>
            <w:r w:rsidR="00742C56">
              <w:rPr>
                <w:rFonts w:eastAsia="Times New Roman" w:cs="Calibri"/>
                <w:color w:val="000000"/>
              </w:rPr>
              <w:t>.</w:t>
            </w:r>
          </w:p>
        </w:tc>
      </w:tr>
      <w:tr w:rsidR="00742C56" w:rsidTr="00455830">
        <w:trPr>
          <w:trHeight w:val="300"/>
        </w:trPr>
        <w:tc>
          <w:tcPr>
            <w:tcW w:w="4387" w:type="dxa"/>
            <w:shd w:val="clear" w:color="auto" w:fill="FFFFFF"/>
            <w:vAlign w:val="bottom"/>
          </w:tcPr>
          <w:p w:rsidR="00742C56" w:rsidRPr="000A064C" w:rsidRDefault="00742C56" w:rsidP="00742C5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55830">
              <w:rPr>
                <w:rFonts w:eastAsia="Times New Roman" w:cs="Calibri"/>
                <w:bCs/>
                <w:color w:val="1F3864" w:themeColor="accent5" w:themeShade="80"/>
              </w:rPr>
              <w:t>doFillTransferTab</w:t>
            </w:r>
          </w:p>
        </w:tc>
        <w:tc>
          <w:tcPr>
            <w:tcW w:w="7938" w:type="dxa"/>
            <w:shd w:val="clear" w:color="auto" w:fill="FFFFFF"/>
            <w:vAlign w:val="bottom"/>
          </w:tcPr>
          <w:p w:rsidR="00742C56" w:rsidRDefault="00742C56" w:rsidP="00742C56">
            <w:pPr>
              <w:spacing w:after="0" w:line="100" w:lineRule="atLeas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84318">
              <w:rPr>
                <w:rFonts w:eastAsia="Times New Roman" w:cs="Calibri"/>
                <w:color w:val="000000"/>
              </w:rPr>
              <w:t xml:space="preserve">This method is used to fill the </w:t>
            </w:r>
            <w:r>
              <w:rPr>
                <w:rFonts w:eastAsia="Times New Roman" w:cs="Calibri"/>
                <w:color w:val="000000"/>
              </w:rPr>
              <w:t>Transfer</w:t>
            </w:r>
            <w:r w:rsidRPr="00B84318">
              <w:rPr>
                <w:rFonts w:eastAsia="Times New Roman" w:cs="Calibri"/>
                <w:color w:val="000000"/>
              </w:rPr>
              <w:t xml:space="preserve"> details tab</w:t>
            </w:r>
            <w:r>
              <w:rPr>
                <w:rFonts w:eastAsia="Times New Roman" w:cs="Calibri"/>
                <w:color w:val="000000"/>
              </w:rPr>
              <w:t>.</w:t>
            </w:r>
          </w:p>
        </w:tc>
      </w:tr>
      <w:tr w:rsidR="00742C56" w:rsidTr="00455830">
        <w:trPr>
          <w:trHeight w:val="300"/>
        </w:trPr>
        <w:tc>
          <w:tcPr>
            <w:tcW w:w="4387" w:type="dxa"/>
            <w:shd w:val="clear" w:color="auto" w:fill="FFFFFF"/>
            <w:vAlign w:val="bottom"/>
          </w:tcPr>
          <w:p w:rsidR="00742C56" w:rsidRPr="000A064C" w:rsidRDefault="00742C56" w:rsidP="00742C5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55830">
              <w:rPr>
                <w:rFonts w:eastAsia="Times New Roman" w:cs="Calibri"/>
                <w:bCs/>
                <w:color w:val="1F3864" w:themeColor="accent5" w:themeShade="80"/>
              </w:rPr>
              <w:t>AddNewLegalEntity</w:t>
            </w:r>
          </w:p>
        </w:tc>
        <w:tc>
          <w:tcPr>
            <w:tcW w:w="7938" w:type="dxa"/>
            <w:shd w:val="clear" w:color="auto" w:fill="FFFFFF"/>
            <w:vAlign w:val="bottom"/>
          </w:tcPr>
          <w:p w:rsidR="00742C56" w:rsidRPr="00742C56" w:rsidRDefault="00742C56" w:rsidP="00742C56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This method is used to trigger the sub functions to fill all the LE details.</w:t>
            </w:r>
          </w:p>
        </w:tc>
      </w:tr>
      <w:tr w:rsidR="00742C56" w:rsidTr="00455830">
        <w:trPr>
          <w:trHeight w:val="300"/>
        </w:trPr>
        <w:tc>
          <w:tcPr>
            <w:tcW w:w="4387" w:type="dxa"/>
            <w:shd w:val="clear" w:color="auto" w:fill="FFFFFF"/>
            <w:vAlign w:val="bottom"/>
          </w:tcPr>
          <w:p w:rsidR="00742C56" w:rsidRPr="000A064C" w:rsidRDefault="00742C56" w:rsidP="00742C5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55830">
              <w:rPr>
                <w:rFonts w:eastAsia="Times New Roman" w:cs="Calibri"/>
                <w:bCs/>
                <w:color w:val="1F3864" w:themeColor="accent5" w:themeShade="80"/>
              </w:rPr>
              <w:t>addLockupRateMethodDetails</w:t>
            </w:r>
          </w:p>
        </w:tc>
        <w:tc>
          <w:tcPr>
            <w:tcW w:w="7938" w:type="dxa"/>
            <w:shd w:val="clear" w:color="auto" w:fill="FFFFFF"/>
            <w:vAlign w:val="bottom"/>
          </w:tcPr>
          <w:p w:rsidR="00742C56" w:rsidRPr="00742C56" w:rsidRDefault="00742C56" w:rsidP="00742C56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This method is used to add the Lockup Rate Method details.</w:t>
            </w:r>
          </w:p>
        </w:tc>
      </w:tr>
      <w:tr w:rsidR="00742C56" w:rsidTr="00455830">
        <w:trPr>
          <w:trHeight w:val="300"/>
        </w:trPr>
        <w:tc>
          <w:tcPr>
            <w:tcW w:w="4387" w:type="dxa"/>
            <w:shd w:val="clear" w:color="auto" w:fill="FFFFFF"/>
            <w:vAlign w:val="bottom"/>
          </w:tcPr>
          <w:p w:rsidR="00742C56" w:rsidRPr="000A064C" w:rsidRDefault="00742C56" w:rsidP="00742C5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55830">
              <w:rPr>
                <w:rFonts w:eastAsia="Times New Roman" w:cs="Calibri"/>
                <w:bCs/>
                <w:color w:val="1F3864" w:themeColor="accent5" w:themeShade="80"/>
              </w:rPr>
              <w:t>addPartialRateMethodDetails</w:t>
            </w:r>
          </w:p>
        </w:tc>
        <w:tc>
          <w:tcPr>
            <w:tcW w:w="7938" w:type="dxa"/>
            <w:shd w:val="clear" w:color="auto" w:fill="FFFFFF"/>
            <w:vAlign w:val="bottom"/>
          </w:tcPr>
          <w:p w:rsidR="00742C56" w:rsidRPr="00742C56" w:rsidRDefault="00742C56" w:rsidP="00742C56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This method is used to add partial Rate method details.</w:t>
            </w:r>
          </w:p>
        </w:tc>
      </w:tr>
      <w:tr w:rsidR="00742C56" w:rsidTr="00455830">
        <w:trPr>
          <w:trHeight w:val="300"/>
        </w:trPr>
        <w:tc>
          <w:tcPr>
            <w:tcW w:w="4387" w:type="dxa"/>
            <w:shd w:val="clear" w:color="auto" w:fill="FFFFFF"/>
            <w:vAlign w:val="bottom"/>
          </w:tcPr>
          <w:p w:rsidR="00742C56" w:rsidRPr="000A064C" w:rsidRDefault="00742C56" w:rsidP="00742C5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55830">
              <w:rPr>
                <w:rFonts w:eastAsia="Times New Roman" w:cs="Calibri"/>
                <w:bCs/>
                <w:color w:val="1F3864" w:themeColor="accent5" w:themeShade="80"/>
              </w:rPr>
              <w:t>removeTransactionCharges</w:t>
            </w:r>
          </w:p>
        </w:tc>
        <w:tc>
          <w:tcPr>
            <w:tcW w:w="7938" w:type="dxa"/>
            <w:shd w:val="clear" w:color="auto" w:fill="FFFFFF"/>
            <w:vAlign w:val="bottom"/>
          </w:tcPr>
          <w:p w:rsidR="00742C56" w:rsidRPr="00742C56" w:rsidRDefault="00742C56" w:rsidP="00742C56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This method is used to remove the transaction charges.</w:t>
            </w:r>
          </w:p>
        </w:tc>
      </w:tr>
      <w:tr w:rsidR="00742C56" w:rsidTr="00455830">
        <w:trPr>
          <w:trHeight w:val="300"/>
        </w:trPr>
        <w:tc>
          <w:tcPr>
            <w:tcW w:w="4387" w:type="dxa"/>
            <w:shd w:val="clear" w:color="auto" w:fill="FFFFFF"/>
            <w:vAlign w:val="bottom"/>
          </w:tcPr>
          <w:p w:rsidR="00742C56" w:rsidRPr="000A064C" w:rsidRDefault="00742C56" w:rsidP="00742C5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55830">
              <w:rPr>
                <w:rFonts w:eastAsia="Times New Roman" w:cs="Calibri"/>
                <w:bCs/>
                <w:color w:val="1F3864" w:themeColor="accent5" w:themeShade="80"/>
              </w:rPr>
              <w:t>verifyAllTabsInLegalEntityDetailsEditScreen</w:t>
            </w:r>
          </w:p>
        </w:tc>
        <w:tc>
          <w:tcPr>
            <w:tcW w:w="7938" w:type="dxa"/>
            <w:shd w:val="clear" w:color="auto" w:fill="FFFFFF"/>
            <w:vAlign w:val="bottom"/>
          </w:tcPr>
          <w:p w:rsidR="00742C56" w:rsidRPr="00742C56" w:rsidRDefault="00742C56" w:rsidP="00742C56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This method will trigger the verification functions of all tabs in edit screen.</w:t>
            </w:r>
          </w:p>
        </w:tc>
      </w:tr>
      <w:tr w:rsidR="00742C56" w:rsidTr="00455830">
        <w:trPr>
          <w:trHeight w:val="300"/>
        </w:trPr>
        <w:tc>
          <w:tcPr>
            <w:tcW w:w="4387" w:type="dxa"/>
            <w:shd w:val="clear" w:color="auto" w:fill="FFFFFF"/>
            <w:vAlign w:val="bottom"/>
          </w:tcPr>
          <w:p w:rsidR="00742C56" w:rsidRPr="000A064C" w:rsidRDefault="00742C56" w:rsidP="00742C5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55830">
              <w:rPr>
                <w:rFonts w:eastAsia="Times New Roman" w:cs="Calibri"/>
                <w:bCs/>
                <w:color w:val="1F3864" w:themeColor="accent5" w:themeShade="80"/>
              </w:rPr>
              <w:t>doVerifyDetailsOfLegalEntityOtherDetailsTab</w:t>
            </w:r>
          </w:p>
        </w:tc>
        <w:tc>
          <w:tcPr>
            <w:tcW w:w="7938" w:type="dxa"/>
            <w:shd w:val="clear" w:color="auto" w:fill="FFFFFF"/>
            <w:vAlign w:val="bottom"/>
          </w:tcPr>
          <w:p w:rsidR="00742C56" w:rsidRPr="00742C56" w:rsidRDefault="00742C56" w:rsidP="00742C56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This method is used to verify Other Details tab of LE.</w:t>
            </w:r>
          </w:p>
        </w:tc>
      </w:tr>
      <w:tr w:rsidR="00742C56" w:rsidTr="00455830">
        <w:trPr>
          <w:trHeight w:val="300"/>
        </w:trPr>
        <w:tc>
          <w:tcPr>
            <w:tcW w:w="4387" w:type="dxa"/>
            <w:shd w:val="clear" w:color="auto" w:fill="FFFFFF"/>
            <w:vAlign w:val="bottom"/>
          </w:tcPr>
          <w:p w:rsidR="00742C56" w:rsidRPr="000A064C" w:rsidRDefault="00742C56" w:rsidP="00742C5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55830">
              <w:rPr>
                <w:rFonts w:eastAsia="Times New Roman" w:cs="Calibri"/>
                <w:bCs/>
                <w:color w:val="1F3864" w:themeColor="accent5" w:themeShade="80"/>
              </w:rPr>
              <w:t>doVerifyDetailsOfLegalEntityRedemptionTab</w:t>
            </w:r>
          </w:p>
        </w:tc>
        <w:tc>
          <w:tcPr>
            <w:tcW w:w="7938" w:type="dxa"/>
            <w:shd w:val="clear" w:color="auto" w:fill="FFFFFF"/>
            <w:vAlign w:val="bottom"/>
          </w:tcPr>
          <w:p w:rsidR="00742C56" w:rsidRPr="00742C56" w:rsidRDefault="00742C56" w:rsidP="00F76469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This method is used to verify </w:t>
            </w:r>
            <w:r w:rsidR="00F76469">
              <w:rPr>
                <w:rFonts w:eastAsia="Times New Roman" w:cs="Calibri"/>
                <w:color w:val="000000"/>
              </w:rPr>
              <w:t>Redemption</w:t>
            </w:r>
            <w:r>
              <w:rPr>
                <w:rFonts w:eastAsia="Times New Roman" w:cs="Calibri"/>
                <w:color w:val="000000"/>
              </w:rPr>
              <w:t xml:space="preserve"> Details tab of LE.</w:t>
            </w:r>
          </w:p>
        </w:tc>
      </w:tr>
      <w:tr w:rsidR="00F76469" w:rsidTr="00455830">
        <w:trPr>
          <w:trHeight w:val="300"/>
        </w:trPr>
        <w:tc>
          <w:tcPr>
            <w:tcW w:w="4387" w:type="dxa"/>
            <w:shd w:val="clear" w:color="auto" w:fill="FFFFFF"/>
            <w:vAlign w:val="bottom"/>
          </w:tcPr>
          <w:p w:rsidR="00F76469" w:rsidRPr="000A064C" w:rsidRDefault="00F76469" w:rsidP="00F76469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55830">
              <w:rPr>
                <w:rFonts w:eastAsia="Times New Roman" w:cs="Calibri"/>
                <w:bCs/>
                <w:color w:val="1F3864" w:themeColor="accent5" w:themeShade="80"/>
              </w:rPr>
              <w:t>doVerifyDetailsOfLegalEntityTransferTab</w:t>
            </w:r>
          </w:p>
        </w:tc>
        <w:tc>
          <w:tcPr>
            <w:tcW w:w="7938" w:type="dxa"/>
            <w:shd w:val="clear" w:color="auto" w:fill="FFFFFF"/>
            <w:vAlign w:val="bottom"/>
          </w:tcPr>
          <w:p w:rsidR="00F76469" w:rsidRPr="00742C56" w:rsidRDefault="00F76469" w:rsidP="00F76469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This method is used to verify Transfer Details tab of LE.</w:t>
            </w:r>
          </w:p>
        </w:tc>
      </w:tr>
      <w:tr w:rsidR="00F76469" w:rsidTr="00455830">
        <w:trPr>
          <w:trHeight w:val="300"/>
        </w:trPr>
        <w:tc>
          <w:tcPr>
            <w:tcW w:w="4387" w:type="dxa"/>
            <w:shd w:val="clear" w:color="auto" w:fill="FFFFFF"/>
            <w:vAlign w:val="bottom"/>
          </w:tcPr>
          <w:p w:rsidR="00F76469" w:rsidRPr="000A064C" w:rsidRDefault="00F76469" w:rsidP="00F76469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55830">
              <w:rPr>
                <w:rFonts w:eastAsia="Times New Roman" w:cs="Calibri"/>
                <w:bCs/>
                <w:color w:val="1F3864" w:themeColor="accent5" w:themeShade="80"/>
              </w:rPr>
              <w:t>doVerifyDetailsOfLegalEntitySwitchTab</w:t>
            </w:r>
          </w:p>
        </w:tc>
        <w:tc>
          <w:tcPr>
            <w:tcW w:w="7938" w:type="dxa"/>
            <w:shd w:val="clear" w:color="auto" w:fill="FFFFFF"/>
            <w:vAlign w:val="bottom"/>
          </w:tcPr>
          <w:p w:rsidR="00F76469" w:rsidRPr="00742C56" w:rsidRDefault="00F76469" w:rsidP="00F76469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This method is used to verify Switch Details tab of LE.</w:t>
            </w:r>
          </w:p>
        </w:tc>
      </w:tr>
      <w:tr w:rsidR="00F76469" w:rsidTr="00455830">
        <w:trPr>
          <w:trHeight w:val="300"/>
        </w:trPr>
        <w:tc>
          <w:tcPr>
            <w:tcW w:w="4387" w:type="dxa"/>
            <w:shd w:val="clear" w:color="auto" w:fill="FFFFFF"/>
            <w:vAlign w:val="bottom"/>
          </w:tcPr>
          <w:p w:rsidR="00F76469" w:rsidRPr="000A064C" w:rsidRDefault="00F76469" w:rsidP="00F76469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55830">
              <w:rPr>
                <w:rFonts w:eastAsia="Times New Roman" w:cs="Calibri"/>
                <w:bCs/>
                <w:color w:val="1F3864" w:themeColor="accent5" w:themeShade="80"/>
              </w:rPr>
              <w:t>doVerifyDetailsOfLegalEntityExchangeTab</w:t>
            </w:r>
          </w:p>
        </w:tc>
        <w:tc>
          <w:tcPr>
            <w:tcW w:w="7938" w:type="dxa"/>
            <w:shd w:val="clear" w:color="auto" w:fill="FFFFFF"/>
            <w:vAlign w:val="bottom"/>
          </w:tcPr>
          <w:p w:rsidR="00F76469" w:rsidRPr="00742C56" w:rsidRDefault="00F76469" w:rsidP="00F76469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This method is used to verify Exchange Details tab of LE.</w:t>
            </w:r>
          </w:p>
        </w:tc>
      </w:tr>
      <w:tr w:rsidR="00F76469" w:rsidTr="00455830">
        <w:trPr>
          <w:trHeight w:val="300"/>
        </w:trPr>
        <w:tc>
          <w:tcPr>
            <w:tcW w:w="4387" w:type="dxa"/>
            <w:shd w:val="clear" w:color="auto" w:fill="FFFFFF"/>
            <w:vAlign w:val="bottom"/>
          </w:tcPr>
          <w:p w:rsidR="00F76469" w:rsidRPr="000A064C" w:rsidRDefault="00F76469" w:rsidP="00F76469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55830">
              <w:rPr>
                <w:rFonts w:eastAsia="Times New Roman" w:cs="Calibri"/>
                <w:bCs/>
                <w:color w:val="1F3864" w:themeColor="accent5" w:themeShade="80"/>
              </w:rPr>
              <w:t>doVerifyDetailsOfLegalEntityDetailsTab</w:t>
            </w:r>
          </w:p>
        </w:tc>
        <w:tc>
          <w:tcPr>
            <w:tcW w:w="7938" w:type="dxa"/>
            <w:shd w:val="clear" w:color="auto" w:fill="FFFFFF"/>
            <w:vAlign w:val="bottom"/>
          </w:tcPr>
          <w:p w:rsidR="00F76469" w:rsidRPr="00742C56" w:rsidRDefault="00F76469" w:rsidP="00F76469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This method is used to verify LE Details tab of LE.</w:t>
            </w:r>
          </w:p>
        </w:tc>
      </w:tr>
      <w:tr w:rsidR="00F76469" w:rsidTr="00455830">
        <w:trPr>
          <w:trHeight w:val="300"/>
        </w:trPr>
        <w:tc>
          <w:tcPr>
            <w:tcW w:w="4387" w:type="dxa"/>
            <w:shd w:val="clear" w:color="auto" w:fill="FFFFFF"/>
            <w:vAlign w:val="bottom"/>
          </w:tcPr>
          <w:p w:rsidR="00F76469" w:rsidRPr="000A064C" w:rsidRDefault="00F76469" w:rsidP="00F76469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55830">
              <w:rPr>
                <w:rFonts w:eastAsia="Times New Roman" w:cs="Calibri"/>
                <w:bCs/>
                <w:color w:val="1F3864" w:themeColor="accent5" w:themeShade="80"/>
              </w:rPr>
              <w:t>doVerifyDetailsOfLegalEntityGeneralDetailsTab</w:t>
            </w:r>
          </w:p>
        </w:tc>
        <w:tc>
          <w:tcPr>
            <w:tcW w:w="7938" w:type="dxa"/>
            <w:shd w:val="clear" w:color="auto" w:fill="FFFFFF"/>
            <w:vAlign w:val="bottom"/>
          </w:tcPr>
          <w:p w:rsidR="00F76469" w:rsidRPr="00742C56" w:rsidRDefault="00F76469" w:rsidP="00F76469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This method is used to verify General Details tab of LE.</w:t>
            </w:r>
          </w:p>
        </w:tc>
      </w:tr>
      <w:tr w:rsidR="00F76469" w:rsidTr="00455830">
        <w:trPr>
          <w:trHeight w:val="300"/>
        </w:trPr>
        <w:tc>
          <w:tcPr>
            <w:tcW w:w="4387" w:type="dxa"/>
            <w:shd w:val="clear" w:color="auto" w:fill="FFFFFF"/>
            <w:vAlign w:val="bottom"/>
          </w:tcPr>
          <w:p w:rsidR="00F76469" w:rsidRPr="000A064C" w:rsidRDefault="00F76469" w:rsidP="00F76469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55830">
              <w:rPr>
                <w:rFonts w:eastAsia="Times New Roman" w:cs="Calibri"/>
                <w:bCs/>
                <w:color w:val="1F3864" w:themeColor="accent5" w:themeShade="80"/>
              </w:rPr>
              <w:t>doVerifyDetailsOfSubscriptionTab</w:t>
            </w:r>
          </w:p>
        </w:tc>
        <w:tc>
          <w:tcPr>
            <w:tcW w:w="7938" w:type="dxa"/>
            <w:shd w:val="clear" w:color="auto" w:fill="FFFFFF"/>
            <w:vAlign w:val="bottom"/>
          </w:tcPr>
          <w:p w:rsidR="00F76469" w:rsidRPr="00742C56" w:rsidRDefault="00F76469" w:rsidP="00F76469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This method is used to verify Subscription Details tab of LE.</w:t>
            </w:r>
          </w:p>
        </w:tc>
      </w:tr>
      <w:tr w:rsidR="00F76469" w:rsidTr="00455830">
        <w:trPr>
          <w:trHeight w:val="300"/>
        </w:trPr>
        <w:tc>
          <w:tcPr>
            <w:tcW w:w="4387" w:type="dxa"/>
            <w:shd w:val="clear" w:color="auto" w:fill="FFFFFF"/>
            <w:vAlign w:val="bottom"/>
          </w:tcPr>
          <w:p w:rsidR="00F76469" w:rsidRPr="000A064C" w:rsidRDefault="00F76469" w:rsidP="00F76469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55830">
              <w:rPr>
                <w:rFonts w:eastAsia="Times New Roman" w:cs="Calibri"/>
                <w:bCs/>
                <w:color w:val="1F3864" w:themeColor="accent5" w:themeShade="80"/>
              </w:rPr>
              <w:t>modifyReturnLegalEntityDetails</w:t>
            </w:r>
          </w:p>
        </w:tc>
        <w:tc>
          <w:tcPr>
            <w:tcW w:w="7938" w:type="dxa"/>
            <w:shd w:val="clear" w:color="auto" w:fill="FFFFFF"/>
            <w:vAlign w:val="bottom"/>
          </w:tcPr>
          <w:p w:rsidR="00F76469" w:rsidRPr="00F76469" w:rsidRDefault="00F76469" w:rsidP="00F76469">
            <w:pPr>
              <w:spacing w:after="0" w:line="100" w:lineRule="atLeast"/>
              <w:rPr>
                <w:rFonts w:eastAsia="Times New Roman" w:cs="Calibri"/>
                <w:color w:val="000000"/>
                <w:lang w:val="en-IN"/>
              </w:rPr>
            </w:pPr>
            <w:r>
              <w:rPr>
                <w:rFonts w:eastAsia="Times New Roman" w:cs="Calibri"/>
                <w:color w:val="000000"/>
              </w:rPr>
              <w:t>This method is used to modify checker returned LE details.</w:t>
            </w:r>
          </w:p>
        </w:tc>
      </w:tr>
      <w:tr w:rsidR="00F76469" w:rsidTr="00455830">
        <w:trPr>
          <w:trHeight w:val="300"/>
        </w:trPr>
        <w:tc>
          <w:tcPr>
            <w:tcW w:w="4387" w:type="dxa"/>
            <w:shd w:val="clear" w:color="auto" w:fill="FFFFFF"/>
            <w:vAlign w:val="bottom"/>
          </w:tcPr>
          <w:p w:rsidR="00F76469" w:rsidRPr="000A064C" w:rsidRDefault="00F76469" w:rsidP="00F76469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55830">
              <w:rPr>
                <w:rFonts w:eastAsia="Times New Roman" w:cs="Calibri"/>
                <w:bCs/>
                <w:color w:val="1F3864" w:themeColor="accent5" w:themeShade="80"/>
              </w:rPr>
              <w:t>verifyReturnLegalEntityDetails</w:t>
            </w:r>
          </w:p>
        </w:tc>
        <w:tc>
          <w:tcPr>
            <w:tcW w:w="7938" w:type="dxa"/>
            <w:shd w:val="clear" w:color="auto" w:fill="FFFFFF"/>
            <w:vAlign w:val="bottom"/>
          </w:tcPr>
          <w:p w:rsidR="00F76469" w:rsidRPr="00742C56" w:rsidRDefault="00F76469" w:rsidP="00F76469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This method is used to verify the Checker returned LE details.</w:t>
            </w:r>
          </w:p>
        </w:tc>
      </w:tr>
      <w:tr w:rsidR="00F76469" w:rsidTr="00455830">
        <w:trPr>
          <w:trHeight w:val="300"/>
        </w:trPr>
        <w:tc>
          <w:tcPr>
            <w:tcW w:w="4387" w:type="dxa"/>
            <w:shd w:val="clear" w:color="auto" w:fill="FFFFFF"/>
            <w:vAlign w:val="bottom"/>
          </w:tcPr>
          <w:p w:rsidR="00F76469" w:rsidRPr="000A064C" w:rsidRDefault="00F76469" w:rsidP="00F76469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55830">
              <w:rPr>
                <w:rFonts w:eastAsia="Times New Roman" w:cs="Calibri"/>
                <w:bCs/>
                <w:color w:val="1F3864" w:themeColor="accent5" w:themeShade="80"/>
              </w:rPr>
              <w:t>verifyTradingRestriction</w:t>
            </w:r>
          </w:p>
        </w:tc>
        <w:tc>
          <w:tcPr>
            <w:tcW w:w="7938" w:type="dxa"/>
            <w:shd w:val="clear" w:color="auto" w:fill="FFFFFF"/>
            <w:vAlign w:val="bottom"/>
          </w:tcPr>
          <w:p w:rsidR="00F76469" w:rsidRPr="00742C56" w:rsidRDefault="00F76469" w:rsidP="00F76469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This method is used to verify the trading restrictions.</w:t>
            </w:r>
          </w:p>
        </w:tc>
      </w:tr>
      <w:tr w:rsidR="00F76469" w:rsidTr="00455830">
        <w:trPr>
          <w:trHeight w:val="300"/>
        </w:trPr>
        <w:tc>
          <w:tcPr>
            <w:tcW w:w="4387" w:type="dxa"/>
            <w:shd w:val="clear" w:color="auto" w:fill="FFFFFF"/>
            <w:vAlign w:val="bottom"/>
          </w:tcPr>
          <w:p w:rsidR="00F76469" w:rsidRPr="00455830" w:rsidRDefault="00F76469" w:rsidP="00F76469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55830">
              <w:rPr>
                <w:rFonts w:eastAsia="Times New Roman" w:cs="Calibri"/>
                <w:bCs/>
                <w:color w:val="1F3864" w:themeColor="accent5" w:themeShade="80"/>
              </w:rPr>
              <w:t>verifyDates</w:t>
            </w:r>
          </w:p>
        </w:tc>
        <w:tc>
          <w:tcPr>
            <w:tcW w:w="7938" w:type="dxa"/>
            <w:shd w:val="clear" w:color="auto" w:fill="FFFFFF"/>
            <w:vAlign w:val="bottom"/>
          </w:tcPr>
          <w:p w:rsidR="00F76469" w:rsidRPr="00742C56" w:rsidRDefault="00F76469" w:rsidP="00F76469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This method is used to verify the dates.</w:t>
            </w:r>
          </w:p>
        </w:tc>
      </w:tr>
      <w:tr w:rsidR="00F76469" w:rsidTr="00455830">
        <w:trPr>
          <w:trHeight w:val="300"/>
        </w:trPr>
        <w:tc>
          <w:tcPr>
            <w:tcW w:w="4387" w:type="dxa"/>
            <w:shd w:val="clear" w:color="auto" w:fill="FFFFFF"/>
            <w:vAlign w:val="bottom"/>
          </w:tcPr>
          <w:p w:rsidR="00F76469" w:rsidRPr="00455830" w:rsidRDefault="00F76469" w:rsidP="00F76469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55830">
              <w:rPr>
                <w:rFonts w:eastAsia="Times New Roman" w:cs="Calibri"/>
                <w:bCs/>
                <w:color w:val="1F3864" w:themeColor="accent5" w:themeShade="80"/>
              </w:rPr>
              <w:t>removeHolidayCalendar</w:t>
            </w:r>
          </w:p>
        </w:tc>
        <w:tc>
          <w:tcPr>
            <w:tcW w:w="7938" w:type="dxa"/>
            <w:shd w:val="clear" w:color="auto" w:fill="FFFFFF"/>
            <w:vAlign w:val="bottom"/>
          </w:tcPr>
          <w:p w:rsidR="00F76469" w:rsidRPr="00742C56" w:rsidRDefault="00F76469" w:rsidP="00F76469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This method is used to remove the assigned holiday calendar.</w:t>
            </w:r>
          </w:p>
        </w:tc>
      </w:tr>
      <w:tr w:rsidR="00F76469" w:rsidTr="00455830">
        <w:trPr>
          <w:trHeight w:val="300"/>
        </w:trPr>
        <w:tc>
          <w:tcPr>
            <w:tcW w:w="4387" w:type="dxa"/>
            <w:shd w:val="clear" w:color="auto" w:fill="FFFFFF"/>
            <w:vAlign w:val="bottom"/>
          </w:tcPr>
          <w:p w:rsidR="00F76469" w:rsidRPr="00455830" w:rsidRDefault="00F76469" w:rsidP="00F76469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55830">
              <w:rPr>
                <w:rFonts w:eastAsia="Times New Roman" w:cs="Calibri"/>
                <w:bCs/>
                <w:color w:val="1F3864" w:themeColor="accent5" w:themeShade="80"/>
              </w:rPr>
              <w:t>removeTrades</w:t>
            </w:r>
          </w:p>
        </w:tc>
        <w:tc>
          <w:tcPr>
            <w:tcW w:w="7938" w:type="dxa"/>
            <w:shd w:val="clear" w:color="auto" w:fill="FFFFFF"/>
            <w:vAlign w:val="bottom"/>
          </w:tcPr>
          <w:p w:rsidR="00F76469" w:rsidRPr="00742C56" w:rsidRDefault="00F76469" w:rsidP="00F76469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This method is used to remove the trades.</w:t>
            </w:r>
          </w:p>
        </w:tc>
      </w:tr>
      <w:tr w:rsidR="00F76469" w:rsidTr="00455830">
        <w:trPr>
          <w:trHeight w:val="300"/>
        </w:trPr>
        <w:tc>
          <w:tcPr>
            <w:tcW w:w="4387" w:type="dxa"/>
            <w:shd w:val="clear" w:color="auto" w:fill="FFFFFF"/>
            <w:vAlign w:val="bottom"/>
          </w:tcPr>
          <w:p w:rsidR="00F76469" w:rsidRPr="00455830" w:rsidRDefault="00F76469" w:rsidP="00F76469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55830">
              <w:rPr>
                <w:rFonts w:eastAsia="Times New Roman" w:cs="Calibri"/>
                <w:bCs/>
                <w:color w:val="1F3864" w:themeColor="accent5" w:themeShade="80"/>
              </w:rPr>
              <w:t>removeTradeDates</w:t>
            </w:r>
          </w:p>
        </w:tc>
        <w:tc>
          <w:tcPr>
            <w:tcW w:w="7938" w:type="dxa"/>
            <w:shd w:val="clear" w:color="auto" w:fill="FFFFFF"/>
            <w:vAlign w:val="bottom"/>
          </w:tcPr>
          <w:p w:rsidR="00F76469" w:rsidRPr="00742C56" w:rsidRDefault="00F76469" w:rsidP="00F76469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This method is used to remove the trade dates.</w:t>
            </w:r>
          </w:p>
        </w:tc>
      </w:tr>
      <w:tr w:rsidR="00F76469" w:rsidTr="00455830">
        <w:trPr>
          <w:trHeight w:val="300"/>
        </w:trPr>
        <w:tc>
          <w:tcPr>
            <w:tcW w:w="4387" w:type="dxa"/>
            <w:shd w:val="clear" w:color="auto" w:fill="FFFFFF"/>
            <w:vAlign w:val="bottom"/>
          </w:tcPr>
          <w:p w:rsidR="00F76469" w:rsidRPr="00455830" w:rsidRDefault="00F76469" w:rsidP="00F76469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55830">
              <w:rPr>
                <w:rFonts w:eastAsia="Times New Roman" w:cs="Calibri"/>
                <w:bCs/>
                <w:color w:val="1F3864" w:themeColor="accent5" w:themeShade="80"/>
              </w:rPr>
              <w:t>removeMasterFund</w:t>
            </w:r>
          </w:p>
        </w:tc>
        <w:tc>
          <w:tcPr>
            <w:tcW w:w="7938" w:type="dxa"/>
            <w:shd w:val="clear" w:color="auto" w:fill="FFFFFF"/>
            <w:vAlign w:val="bottom"/>
          </w:tcPr>
          <w:p w:rsidR="00F76469" w:rsidRPr="00742C56" w:rsidRDefault="00F76469" w:rsidP="00F76469">
            <w:pPr>
              <w:spacing w:after="0" w:line="100" w:lineRule="atLeas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This method is used to remove the selected master fund.</w:t>
            </w:r>
          </w:p>
        </w:tc>
      </w:tr>
    </w:tbl>
    <w:p w:rsidR="007128C7" w:rsidRPr="0054373C" w:rsidRDefault="007128C7" w:rsidP="007128C7">
      <w:pPr>
        <w:pStyle w:val="ListParagraph"/>
        <w:ind w:left="1440"/>
        <w:jc w:val="both"/>
        <w:rPr>
          <w:rStyle w:val="Heading2Char"/>
          <w:rFonts w:ascii="Calibri" w:hAnsi="Calibri"/>
          <w:color w:val="ED7D31" w:themeColor="accent2"/>
          <w:sz w:val="28"/>
          <w:szCs w:val="22"/>
        </w:rPr>
      </w:pPr>
    </w:p>
    <w:p w:rsidR="009F7050" w:rsidRPr="0054373C" w:rsidRDefault="009F7050" w:rsidP="009F7050">
      <w:pPr>
        <w:pStyle w:val="ListParagraph"/>
        <w:ind w:left="1140"/>
        <w:jc w:val="both"/>
        <w:rPr>
          <w:rStyle w:val="Heading2Char"/>
          <w:rFonts w:ascii="Calibri" w:hAnsi="Calibri"/>
          <w:color w:val="ED7D31" w:themeColor="accent2"/>
          <w:sz w:val="28"/>
          <w:szCs w:val="22"/>
        </w:rPr>
      </w:pPr>
    </w:p>
    <w:p w:rsidR="007128C7" w:rsidRPr="0054373C" w:rsidRDefault="009F7050" w:rsidP="007128C7">
      <w:pPr>
        <w:pStyle w:val="ListParagraph"/>
        <w:numPr>
          <w:ilvl w:val="1"/>
          <w:numId w:val="18"/>
        </w:numPr>
        <w:jc w:val="both"/>
        <w:rPr>
          <w:rStyle w:val="Heading2Char"/>
          <w:rFonts w:ascii="Calibri" w:hAnsi="Calibri"/>
          <w:color w:val="ED7D31" w:themeColor="accent2"/>
          <w:sz w:val="28"/>
          <w:szCs w:val="22"/>
        </w:rPr>
      </w:pPr>
      <w:bookmarkStart w:id="29" w:name="_Toc453343315"/>
      <w:r w:rsidRPr="0054373C">
        <w:rPr>
          <w:rStyle w:val="Heading2Char"/>
          <w:b/>
          <w:color w:val="ED7D31" w:themeColor="accent2"/>
          <w:sz w:val="24"/>
        </w:rPr>
        <w:lastRenderedPageBreak/>
        <w:t>ManagementFeeAppFunctions</w:t>
      </w:r>
      <w:bookmarkEnd w:id="29"/>
    </w:p>
    <w:p w:rsidR="009F7050" w:rsidRDefault="009F7050" w:rsidP="009F7050">
      <w:pPr>
        <w:pStyle w:val="ListParagraph"/>
        <w:ind w:left="1440"/>
        <w:jc w:val="both"/>
        <w:rPr>
          <w:rFonts w:eastAsia="Times New Roman" w:cs="Calibri"/>
          <w:b/>
          <w:bCs/>
          <w:color w:val="000000"/>
        </w:rPr>
      </w:pPr>
      <w:r>
        <w:rPr>
          <w:sz w:val="24"/>
        </w:rPr>
        <w:t xml:space="preserve">This Java (Class) file contains the methods which can be used to perform operations on </w:t>
      </w:r>
      <w:r w:rsidR="00841516">
        <w:rPr>
          <w:sz w:val="24"/>
        </w:rPr>
        <w:t>Management Fee</w:t>
      </w:r>
      <w:r>
        <w:rPr>
          <w:sz w:val="24"/>
        </w:rPr>
        <w:t xml:space="preserve"> Screen.</w:t>
      </w:r>
      <w:r w:rsidRPr="0074478E">
        <w:rPr>
          <w:sz w:val="24"/>
        </w:rPr>
        <w:t xml:space="preserve"> </w:t>
      </w:r>
      <w:r>
        <w:rPr>
          <w:sz w:val="24"/>
        </w:rPr>
        <w:t>Below are the methods and their purpose.</w:t>
      </w:r>
    </w:p>
    <w:tbl>
      <w:tblPr>
        <w:tblW w:w="12325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87"/>
        <w:gridCol w:w="7938"/>
      </w:tblGrid>
      <w:tr w:rsidR="006802BB" w:rsidTr="00E44DB2">
        <w:trPr>
          <w:trHeight w:val="315"/>
        </w:trPr>
        <w:tc>
          <w:tcPr>
            <w:tcW w:w="4387" w:type="dxa"/>
            <w:shd w:val="clear" w:color="auto" w:fill="FFFFFF"/>
            <w:vAlign w:val="center"/>
          </w:tcPr>
          <w:p w:rsidR="006802BB" w:rsidRDefault="006802BB" w:rsidP="00DC45A9">
            <w:pPr>
              <w:spacing w:after="0" w:line="100" w:lineRule="atLeast"/>
              <w:jc w:val="both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Method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6802BB" w:rsidRDefault="006802BB" w:rsidP="00DC45A9">
            <w:pPr>
              <w:spacing w:after="0" w:line="100" w:lineRule="atLeast"/>
              <w:jc w:val="both"/>
            </w:pPr>
            <w:r>
              <w:rPr>
                <w:rFonts w:eastAsia="Times New Roman" w:cs="Calibri"/>
                <w:b/>
                <w:bCs/>
                <w:color w:val="000000"/>
              </w:rPr>
              <w:t>Description</w:t>
            </w:r>
          </w:p>
        </w:tc>
      </w:tr>
      <w:tr w:rsidR="00841516" w:rsidTr="00DC45A9">
        <w:trPr>
          <w:trHeight w:val="315"/>
        </w:trPr>
        <w:tc>
          <w:tcPr>
            <w:tcW w:w="4387" w:type="dxa"/>
            <w:shd w:val="clear" w:color="auto" w:fill="FFFFFF"/>
            <w:vAlign w:val="center"/>
          </w:tcPr>
          <w:p w:rsidR="00841516" w:rsidRPr="00455830" w:rsidRDefault="00EF085A" w:rsidP="00DC45A9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EF085A">
              <w:rPr>
                <w:rFonts w:eastAsia="Times New Roman" w:cs="Calibri"/>
                <w:bCs/>
                <w:color w:val="1F3864" w:themeColor="accent5" w:themeShade="80"/>
              </w:rPr>
              <w:t>createNewManagementFee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841516" w:rsidRDefault="00841516" w:rsidP="00EF085A">
            <w:pPr>
              <w:spacing w:after="0" w:line="100" w:lineRule="atLeast"/>
              <w:jc w:val="both"/>
            </w:pPr>
            <w:r>
              <w:t xml:space="preserve">This method is used to trigger the functions to </w:t>
            </w:r>
            <w:r w:rsidR="00EF085A">
              <w:t>add new Management Fee record.</w:t>
            </w:r>
          </w:p>
        </w:tc>
      </w:tr>
      <w:tr w:rsidR="00841516" w:rsidTr="00DC45A9">
        <w:trPr>
          <w:trHeight w:val="300"/>
        </w:trPr>
        <w:tc>
          <w:tcPr>
            <w:tcW w:w="4387" w:type="dxa"/>
            <w:shd w:val="clear" w:color="auto" w:fill="FFFFFF"/>
            <w:vAlign w:val="bottom"/>
          </w:tcPr>
          <w:p w:rsidR="00841516" w:rsidRPr="000A064C" w:rsidRDefault="00EF085A" w:rsidP="00DC45A9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EF085A">
              <w:rPr>
                <w:rFonts w:eastAsia="Times New Roman" w:cs="Calibri"/>
                <w:bCs/>
                <w:color w:val="1F3864" w:themeColor="accent5" w:themeShade="80"/>
              </w:rPr>
              <w:t>doVerifyManagementFeeOnEditScreen</w:t>
            </w:r>
          </w:p>
        </w:tc>
        <w:tc>
          <w:tcPr>
            <w:tcW w:w="7938" w:type="dxa"/>
            <w:shd w:val="clear" w:color="auto" w:fill="FFFFFF"/>
            <w:vAlign w:val="bottom"/>
          </w:tcPr>
          <w:p w:rsidR="00841516" w:rsidRDefault="00841516" w:rsidP="00EF085A">
            <w:pPr>
              <w:spacing w:after="0" w:line="100" w:lineRule="atLeast"/>
            </w:pPr>
            <w:r>
              <w:t xml:space="preserve">This method is used to </w:t>
            </w:r>
            <w:r w:rsidR="00EF085A">
              <w:t>verify the Management fee record details.</w:t>
            </w:r>
          </w:p>
        </w:tc>
      </w:tr>
      <w:tr w:rsidR="00841516" w:rsidTr="00DC45A9">
        <w:trPr>
          <w:trHeight w:val="300"/>
        </w:trPr>
        <w:tc>
          <w:tcPr>
            <w:tcW w:w="4387" w:type="dxa"/>
            <w:shd w:val="clear" w:color="auto" w:fill="FFFFFF"/>
            <w:vAlign w:val="bottom"/>
          </w:tcPr>
          <w:p w:rsidR="00841516" w:rsidRPr="000A064C" w:rsidRDefault="00EF085A" w:rsidP="00DC45A9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EF085A">
              <w:rPr>
                <w:rFonts w:eastAsia="Times New Roman" w:cs="Calibri"/>
                <w:bCs/>
                <w:color w:val="1F3864" w:themeColor="accent5" w:themeShade="80"/>
              </w:rPr>
              <w:t>verifyFeeCalculationMethod</w:t>
            </w:r>
          </w:p>
        </w:tc>
        <w:tc>
          <w:tcPr>
            <w:tcW w:w="7938" w:type="dxa"/>
            <w:shd w:val="clear" w:color="auto" w:fill="FFFFFF"/>
            <w:vAlign w:val="bottom"/>
          </w:tcPr>
          <w:p w:rsidR="00841516" w:rsidRDefault="00841516" w:rsidP="00EF085A">
            <w:pPr>
              <w:spacing w:after="0" w:line="100" w:lineRule="atLeast"/>
            </w:pPr>
            <w:r>
              <w:t xml:space="preserve">This method is used to </w:t>
            </w:r>
            <w:r w:rsidR="00EF085A">
              <w:t>verify fee calculation method.</w:t>
            </w:r>
          </w:p>
        </w:tc>
      </w:tr>
      <w:tr w:rsidR="00841516" w:rsidTr="00DC45A9">
        <w:trPr>
          <w:trHeight w:val="300"/>
        </w:trPr>
        <w:tc>
          <w:tcPr>
            <w:tcW w:w="4387" w:type="dxa"/>
            <w:shd w:val="clear" w:color="auto" w:fill="FFFFFF"/>
            <w:vAlign w:val="bottom"/>
          </w:tcPr>
          <w:p w:rsidR="00841516" w:rsidRPr="000A064C" w:rsidRDefault="00EF085A" w:rsidP="00DC45A9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EF085A">
              <w:rPr>
                <w:rFonts w:eastAsia="Times New Roman" w:cs="Calibri"/>
                <w:bCs/>
                <w:color w:val="1F3864" w:themeColor="accent5" w:themeShade="80"/>
              </w:rPr>
              <w:t>performOperationsOnTableWithTransactionID</w:t>
            </w:r>
          </w:p>
        </w:tc>
        <w:tc>
          <w:tcPr>
            <w:tcW w:w="7938" w:type="dxa"/>
            <w:shd w:val="clear" w:color="auto" w:fill="FFFFFF"/>
            <w:vAlign w:val="bottom"/>
          </w:tcPr>
          <w:p w:rsidR="00841516" w:rsidRDefault="00841516" w:rsidP="00EF085A">
            <w:pPr>
              <w:spacing w:after="0" w:line="100" w:lineRule="atLeast"/>
            </w:pPr>
            <w:r>
              <w:t xml:space="preserve">This method is used to </w:t>
            </w:r>
            <w:r w:rsidR="00EF085A">
              <w:t>perform operations on the added record of Management fee using the transaction ID.</w:t>
            </w:r>
          </w:p>
        </w:tc>
      </w:tr>
      <w:tr w:rsidR="00841516" w:rsidTr="00DC45A9">
        <w:trPr>
          <w:trHeight w:val="300"/>
        </w:trPr>
        <w:tc>
          <w:tcPr>
            <w:tcW w:w="4387" w:type="dxa"/>
            <w:shd w:val="clear" w:color="auto" w:fill="FFFFFF"/>
            <w:vAlign w:val="bottom"/>
          </w:tcPr>
          <w:p w:rsidR="00841516" w:rsidRPr="000A064C" w:rsidRDefault="00EF085A" w:rsidP="00DC45A9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EF085A">
              <w:rPr>
                <w:rFonts w:eastAsia="Times New Roman" w:cs="Calibri"/>
                <w:bCs/>
                <w:color w:val="1F3864" w:themeColor="accent5" w:themeShade="80"/>
              </w:rPr>
              <w:t>modifyReturnManagementFeeDetails</w:t>
            </w:r>
          </w:p>
        </w:tc>
        <w:tc>
          <w:tcPr>
            <w:tcW w:w="7938" w:type="dxa"/>
            <w:shd w:val="clear" w:color="auto" w:fill="FFFFFF"/>
            <w:vAlign w:val="bottom"/>
          </w:tcPr>
          <w:p w:rsidR="00841516" w:rsidRDefault="00841516" w:rsidP="00EF085A">
            <w:pPr>
              <w:spacing w:after="0" w:line="100" w:lineRule="atLeast"/>
            </w:pPr>
            <w:r>
              <w:t xml:space="preserve">This method is used to </w:t>
            </w:r>
            <w:r w:rsidR="00EF085A">
              <w:t>modify the checker returned Management fee record.</w:t>
            </w:r>
          </w:p>
        </w:tc>
      </w:tr>
      <w:tr w:rsidR="00EF085A" w:rsidTr="00DC45A9">
        <w:trPr>
          <w:trHeight w:val="300"/>
        </w:trPr>
        <w:tc>
          <w:tcPr>
            <w:tcW w:w="4387" w:type="dxa"/>
            <w:shd w:val="clear" w:color="auto" w:fill="FFFFFF"/>
            <w:vAlign w:val="bottom"/>
          </w:tcPr>
          <w:p w:rsidR="00EF085A" w:rsidRPr="00EF085A" w:rsidRDefault="00EF085A" w:rsidP="00DC45A9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EF085A">
              <w:rPr>
                <w:rFonts w:eastAsia="Times New Roman" w:cs="Calibri"/>
                <w:bCs/>
                <w:color w:val="1F3864" w:themeColor="accent5" w:themeShade="80"/>
              </w:rPr>
              <w:t>verifyReturnedManagementFeeDetails</w:t>
            </w:r>
          </w:p>
        </w:tc>
        <w:tc>
          <w:tcPr>
            <w:tcW w:w="7938" w:type="dxa"/>
            <w:shd w:val="clear" w:color="auto" w:fill="FFFFFF"/>
            <w:vAlign w:val="bottom"/>
          </w:tcPr>
          <w:p w:rsidR="00EF085A" w:rsidRDefault="00872377" w:rsidP="00DC45A9">
            <w:pPr>
              <w:spacing w:after="0" w:line="100" w:lineRule="atLeast"/>
            </w:pPr>
            <w:r>
              <w:t>This method is used to verify the checker returned management fee details.</w:t>
            </w:r>
          </w:p>
        </w:tc>
      </w:tr>
    </w:tbl>
    <w:p w:rsidR="009F7050" w:rsidRPr="0054373C" w:rsidRDefault="009F7050" w:rsidP="009F7050">
      <w:pPr>
        <w:pStyle w:val="ListParagraph"/>
        <w:ind w:left="1440"/>
        <w:jc w:val="both"/>
        <w:rPr>
          <w:rStyle w:val="Heading2Char"/>
          <w:rFonts w:ascii="Calibri" w:hAnsi="Calibri"/>
          <w:color w:val="ED7D31" w:themeColor="accent2"/>
          <w:sz w:val="28"/>
          <w:szCs w:val="22"/>
        </w:rPr>
      </w:pPr>
    </w:p>
    <w:p w:rsidR="00F551C2" w:rsidRPr="0054373C" w:rsidRDefault="00787E7B" w:rsidP="00273DAD">
      <w:pPr>
        <w:pStyle w:val="ListParagraph"/>
        <w:numPr>
          <w:ilvl w:val="1"/>
          <w:numId w:val="18"/>
        </w:numPr>
        <w:jc w:val="both"/>
        <w:rPr>
          <w:rStyle w:val="Heading2Char"/>
          <w:rFonts w:ascii="Calibri" w:hAnsi="Calibri"/>
          <w:color w:val="ED7D31" w:themeColor="accent2"/>
          <w:sz w:val="28"/>
          <w:szCs w:val="22"/>
        </w:rPr>
      </w:pPr>
      <w:bookmarkStart w:id="30" w:name="_Toc453343316"/>
      <w:r w:rsidRPr="0054373C">
        <w:rPr>
          <w:rStyle w:val="Heading2Char"/>
          <w:b/>
          <w:color w:val="ED7D31" w:themeColor="accent2"/>
          <w:sz w:val="24"/>
        </w:rPr>
        <w:t>NewReporting</w:t>
      </w:r>
      <w:bookmarkEnd w:id="30"/>
    </w:p>
    <w:p w:rsidR="00787E7B" w:rsidRPr="0054373C" w:rsidRDefault="00787E7B" w:rsidP="00787E7B">
      <w:pPr>
        <w:pStyle w:val="ListParagraph"/>
        <w:ind w:left="1440"/>
        <w:jc w:val="both"/>
        <w:rPr>
          <w:rStyle w:val="Heading2Char"/>
          <w:rFonts w:ascii="Calibri" w:hAnsi="Calibri"/>
          <w:color w:val="ED7D31" w:themeColor="accent2"/>
          <w:sz w:val="28"/>
          <w:szCs w:val="22"/>
        </w:rPr>
      </w:pPr>
      <w:r>
        <w:rPr>
          <w:sz w:val="24"/>
        </w:rPr>
        <w:t>This Java (Class) file contains the base framework methods which are modified according to the requirement to generate the reporting logs for comparison reports.</w:t>
      </w:r>
    </w:p>
    <w:p w:rsidR="009F7050" w:rsidRPr="0054373C" w:rsidRDefault="00273DAD" w:rsidP="00273DAD">
      <w:pPr>
        <w:pStyle w:val="ListParagraph"/>
        <w:numPr>
          <w:ilvl w:val="1"/>
          <w:numId w:val="18"/>
        </w:numPr>
        <w:jc w:val="both"/>
        <w:rPr>
          <w:rStyle w:val="Heading2Char"/>
          <w:b/>
          <w:color w:val="ED7D31" w:themeColor="accent2"/>
          <w:sz w:val="24"/>
        </w:rPr>
      </w:pPr>
      <w:bookmarkStart w:id="31" w:name="_Toc453343317"/>
      <w:r w:rsidRPr="0054373C">
        <w:rPr>
          <w:rStyle w:val="Heading2Char"/>
          <w:b/>
          <w:color w:val="ED7D31" w:themeColor="accent2"/>
          <w:sz w:val="24"/>
        </w:rPr>
        <w:t>NewUICommonFunctions</w:t>
      </w:r>
      <w:bookmarkEnd w:id="31"/>
    </w:p>
    <w:p w:rsidR="00273DAD" w:rsidRDefault="00273DAD" w:rsidP="00273DAD">
      <w:pPr>
        <w:pStyle w:val="ListParagraph"/>
        <w:ind w:left="1440"/>
        <w:jc w:val="both"/>
        <w:rPr>
          <w:rFonts w:eastAsia="Times New Roman" w:cs="Calibri"/>
          <w:b/>
          <w:bCs/>
          <w:color w:val="000000"/>
        </w:rPr>
      </w:pPr>
      <w:r>
        <w:rPr>
          <w:sz w:val="24"/>
        </w:rPr>
        <w:t>This Java (Class) file contains the common and reusable methods which can be used throughout all the scripts.</w:t>
      </w:r>
      <w:r w:rsidRPr="0074478E">
        <w:rPr>
          <w:sz w:val="24"/>
        </w:rPr>
        <w:t xml:space="preserve"> </w:t>
      </w:r>
      <w:r>
        <w:rPr>
          <w:sz w:val="24"/>
        </w:rPr>
        <w:t>Below are the methods and their purpose.</w:t>
      </w:r>
    </w:p>
    <w:tbl>
      <w:tblPr>
        <w:tblW w:w="12325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55"/>
        <w:gridCol w:w="5670"/>
      </w:tblGrid>
      <w:tr w:rsidR="00E44DB2" w:rsidTr="00866925">
        <w:trPr>
          <w:trHeight w:val="315"/>
        </w:trPr>
        <w:tc>
          <w:tcPr>
            <w:tcW w:w="6655" w:type="dxa"/>
            <w:shd w:val="clear" w:color="auto" w:fill="FFFFFF"/>
            <w:vAlign w:val="center"/>
          </w:tcPr>
          <w:p w:rsidR="00E44DB2" w:rsidRDefault="00E44DB2" w:rsidP="00DC45A9">
            <w:pPr>
              <w:spacing w:after="0" w:line="100" w:lineRule="atLeast"/>
              <w:jc w:val="both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Method</w:t>
            </w:r>
          </w:p>
        </w:tc>
        <w:tc>
          <w:tcPr>
            <w:tcW w:w="5670" w:type="dxa"/>
            <w:shd w:val="clear" w:color="auto" w:fill="FFFFFF"/>
            <w:vAlign w:val="center"/>
          </w:tcPr>
          <w:p w:rsidR="00E44DB2" w:rsidRDefault="00E44DB2" w:rsidP="00DC45A9">
            <w:pPr>
              <w:spacing w:after="0" w:line="100" w:lineRule="atLeast"/>
              <w:jc w:val="both"/>
            </w:pPr>
            <w:r>
              <w:rPr>
                <w:rFonts w:eastAsia="Times New Roman" w:cs="Calibri"/>
                <w:b/>
                <w:bCs/>
                <w:color w:val="000000"/>
              </w:rPr>
              <w:t>Description</w:t>
            </w:r>
          </w:p>
        </w:tc>
      </w:tr>
      <w:tr w:rsidR="00D35833" w:rsidTr="00866925">
        <w:trPr>
          <w:trHeight w:val="315"/>
        </w:trPr>
        <w:tc>
          <w:tcPr>
            <w:tcW w:w="6655" w:type="dxa"/>
            <w:shd w:val="clear" w:color="auto" w:fill="FFFFFF"/>
            <w:vAlign w:val="center"/>
          </w:tcPr>
          <w:p w:rsidR="00D35833" w:rsidRPr="00455830" w:rsidRDefault="00D35833" w:rsidP="00DC45A9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loginToApplication</w:t>
            </w:r>
          </w:p>
        </w:tc>
        <w:tc>
          <w:tcPr>
            <w:tcW w:w="5670" w:type="dxa"/>
            <w:shd w:val="clear" w:color="auto" w:fill="FFFFFF"/>
            <w:vAlign w:val="center"/>
          </w:tcPr>
          <w:p w:rsidR="00D35833" w:rsidRDefault="00E77C1E" w:rsidP="00DC45A9">
            <w:pPr>
              <w:spacing w:after="0" w:line="100" w:lineRule="atLeast"/>
              <w:jc w:val="both"/>
            </w:pPr>
            <w:r>
              <w:t>This method is used to Log in to the application with parsed UN &amp; PWD and URL</w:t>
            </w:r>
          </w:p>
        </w:tc>
      </w:tr>
      <w:tr w:rsidR="00D35833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35833" w:rsidRPr="000A064C" w:rsidRDefault="00D35833" w:rsidP="00DC45A9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openChromeBrowser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35833" w:rsidRDefault="007F11FE" w:rsidP="00DC45A9">
            <w:pPr>
              <w:spacing w:after="0" w:line="100" w:lineRule="atLeast"/>
            </w:pPr>
            <w:r>
              <w:t>This method is used to trigger the chrome browser driver to be instantiated.</w:t>
            </w:r>
          </w:p>
        </w:tc>
      </w:tr>
      <w:tr w:rsidR="00D35833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35833" w:rsidRPr="000A064C" w:rsidRDefault="00D35833" w:rsidP="00DC45A9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logoutFromApplication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35833" w:rsidRDefault="007F11FE" w:rsidP="00DC45A9">
            <w:pPr>
              <w:spacing w:after="0" w:line="100" w:lineRule="atLeast"/>
            </w:pPr>
            <w:r>
              <w:t>This method is used to log out from the application.</w:t>
            </w:r>
          </w:p>
        </w:tc>
      </w:tr>
      <w:tr w:rsidR="00D35833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35833" w:rsidRPr="000A064C" w:rsidRDefault="00D35833" w:rsidP="00DC45A9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selectMenu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35833" w:rsidRDefault="007F11FE" w:rsidP="007F11FE">
            <w:pPr>
              <w:spacing w:after="0" w:line="100" w:lineRule="atLeast"/>
            </w:pPr>
            <w:r>
              <w:t>This method is used to select the Menu options from the application.</w:t>
            </w:r>
          </w:p>
        </w:tc>
      </w:tr>
      <w:tr w:rsidR="00D35833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35833" w:rsidRPr="000A064C" w:rsidRDefault="00D35833" w:rsidP="00DC45A9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lastRenderedPageBreak/>
              <w:t>doOperationsOnMasterPage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35833" w:rsidRDefault="007F11FE" w:rsidP="00927533">
            <w:pPr>
              <w:spacing w:after="0" w:line="100" w:lineRule="atLeast"/>
            </w:pPr>
            <w:r>
              <w:t>This method is used to perform operations on the master page like Add</w:t>
            </w:r>
            <w:r w:rsidR="00927533">
              <w:t xml:space="preserve"> </w:t>
            </w:r>
            <w:r>
              <w:t>New,</w:t>
            </w:r>
            <w:r w:rsidR="00927533">
              <w:t xml:space="preserve"> </w:t>
            </w:r>
            <w:r w:rsidR="00F01DA6">
              <w:t>Search and Clear</w:t>
            </w:r>
            <w:r>
              <w:t>.</w:t>
            </w:r>
          </w:p>
        </w:tc>
      </w:tr>
      <w:tr w:rsidR="00D35833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35833" w:rsidRPr="000A064C" w:rsidRDefault="00D35833" w:rsidP="00DC45A9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spinnerClick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35833" w:rsidRPr="006B08B0" w:rsidRDefault="007F11FE" w:rsidP="00DC45A9">
            <w:pPr>
              <w:spacing w:after="0" w:line="100" w:lineRule="atLeast"/>
            </w:pPr>
            <w:r w:rsidRPr="006B08B0">
              <w:t>This method is a workaround to deal with the loading icon.</w:t>
            </w:r>
          </w:p>
        </w:tc>
      </w:tr>
      <w:tr w:rsidR="00D35833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35833" w:rsidRPr="000A064C" w:rsidRDefault="00D35833" w:rsidP="00DC45A9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selectFromDropDownOfApplication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35833" w:rsidRPr="006B08B0" w:rsidRDefault="002B3768" w:rsidP="00DC45A9">
            <w:pPr>
              <w:spacing w:after="0" w:line="100" w:lineRule="atLeast"/>
            </w:pPr>
            <w:r>
              <w:t>This method is a common function used in specific contexts based on the ability to identify the web element.</w:t>
            </w:r>
          </w:p>
        </w:tc>
      </w:tr>
      <w:tr w:rsidR="00163A2F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163A2F" w:rsidRPr="000A064C" w:rsidRDefault="00163A2F" w:rsidP="00163A2F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selectFromDropDownOfApplication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163A2F" w:rsidRPr="006B08B0" w:rsidRDefault="00163A2F" w:rsidP="00163A2F">
            <w:pPr>
              <w:spacing w:after="0" w:line="100" w:lineRule="atLeast"/>
            </w:pPr>
            <w:r>
              <w:t>This method is a common function used in specific contexts based on the ability to identify the web element.</w:t>
            </w:r>
          </w:p>
        </w:tc>
      </w:tr>
      <w:tr w:rsidR="00163A2F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163A2F" w:rsidRPr="000A064C" w:rsidRDefault="00163A2F" w:rsidP="00163A2F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checkerActionTypes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163A2F" w:rsidRPr="006B08B0" w:rsidRDefault="00163A2F" w:rsidP="00163A2F">
            <w:pPr>
              <w:spacing w:after="0" w:line="100" w:lineRule="atLeast"/>
            </w:pPr>
            <w:r>
              <w:t>This is method is used to perform the Checker operations based on the passed argument value.</w:t>
            </w:r>
          </w:p>
        </w:tc>
      </w:tr>
      <w:tr w:rsidR="00163A2F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163A2F" w:rsidRPr="000A064C" w:rsidRDefault="00163A2F" w:rsidP="00163A2F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dashboardMainDropdownToSelect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163A2F" w:rsidRPr="006B08B0" w:rsidRDefault="00A668EE" w:rsidP="00163A2F">
            <w:pPr>
              <w:spacing w:after="0" w:line="100" w:lineRule="atLeast"/>
            </w:pPr>
            <w:r>
              <w:t>This method will perform the selection of Dashboard menus like Masters / Transactions / etc..,</w:t>
            </w:r>
          </w:p>
        </w:tc>
      </w:tr>
      <w:tr w:rsidR="00163A2F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163A2F" w:rsidRPr="000A064C" w:rsidRDefault="00163A2F" w:rsidP="00163A2F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dashboardSubDropdownToSelect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163A2F" w:rsidRPr="006B08B0" w:rsidRDefault="00A668EE" w:rsidP="00A668EE">
            <w:pPr>
              <w:spacing w:after="0" w:line="100" w:lineRule="atLeast"/>
            </w:pPr>
            <w:r>
              <w:t>This method will perform the selection of Dashboard sub-menus of Masters / Transactions / etc..,</w:t>
            </w:r>
          </w:p>
        </w:tc>
      </w:tr>
      <w:tr w:rsidR="00D701A4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701A4" w:rsidRPr="000A064C" w:rsidRDefault="00D701A4" w:rsidP="00D701A4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doCheckerActionType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701A4" w:rsidRPr="006B08B0" w:rsidRDefault="00D701A4" w:rsidP="00D701A4">
            <w:pPr>
              <w:spacing w:after="0" w:line="100" w:lineRule="atLeast"/>
            </w:pPr>
            <w:r>
              <w:t>This is method is used to perform the Checker operations based on the passed argument value.</w:t>
            </w:r>
          </w:p>
        </w:tc>
      </w:tr>
      <w:tr w:rsidR="00D701A4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701A4" w:rsidRPr="000A064C" w:rsidRDefault="00D701A4" w:rsidP="00D701A4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doSelectDashboardMainCategoryToBringUpRespectiveSubMenu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701A4" w:rsidRPr="006B08B0" w:rsidRDefault="00D701A4" w:rsidP="00D701A4">
            <w:pPr>
              <w:spacing w:after="0" w:line="100" w:lineRule="atLeast"/>
            </w:pPr>
            <w:r>
              <w:t>This method will call the Main menu and its sub menu selection functions accordingly based on given arguments.</w:t>
            </w:r>
          </w:p>
        </w:tc>
      </w:tr>
      <w:tr w:rsidR="00D701A4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701A4" w:rsidRPr="000A064C" w:rsidRDefault="00D701A4" w:rsidP="00D701A4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searchValueinMastersAndTransactionTableWithFilters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701A4" w:rsidRPr="006B08B0" w:rsidRDefault="00810151" w:rsidP="00D701A4">
            <w:pPr>
              <w:spacing w:after="0" w:line="100" w:lineRule="atLeast"/>
            </w:pPr>
            <w:r>
              <w:t>This method is used to search the Grid of its respective masters / transactions using the filters.</w:t>
            </w:r>
          </w:p>
        </w:tc>
      </w:tr>
      <w:tr w:rsidR="00D701A4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701A4" w:rsidRPr="000A064C" w:rsidRDefault="00D701A4" w:rsidP="00D701A4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selectdashBoardMasterOrTradeSubMenu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701A4" w:rsidRPr="006B08B0" w:rsidRDefault="00810151" w:rsidP="00D701A4">
            <w:pPr>
              <w:spacing w:after="0" w:line="100" w:lineRule="atLeast"/>
            </w:pPr>
            <w:r>
              <w:t>This method is used to select the Masters / Trades Sub menu.</w:t>
            </w:r>
          </w:p>
        </w:tc>
      </w:tr>
      <w:tr w:rsidR="00D701A4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701A4" w:rsidRPr="000A064C" w:rsidRDefault="00D701A4" w:rsidP="00D701A4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searchValueinMastersAndTransactionTableWithTransactionID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701A4" w:rsidRPr="006B08B0" w:rsidRDefault="00810151" w:rsidP="00810151">
            <w:pPr>
              <w:spacing w:after="0" w:line="100" w:lineRule="atLeast"/>
            </w:pPr>
            <w:r>
              <w:t>This method is used to search the record with transaction ID based on respective dropdown selection on dashboard.</w:t>
            </w:r>
          </w:p>
        </w:tc>
      </w:tr>
      <w:tr w:rsidR="00D701A4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701A4" w:rsidRPr="000A064C" w:rsidRDefault="00D701A4" w:rsidP="00D701A4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refreshThePage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701A4" w:rsidRPr="006B08B0" w:rsidRDefault="00121F55" w:rsidP="00D701A4">
            <w:pPr>
              <w:spacing w:after="0" w:line="100" w:lineRule="atLeast"/>
            </w:pPr>
            <w:r>
              <w:t>This method is used to refresh the page.</w:t>
            </w:r>
          </w:p>
        </w:tc>
      </w:tr>
      <w:tr w:rsidR="00D701A4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701A4" w:rsidRPr="000A064C" w:rsidRDefault="00D701A4" w:rsidP="00D701A4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performOperationsOnTable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701A4" w:rsidRPr="006B08B0" w:rsidRDefault="006D4B2D" w:rsidP="00D701A4">
            <w:pPr>
              <w:spacing w:after="0" w:line="100" w:lineRule="atLeast"/>
            </w:pPr>
            <w:r>
              <w:t xml:space="preserve">This method is used to perform </w:t>
            </w:r>
            <w:r w:rsidR="00F2530C">
              <w:t xml:space="preserve">respective </w:t>
            </w:r>
            <w:r>
              <w:t>operations on the identified record in the grid.</w:t>
            </w:r>
          </w:p>
        </w:tc>
      </w:tr>
      <w:tr w:rsidR="00435A08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435A08" w:rsidRPr="000A064C" w:rsidRDefault="00435A08" w:rsidP="00435A08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performOperationsOnTableWithTransactionID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435A08" w:rsidRPr="006B08B0" w:rsidRDefault="00435A08" w:rsidP="00435A08">
            <w:pPr>
              <w:spacing w:after="0" w:line="100" w:lineRule="atLeast"/>
            </w:pPr>
            <w:r>
              <w:t>This method is used to perform respective operations on the identified record using Txn ID in the grid.</w:t>
            </w:r>
          </w:p>
        </w:tc>
      </w:tr>
      <w:tr w:rsidR="00D94CE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94CEE" w:rsidRPr="000A064C" w:rsidRDefault="00D94CEE" w:rsidP="00D94CE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performOperationsOnTableWithTransactionIDAndMasterType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94CEE" w:rsidRPr="006B08B0" w:rsidRDefault="00D94CEE" w:rsidP="00D94CEE">
            <w:pPr>
              <w:spacing w:after="0" w:line="100" w:lineRule="atLeast"/>
            </w:pPr>
            <w:r>
              <w:t>This method is used to perform respective operations on the identified record using Txn ID and Master type in the grid.</w:t>
            </w:r>
          </w:p>
        </w:tc>
      </w:tr>
      <w:tr w:rsidR="00D94CE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94CEE" w:rsidRPr="000A064C" w:rsidRDefault="00D94CEE" w:rsidP="00D94CE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searchInSearchPanel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94CEE" w:rsidRPr="006B08B0" w:rsidRDefault="00A06701" w:rsidP="00D1795A">
            <w:pPr>
              <w:spacing w:after="0" w:line="100" w:lineRule="atLeast"/>
            </w:pPr>
            <w:r>
              <w:t>This method is used to search a record in the</w:t>
            </w:r>
            <w:r w:rsidR="00D1795A">
              <w:t xml:space="preserve"> search panel of respective mast</w:t>
            </w:r>
            <w:r>
              <w:t>er screen.</w:t>
            </w:r>
          </w:p>
        </w:tc>
      </w:tr>
      <w:tr w:rsidR="00D94CE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94CEE" w:rsidRPr="000A064C" w:rsidRDefault="00D94CEE" w:rsidP="00D94CE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lastRenderedPageBreak/>
              <w:t>verifyRecordIsDisplayedInTheGridTable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94CEE" w:rsidRPr="006B08B0" w:rsidRDefault="005B5E0F" w:rsidP="00D94CEE">
            <w:pPr>
              <w:spacing w:after="0" w:line="100" w:lineRule="atLeast"/>
            </w:pPr>
            <w:r>
              <w:t xml:space="preserve">This method is used to verify the record is displayed </w:t>
            </w:r>
            <w:r w:rsidR="00A40100">
              <w:t xml:space="preserve">or not </w:t>
            </w:r>
            <w:r>
              <w:t>in the grid.</w:t>
            </w:r>
          </w:p>
        </w:tc>
      </w:tr>
      <w:tr w:rsidR="00D94CE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94CEE" w:rsidRPr="000A064C" w:rsidRDefault="00D94CEE" w:rsidP="00D94CE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modifyMasterDetails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94CEE" w:rsidRPr="006B08B0" w:rsidRDefault="00CB6BCA" w:rsidP="00CB6BCA">
            <w:pPr>
              <w:spacing w:after="0" w:line="100" w:lineRule="atLeast"/>
            </w:pPr>
            <w:r>
              <w:t>This is a common function which will trigger respective master modify operation functions based on the given master name.</w:t>
            </w:r>
          </w:p>
        </w:tc>
      </w:tr>
      <w:tr w:rsidR="00D94CE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94CEE" w:rsidRPr="000A064C" w:rsidRDefault="00D94CEE" w:rsidP="00D94CE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verifyMasterDetails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94CEE" w:rsidRPr="006B08B0" w:rsidRDefault="00D76A6C" w:rsidP="00D76A6C">
            <w:pPr>
              <w:spacing w:after="0" w:line="100" w:lineRule="atLeast"/>
            </w:pPr>
            <w:r>
              <w:t>This method is a common function which will trigger the verification functions of respective master based on the given argument.</w:t>
            </w:r>
          </w:p>
        </w:tc>
      </w:tr>
      <w:tr w:rsidR="00D94CE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94CEE" w:rsidRPr="000A064C" w:rsidRDefault="00D94CEE" w:rsidP="00D94CE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deactivateMaster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94CEE" w:rsidRPr="006B08B0" w:rsidRDefault="00312B5B" w:rsidP="00D94CEE">
            <w:pPr>
              <w:spacing w:after="0" w:line="100" w:lineRule="atLeast"/>
            </w:pPr>
            <w:r>
              <w:t>This method is used to p</w:t>
            </w:r>
            <w:r w:rsidR="00413DF7">
              <w:t>erform the deactivate operation</w:t>
            </w:r>
            <w:r>
              <w:t>s</w:t>
            </w:r>
            <w:r w:rsidR="00413DF7">
              <w:t xml:space="preserve"> </w:t>
            </w:r>
            <w:r>
              <w:t>on the identified record.</w:t>
            </w:r>
          </w:p>
        </w:tc>
      </w:tr>
      <w:tr w:rsidR="00D94CE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94CEE" w:rsidRPr="000A064C" w:rsidRDefault="00D94CEE" w:rsidP="00D94CE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activateMaster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94CEE" w:rsidRPr="006B08B0" w:rsidRDefault="00AA0CE0" w:rsidP="00D94CEE">
            <w:pPr>
              <w:spacing w:after="0" w:line="100" w:lineRule="atLeast"/>
            </w:pPr>
            <w:r>
              <w:t>This method is used to perform the Activate operations on the identified record.</w:t>
            </w:r>
          </w:p>
        </w:tc>
      </w:tr>
      <w:tr w:rsidR="00D94CE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94CEE" w:rsidRPr="00455830" w:rsidRDefault="00D94CEE" w:rsidP="00D94CE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getTheColumnHeaderCount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94CEE" w:rsidRPr="006B08B0" w:rsidRDefault="000D4C89" w:rsidP="00D94CEE">
            <w:pPr>
              <w:spacing w:after="0" w:line="100" w:lineRule="atLeast"/>
            </w:pPr>
            <w:r>
              <w:t>This method is used to read the number of headers in the Grid table.</w:t>
            </w:r>
          </w:p>
        </w:tc>
      </w:tr>
      <w:tr w:rsidR="00D94CE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94CEE" w:rsidRPr="00455830" w:rsidRDefault="00D94CEE" w:rsidP="00D94CE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enterTextAndVerifyinFilterBoxOfGridTable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94CEE" w:rsidRPr="006B08B0" w:rsidRDefault="00207028" w:rsidP="00D94CEE">
            <w:pPr>
              <w:spacing w:after="0" w:line="100" w:lineRule="atLeast"/>
            </w:pPr>
            <w:r>
              <w:t>This method is used to enter the text in grid table and verify the respective search item is displayed in the following row.</w:t>
            </w:r>
          </w:p>
        </w:tc>
      </w:tr>
      <w:tr w:rsidR="00D94CE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94CEE" w:rsidRPr="00455830" w:rsidRDefault="00D94CEE" w:rsidP="00D94CE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WaitUntilValueAvailableInDropDown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94CEE" w:rsidRPr="006B08B0" w:rsidRDefault="00A96EFA" w:rsidP="00D94CEE">
            <w:pPr>
              <w:spacing w:after="0" w:line="100" w:lineRule="atLeast"/>
            </w:pPr>
            <w:r>
              <w:t xml:space="preserve">This method will apply the search operation repeatedly for a defined number of times till the respective record comes into the active state in the grid.  </w:t>
            </w:r>
          </w:p>
        </w:tc>
      </w:tr>
      <w:tr w:rsidR="00D94CE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94CEE" w:rsidRPr="00455830" w:rsidRDefault="00D94CEE" w:rsidP="00D94CE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verifyTextInDropDown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94CEE" w:rsidRPr="006B08B0" w:rsidRDefault="00EF6F53" w:rsidP="00D94CEE">
            <w:pPr>
              <w:spacing w:after="0" w:line="100" w:lineRule="atLeast"/>
            </w:pPr>
            <w:r>
              <w:t>This method is used to verify the text of a dropdown field.</w:t>
            </w:r>
          </w:p>
        </w:tc>
      </w:tr>
      <w:tr w:rsidR="00D94CE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94CEE" w:rsidRPr="00455830" w:rsidRDefault="00D94CEE" w:rsidP="00D94CE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verifyTextInTextBox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94CEE" w:rsidRPr="006B08B0" w:rsidRDefault="0074149D" w:rsidP="00D94CEE">
            <w:pPr>
              <w:spacing w:after="0" w:line="100" w:lineRule="atLeast"/>
            </w:pPr>
            <w:r>
              <w:t>This method is used to verify the text in a text field.</w:t>
            </w:r>
          </w:p>
        </w:tc>
      </w:tr>
      <w:tr w:rsidR="00D94CE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94CEE" w:rsidRPr="00FE3ED3" w:rsidRDefault="00D94CEE" w:rsidP="00D94CE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verifySelectedRadioButton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94CEE" w:rsidRPr="006B08B0" w:rsidRDefault="00512D50" w:rsidP="00D94CEE">
            <w:pPr>
              <w:spacing w:after="0" w:line="100" w:lineRule="atLeast"/>
            </w:pPr>
            <w:r>
              <w:t>This method is used to verify the selected radio button.</w:t>
            </w:r>
          </w:p>
        </w:tc>
      </w:tr>
      <w:tr w:rsidR="00D94CE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94CEE" w:rsidRPr="00FE3ED3" w:rsidRDefault="00D94CEE" w:rsidP="00D94CE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verifyChecked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94CEE" w:rsidRPr="006B08B0" w:rsidRDefault="00234087" w:rsidP="00D94CEE">
            <w:pPr>
              <w:spacing w:after="0" w:line="100" w:lineRule="atLeast"/>
            </w:pPr>
            <w:r>
              <w:t>This method is used to verify a radio button is checked or not.</w:t>
            </w:r>
          </w:p>
        </w:tc>
      </w:tr>
      <w:tr w:rsidR="00D94CE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94CEE" w:rsidRPr="00FE3ED3" w:rsidRDefault="00D94CEE" w:rsidP="00D94CE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selectNumberOfRecordsPerPageInSearchGrid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94CEE" w:rsidRPr="006B08B0" w:rsidRDefault="002C2D4B" w:rsidP="002C2D4B">
            <w:pPr>
              <w:spacing w:after="0" w:line="100" w:lineRule="atLeast"/>
            </w:pPr>
            <w:r>
              <w:t>This method is used to select the number of records per page in order to verify the given record is present in the grid or not.</w:t>
            </w:r>
          </w:p>
        </w:tc>
      </w:tr>
      <w:tr w:rsidR="00D94CE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94CEE" w:rsidRPr="00FE3ED3" w:rsidRDefault="00D94CEE" w:rsidP="00D94CE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cloneExisitngMapDetailsWithNewMap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94CEE" w:rsidRPr="006B08B0" w:rsidRDefault="004422E9" w:rsidP="0063687B">
            <w:pPr>
              <w:spacing w:after="0" w:line="100" w:lineRule="atLeast"/>
            </w:pPr>
            <w:r>
              <w:t xml:space="preserve">This method is used to clone the given map and add the key value pairs which were </w:t>
            </w:r>
            <w:r w:rsidR="0063687B">
              <w:t>new</w:t>
            </w:r>
            <w:r>
              <w:t>.</w:t>
            </w:r>
          </w:p>
        </w:tc>
      </w:tr>
      <w:tr w:rsidR="00D94CE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94CEE" w:rsidRPr="00FE3ED3" w:rsidRDefault="00D94CEE" w:rsidP="00D94CE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doSubOperationsUnderAddNewMasterType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94CEE" w:rsidRPr="006B08B0" w:rsidRDefault="00204089" w:rsidP="00D94CEE">
            <w:pPr>
              <w:spacing w:after="0" w:line="100" w:lineRule="atLeast"/>
            </w:pPr>
            <w:r>
              <w:t>This method is used to perform operations on a master page such as Save,</w:t>
            </w:r>
            <w:r w:rsidR="00837B4A">
              <w:t xml:space="preserve"> </w:t>
            </w:r>
            <w:r>
              <w:t>Cancel etc.</w:t>
            </w:r>
          </w:p>
        </w:tc>
      </w:tr>
      <w:tr w:rsidR="00D94CE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94CEE" w:rsidRPr="00FE3ED3" w:rsidRDefault="00D94CEE" w:rsidP="00D94CE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sortTableByColumnName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94CEE" w:rsidRPr="006B08B0" w:rsidRDefault="0030572D" w:rsidP="00D94CEE">
            <w:pPr>
              <w:spacing w:after="0" w:line="100" w:lineRule="atLeast"/>
            </w:pPr>
            <w:r>
              <w:t>This method is used to sort the g</w:t>
            </w:r>
            <w:r w:rsidR="002B5ABB">
              <w:t>rid table with given column nam</w:t>
            </w:r>
            <w:r>
              <w:t>e.</w:t>
            </w:r>
          </w:p>
        </w:tc>
      </w:tr>
      <w:tr w:rsidR="00D94CE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94CEE" w:rsidRPr="00FE3ED3" w:rsidRDefault="00D94CEE" w:rsidP="00D94CE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lastRenderedPageBreak/>
              <w:t>scrollbarKeyDown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94CEE" w:rsidRPr="006B08B0" w:rsidRDefault="007A61E7" w:rsidP="00D94CEE">
            <w:pPr>
              <w:spacing w:after="0" w:line="100" w:lineRule="atLeast"/>
            </w:pPr>
            <w:r>
              <w:t>This method is used perform operations on scrollbar down.</w:t>
            </w:r>
          </w:p>
        </w:tc>
      </w:tr>
      <w:tr w:rsidR="00D94CE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94CEE" w:rsidRPr="00FE3ED3" w:rsidRDefault="00D94CEE" w:rsidP="00D94CE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getIDFromSuccessMessage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94CEE" w:rsidRPr="006B08B0" w:rsidRDefault="007A5E67" w:rsidP="00D94CEE">
            <w:pPr>
              <w:spacing w:after="0" w:line="100" w:lineRule="atLeast"/>
            </w:pPr>
            <w:r>
              <w:t>This method is used to read the Transaction ID from the success message.</w:t>
            </w:r>
          </w:p>
        </w:tc>
      </w:tr>
      <w:tr w:rsidR="00D94CE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94CEE" w:rsidRPr="00FE3ED3" w:rsidRDefault="00D94CEE" w:rsidP="00D94CE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getOrderIDFromSuccessMessage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94CEE" w:rsidRPr="006B08B0" w:rsidRDefault="00391B34" w:rsidP="00391B34">
            <w:pPr>
              <w:spacing w:after="0" w:line="100" w:lineRule="atLeast"/>
            </w:pPr>
            <w:r>
              <w:t>This method is used in trades to read the Txn ID from success message.</w:t>
            </w:r>
          </w:p>
        </w:tc>
      </w:tr>
      <w:tr w:rsidR="00D94CE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94CEE" w:rsidRPr="00FE3ED3" w:rsidRDefault="00D94CEE" w:rsidP="00D94CE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selectTheTab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94CEE" w:rsidRPr="006B08B0" w:rsidRDefault="00754FBB" w:rsidP="00D94CEE">
            <w:pPr>
              <w:spacing w:after="0" w:line="100" w:lineRule="atLeast"/>
            </w:pPr>
            <w:r>
              <w:t>This method is used to select the tabs based on the passed argument.</w:t>
            </w:r>
          </w:p>
        </w:tc>
      </w:tr>
      <w:tr w:rsidR="00D94CE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94CEE" w:rsidRPr="00FE3ED3" w:rsidRDefault="00D94CEE" w:rsidP="00D94CE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jsClick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94CEE" w:rsidRPr="006B08B0" w:rsidRDefault="00AD754D" w:rsidP="00F9171B">
            <w:pPr>
              <w:spacing w:after="0" w:line="100" w:lineRule="atLeast"/>
            </w:pPr>
            <w:r>
              <w:t>This method is used to perform Javascript executor operations to deal with element click operations.</w:t>
            </w:r>
          </w:p>
        </w:tc>
      </w:tr>
      <w:tr w:rsidR="00D94CE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94CEE" w:rsidRPr="00FE3ED3" w:rsidRDefault="00D94CEE" w:rsidP="00D94CE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isTheNumbersMatchingInFloatingPoint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94CEE" w:rsidRPr="006B08B0" w:rsidRDefault="00A31DFB" w:rsidP="00D94CEE">
            <w:pPr>
              <w:spacing w:after="0" w:line="100" w:lineRule="atLeast"/>
            </w:pPr>
            <w:r>
              <w:t>This method is used to verify the numbers are matching in float point.</w:t>
            </w:r>
          </w:p>
        </w:tc>
      </w:tr>
      <w:tr w:rsidR="00D94CE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94CEE" w:rsidRPr="00FE3ED3" w:rsidRDefault="00D94CEE" w:rsidP="00D94CE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addNewFormulasForManagementOrIncentiveFee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94CEE" w:rsidRPr="006B08B0" w:rsidRDefault="007E1337" w:rsidP="00D94CEE">
            <w:pPr>
              <w:spacing w:after="0" w:line="100" w:lineRule="atLeast"/>
            </w:pPr>
            <w:r>
              <w:t xml:space="preserve">This method is used to add a new formula for management or incentive fee. </w:t>
            </w:r>
          </w:p>
        </w:tc>
      </w:tr>
      <w:tr w:rsidR="00D94CE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94CEE" w:rsidRPr="00FE3ED3" w:rsidRDefault="00D94CEE" w:rsidP="00D94CE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addManagementOrIncentiveFeeChargesForSlabAndTier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94CEE" w:rsidRPr="006B08B0" w:rsidRDefault="00E034F4" w:rsidP="00D94CEE">
            <w:pPr>
              <w:spacing w:after="0" w:line="100" w:lineRule="atLeast"/>
            </w:pPr>
            <w:r>
              <w:t>This method is used to add Slab Or tiered Management Or Incentive Fee.</w:t>
            </w:r>
          </w:p>
        </w:tc>
      </w:tr>
      <w:tr w:rsidR="00D94CE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94CEE" w:rsidRPr="00FE3ED3" w:rsidRDefault="00D94CEE" w:rsidP="00D94CE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selectFromDropDownOfApplication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94CEE" w:rsidRPr="006B08B0" w:rsidRDefault="001C2DAE" w:rsidP="00D94CEE">
            <w:pPr>
              <w:spacing w:after="0" w:line="100" w:lineRule="atLeast"/>
            </w:pPr>
            <w:r>
              <w:t>This method is a common function used to select the dropdown values based on the passed label name.</w:t>
            </w:r>
          </w:p>
        </w:tc>
      </w:tr>
      <w:tr w:rsidR="00ED72B0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ED72B0" w:rsidRPr="00FE3ED3" w:rsidRDefault="00ED72B0" w:rsidP="00ED72B0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selectMultipleValuesFromDropDown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ED72B0" w:rsidRPr="006B08B0" w:rsidRDefault="00ED72B0" w:rsidP="00ED72B0">
            <w:pPr>
              <w:spacing w:after="0" w:line="100" w:lineRule="atLeast"/>
            </w:pPr>
            <w:r>
              <w:t>This method is used to select the values from multi selective dropdown.</w:t>
            </w:r>
          </w:p>
        </w:tc>
      </w:tr>
      <w:tr w:rsidR="00AF4334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AF4334" w:rsidRPr="00FE3ED3" w:rsidRDefault="00AF4334" w:rsidP="00AF4334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selectDropDownOfApplication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AF4334" w:rsidRPr="006B08B0" w:rsidRDefault="00AF4334" w:rsidP="00AF35BA">
            <w:pPr>
              <w:spacing w:after="0" w:line="100" w:lineRule="atLeast"/>
            </w:pPr>
            <w:r>
              <w:t>This method is a common function used to select the dropdown values based on the passed label name and specific to context.</w:t>
            </w:r>
          </w:p>
        </w:tc>
      </w:tr>
      <w:tr w:rsidR="00AF4334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AF4334" w:rsidRPr="00FE3ED3" w:rsidRDefault="00AF4334" w:rsidP="00AF4334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addTransactionChargesSlaborTieredAmountDetails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AF4334" w:rsidRPr="006B08B0" w:rsidRDefault="00210B16" w:rsidP="00A45342">
            <w:pPr>
              <w:spacing w:after="0" w:line="100" w:lineRule="atLeast"/>
            </w:pPr>
            <w:r>
              <w:t>This method is used to add the Transaction charges Amounts in terms of Slab/Tiered/etc.</w:t>
            </w:r>
          </w:p>
        </w:tc>
      </w:tr>
      <w:tr w:rsidR="00AF4334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AF4334" w:rsidRPr="00FE3ED3" w:rsidRDefault="00AF4334" w:rsidP="00AF4334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NavigateToTab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AF4334" w:rsidRPr="006B08B0" w:rsidRDefault="00B62A27" w:rsidP="00AF4334">
            <w:pPr>
              <w:spacing w:after="0" w:line="100" w:lineRule="atLeast"/>
            </w:pPr>
            <w:r>
              <w:t>This method is used to navigate to the given tab argument.</w:t>
            </w:r>
          </w:p>
        </w:tc>
      </w:tr>
      <w:tr w:rsidR="00AF4334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AF4334" w:rsidRPr="00FE3ED3" w:rsidRDefault="00AF4334" w:rsidP="00AF4334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addLockupRateMethodDetails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AF4334" w:rsidRPr="006B08B0" w:rsidRDefault="007D5451" w:rsidP="00AF4334">
            <w:pPr>
              <w:spacing w:after="0" w:line="100" w:lineRule="atLeast"/>
            </w:pPr>
            <w:r>
              <w:t>This method is used to add Lockup Rate method details.</w:t>
            </w:r>
          </w:p>
        </w:tc>
      </w:tr>
      <w:tr w:rsidR="00E475F5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E475F5" w:rsidRPr="00FE3ED3" w:rsidRDefault="00E475F5" w:rsidP="00E475F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addPartialRateMethodDetails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E475F5" w:rsidRPr="006B08B0" w:rsidRDefault="00E475F5" w:rsidP="00E475F5">
            <w:pPr>
              <w:spacing w:after="0" w:line="100" w:lineRule="atLeast"/>
            </w:pPr>
            <w:r>
              <w:t>This method is used to add Partial Rate method details.</w:t>
            </w:r>
          </w:p>
        </w:tc>
      </w:tr>
      <w:tr w:rsidR="00D26E4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26E4E" w:rsidRPr="00FE3ED3" w:rsidRDefault="00D26E4E" w:rsidP="00D26E4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addTradingRestrictions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26E4E" w:rsidRPr="006B08B0" w:rsidRDefault="00D26E4E" w:rsidP="00D26E4E">
            <w:pPr>
              <w:spacing w:after="0" w:line="100" w:lineRule="atLeast"/>
            </w:pPr>
            <w:r>
              <w:t>This method is used to add Lockup Rate method details.</w:t>
            </w:r>
          </w:p>
        </w:tc>
      </w:tr>
      <w:tr w:rsidR="00D26E4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26E4E" w:rsidRPr="00FE3ED3" w:rsidRDefault="00D26E4E" w:rsidP="00D26E4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addMoreDates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26E4E" w:rsidRPr="006B08B0" w:rsidRDefault="00DE7733" w:rsidP="00D26E4E">
            <w:pPr>
              <w:spacing w:after="0" w:line="100" w:lineRule="atLeast"/>
            </w:pPr>
            <w:r>
              <w:t>This method is used to increase the number of date fields.</w:t>
            </w:r>
          </w:p>
        </w:tc>
      </w:tr>
      <w:tr w:rsidR="00D26E4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26E4E" w:rsidRPr="00FE3ED3" w:rsidRDefault="00D26E4E" w:rsidP="00D26E4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WaitUntilValueAvailableInDropDown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26E4E" w:rsidRPr="006B08B0" w:rsidRDefault="00C55D5D" w:rsidP="00D26E4E">
            <w:pPr>
              <w:spacing w:after="0" w:line="100" w:lineRule="atLeast"/>
            </w:pPr>
            <w:r>
              <w:t>This method is used to verify the values in the dropdown and loops it to certain number of iterations till the value comes into picture.</w:t>
            </w:r>
          </w:p>
        </w:tc>
      </w:tr>
      <w:tr w:rsidR="00D26E4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26E4E" w:rsidRPr="00FE3ED3" w:rsidRDefault="00D26E4E" w:rsidP="00D26E4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lastRenderedPageBreak/>
              <w:t>masterOperationTypes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26E4E" w:rsidRPr="006B08B0" w:rsidRDefault="00C55D5D" w:rsidP="00D26E4E">
            <w:pPr>
              <w:spacing w:after="0" w:line="100" w:lineRule="atLeast"/>
            </w:pPr>
            <w:r>
              <w:t>This method is used to perform operations on respective master home screen.</w:t>
            </w:r>
          </w:p>
        </w:tc>
      </w:tr>
      <w:tr w:rsidR="00D26E4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26E4E" w:rsidRPr="00FE3ED3" w:rsidRDefault="00D26E4E" w:rsidP="00D26E4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isSerachTableDisplayed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26E4E" w:rsidRPr="006B08B0" w:rsidRDefault="00AE5B51" w:rsidP="00D26E4E">
            <w:pPr>
              <w:spacing w:after="0" w:line="100" w:lineRule="atLeast"/>
            </w:pPr>
            <w:r>
              <w:t>This method is used to verify whether the search table is displayed or not.</w:t>
            </w:r>
          </w:p>
        </w:tc>
      </w:tr>
      <w:tr w:rsidR="00D26E4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26E4E" w:rsidRPr="00FE3ED3" w:rsidRDefault="00D26E4E" w:rsidP="00D26E4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createNewRule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26E4E" w:rsidRPr="006B08B0" w:rsidRDefault="00DD73DE" w:rsidP="00D26E4E">
            <w:pPr>
              <w:spacing w:after="0" w:line="100" w:lineRule="atLeast"/>
            </w:pPr>
            <w:r>
              <w:t>This method is used to call the new rule creation function.</w:t>
            </w:r>
          </w:p>
        </w:tc>
      </w:tr>
      <w:tr w:rsidR="00D26E4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26E4E" w:rsidRPr="00FE3ED3" w:rsidRDefault="00D26E4E" w:rsidP="00D26E4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selectValueFromAttributes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26E4E" w:rsidRPr="006B08B0" w:rsidRDefault="00090A57" w:rsidP="00D26E4E">
            <w:pPr>
              <w:spacing w:after="0" w:line="100" w:lineRule="atLeast"/>
            </w:pPr>
            <w:r>
              <w:t>This method is used to select the valu</w:t>
            </w:r>
            <w:r w:rsidR="00191AAD">
              <w:t>es from dropdown and click on respective button in the formula.</w:t>
            </w:r>
          </w:p>
        </w:tc>
      </w:tr>
      <w:tr w:rsidR="00D26E4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26E4E" w:rsidRPr="00FE3ED3" w:rsidRDefault="00D26E4E" w:rsidP="00D26E4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performJavascriptExecutorToScrollOnToElement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26E4E" w:rsidRPr="006B08B0" w:rsidRDefault="0091491C" w:rsidP="00D26E4E">
            <w:pPr>
              <w:spacing w:after="0" w:line="100" w:lineRule="atLeast"/>
            </w:pPr>
            <w:r>
              <w:t xml:space="preserve">This method is used to execute the </w:t>
            </w:r>
            <w:r w:rsidR="00C6142C">
              <w:t>JavaScript</w:t>
            </w:r>
            <w:r>
              <w:t xml:space="preserve"> executor to role the window on to the specified element.</w:t>
            </w:r>
          </w:p>
        </w:tc>
      </w:tr>
      <w:tr w:rsidR="00D26E4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26E4E" w:rsidRPr="00FE3ED3" w:rsidRDefault="00D26E4E" w:rsidP="00D26E4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selectPortalinUserManagement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26E4E" w:rsidRPr="006B08B0" w:rsidRDefault="005679D9" w:rsidP="005679D9">
            <w:pPr>
              <w:spacing w:after="0" w:line="100" w:lineRule="atLeast"/>
            </w:pPr>
            <w:r>
              <w:t xml:space="preserve">This method is used to expand the respective portal name based on the given </w:t>
            </w:r>
            <w:r w:rsidR="007F444D">
              <w:t>argument:</w:t>
            </w:r>
            <w:r>
              <w:t xml:space="preserve"> USER/GROUP/ROLE. </w:t>
            </w:r>
          </w:p>
        </w:tc>
      </w:tr>
      <w:tr w:rsidR="00D26E4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26E4E" w:rsidRPr="00FE3ED3" w:rsidRDefault="00D26E4E" w:rsidP="00D26E4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doOperationOnUserManagementSubMasters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26E4E" w:rsidRPr="006B08B0" w:rsidRDefault="00F510BB" w:rsidP="00F510BB">
            <w:pPr>
              <w:spacing w:after="0" w:line="100" w:lineRule="atLeast"/>
            </w:pPr>
            <w:r>
              <w:t xml:space="preserve">This method is used to perform operations under each </w:t>
            </w:r>
            <w:r w:rsidR="00897E83">
              <w:t>portal (</w:t>
            </w:r>
            <w:r>
              <w:t>user/group/role).</w:t>
            </w:r>
          </w:p>
        </w:tc>
      </w:tr>
      <w:tr w:rsidR="00D26E4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26E4E" w:rsidRPr="00FE3ED3" w:rsidRDefault="00D26E4E" w:rsidP="00D26E4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activatePortal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26E4E" w:rsidRPr="006B08B0" w:rsidRDefault="00897E83" w:rsidP="00D26E4E">
            <w:pPr>
              <w:spacing w:after="0" w:line="100" w:lineRule="atLeast"/>
            </w:pPr>
            <w:r>
              <w:t>This method is used to activate the portal.</w:t>
            </w:r>
          </w:p>
        </w:tc>
      </w:tr>
      <w:tr w:rsidR="00D26E4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26E4E" w:rsidRPr="00FE3ED3" w:rsidRDefault="00D26E4E" w:rsidP="00D26E4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deactivatePortal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26E4E" w:rsidRPr="006B08B0" w:rsidRDefault="0079596B" w:rsidP="00D26E4E">
            <w:pPr>
              <w:spacing w:after="0" w:line="100" w:lineRule="atLeast"/>
            </w:pPr>
            <w:r>
              <w:t>This method is used to deactivate the portal.</w:t>
            </w:r>
          </w:p>
        </w:tc>
      </w:tr>
      <w:tr w:rsidR="00D26E4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26E4E" w:rsidRPr="00FE3ED3" w:rsidRDefault="00D26E4E" w:rsidP="00D26E4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SelectEditForCreatedUserManagementPortal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26E4E" w:rsidRPr="006B08B0" w:rsidRDefault="00BE76A4" w:rsidP="00D26E4E">
            <w:pPr>
              <w:spacing w:after="0" w:line="100" w:lineRule="atLeast"/>
            </w:pPr>
            <w:r>
              <w:t>This method is used to select and edit the created portal.</w:t>
            </w:r>
          </w:p>
        </w:tc>
      </w:tr>
      <w:tr w:rsidR="00D26E4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26E4E" w:rsidRPr="00FE3ED3" w:rsidRDefault="00D26E4E" w:rsidP="00D26E4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modifyUserManagementPortal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26E4E" w:rsidRPr="006B08B0" w:rsidRDefault="00292568" w:rsidP="00D26E4E">
            <w:pPr>
              <w:spacing w:after="0" w:line="100" w:lineRule="atLeast"/>
            </w:pPr>
            <w:r>
              <w:t>This method is used to modify the portal.</w:t>
            </w:r>
          </w:p>
        </w:tc>
      </w:tr>
      <w:tr w:rsidR="00D26E4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26E4E" w:rsidRPr="00FE3ED3" w:rsidRDefault="00D26E4E" w:rsidP="00D26E4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verifyCreatedUserManagementPortal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26E4E" w:rsidRPr="006B08B0" w:rsidRDefault="002055A2" w:rsidP="00D26E4E">
            <w:pPr>
              <w:spacing w:after="0" w:line="100" w:lineRule="atLeast"/>
            </w:pPr>
            <w:r>
              <w:t>This method is used to verify the created user management portal.</w:t>
            </w:r>
          </w:p>
        </w:tc>
      </w:tr>
      <w:tr w:rsidR="00D26E4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26E4E" w:rsidRPr="00FE3ED3" w:rsidRDefault="00D26E4E" w:rsidP="00D26E4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addNewUserManagementPortal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26E4E" w:rsidRPr="006B08B0" w:rsidRDefault="00787703" w:rsidP="00D26E4E">
            <w:pPr>
              <w:spacing w:after="0" w:line="100" w:lineRule="atLeast"/>
            </w:pPr>
            <w:r>
              <w:t>This method is used to add anew portal.</w:t>
            </w:r>
          </w:p>
        </w:tc>
      </w:tr>
      <w:tr w:rsidR="00D26E4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26E4E" w:rsidRPr="00FE3ED3" w:rsidRDefault="00D26E4E" w:rsidP="00D26E4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jsGetElementAttribute(String byValue, String name)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26E4E" w:rsidRPr="006B08B0" w:rsidRDefault="00090CA5" w:rsidP="00D26E4E">
            <w:pPr>
              <w:spacing w:after="0" w:line="100" w:lineRule="atLeast"/>
            </w:pPr>
            <w:r>
              <w:t>This method I used to read the el</w:t>
            </w:r>
            <w:r w:rsidR="00D376E6">
              <w:t>e</w:t>
            </w:r>
            <w:r>
              <w:t>ment attribute based on given argument types.</w:t>
            </w:r>
          </w:p>
        </w:tc>
      </w:tr>
      <w:tr w:rsidR="00D26E4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26E4E" w:rsidRPr="00FE3ED3" w:rsidRDefault="00D26E4E" w:rsidP="00D26E4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jsGetElementAttribute(String id)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26E4E" w:rsidRPr="006B08B0" w:rsidRDefault="00573417" w:rsidP="00D26E4E">
            <w:pPr>
              <w:spacing w:after="0" w:line="100" w:lineRule="atLeast"/>
            </w:pPr>
            <w:r>
              <w:t>This method I used to read the element attribute based on given argument types.</w:t>
            </w:r>
          </w:p>
        </w:tc>
      </w:tr>
      <w:tr w:rsidR="00D26E4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26E4E" w:rsidRPr="00FE3ED3" w:rsidRDefault="00D26E4E" w:rsidP="00D26E4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scrollToView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26E4E" w:rsidRPr="006B08B0" w:rsidRDefault="00DE7F9C" w:rsidP="00D26E4E">
            <w:pPr>
              <w:spacing w:after="0" w:line="100" w:lineRule="atLeast"/>
            </w:pPr>
            <w:r>
              <w:t>This method is used to scroll the page view on to the given web element argument.</w:t>
            </w:r>
          </w:p>
        </w:tc>
      </w:tr>
      <w:tr w:rsidR="00D26E4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26E4E" w:rsidRPr="00FE3ED3" w:rsidRDefault="00D26E4E" w:rsidP="00D26E4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selectMultipleValuesInSelectBox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26E4E" w:rsidRPr="006B08B0" w:rsidRDefault="007973B7" w:rsidP="00D26E4E">
            <w:pPr>
              <w:spacing w:after="0" w:line="100" w:lineRule="atLeast"/>
            </w:pPr>
            <w:r>
              <w:t>This method is used to s</w:t>
            </w:r>
            <w:r w:rsidR="0059054D">
              <w:t>e</w:t>
            </w:r>
            <w:r>
              <w:t>lect the multiple values in combo box.</w:t>
            </w:r>
          </w:p>
        </w:tc>
      </w:tr>
      <w:tr w:rsidR="00D26E4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26E4E" w:rsidRPr="00FE3ED3" w:rsidRDefault="00D26E4E" w:rsidP="00D26E4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typeCharactersIntoTextBox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26E4E" w:rsidRPr="006B08B0" w:rsidRDefault="00EE6E46" w:rsidP="00D26E4E">
            <w:pPr>
              <w:spacing w:after="0" w:line="100" w:lineRule="atLeast"/>
            </w:pPr>
            <w:r>
              <w:t>This method is used to type the values into textboxes as character by character.</w:t>
            </w:r>
          </w:p>
        </w:tc>
      </w:tr>
      <w:tr w:rsidR="00D26E4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26E4E" w:rsidRPr="00FE3ED3" w:rsidRDefault="00D26E4E" w:rsidP="00D26E4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doSubOperationsUnderAddNewMasterTypeAndNotCheckMessage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26E4E" w:rsidRPr="006B08B0" w:rsidRDefault="0090684B" w:rsidP="0090684B">
            <w:pPr>
              <w:spacing w:after="0" w:line="100" w:lineRule="atLeast"/>
            </w:pPr>
            <w:r>
              <w:t xml:space="preserve">This message is for specifically to Integrated linkup masters like Investor and Holder, where the navigation may go for the </w:t>
            </w:r>
            <w:r>
              <w:lastRenderedPageBreak/>
              <w:t>Holder in case of Investor type is entity and not a same holder.</w:t>
            </w:r>
          </w:p>
        </w:tc>
      </w:tr>
      <w:tr w:rsidR="00D26E4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26E4E" w:rsidRPr="00FE3ED3" w:rsidRDefault="00D26E4E" w:rsidP="00D26E4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lastRenderedPageBreak/>
              <w:t>verifyValuesInSearchTableInAllMenus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26E4E" w:rsidRPr="006B08B0" w:rsidRDefault="00442288" w:rsidP="00D26E4E">
            <w:pPr>
              <w:spacing w:after="0" w:line="100" w:lineRule="atLeast"/>
            </w:pPr>
            <w:r>
              <w:t>This method is used to verify the search table in all the menus.</w:t>
            </w:r>
          </w:p>
        </w:tc>
      </w:tr>
      <w:tr w:rsidR="00D26E4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26E4E" w:rsidRPr="00FE3ED3" w:rsidRDefault="00D26E4E" w:rsidP="00D26E4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verifyActionsButton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26E4E" w:rsidRPr="006B08B0" w:rsidRDefault="000E5733" w:rsidP="00D26E4E">
            <w:pPr>
              <w:spacing w:after="0" w:line="100" w:lineRule="atLeast"/>
            </w:pPr>
            <w:r>
              <w:t>This method is used to verify the Action buttons privileges to the user/role/group combination.</w:t>
            </w:r>
          </w:p>
        </w:tc>
      </w:tr>
      <w:tr w:rsidR="00D26E4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26E4E" w:rsidRPr="00FE3ED3" w:rsidRDefault="00D26E4E" w:rsidP="00D26E4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waitUntilSpinnerGoInvisible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26E4E" w:rsidRPr="006B08B0" w:rsidRDefault="00EE631D" w:rsidP="00D26E4E">
            <w:pPr>
              <w:spacing w:after="0" w:line="100" w:lineRule="atLeast"/>
            </w:pPr>
            <w:r>
              <w:t>This method is a common function than can be used across the scripts to wait for the spinner for loading goes invisible.</w:t>
            </w:r>
          </w:p>
        </w:tc>
      </w:tr>
      <w:tr w:rsidR="00D26E4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26E4E" w:rsidRPr="00FE3ED3" w:rsidRDefault="00D26E4E" w:rsidP="00D26E4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doSubOperationsOnTransactionTrades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26E4E" w:rsidRPr="006B08B0" w:rsidRDefault="00176746" w:rsidP="00D26E4E">
            <w:pPr>
              <w:spacing w:after="0" w:line="100" w:lineRule="atLeast"/>
            </w:pPr>
            <w:r>
              <w:t>This method is used to do operations on trades like Save/Review/Cancel/Clear</w:t>
            </w:r>
            <w:r w:rsidR="00FE75FF">
              <w:t xml:space="preserve"> etc</w:t>
            </w:r>
            <w:r>
              <w:t>.</w:t>
            </w:r>
          </w:p>
        </w:tc>
      </w:tr>
      <w:tr w:rsidR="00D26E4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26E4E" w:rsidRPr="00FE3ED3" w:rsidRDefault="00D26E4E" w:rsidP="00D26E4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jsGetElementValueWithXpath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26E4E" w:rsidRPr="006B08B0" w:rsidRDefault="008B51FA" w:rsidP="008B51FA">
            <w:pPr>
              <w:spacing w:after="0" w:line="100" w:lineRule="atLeast"/>
            </w:pPr>
            <w:r>
              <w:t xml:space="preserve">This method is used to run the JavaScript executor to read the element attribute value using </w:t>
            </w:r>
            <w:r w:rsidR="00C04624">
              <w:t>XPath</w:t>
            </w:r>
            <w:r>
              <w:t>.</w:t>
            </w:r>
          </w:p>
        </w:tc>
      </w:tr>
      <w:tr w:rsidR="00D26E4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26E4E" w:rsidRPr="00FE3ED3" w:rsidRDefault="00D26E4E" w:rsidP="00D26E4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VerifyLabelHiddenText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26E4E" w:rsidRPr="006B08B0" w:rsidRDefault="00C04624" w:rsidP="00D26E4E">
            <w:pPr>
              <w:spacing w:after="0" w:line="100" w:lineRule="atLeast"/>
            </w:pPr>
            <w:r>
              <w:t>This method is used to verify the value hidden on UI.</w:t>
            </w:r>
          </w:p>
        </w:tc>
      </w:tr>
      <w:tr w:rsidR="00D26E4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26E4E" w:rsidRPr="00FE3ED3" w:rsidRDefault="00D26E4E" w:rsidP="00D26E4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verifyTheRecordInSearchPanelWithStatusAndTxnIDAlongWithOperation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26E4E" w:rsidRPr="006B08B0" w:rsidRDefault="0021654A" w:rsidP="00782E2C">
            <w:pPr>
              <w:spacing w:after="0" w:line="100" w:lineRule="atLeast"/>
            </w:pPr>
            <w:r>
              <w:t>This method is used to search and verify the record in the grid using transaction id, status and perform respective operation on that record.</w:t>
            </w:r>
          </w:p>
        </w:tc>
      </w:tr>
      <w:tr w:rsidR="00D26E4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26E4E" w:rsidRPr="00FE3ED3" w:rsidRDefault="00D26E4E" w:rsidP="00D26E4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performOperationOnIdentifiedGridRecord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26E4E" w:rsidRPr="006B08B0" w:rsidRDefault="00EF3C72" w:rsidP="00D26E4E">
            <w:pPr>
              <w:spacing w:after="0" w:line="100" w:lineRule="atLeast"/>
            </w:pPr>
            <w:r>
              <w:t>This method is used to perform the operation on the searched grid record.</w:t>
            </w:r>
          </w:p>
        </w:tc>
      </w:tr>
      <w:tr w:rsidR="00D26E4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26E4E" w:rsidRPr="00FE3ED3" w:rsidRDefault="00D26E4E" w:rsidP="00D26E4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verifyTextIntextBoxOrDropDownAndVerifyDecimalsToDisplay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26E4E" w:rsidRPr="006B08B0" w:rsidRDefault="002C60C9" w:rsidP="002C60C9">
            <w:pPr>
              <w:spacing w:after="0" w:line="100" w:lineRule="atLeast"/>
            </w:pPr>
            <w:r>
              <w:t>This method is a common function that will retrieve the value and verifies with the comparable value based on the given arguments it will validate the decimals to be displayed.</w:t>
            </w:r>
          </w:p>
        </w:tc>
      </w:tr>
      <w:tr w:rsidR="00D26E4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26E4E" w:rsidRPr="00FE3ED3" w:rsidRDefault="00D26E4E" w:rsidP="00D26E4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verifyDecimalsToDisplay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26E4E" w:rsidRPr="006B08B0" w:rsidRDefault="00967AA2" w:rsidP="00D26E4E">
            <w:pPr>
              <w:spacing w:after="0" w:line="100" w:lineRule="atLeast"/>
            </w:pPr>
            <w:r>
              <w:t>This method is used to verify the number of decimals validation met for the given value or not.</w:t>
            </w:r>
          </w:p>
        </w:tc>
      </w:tr>
      <w:tr w:rsidR="00D26E4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26E4E" w:rsidRPr="00FE3ED3" w:rsidRDefault="00D26E4E" w:rsidP="00D26E4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threadSleep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26E4E" w:rsidRPr="006B08B0" w:rsidRDefault="00303560" w:rsidP="00D26E4E">
            <w:pPr>
              <w:spacing w:after="0" w:line="100" w:lineRule="atLeast"/>
            </w:pPr>
            <w:r>
              <w:t>This method can be used anywhere that needs to halt the execution for a given time.</w:t>
            </w:r>
          </w:p>
        </w:tc>
      </w:tr>
      <w:tr w:rsidR="00D26E4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26E4E" w:rsidRPr="00FE3ED3" w:rsidRDefault="00D26E4E" w:rsidP="00D26E4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handleAlert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26E4E" w:rsidRPr="006B08B0" w:rsidRDefault="005223BF" w:rsidP="00D26E4E">
            <w:pPr>
              <w:spacing w:after="0" w:line="100" w:lineRule="atLeast"/>
            </w:pPr>
            <w:r>
              <w:t>This method is used to deal with the JavaScript alert and suspends based on context.</w:t>
            </w:r>
          </w:p>
        </w:tc>
      </w:tr>
      <w:tr w:rsidR="00D26E4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26E4E" w:rsidRPr="00FE3ED3" w:rsidRDefault="00D26E4E" w:rsidP="00D26E4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DeleteFileIfExists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26E4E" w:rsidRPr="006B08B0" w:rsidRDefault="006124D5" w:rsidP="00D26E4E">
            <w:pPr>
              <w:spacing w:after="0" w:line="100" w:lineRule="atLeast"/>
            </w:pPr>
            <w:r>
              <w:t>This method is used to delete the respective file incase if it exists.</w:t>
            </w:r>
          </w:p>
        </w:tc>
      </w:tr>
      <w:tr w:rsidR="00D26E4E" w:rsidTr="00866925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D26E4E" w:rsidRPr="00FE3ED3" w:rsidRDefault="00D26E4E" w:rsidP="00D26E4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FE3ED3">
              <w:rPr>
                <w:rFonts w:eastAsia="Times New Roman" w:cs="Calibri"/>
                <w:bCs/>
                <w:color w:val="1F3864" w:themeColor="accent5" w:themeShade="80"/>
              </w:rPr>
              <w:t>navigateToSidePocket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D26E4E" w:rsidRPr="006B08B0" w:rsidRDefault="00833951" w:rsidP="00D26E4E">
            <w:pPr>
              <w:spacing w:after="0" w:line="100" w:lineRule="atLeast"/>
            </w:pPr>
            <w:r>
              <w:t>This method is sued to navigate to the side pocket Sub/Red.</w:t>
            </w:r>
          </w:p>
        </w:tc>
      </w:tr>
    </w:tbl>
    <w:p w:rsidR="00891B32" w:rsidRPr="0054373C" w:rsidRDefault="00891B32" w:rsidP="00891B32">
      <w:pPr>
        <w:jc w:val="both"/>
        <w:rPr>
          <w:rStyle w:val="Heading2Char"/>
          <w:b/>
          <w:color w:val="ED7D31" w:themeColor="accent2"/>
          <w:sz w:val="24"/>
        </w:rPr>
      </w:pPr>
    </w:p>
    <w:p w:rsidR="00891B32" w:rsidRPr="0054373C" w:rsidRDefault="00891B32" w:rsidP="00891B32">
      <w:pPr>
        <w:jc w:val="both"/>
        <w:rPr>
          <w:rStyle w:val="Heading2Char"/>
          <w:rFonts w:ascii="Calibri" w:eastAsia="Times New Roman" w:hAnsi="Calibri" w:cs="Calibri"/>
          <w:b/>
          <w:bCs/>
          <w:color w:val="ED7D31" w:themeColor="accent2"/>
          <w:sz w:val="22"/>
          <w:szCs w:val="22"/>
        </w:rPr>
      </w:pPr>
    </w:p>
    <w:p w:rsidR="00891B32" w:rsidRPr="0054373C" w:rsidRDefault="00891B32" w:rsidP="00891B32">
      <w:pPr>
        <w:pStyle w:val="ListParagraph"/>
        <w:numPr>
          <w:ilvl w:val="1"/>
          <w:numId w:val="18"/>
        </w:numPr>
        <w:jc w:val="both"/>
        <w:rPr>
          <w:rStyle w:val="Heading2Char"/>
          <w:rFonts w:ascii="Calibri" w:eastAsia="Times New Roman" w:hAnsi="Calibri" w:cs="Calibri"/>
          <w:b/>
          <w:bCs/>
          <w:color w:val="ED7D31" w:themeColor="accent2"/>
          <w:sz w:val="22"/>
          <w:szCs w:val="22"/>
        </w:rPr>
      </w:pPr>
      <w:bookmarkStart w:id="32" w:name="_Toc453343318"/>
      <w:r w:rsidRPr="0054373C">
        <w:rPr>
          <w:rStyle w:val="Heading2Char"/>
          <w:b/>
          <w:color w:val="ED7D31" w:themeColor="accent2"/>
          <w:sz w:val="24"/>
        </w:rPr>
        <w:lastRenderedPageBreak/>
        <w:t>OpeningBalanceMasterAppFunctions</w:t>
      </w:r>
      <w:bookmarkEnd w:id="32"/>
    </w:p>
    <w:p w:rsidR="00891B32" w:rsidRDefault="00891B32" w:rsidP="00891B32">
      <w:pPr>
        <w:pStyle w:val="ListParagraph"/>
        <w:ind w:left="1440"/>
        <w:jc w:val="both"/>
        <w:rPr>
          <w:sz w:val="24"/>
        </w:rPr>
      </w:pPr>
      <w:r w:rsidRPr="00891B32">
        <w:rPr>
          <w:sz w:val="24"/>
        </w:rPr>
        <w:t xml:space="preserve">This Java (Class) file contains the methods which can be used </w:t>
      </w:r>
      <w:r>
        <w:rPr>
          <w:sz w:val="24"/>
        </w:rPr>
        <w:t>against Opening Balance screen</w:t>
      </w:r>
      <w:r w:rsidRPr="00891B32">
        <w:rPr>
          <w:sz w:val="24"/>
        </w:rPr>
        <w:t>. Below are the methods and their purpose.</w:t>
      </w:r>
    </w:p>
    <w:tbl>
      <w:tblPr>
        <w:tblW w:w="12325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2"/>
        <w:gridCol w:w="8363"/>
      </w:tblGrid>
      <w:tr w:rsidR="00DC45A9" w:rsidTr="00D5549E">
        <w:trPr>
          <w:trHeight w:val="315"/>
        </w:trPr>
        <w:tc>
          <w:tcPr>
            <w:tcW w:w="3962" w:type="dxa"/>
            <w:shd w:val="clear" w:color="auto" w:fill="FFFFFF"/>
            <w:vAlign w:val="center"/>
          </w:tcPr>
          <w:p w:rsidR="00DC45A9" w:rsidRDefault="00DC45A9" w:rsidP="00DC45A9">
            <w:pPr>
              <w:spacing w:after="0" w:line="100" w:lineRule="atLeast"/>
              <w:jc w:val="both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Method</w:t>
            </w:r>
          </w:p>
        </w:tc>
        <w:tc>
          <w:tcPr>
            <w:tcW w:w="8363" w:type="dxa"/>
            <w:shd w:val="clear" w:color="auto" w:fill="FFFFFF"/>
            <w:vAlign w:val="center"/>
          </w:tcPr>
          <w:p w:rsidR="00DC45A9" w:rsidRDefault="00DC45A9" w:rsidP="00DC45A9">
            <w:pPr>
              <w:spacing w:after="0" w:line="100" w:lineRule="atLeast"/>
              <w:jc w:val="both"/>
            </w:pPr>
            <w:r>
              <w:rPr>
                <w:rFonts w:eastAsia="Times New Roman" w:cs="Calibri"/>
                <w:b/>
                <w:bCs/>
                <w:color w:val="000000"/>
              </w:rPr>
              <w:t>Description</w:t>
            </w:r>
          </w:p>
        </w:tc>
      </w:tr>
      <w:tr w:rsidR="00DC45A9" w:rsidTr="00D5549E">
        <w:trPr>
          <w:trHeight w:val="315"/>
        </w:trPr>
        <w:tc>
          <w:tcPr>
            <w:tcW w:w="3962" w:type="dxa"/>
            <w:shd w:val="clear" w:color="auto" w:fill="FFFFFF"/>
            <w:vAlign w:val="center"/>
          </w:tcPr>
          <w:p w:rsidR="00DC45A9" w:rsidRPr="00455830" w:rsidRDefault="00DC45A9" w:rsidP="00DC45A9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DC45A9">
              <w:rPr>
                <w:rFonts w:eastAsia="Times New Roman" w:cs="Calibri"/>
                <w:bCs/>
                <w:color w:val="1F3864" w:themeColor="accent5" w:themeShade="80"/>
              </w:rPr>
              <w:t>doAddOpeningBalanceDetails</w:t>
            </w:r>
          </w:p>
        </w:tc>
        <w:tc>
          <w:tcPr>
            <w:tcW w:w="8363" w:type="dxa"/>
            <w:shd w:val="clear" w:color="auto" w:fill="FFFFFF"/>
            <w:vAlign w:val="center"/>
          </w:tcPr>
          <w:p w:rsidR="00DC45A9" w:rsidRDefault="00DC45A9" w:rsidP="00D5549E">
            <w:pPr>
              <w:spacing w:after="0" w:line="100" w:lineRule="atLeast"/>
              <w:jc w:val="both"/>
            </w:pPr>
            <w:r>
              <w:t xml:space="preserve">This method is used to trigger the functions to add new </w:t>
            </w:r>
            <w:r w:rsidR="00D5549E">
              <w:t xml:space="preserve">Opening Balance </w:t>
            </w:r>
            <w:r>
              <w:t>record.</w:t>
            </w:r>
          </w:p>
        </w:tc>
      </w:tr>
      <w:tr w:rsidR="00DC45A9" w:rsidTr="00D5549E">
        <w:trPr>
          <w:trHeight w:val="300"/>
        </w:trPr>
        <w:tc>
          <w:tcPr>
            <w:tcW w:w="3962" w:type="dxa"/>
            <w:shd w:val="clear" w:color="auto" w:fill="FFFFFF"/>
            <w:vAlign w:val="bottom"/>
          </w:tcPr>
          <w:p w:rsidR="00DC45A9" w:rsidRPr="000A064C" w:rsidRDefault="00DC45A9" w:rsidP="00DC45A9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DC45A9">
              <w:rPr>
                <w:rFonts w:eastAsia="Times New Roman" w:cs="Calibri"/>
                <w:bCs/>
                <w:color w:val="1F3864" w:themeColor="accent5" w:themeShade="80"/>
              </w:rPr>
              <w:t>doFillCommonOpeningBalanceDetails</w:t>
            </w:r>
          </w:p>
        </w:tc>
        <w:tc>
          <w:tcPr>
            <w:tcW w:w="8363" w:type="dxa"/>
            <w:shd w:val="clear" w:color="auto" w:fill="FFFFFF"/>
            <w:vAlign w:val="bottom"/>
          </w:tcPr>
          <w:p w:rsidR="00DC45A9" w:rsidRDefault="00DC45A9" w:rsidP="00D5549E">
            <w:pPr>
              <w:spacing w:after="0" w:line="100" w:lineRule="atLeast"/>
            </w:pPr>
            <w:r>
              <w:t xml:space="preserve">This method is used to </w:t>
            </w:r>
            <w:r w:rsidR="00D5549E">
              <w:t xml:space="preserve">fill the common Opening Balance </w:t>
            </w:r>
            <w:r>
              <w:t>details</w:t>
            </w:r>
            <w:r w:rsidR="00D5549E">
              <w:t xml:space="preserve"> of Investor/Fund</w:t>
            </w:r>
            <w:r>
              <w:t>.</w:t>
            </w:r>
          </w:p>
        </w:tc>
      </w:tr>
      <w:tr w:rsidR="00DC45A9" w:rsidTr="00D5549E">
        <w:trPr>
          <w:trHeight w:val="300"/>
        </w:trPr>
        <w:tc>
          <w:tcPr>
            <w:tcW w:w="3962" w:type="dxa"/>
            <w:shd w:val="clear" w:color="auto" w:fill="FFFFFF"/>
            <w:vAlign w:val="bottom"/>
          </w:tcPr>
          <w:p w:rsidR="00DC45A9" w:rsidRPr="000A064C" w:rsidRDefault="00DC45A9" w:rsidP="00DC45A9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DC45A9">
              <w:rPr>
                <w:rFonts w:eastAsia="Times New Roman" w:cs="Calibri"/>
                <w:bCs/>
                <w:color w:val="1F3864" w:themeColor="accent5" w:themeShade="80"/>
              </w:rPr>
              <w:t>modifyReturnedOpeningBalanceDetails</w:t>
            </w:r>
          </w:p>
        </w:tc>
        <w:tc>
          <w:tcPr>
            <w:tcW w:w="8363" w:type="dxa"/>
            <w:shd w:val="clear" w:color="auto" w:fill="FFFFFF"/>
            <w:vAlign w:val="bottom"/>
          </w:tcPr>
          <w:p w:rsidR="00DC45A9" w:rsidRDefault="00DC45A9" w:rsidP="003B423B">
            <w:pPr>
              <w:spacing w:after="0" w:line="100" w:lineRule="atLeast"/>
            </w:pPr>
            <w:r>
              <w:t xml:space="preserve">This method is used to </w:t>
            </w:r>
            <w:r w:rsidR="003B423B">
              <w:t xml:space="preserve">modify the </w:t>
            </w:r>
            <w:r w:rsidR="00171450">
              <w:t xml:space="preserve">checker returned Opening Balance </w:t>
            </w:r>
            <w:r w:rsidR="003B423B">
              <w:t>record</w:t>
            </w:r>
            <w:r>
              <w:t>.</w:t>
            </w:r>
          </w:p>
        </w:tc>
      </w:tr>
      <w:tr w:rsidR="00DC45A9" w:rsidTr="00D5549E">
        <w:trPr>
          <w:trHeight w:val="300"/>
        </w:trPr>
        <w:tc>
          <w:tcPr>
            <w:tcW w:w="3962" w:type="dxa"/>
            <w:shd w:val="clear" w:color="auto" w:fill="FFFFFF"/>
            <w:vAlign w:val="bottom"/>
          </w:tcPr>
          <w:p w:rsidR="00DC45A9" w:rsidRPr="000A064C" w:rsidRDefault="00DC45A9" w:rsidP="00DC45A9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DC45A9">
              <w:rPr>
                <w:rFonts w:eastAsia="Times New Roman" w:cs="Calibri"/>
                <w:bCs/>
                <w:color w:val="1F3864" w:themeColor="accent5" w:themeShade="80"/>
              </w:rPr>
              <w:t>doVerifyOpeningBalanceDetails</w:t>
            </w:r>
          </w:p>
        </w:tc>
        <w:tc>
          <w:tcPr>
            <w:tcW w:w="8363" w:type="dxa"/>
            <w:shd w:val="clear" w:color="auto" w:fill="FFFFFF"/>
            <w:vAlign w:val="bottom"/>
          </w:tcPr>
          <w:p w:rsidR="00DC45A9" w:rsidRDefault="003B423B" w:rsidP="00171450">
            <w:pPr>
              <w:spacing w:after="0" w:line="100" w:lineRule="atLeast"/>
            </w:pPr>
            <w:r>
              <w:t>This method is used to trigger the Opening balance verification functions.</w:t>
            </w:r>
          </w:p>
        </w:tc>
      </w:tr>
      <w:tr w:rsidR="00DC45A9" w:rsidTr="00D5549E">
        <w:trPr>
          <w:trHeight w:val="300"/>
        </w:trPr>
        <w:tc>
          <w:tcPr>
            <w:tcW w:w="3962" w:type="dxa"/>
            <w:shd w:val="clear" w:color="auto" w:fill="FFFFFF"/>
            <w:vAlign w:val="bottom"/>
          </w:tcPr>
          <w:p w:rsidR="00DC45A9" w:rsidRPr="000A064C" w:rsidRDefault="00DC45A9" w:rsidP="00DC45A9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DC45A9">
              <w:rPr>
                <w:rFonts w:eastAsia="Times New Roman" w:cs="Calibri"/>
                <w:bCs/>
                <w:color w:val="1F3864" w:themeColor="accent5" w:themeShade="80"/>
              </w:rPr>
              <w:t>doVerifyCommonOpeningBalanceDetails</w:t>
            </w:r>
          </w:p>
        </w:tc>
        <w:tc>
          <w:tcPr>
            <w:tcW w:w="8363" w:type="dxa"/>
            <w:shd w:val="clear" w:color="auto" w:fill="FFFFFF"/>
            <w:vAlign w:val="bottom"/>
          </w:tcPr>
          <w:p w:rsidR="00DC45A9" w:rsidRDefault="003B423B" w:rsidP="00A660C4">
            <w:pPr>
              <w:spacing w:after="0" w:line="100" w:lineRule="atLeast"/>
            </w:pPr>
            <w:r>
              <w:t>This method is used to verify the Opening Balance details that are common for Investor/Fund.</w:t>
            </w:r>
          </w:p>
        </w:tc>
      </w:tr>
      <w:tr w:rsidR="00DC45A9" w:rsidTr="00D5549E">
        <w:trPr>
          <w:trHeight w:val="300"/>
        </w:trPr>
        <w:tc>
          <w:tcPr>
            <w:tcW w:w="3962" w:type="dxa"/>
            <w:shd w:val="clear" w:color="auto" w:fill="FFFFFF"/>
            <w:vAlign w:val="bottom"/>
          </w:tcPr>
          <w:p w:rsidR="00DC45A9" w:rsidRPr="00DC45A9" w:rsidRDefault="00DC45A9" w:rsidP="00DC45A9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DC45A9">
              <w:rPr>
                <w:rFonts w:eastAsia="Times New Roman" w:cs="Calibri"/>
                <w:bCs/>
                <w:color w:val="1F3864" w:themeColor="accent5" w:themeShade="80"/>
              </w:rPr>
              <w:t>verifyTextIntextBoxOrDropDown</w:t>
            </w:r>
          </w:p>
        </w:tc>
        <w:tc>
          <w:tcPr>
            <w:tcW w:w="8363" w:type="dxa"/>
            <w:shd w:val="clear" w:color="auto" w:fill="FFFFFF"/>
            <w:vAlign w:val="bottom"/>
          </w:tcPr>
          <w:p w:rsidR="00DC45A9" w:rsidRDefault="006060DE" w:rsidP="00DC45A9">
            <w:pPr>
              <w:spacing w:after="0" w:line="100" w:lineRule="atLeast"/>
            </w:pPr>
            <w:r>
              <w:t>This method is used to verify a field holding value w.r.t given arguments.</w:t>
            </w:r>
          </w:p>
        </w:tc>
      </w:tr>
      <w:tr w:rsidR="00DC45A9" w:rsidTr="00D5549E">
        <w:trPr>
          <w:trHeight w:val="300"/>
        </w:trPr>
        <w:tc>
          <w:tcPr>
            <w:tcW w:w="3962" w:type="dxa"/>
            <w:shd w:val="clear" w:color="auto" w:fill="FFFFFF"/>
            <w:vAlign w:val="bottom"/>
          </w:tcPr>
          <w:p w:rsidR="00DC45A9" w:rsidRPr="00DC45A9" w:rsidRDefault="00DC45A9" w:rsidP="00DC45A9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DC45A9">
              <w:rPr>
                <w:rFonts w:eastAsia="Times New Roman" w:cs="Calibri"/>
                <w:bCs/>
                <w:color w:val="1F3864" w:themeColor="accent5" w:themeShade="80"/>
              </w:rPr>
              <w:t>doFillDynamicFieldsValues</w:t>
            </w:r>
          </w:p>
        </w:tc>
        <w:tc>
          <w:tcPr>
            <w:tcW w:w="8363" w:type="dxa"/>
            <w:shd w:val="clear" w:color="auto" w:fill="FFFFFF"/>
            <w:vAlign w:val="bottom"/>
          </w:tcPr>
          <w:p w:rsidR="00DC45A9" w:rsidRDefault="006060DE" w:rsidP="00852AB4">
            <w:pPr>
              <w:spacing w:after="0" w:line="100" w:lineRule="atLeast"/>
            </w:pPr>
            <w:r>
              <w:t xml:space="preserve">This method is written to </w:t>
            </w:r>
            <w:r w:rsidR="00852AB4">
              <w:t>Fill</w:t>
            </w:r>
            <w:r>
              <w:t xml:space="preserve"> the dynamically adding </w:t>
            </w:r>
            <w:r w:rsidR="00852AB4">
              <w:t>field’s</w:t>
            </w:r>
            <w:r>
              <w:t xml:space="preserve"> values, </w:t>
            </w:r>
            <w:r w:rsidRPr="006060DE">
              <w:rPr>
                <w:b/>
                <w:i/>
              </w:rPr>
              <w:t>but not yet used</w:t>
            </w:r>
            <w:r>
              <w:t xml:space="preserve"> in the functions as the functionality is not yet known according to the new release. </w:t>
            </w:r>
          </w:p>
        </w:tc>
      </w:tr>
      <w:tr w:rsidR="00852AB4" w:rsidTr="00D5549E">
        <w:trPr>
          <w:trHeight w:val="300"/>
        </w:trPr>
        <w:tc>
          <w:tcPr>
            <w:tcW w:w="3962" w:type="dxa"/>
            <w:shd w:val="clear" w:color="auto" w:fill="FFFFFF"/>
            <w:vAlign w:val="bottom"/>
          </w:tcPr>
          <w:p w:rsidR="00852AB4" w:rsidRPr="00DC45A9" w:rsidRDefault="00852AB4" w:rsidP="00852AB4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DC45A9">
              <w:rPr>
                <w:rFonts w:eastAsia="Times New Roman" w:cs="Calibri"/>
                <w:bCs/>
                <w:color w:val="1F3864" w:themeColor="accent5" w:themeShade="80"/>
              </w:rPr>
              <w:t>doVerifyDynamicFieldsValues</w:t>
            </w:r>
          </w:p>
        </w:tc>
        <w:tc>
          <w:tcPr>
            <w:tcW w:w="8363" w:type="dxa"/>
            <w:shd w:val="clear" w:color="auto" w:fill="FFFFFF"/>
            <w:vAlign w:val="bottom"/>
          </w:tcPr>
          <w:p w:rsidR="00852AB4" w:rsidRDefault="00852AB4" w:rsidP="00852AB4">
            <w:pPr>
              <w:spacing w:after="0" w:line="100" w:lineRule="atLeast"/>
            </w:pPr>
            <w:r>
              <w:t xml:space="preserve">This method is written to verify the dynamically adding field’s values, </w:t>
            </w:r>
            <w:r w:rsidRPr="006060DE">
              <w:rPr>
                <w:b/>
                <w:i/>
              </w:rPr>
              <w:t>but not yet used</w:t>
            </w:r>
            <w:r>
              <w:t xml:space="preserve"> in the functions as the functionality is not yet known according to the new release. </w:t>
            </w:r>
          </w:p>
        </w:tc>
      </w:tr>
    </w:tbl>
    <w:p w:rsidR="00DC45A9" w:rsidRPr="0054373C" w:rsidRDefault="00DC45A9" w:rsidP="00891B32">
      <w:pPr>
        <w:pStyle w:val="ListParagraph"/>
        <w:ind w:left="1440"/>
        <w:jc w:val="both"/>
        <w:rPr>
          <w:rStyle w:val="Heading2Char"/>
          <w:rFonts w:ascii="Calibri" w:eastAsia="Times New Roman" w:hAnsi="Calibri" w:cs="Calibri"/>
          <w:b/>
          <w:bCs/>
          <w:color w:val="ED7D31" w:themeColor="accent2"/>
          <w:sz w:val="22"/>
          <w:szCs w:val="22"/>
        </w:rPr>
      </w:pPr>
    </w:p>
    <w:p w:rsidR="00891B32" w:rsidRPr="0054373C" w:rsidRDefault="00392EA3" w:rsidP="00891B32">
      <w:pPr>
        <w:pStyle w:val="ListParagraph"/>
        <w:numPr>
          <w:ilvl w:val="1"/>
          <w:numId w:val="18"/>
        </w:numPr>
        <w:jc w:val="both"/>
        <w:rPr>
          <w:rStyle w:val="Heading2Char"/>
          <w:rFonts w:ascii="Calibri" w:eastAsia="Times New Roman" w:hAnsi="Calibri" w:cs="Calibri"/>
          <w:b/>
          <w:bCs/>
          <w:color w:val="ED7D31" w:themeColor="accent2"/>
          <w:sz w:val="22"/>
          <w:szCs w:val="22"/>
        </w:rPr>
      </w:pPr>
      <w:bookmarkStart w:id="33" w:name="_Toc453343319"/>
      <w:r w:rsidRPr="0054373C">
        <w:rPr>
          <w:rStyle w:val="Heading2Char"/>
          <w:b/>
          <w:color w:val="ED7D31" w:themeColor="accent2"/>
          <w:sz w:val="24"/>
        </w:rPr>
        <w:t>ParameterAppFunctions</w:t>
      </w:r>
      <w:bookmarkEnd w:id="33"/>
    </w:p>
    <w:p w:rsidR="00392EA3" w:rsidRDefault="00392EA3" w:rsidP="00392EA3">
      <w:pPr>
        <w:pStyle w:val="ListParagraph"/>
        <w:ind w:left="1440"/>
        <w:jc w:val="both"/>
        <w:rPr>
          <w:sz w:val="24"/>
        </w:rPr>
      </w:pPr>
      <w:r w:rsidRPr="00891B32">
        <w:rPr>
          <w:sz w:val="24"/>
        </w:rPr>
        <w:t xml:space="preserve">This Java (Class) file contains the methods which can be used </w:t>
      </w:r>
      <w:r>
        <w:rPr>
          <w:sz w:val="24"/>
        </w:rPr>
        <w:t>against Parameter screen</w:t>
      </w:r>
      <w:r w:rsidRPr="00891B32">
        <w:rPr>
          <w:sz w:val="24"/>
        </w:rPr>
        <w:t>. Below are the methods and their purpose.</w:t>
      </w:r>
    </w:p>
    <w:tbl>
      <w:tblPr>
        <w:tblW w:w="12325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4"/>
        <w:gridCol w:w="8221"/>
      </w:tblGrid>
      <w:tr w:rsidR="00392EA3" w:rsidTr="00D26542">
        <w:trPr>
          <w:trHeight w:val="315"/>
        </w:trPr>
        <w:tc>
          <w:tcPr>
            <w:tcW w:w="4104" w:type="dxa"/>
            <w:shd w:val="clear" w:color="auto" w:fill="FFFFFF"/>
            <w:vAlign w:val="center"/>
          </w:tcPr>
          <w:p w:rsidR="00392EA3" w:rsidRDefault="00392EA3" w:rsidP="00125167">
            <w:pPr>
              <w:spacing w:after="0" w:line="100" w:lineRule="atLeast"/>
              <w:jc w:val="both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Method</w:t>
            </w:r>
          </w:p>
        </w:tc>
        <w:tc>
          <w:tcPr>
            <w:tcW w:w="8221" w:type="dxa"/>
            <w:shd w:val="clear" w:color="auto" w:fill="FFFFFF"/>
            <w:vAlign w:val="center"/>
          </w:tcPr>
          <w:p w:rsidR="00392EA3" w:rsidRDefault="00392EA3" w:rsidP="00125167">
            <w:pPr>
              <w:spacing w:after="0" w:line="100" w:lineRule="atLeast"/>
              <w:jc w:val="both"/>
            </w:pPr>
            <w:r>
              <w:rPr>
                <w:rFonts w:eastAsia="Times New Roman" w:cs="Calibri"/>
                <w:b/>
                <w:bCs/>
                <w:color w:val="000000"/>
              </w:rPr>
              <w:t>Description</w:t>
            </w:r>
          </w:p>
        </w:tc>
      </w:tr>
      <w:tr w:rsidR="00392EA3" w:rsidTr="00D26542">
        <w:trPr>
          <w:trHeight w:val="315"/>
        </w:trPr>
        <w:tc>
          <w:tcPr>
            <w:tcW w:w="4104" w:type="dxa"/>
            <w:shd w:val="clear" w:color="auto" w:fill="FFFFFF"/>
            <w:vAlign w:val="center"/>
          </w:tcPr>
          <w:p w:rsidR="00392EA3" w:rsidRPr="00455830" w:rsidRDefault="006B0C21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B0C21">
              <w:rPr>
                <w:rFonts w:eastAsia="Times New Roman" w:cs="Calibri"/>
                <w:bCs/>
                <w:color w:val="1F3864" w:themeColor="accent5" w:themeShade="80"/>
              </w:rPr>
              <w:t>addNewParameter</w:t>
            </w:r>
          </w:p>
        </w:tc>
        <w:tc>
          <w:tcPr>
            <w:tcW w:w="8221" w:type="dxa"/>
            <w:shd w:val="clear" w:color="auto" w:fill="FFFFFF"/>
            <w:vAlign w:val="center"/>
          </w:tcPr>
          <w:p w:rsidR="00392EA3" w:rsidRDefault="00392EA3" w:rsidP="00D26542">
            <w:pPr>
              <w:spacing w:after="0" w:line="100" w:lineRule="atLeast"/>
              <w:jc w:val="both"/>
            </w:pPr>
            <w:r>
              <w:t xml:space="preserve">This method is used to trigger the functions to add new </w:t>
            </w:r>
            <w:r w:rsidR="00D26542">
              <w:t>Parameter</w:t>
            </w:r>
            <w:r>
              <w:t xml:space="preserve"> record.</w:t>
            </w:r>
          </w:p>
        </w:tc>
      </w:tr>
      <w:tr w:rsidR="00392EA3" w:rsidTr="00D26542">
        <w:trPr>
          <w:trHeight w:val="300"/>
        </w:trPr>
        <w:tc>
          <w:tcPr>
            <w:tcW w:w="4104" w:type="dxa"/>
            <w:shd w:val="clear" w:color="auto" w:fill="FFFFFF"/>
            <w:vAlign w:val="bottom"/>
          </w:tcPr>
          <w:p w:rsidR="00392EA3" w:rsidRPr="000A064C" w:rsidRDefault="006B0C21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B0C21">
              <w:rPr>
                <w:rFonts w:eastAsia="Times New Roman" w:cs="Calibri"/>
                <w:bCs/>
                <w:color w:val="1F3864" w:themeColor="accent5" w:themeShade="80"/>
              </w:rPr>
              <w:t>verifyFormulaInExistingRules</w:t>
            </w:r>
          </w:p>
        </w:tc>
        <w:tc>
          <w:tcPr>
            <w:tcW w:w="8221" w:type="dxa"/>
            <w:shd w:val="clear" w:color="auto" w:fill="FFFFFF"/>
            <w:vAlign w:val="bottom"/>
          </w:tcPr>
          <w:p w:rsidR="00392EA3" w:rsidRDefault="00392EA3" w:rsidP="00D26542">
            <w:pPr>
              <w:spacing w:after="0" w:line="100" w:lineRule="atLeast"/>
            </w:pPr>
            <w:r>
              <w:t xml:space="preserve">This method is used to </w:t>
            </w:r>
            <w:r w:rsidR="00D26542">
              <w:t>verify the formula in existing rules</w:t>
            </w:r>
            <w:r>
              <w:t>.</w:t>
            </w:r>
          </w:p>
        </w:tc>
      </w:tr>
      <w:tr w:rsidR="00392EA3" w:rsidTr="00D26542">
        <w:trPr>
          <w:trHeight w:val="300"/>
        </w:trPr>
        <w:tc>
          <w:tcPr>
            <w:tcW w:w="4104" w:type="dxa"/>
            <w:shd w:val="clear" w:color="auto" w:fill="FFFFFF"/>
            <w:vAlign w:val="bottom"/>
          </w:tcPr>
          <w:p w:rsidR="00392EA3" w:rsidRPr="000A064C" w:rsidRDefault="006B0C21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B0C21">
              <w:rPr>
                <w:rFonts w:eastAsia="Times New Roman" w:cs="Calibri"/>
                <w:bCs/>
                <w:color w:val="1F3864" w:themeColor="accent5" w:themeShade="80"/>
              </w:rPr>
              <w:t>modifyReturnParametersDetails</w:t>
            </w:r>
          </w:p>
        </w:tc>
        <w:tc>
          <w:tcPr>
            <w:tcW w:w="8221" w:type="dxa"/>
            <w:shd w:val="clear" w:color="auto" w:fill="FFFFFF"/>
            <w:vAlign w:val="bottom"/>
          </w:tcPr>
          <w:p w:rsidR="00392EA3" w:rsidRDefault="00392EA3" w:rsidP="00D26542">
            <w:pPr>
              <w:spacing w:after="0" w:line="100" w:lineRule="atLeast"/>
            </w:pPr>
            <w:r>
              <w:t xml:space="preserve">This method is used to modify the checker returned </w:t>
            </w:r>
            <w:r w:rsidR="00D26542">
              <w:t>Parameter</w:t>
            </w:r>
            <w:r>
              <w:t xml:space="preserve"> record.</w:t>
            </w:r>
          </w:p>
        </w:tc>
      </w:tr>
      <w:tr w:rsidR="00392EA3" w:rsidTr="00D26542">
        <w:trPr>
          <w:trHeight w:val="300"/>
        </w:trPr>
        <w:tc>
          <w:tcPr>
            <w:tcW w:w="4104" w:type="dxa"/>
            <w:shd w:val="clear" w:color="auto" w:fill="FFFFFF"/>
            <w:vAlign w:val="bottom"/>
          </w:tcPr>
          <w:p w:rsidR="00392EA3" w:rsidRPr="000A064C" w:rsidRDefault="006B0C21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B0C21">
              <w:rPr>
                <w:rFonts w:eastAsia="Times New Roman" w:cs="Calibri"/>
                <w:bCs/>
                <w:color w:val="1F3864" w:themeColor="accent5" w:themeShade="80"/>
              </w:rPr>
              <w:t>verifyReturnParameterDetailsInEditScreen</w:t>
            </w:r>
          </w:p>
        </w:tc>
        <w:tc>
          <w:tcPr>
            <w:tcW w:w="8221" w:type="dxa"/>
            <w:shd w:val="clear" w:color="auto" w:fill="FFFFFF"/>
            <w:vAlign w:val="bottom"/>
          </w:tcPr>
          <w:p w:rsidR="00392EA3" w:rsidRDefault="00392EA3" w:rsidP="00F342DF">
            <w:pPr>
              <w:spacing w:after="0" w:line="100" w:lineRule="atLeast"/>
            </w:pPr>
            <w:r>
              <w:t xml:space="preserve">This method is used to trigger the </w:t>
            </w:r>
            <w:r w:rsidR="00F342DF">
              <w:t>verification</w:t>
            </w:r>
            <w:r>
              <w:t xml:space="preserve"> functions</w:t>
            </w:r>
            <w:r w:rsidR="00F342DF">
              <w:t xml:space="preserve"> of Parameter to validate the det</w:t>
            </w:r>
            <w:r w:rsidR="00751D68">
              <w:t>ails of checker returned record</w:t>
            </w:r>
            <w:r>
              <w:t>.</w:t>
            </w:r>
          </w:p>
        </w:tc>
      </w:tr>
      <w:tr w:rsidR="00392EA3" w:rsidTr="00D26542">
        <w:trPr>
          <w:trHeight w:val="300"/>
        </w:trPr>
        <w:tc>
          <w:tcPr>
            <w:tcW w:w="4104" w:type="dxa"/>
            <w:shd w:val="clear" w:color="auto" w:fill="FFFFFF"/>
            <w:vAlign w:val="bottom"/>
          </w:tcPr>
          <w:p w:rsidR="00392EA3" w:rsidRPr="000A064C" w:rsidRDefault="006B0C21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B0C21">
              <w:rPr>
                <w:rFonts w:eastAsia="Times New Roman" w:cs="Calibri"/>
                <w:bCs/>
                <w:color w:val="1F3864" w:themeColor="accent5" w:themeShade="80"/>
              </w:rPr>
              <w:t>verifyParameterDetailsInEditScreen</w:t>
            </w:r>
          </w:p>
        </w:tc>
        <w:tc>
          <w:tcPr>
            <w:tcW w:w="8221" w:type="dxa"/>
            <w:shd w:val="clear" w:color="auto" w:fill="FFFFFF"/>
            <w:vAlign w:val="bottom"/>
          </w:tcPr>
          <w:p w:rsidR="00392EA3" w:rsidRDefault="00392EA3" w:rsidP="00751D68">
            <w:pPr>
              <w:spacing w:after="0" w:line="100" w:lineRule="atLeast"/>
            </w:pPr>
            <w:r>
              <w:t xml:space="preserve">This method is used to verify the </w:t>
            </w:r>
            <w:r w:rsidR="00751D68">
              <w:t>Parameter</w:t>
            </w:r>
            <w:r>
              <w:t xml:space="preserve"> details </w:t>
            </w:r>
            <w:r w:rsidR="00751D68">
              <w:t>in edit screen</w:t>
            </w:r>
            <w:r>
              <w:t>.</w:t>
            </w:r>
          </w:p>
        </w:tc>
      </w:tr>
    </w:tbl>
    <w:p w:rsidR="00392EA3" w:rsidRPr="0054373C" w:rsidRDefault="00392EA3" w:rsidP="00392EA3">
      <w:pPr>
        <w:pStyle w:val="ListParagraph"/>
        <w:ind w:left="1440"/>
        <w:jc w:val="both"/>
        <w:rPr>
          <w:rStyle w:val="Heading2Char"/>
          <w:rFonts w:ascii="Calibri" w:eastAsia="Times New Roman" w:hAnsi="Calibri" w:cs="Calibri"/>
          <w:b/>
          <w:bCs/>
          <w:color w:val="ED7D31" w:themeColor="accent2"/>
          <w:sz w:val="22"/>
          <w:szCs w:val="22"/>
        </w:rPr>
      </w:pPr>
    </w:p>
    <w:p w:rsidR="006E04DA" w:rsidRPr="0054373C" w:rsidRDefault="006E04DA" w:rsidP="006E04DA">
      <w:pPr>
        <w:pStyle w:val="ListParagraph"/>
        <w:numPr>
          <w:ilvl w:val="1"/>
          <w:numId w:val="18"/>
        </w:numPr>
        <w:jc w:val="both"/>
        <w:rPr>
          <w:rStyle w:val="Heading2Char"/>
          <w:rFonts w:ascii="Calibri" w:eastAsia="Times New Roman" w:hAnsi="Calibri" w:cs="Calibri"/>
          <w:b/>
          <w:bCs/>
          <w:color w:val="ED7D31" w:themeColor="accent2"/>
          <w:sz w:val="22"/>
          <w:szCs w:val="22"/>
        </w:rPr>
      </w:pPr>
      <w:bookmarkStart w:id="34" w:name="_Toc453343320"/>
      <w:r w:rsidRPr="0054373C">
        <w:rPr>
          <w:rStyle w:val="Heading2Char"/>
          <w:b/>
          <w:color w:val="ED7D31" w:themeColor="accent2"/>
          <w:sz w:val="24"/>
        </w:rPr>
        <w:lastRenderedPageBreak/>
        <w:t>RoleAppFunctions</w:t>
      </w:r>
      <w:bookmarkEnd w:id="34"/>
    </w:p>
    <w:p w:rsidR="006E04DA" w:rsidRDefault="006E04DA" w:rsidP="006E04DA">
      <w:pPr>
        <w:pStyle w:val="ListParagraph"/>
        <w:ind w:left="1440"/>
        <w:jc w:val="both"/>
        <w:rPr>
          <w:sz w:val="24"/>
        </w:rPr>
      </w:pPr>
      <w:r w:rsidRPr="00891B32">
        <w:rPr>
          <w:sz w:val="24"/>
        </w:rPr>
        <w:t xml:space="preserve">This Java (Class) file contains the methods which can be used </w:t>
      </w:r>
      <w:r>
        <w:rPr>
          <w:sz w:val="24"/>
        </w:rPr>
        <w:t>against Role screen in User Management Module</w:t>
      </w:r>
      <w:r w:rsidRPr="00891B32">
        <w:rPr>
          <w:sz w:val="24"/>
        </w:rPr>
        <w:t>. Below are the methods and their purpose.</w:t>
      </w:r>
    </w:p>
    <w:tbl>
      <w:tblPr>
        <w:tblW w:w="12325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9"/>
        <w:gridCol w:w="7796"/>
      </w:tblGrid>
      <w:tr w:rsidR="006E04DA" w:rsidTr="0027499C">
        <w:trPr>
          <w:trHeight w:val="315"/>
        </w:trPr>
        <w:tc>
          <w:tcPr>
            <w:tcW w:w="4529" w:type="dxa"/>
            <w:shd w:val="clear" w:color="auto" w:fill="FFFFFF"/>
            <w:vAlign w:val="center"/>
          </w:tcPr>
          <w:p w:rsidR="006E04DA" w:rsidRDefault="006E04DA" w:rsidP="00125167">
            <w:pPr>
              <w:spacing w:after="0" w:line="100" w:lineRule="atLeast"/>
              <w:jc w:val="both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Method</w:t>
            </w:r>
          </w:p>
        </w:tc>
        <w:tc>
          <w:tcPr>
            <w:tcW w:w="7796" w:type="dxa"/>
            <w:shd w:val="clear" w:color="auto" w:fill="FFFFFF"/>
            <w:vAlign w:val="center"/>
          </w:tcPr>
          <w:p w:rsidR="006E04DA" w:rsidRDefault="006E04DA" w:rsidP="00125167">
            <w:pPr>
              <w:spacing w:after="0" w:line="100" w:lineRule="atLeast"/>
              <w:jc w:val="both"/>
            </w:pPr>
            <w:r>
              <w:rPr>
                <w:rFonts w:eastAsia="Times New Roman" w:cs="Calibri"/>
                <w:b/>
                <w:bCs/>
                <w:color w:val="000000"/>
              </w:rPr>
              <w:t>Description</w:t>
            </w:r>
          </w:p>
        </w:tc>
      </w:tr>
      <w:tr w:rsidR="006E04DA" w:rsidTr="0027499C">
        <w:trPr>
          <w:trHeight w:val="315"/>
        </w:trPr>
        <w:tc>
          <w:tcPr>
            <w:tcW w:w="4529" w:type="dxa"/>
            <w:shd w:val="clear" w:color="auto" w:fill="FFFFFF"/>
            <w:vAlign w:val="center"/>
          </w:tcPr>
          <w:p w:rsidR="006E04DA" w:rsidRPr="00455830" w:rsidRDefault="0027499C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7499C">
              <w:rPr>
                <w:rFonts w:eastAsia="Times New Roman" w:cs="Calibri"/>
                <w:bCs/>
                <w:color w:val="1F3864" w:themeColor="accent5" w:themeShade="80"/>
              </w:rPr>
              <w:t>createaNewRole</w:t>
            </w:r>
          </w:p>
        </w:tc>
        <w:tc>
          <w:tcPr>
            <w:tcW w:w="7796" w:type="dxa"/>
            <w:shd w:val="clear" w:color="auto" w:fill="FFFFFF"/>
            <w:vAlign w:val="center"/>
          </w:tcPr>
          <w:p w:rsidR="006E04DA" w:rsidRDefault="006E04DA" w:rsidP="0027499C">
            <w:pPr>
              <w:spacing w:after="0" w:line="100" w:lineRule="atLeast"/>
              <w:jc w:val="both"/>
            </w:pPr>
            <w:r>
              <w:t xml:space="preserve">This method is used to trigger the functions to add new </w:t>
            </w:r>
            <w:r w:rsidR="0027499C">
              <w:t>Role</w:t>
            </w:r>
            <w:r>
              <w:t>.</w:t>
            </w:r>
          </w:p>
        </w:tc>
      </w:tr>
      <w:tr w:rsidR="006E04DA" w:rsidTr="0027499C">
        <w:trPr>
          <w:trHeight w:val="300"/>
        </w:trPr>
        <w:tc>
          <w:tcPr>
            <w:tcW w:w="4529" w:type="dxa"/>
            <w:shd w:val="clear" w:color="auto" w:fill="FFFFFF"/>
            <w:vAlign w:val="bottom"/>
          </w:tcPr>
          <w:p w:rsidR="006E04DA" w:rsidRPr="000A064C" w:rsidRDefault="0027499C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7499C">
              <w:rPr>
                <w:rFonts w:eastAsia="Times New Roman" w:cs="Calibri"/>
                <w:bCs/>
                <w:color w:val="1F3864" w:themeColor="accent5" w:themeShade="80"/>
              </w:rPr>
              <w:t>selectRoleActivityForParents</w:t>
            </w:r>
          </w:p>
        </w:tc>
        <w:tc>
          <w:tcPr>
            <w:tcW w:w="7796" w:type="dxa"/>
            <w:shd w:val="clear" w:color="auto" w:fill="FFFFFF"/>
            <w:vAlign w:val="bottom"/>
          </w:tcPr>
          <w:p w:rsidR="006E04DA" w:rsidRDefault="006E04DA" w:rsidP="00083B5B">
            <w:pPr>
              <w:spacing w:after="0" w:line="100" w:lineRule="atLeast"/>
            </w:pPr>
            <w:r>
              <w:t xml:space="preserve">This method is used to </w:t>
            </w:r>
            <w:r w:rsidR="00083B5B">
              <w:t>select Role activities for respective screens</w:t>
            </w:r>
            <w:r>
              <w:t>.</w:t>
            </w:r>
          </w:p>
        </w:tc>
      </w:tr>
      <w:tr w:rsidR="006E04DA" w:rsidTr="0027499C">
        <w:trPr>
          <w:trHeight w:val="300"/>
        </w:trPr>
        <w:tc>
          <w:tcPr>
            <w:tcW w:w="4529" w:type="dxa"/>
            <w:shd w:val="clear" w:color="auto" w:fill="FFFFFF"/>
            <w:vAlign w:val="bottom"/>
          </w:tcPr>
          <w:p w:rsidR="006E04DA" w:rsidRPr="000A064C" w:rsidRDefault="0027499C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7499C">
              <w:rPr>
                <w:rFonts w:eastAsia="Times New Roman" w:cs="Calibri"/>
                <w:bCs/>
                <w:color w:val="1F3864" w:themeColor="accent5" w:themeShade="80"/>
              </w:rPr>
              <w:t>getRowCountNumberBasedonParentName</w:t>
            </w:r>
          </w:p>
        </w:tc>
        <w:tc>
          <w:tcPr>
            <w:tcW w:w="7796" w:type="dxa"/>
            <w:shd w:val="clear" w:color="auto" w:fill="FFFFFF"/>
            <w:vAlign w:val="bottom"/>
          </w:tcPr>
          <w:p w:rsidR="006E04DA" w:rsidRDefault="006E04DA" w:rsidP="00966145">
            <w:pPr>
              <w:spacing w:after="0" w:line="100" w:lineRule="atLeast"/>
            </w:pPr>
            <w:r>
              <w:t xml:space="preserve">This method is used to </w:t>
            </w:r>
            <w:r w:rsidR="00966145">
              <w:t>get count based on respective screens</w:t>
            </w:r>
            <w:r>
              <w:t>.</w:t>
            </w:r>
          </w:p>
        </w:tc>
      </w:tr>
      <w:tr w:rsidR="006E04DA" w:rsidTr="0027499C">
        <w:trPr>
          <w:trHeight w:val="300"/>
        </w:trPr>
        <w:tc>
          <w:tcPr>
            <w:tcW w:w="4529" w:type="dxa"/>
            <w:shd w:val="clear" w:color="auto" w:fill="FFFFFF"/>
            <w:vAlign w:val="bottom"/>
          </w:tcPr>
          <w:p w:rsidR="006E04DA" w:rsidRPr="000A064C" w:rsidRDefault="0027499C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7499C">
              <w:rPr>
                <w:rFonts w:eastAsia="Times New Roman" w:cs="Calibri"/>
                <w:bCs/>
                <w:color w:val="1F3864" w:themeColor="accent5" w:themeShade="80"/>
              </w:rPr>
              <w:t>removeAllCheckedActivities</w:t>
            </w:r>
          </w:p>
        </w:tc>
        <w:tc>
          <w:tcPr>
            <w:tcW w:w="7796" w:type="dxa"/>
            <w:shd w:val="clear" w:color="auto" w:fill="FFFFFF"/>
            <w:vAlign w:val="bottom"/>
          </w:tcPr>
          <w:p w:rsidR="006E04DA" w:rsidRDefault="006E04DA" w:rsidP="004A0091">
            <w:pPr>
              <w:spacing w:after="0" w:line="100" w:lineRule="atLeast"/>
            </w:pPr>
            <w:r>
              <w:t xml:space="preserve">This method is used to </w:t>
            </w:r>
            <w:r w:rsidR="004A0091">
              <w:t>remove all the checked activities</w:t>
            </w:r>
            <w:r>
              <w:t>.</w:t>
            </w:r>
          </w:p>
        </w:tc>
      </w:tr>
      <w:tr w:rsidR="006E04DA" w:rsidTr="0027499C">
        <w:trPr>
          <w:trHeight w:val="300"/>
        </w:trPr>
        <w:tc>
          <w:tcPr>
            <w:tcW w:w="4529" w:type="dxa"/>
            <w:shd w:val="clear" w:color="auto" w:fill="FFFFFF"/>
            <w:vAlign w:val="bottom"/>
          </w:tcPr>
          <w:p w:rsidR="006E04DA" w:rsidRPr="000A064C" w:rsidRDefault="0027499C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7499C">
              <w:rPr>
                <w:rFonts w:eastAsia="Times New Roman" w:cs="Calibri"/>
                <w:bCs/>
                <w:color w:val="1F3864" w:themeColor="accent5" w:themeShade="80"/>
              </w:rPr>
              <w:t>verifyTheCreatedRole</w:t>
            </w:r>
          </w:p>
        </w:tc>
        <w:tc>
          <w:tcPr>
            <w:tcW w:w="7796" w:type="dxa"/>
            <w:shd w:val="clear" w:color="auto" w:fill="FFFFFF"/>
            <w:vAlign w:val="bottom"/>
          </w:tcPr>
          <w:p w:rsidR="006E04DA" w:rsidRDefault="006E04DA" w:rsidP="00965D5F">
            <w:pPr>
              <w:spacing w:after="0" w:line="100" w:lineRule="atLeast"/>
            </w:pPr>
            <w:r>
              <w:t xml:space="preserve">This method is used to verify the </w:t>
            </w:r>
            <w:r w:rsidR="0064621B">
              <w:t>created role</w:t>
            </w:r>
            <w:r>
              <w:t>.</w:t>
            </w:r>
          </w:p>
        </w:tc>
      </w:tr>
      <w:tr w:rsidR="0027499C" w:rsidTr="0027499C">
        <w:trPr>
          <w:trHeight w:val="300"/>
        </w:trPr>
        <w:tc>
          <w:tcPr>
            <w:tcW w:w="4529" w:type="dxa"/>
            <w:shd w:val="clear" w:color="auto" w:fill="FFFFFF"/>
            <w:vAlign w:val="bottom"/>
          </w:tcPr>
          <w:p w:rsidR="0027499C" w:rsidRPr="0027499C" w:rsidRDefault="0027499C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7499C">
              <w:rPr>
                <w:rFonts w:eastAsia="Times New Roman" w:cs="Calibri"/>
                <w:bCs/>
                <w:color w:val="1F3864" w:themeColor="accent5" w:themeShade="80"/>
              </w:rPr>
              <w:t>getActivitiesInStringFormatIfChecked</w:t>
            </w:r>
          </w:p>
        </w:tc>
        <w:tc>
          <w:tcPr>
            <w:tcW w:w="7796" w:type="dxa"/>
            <w:shd w:val="clear" w:color="auto" w:fill="FFFFFF"/>
            <w:vAlign w:val="bottom"/>
          </w:tcPr>
          <w:p w:rsidR="0027499C" w:rsidRDefault="00CD49FF" w:rsidP="00125167">
            <w:pPr>
              <w:spacing w:after="0" w:line="100" w:lineRule="atLeast"/>
            </w:pPr>
            <w:r>
              <w:t xml:space="preserve">This method will record all the </w:t>
            </w:r>
            <w:r w:rsidR="00065D71">
              <w:t>Activities marked for the given mater screen.</w:t>
            </w:r>
          </w:p>
        </w:tc>
      </w:tr>
      <w:tr w:rsidR="000D1B48" w:rsidTr="0027499C">
        <w:trPr>
          <w:trHeight w:val="300"/>
        </w:trPr>
        <w:tc>
          <w:tcPr>
            <w:tcW w:w="4529" w:type="dxa"/>
            <w:shd w:val="clear" w:color="auto" w:fill="FFFFFF"/>
            <w:vAlign w:val="bottom"/>
          </w:tcPr>
          <w:p w:rsidR="000D1B48" w:rsidRPr="0027499C" w:rsidRDefault="000D1B48" w:rsidP="000D1B48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7499C">
              <w:rPr>
                <w:rFonts w:eastAsia="Times New Roman" w:cs="Calibri"/>
                <w:bCs/>
                <w:color w:val="1F3864" w:themeColor="accent5" w:themeShade="80"/>
              </w:rPr>
              <w:t>getAllCheckedBoxesFromRoleModifyScreen</w:t>
            </w:r>
          </w:p>
        </w:tc>
        <w:tc>
          <w:tcPr>
            <w:tcW w:w="7796" w:type="dxa"/>
            <w:shd w:val="clear" w:color="auto" w:fill="FFFFFF"/>
            <w:vAlign w:val="bottom"/>
          </w:tcPr>
          <w:p w:rsidR="000D1B48" w:rsidRDefault="000D1B48" w:rsidP="00A15919">
            <w:pPr>
              <w:spacing w:after="0" w:line="100" w:lineRule="atLeast"/>
            </w:pPr>
            <w:r>
              <w:t>This method will record all the Activities marked for Role for the given mater screen.</w:t>
            </w:r>
          </w:p>
        </w:tc>
      </w:tr>
      <w:tr w:rsidR="000D1B48" w:rsidTr="0027499C">
        <w:trPr>
          <w:trHeight w:val="300"/>
        </w:trPr>
        <w:tc>
          <w:tcPr>
            <w:tcW w:w="4529" w:type="dxa"/>
            <w:shd w:val="clear" w:color="auto" w:fill="FFFFFF"/>
            <w:vAlign w:val="bottom"/>
          </w:tcPr>
          <w:p w:rsidR="000D1B48" w:rsidRPr="0027499C" w:rsidRDefault="000D1B48" w:rsidP="000D1B48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7499C">
              <w:rPr>
                <w:rFonts w:eastAsia="Times New Roman" w:cs="Calibri"/>
                <w:bCs/>
                <w:color w:val="1F3864" w:themeColor="accent5" w:themeShade="80"/>
              </w:rPr>
              <w:t>moveToElementUsingActions</w:t>
            </w:r>
          </w:p>
        </w:tc>
        <w:tc>
          <w:tcPr>
            <w:tcW w:w="7796" w:type="dxa"/>
            <w:shd w:val="clear" w:color="auto" w:fill="FFFFFF"/>
            <w:vAlign w:val="bottom"/>
          </w:tcPr>
          <w:p w:rsidR="000D1B48" w:rsidRDefault="00C54277" w:rsidP="000D1B48">
            <w:pPr>
              <w:spacing w:after="0" w:line="100" w:lineRule="atLeast"/>
            </w:pPr>
            <w:r>
              <w:t>This method is used to scroll to the element using scroll Actions.</w:t>
            </w:r>
          </w:p>
        </w:tc>
      </w:tr>
      <w:tr w:rsidR="000D1B48" w:rsidTr="0027499C">
        <w:trPr>
          <w:trHeight w:val="300"/>
        </w:trPr>
        <w:tc>
          <w:tcPr>
            <w:tcW w:w="4529" w:type="dxa"/>
            <w:shd w:val="clear" w:color="auto" w:fill="FFFFFF"/>
            <w:vAlign w:val="bottom"/>
          </w:tcPr>
          <w:p w:rsidR="000D1B48" w:rsidRPr="0027499C" w:rsidRDefault="000D1B48" w:rsidP="000D1B48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7499C">
              <w:rPr>
                <w:rFonts w:eastAsia="Times New Roman" w:cs="Calibri"/>
                <w:bCs/>
                <w:color w:val="1F3864" w:themeColor="accent5" w:themeShade="80"/>
              </w:rPr>
              <w:t>removeUnwantedCommas</w:t>
            </w:r>
          </w:p>
        </w:tc>
        <w:tc>
          <w:tcPr>
            <w:tcW w:w="7796" w:type="dxa"/>
            <w:shd w:val="clear" w:color="auto" w:fill="FFFFFF"/>
            <w:vAlign w:val="bottom"/>
          </w:tcPr>
          <w:p w:rsidR="000D1B48" w:rsidRDefault="003F5399" w:rsidP="000D1B48">
            <w:pPr>
              <w:spacing w:after="0" w:line="100" w:lineRule="atLeast"/>
            </w:pPr>
            <w:r>
              <w:t xml:space="preserve">This method will discard the rear and front </w:t>
            </w:r>
            <w:r w:rsidR="00C738CC">
              <w:t>commas (</w:t>
            </w:r>
            <w:r>
              <w:t>,) appended for the concatenated string.</w:t>
            </w:r>
          </w:p>
        </w:tc>
      </w:tr>
    </w:tbl>
    <w:p w:rsidR="006E04DA" w:rsidRPr="0054373C" w:rsidRDefault="006E04DA" w:rsidP="006E04DA">
      <w:pPr>
        <w:pStyle w:val="ListParagraph"/>
        <w:ind w:left="1440"/>
        <w:jc w:val="both"/>
        <w:rPr>
          <w:rStyle w:val="Heading2Char"/>
          <w:rFonts w:ascii="Calibri" w:eastAsia="Times New Roman" w:hAnsi="Calibri" w:cs="Calibri"/>
          <w:b/>
          <w:bCs/>
          <w:color w:val="ED7D31" w:themeColor="accent2"/>
          <w:sz w:val="22"/>
          <w:szCs w:val="22"/>
        </w:rPr>
      </w:pPr>
    </w:p>
    <w:p w:rsidR="006E04DA" w:rsidRPr="0054373C" w:rsidRDefault="00DB7260" w:rsidP="00DB7260">
      <w:pPr>
        <w:pStyle w:val="ListParagraph"/>
        <w:numPr>
          <w:ilvl w:val="1"/>
          <w:numId w:val="18"/>
        </w:numPr>
        <w:jc w:val="both"/>
        <w:rPr>
          <w:rStyle w:val="Heading2Char"/>
          <w:rFonts w:ascii="Calibri" w:eastAsia="Times New Roman" w:hAnsi="Calibri" w:cs="Calibri"/>
          <w:b/>
          <w:bCs/>
          <w:color w:val="ED7D31" w:themeColor="accent2"/>
          <w:sz w:val="22"/>
          <w:szCs w:val="22"/>
        </w:rPr>
      </w:pPr>
      <w:bookmarkStart w:id="35" w:name="_Toc453343321"/>
      <w:r w:rsidRPr="0054373C">
        <w:rPr>
          <w:rStyle w:val="Heading2Char"/>
          <w:b/>
          <w:color w:val="ED7D31" w:themeColor="accent2"/>
          <w:sz w:val="24"/>
        </w:rPr>
        <w:t>SeriesAppFunctions</w:t>
      </w:r>
      <w:bookmarkEnd w:id="35"/>
    </w:p>
    <w:p w:rsidR="006E04DA" w:rsidRDefault="006E04DA" w:rsidP="006E04DA">
      <w:pPr>
        <w:pStyle w:val="ListParagraph"/>
        <w:ind w:left="1440"/>
        <w:jc w:val="both"/>
        <w:rPr>
          <w:sz w:val="24"/>
        </w:rPr>
      </w:pPr>
      <w:r w:rsidRPr="00891B32">
        <w:rPr>
          <w:sz w:val="24"/>
        </w:rPr>
        <w:t xml:space="preserve">This Java (Class) file contains the methods which can be used </w:t>
      </w:r>
      <w:r>
        <w:rPr>
          <w:sz w:val="24"/>
        </w:rPr>
        <w:t xml:space="preserve">against </w:t>
      </w:r>
      <w:r w:rsidR="00DB7260">
        <w:rPr>
          <w:sz w:val="24"/>
        </w:rPr>
        <w:t>Series</w:t>
      </w:r>
      <w:r>
        <w:rPr>
          <w:sz w:val="24"/>
        </w:rPr>
        <w:t xml:space="preserve"> screen</w:t>
      </w:r>
      <w:r w:rsidRPr="00891B32">
        <w:rPr>
          <w:sz w:val="24"/>
        </w:rPr>
        <w:t>. Below are the methods and their purpose.</w:t>
      </w:r>
    </w:p>
    <w:tbl>
      <w:tblPr>
        <w:tblW w:w="12325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4"/>
        <w:gridCol w:w="8221"/>
      </w:tblGrid>
      <w:tr w:rsidR="006E04DA" w:rsidTr="00125167">
        <w:trPr>
          <w:trHeight w:val="315"/>
        </w:trPr>
        <w:tc>
          <w:tcPr>
            <w:tcW w:w="4104" w:type="dxa"/>
            <w:shd w:val="clear" w:color="auto" w:fill="FFFFFF"/>
            <w:vAlign w:val="center"/>
          </w:tcPr>
          <w:p w:rsidR="006E04DA" w:rsidRDefault="006E04DA" w:rsidP="00125167">
            <w:pPr>
              <w:spacing w:after="0" w:line="100" w:lineRule="atLeast"/>
              <w:jc w:val="both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Method</w:t>
            </w:r>
          </w:p>
        </w:tc>
        <w:tc>
          <w:tcPr>
            <w:tcW w:w="8221" w:type="dxa"/>
            <w:shd w:val="clear" w:color="auto" w:fill="FFFFFF"/>
            <w:vAlign w:val="center"/>
          </w:tcPr>
          <w:p w:rsidR="006E04DA" w:rsidRDefault="006E04DA" w:rsidP="00125167">
            <w:pPr>
              <w:spacing w:after="0" w:line="100" w:lineRule="atLeast"/>
              <w:jc w:val="both"/>
            </w:pPr>
            <w:r>
              <w:rPr>
                <w:rFonts w:eastAsia="Times New Roman" w:cs="Calibri"/>
                <w:b/>
                <w:bCs/>
                <w:color w:val="000000"/>
              </w:rPr>
              <w:t>Description</w:t>
            </w:r>
          </w:p>
        </w:tc>
      </w:tr>
      <w:tr w:rsidR="006E04DA" w:rsidTr="00125167">
        <w:trPr>
          <w:trHeight w:val="315"/>
        </w:trPr>
        <w:tc>
          <w:tcPr>
            <w:tcW w:w="4104" w:type="dxa"/>
            <w:shd w:val="clear" w:color="auto" w:fill="FFFFFF"/>
            <w:vAlign w:val="center"/>
          </w:tcPr>
          <w:p w:rsidR="006E04DA" w:rsidRPr="00455830" w:rsidRDefault="009F6245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9F6245">
              <w:rPr>
                <w:rFonts w:eastAsia="Times New Roman" w:cs="Calibri"/>
                <w:bCs/>
                <w:color w:val="1F3864" w:themeColor="accent5" w:themeShade="80"/>
              </w:rPr>
              <w:t>addNewSeries</w:t>
            </w:r>
          </w:p>
        </w:tc>
        <w:tc>
          <w:tcPr>
            <w:tcW w:w="8221" w:type="dxa"/>
            <w:shd w:val="clear" w:color="auto" w:fill="FFFFFF"/>
            <w:vAlign w:val="center"/>
          </w:tcPr>
          <w:p w:rsidR="006E04DA" w:rsidRDefault="006E04DA" w:rsidP="009F6245">
            <w:pPr>
              <w:spacing w:after="0" w:line="100" w:lineRule="atLeast"/>
              <w:jc w:val="both"/>
            </w:pPr>
            <w:r>
              <w:t xml:space="preserve">This method is used to add new </w:t>
            </w:r>
            <w:r w:rsidR="009F6245">
              <w:t xml:space="preserve">Series </w:t>
            </w:r>
            <w:r>
              <w:t>record.</w:t>
            </w:r>
          </w:p>
        </w:tc>
      </w:tr>
      <w:tr w:rsidR="006E04DA" w:rsidTr="00125167">
        <w:trPr>
          <w:trHeight w:val="300"/>
        </w:trPr>
        <w:tc>
          <w:tcPr>
            <w:tcW w:w="4104" w:type="dxa"/>
            <w:shd w:val="clear" w:color="auto" w:fill="FFFFFF"/>
            <w:vAlign w:val="bottom"/>
          </w:tcPr>
          <w:p w:rsidR="006E04DA" w:rsidRPr="000A064C" w:rsidRDefault="009F6245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9F6245">
              <w:rPr>
                <w:rFonts w:eastAsia="Times New Roman" w:cs="Calibri"/>
                <w:bCs/>
                <w:color w:val="1F3864" w:themeColor="accent5" w:themeShade="80"/>
              </w:rPr>
              <w:t>modifyReturnSeriesDetails</w:t>
            </w:r>
          </w:p>
        </w:tc>
        <w:tc>
          <w:tcPr>
            <w:tcW w:w="8221" w:type="dxa"/>
            <w:shd w:val="clear" w:color="auto" w:fill="FFFFFF"/>
            <w:vAlign w:val="bottom"/>
          </w:tcPr>
          <w:p w:rsidR="006E04DA" w:rsidRDefault="006E04DA" w:rsidP="00CF404A">
            <w:pPr>
              <w:spacing w:after="0" w:line="100" w:lineRule="atLeast"/>
            </w:pPr>
            <w:r>
              <w:t xml:space="preserve">This method is used to </w:t>
            </w:r>
            <w:r w:rsidR="00CF404A">
              <w:t>checker returned Series details.</w:t>
            </w:r>
          </w:p>
        </w:tc>
      </w:tr>
      <w:tr w:rsidR="006E04DA" w:rsidTr="00125167">
        <w:trPr>
          <w:trHeight w:val="300"/>
        </w:trPr>
        <w:tc>
          <w:tcPr>
            <w:tcW w:w="4104" w:type="dxa"/>
            <w:shd w:val="clear" w:color="auto" w:fill="FFFFFF"/>
            <w:vAlign w:val="bottom"/>
          </w:tcPr>
          <w:p w:rsidR="006E04DA" w:rsidRPr="000A064C" w:rsidRDefault="009F6245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9F6245">
              <w:rPr>
                <w:rFonts w:eastAsia="Times New Roman" w:cs="Calibri"/>
                <w:bCs/>
                <w:color w:val="1F3864" w:themeColor="accent5" w:themeShade="80"/>
              </w:rPr>
              <w:t>verifySeriesDetailsInEditScreen</w:t>
            </w:r>
          </w:p>
        </w:tc>
        <w:tc>
          <w:tcPr>
            <w:tcW w:w="8221" w:type="dxa"/>
            <w:shd w:val="clear" w:color="auto" w:fill="FFFFFF"/>
            <w:vAlign w:val="bottom"/>
          </w:tcPr>
          <w:p w:rsidR="006E04DA" w:rsidRDefault="006E04DA" w:rsidP="00F3442D">
            <w:pPr>
              <w:spacing w:after="0" w:line="100" w:lineRule="atLeast"/>
            </w:pPr>
            <w:r>
              <w:t xml:space="preserve">This method is used to </w:t>
            </w:r>
            <w:r w:rsidR="00F3442D">
              <w:t>verify the Series details in edit screen.</w:t>
            </w:r>
          </w:p>
        </w:tc>
      </w:tr>
    </w:tbl>
    <w:p w:rsidR="006E04DA" w:rsidRPr="0054373C" w:rsidRDefault="006E04DA" w:rsidP="006E04DA">
      <w:pPr>
        <w:pStyle w:val="ListParagraph"/>
        <w:ind w:left="1440"/>
        <w:jc w:val="both"/>
        <w:rPr>
          <w:rStyle w:val="Heading2Char"/>
          <w:rFonts w:ascii="Calibri" w:eastAsia="Times New Roman" w:hAnsi="Calibri" w:cs="Calibri"/>
          <w:b/>
          <w:bCs/>
          <w:color w:val="ED7D31" w:themeColor="accent2"/>
          <w:sz w:val="22"/>
          <w:szCs w:val="22"/>
        </w:rPr>
      </w:pPr>
    </w:p>
    <w:p w:rsidR="00C3586E" w:rsidRPr="0054373C" w:rsidRDefault="00C3586E" w:rsidP="00C3586E">
      <w:pPr>
        <w:pStyle w:val="ListParagraph"/>
        <w:numPr>
          <w:ilvl w:val="1"/>
          <w:numId w:val="18"/>
        </w:numPr>
        <w:jc w:val="both"/>
        <w:rPr>
          <w:rStyle w:val="Heading2Char"/>
          <w:rFonts w:ascii="Calibri" w:eastAsia="Times New Roman" w:hAnsi="Calibri" w:cs="Calibri"/>
          <w:b/>
          <w:bCs/>
          <w:color w:val="ED7D31" w:themeColor="accent2"/>
          <w:sz w:val="22"/>
          <w:szCs w:val="22"/>
        </w:rPr>
      </w:pPr>
      <w:bookmarkStart w:id="36" w:name="_Toc453343322"/>
      <w:r w:rsidRPr="0054373C">
        <w:rPr>
          <w:rStyle w:val="Heading2Char"/>
          <w:b/>
          <w:color w:val="ED7D31" w:themeColor="accent2"/>
          <w:sz w:val="24"/>
        </w:rPr>
        <w:t>SidePocketRedemptionAppFunctions</w:t>
      </w:r>
      <w:bookmarkEnd w:id="36"/>
    </w:p>
    <w:p w:rsidR="00C3586E" w:rsidRDefault="00C3586E" w:rsidP="00C3586E">
      <w:pPr>
        <w:pStyle w:val="ListParagraph"/>
        <w:ind w:left="1440"/>
        <w:jc w:val="both"/>
        <w:rPr>
          <w:sz w:val="24"/>
        </w:rPr>
      </w:pPr>
      <w:r w:rsidRPr="00891B32">
        <w:rPr>
          <w:sz w:val="24"/>
        </w:rPr>
        <w:t xml:space="preserve">This Java (Class) file contains the methods which can be used </w:t>
      </w:r>
      <w:r w:rsidR="000B4C16">
        <w:rPr>
          <w:sz w:val="24"/>
        </w:rPr>
        <w:t xml:space="preserve">against </w:t>
      </w:r>
      <w:r>
        <w:rPr>
          <w:sz w:val="24"/>
        </w:rPr>
        <w:t xml:space="preserve">side pocket </w:t>
      </w:r>
      <w:r w:rsidR="009D4AE1">
        <w:rPr>
          <w:sz w:val="24"/>
        </w:rPr>
        <w:t>redem</w:t>
      </w:r>
      <w:r>
        <w:rPr>
          <w:sz w:val="24"/>
        </w:rPr>
        <w:t>ption screen</w:t>
      </w:r>
      <w:r w:rsidRPr="00891B32">
        <w:rPr>
          <w:sz w:val="24"/>
        </w:rPr>
        <w:t>. Below are the methods and their purpose.</w:t>
      </w:r>
    </w:p>
    <w:tbl>
      <w:tblPr>
        <w:tblW w:w="12325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1"/>
        <w:gridCol w:w="7654"/>
      </w:tblGrid>
      <w:tr w:rsidR="00C3586E" w:rsidTr="00623CC3">
        <w:trPr>
          <w:trHeight w:val="315"/>
        </w:trPr>
        <w:tc>
          <w:tcPr>
            <w:tcW w:w="4671" w:type="dxa"/>
            <w:shd w:val="clear" w:color="auto" w:fill="FFFFFF"/>
            <w:vAlign w:val="center"/>
          </w:tcPr>
          <w:p w:rsidR="00C3586E" w:rsidRDefault="00C3586E" w:rsidP="00125167">
            <w:pPr>
              <w:spacing w:after="0" w:line="100" w:lineRule="atLeast"/>
              <w:jc w:val="both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lastRenderedPageBreak/>
              <w:t>Method</w:t>
            </w:r>
          </w:p>
        </w:tc>
        <w:tc>
          <w:tcPr>
            <w:tcW w:w="7654" w:type="dxa"/>
            <w:shd w:val="clear" w:color="auto" w:fill="FFFFFF"/>
            <w:vAlign w:val="center"/>
          </w:tcPr>
          <w:p w:rsidR="00C3586E" w:rsidRDefault="00C3586E" w:rsidP="00125167">
            <w:pPr>
              <w:spacing w:after="0" w:line="100" w:lineRule="atLeast"/>
              <w:jc w:val="both"/>
            </w:pPr>
            <w:r>
              <w:rPr>
                <w:rFonts w:eastAsia="Times New Roman" w:cs="Calibri"/>
                <w:b/>
                <w:bCs/>
                <w:color w:val="000000"/>
              </w:rPr>
              <w:t>Description</w:t>
            </w:r>
          </w:p>
        </w:tc>
      </w:tr>
      <w:tr w:rsidR="00C3586E" w:rsidTr="00623CC3">
        <w:trPr>
          <w:trHeight w:val="315"/>
        </w:trPr>
        <w:tc>
          <w:tcPr>
            <w:tcW w:w="4671" w:type="dxa"/>
            <w:shd w:val="clear" w:color="auto" w:fill="FFFFFF"/>
            <w:vAlign w:val="center"/>
          </w:tcPr>
          <w:p w:rsidR="00C3586E" w:rsidRPr="00455830" w:rsidRDefault="00623CC3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23CC3">
              <w:rPr>
                <w:rFonts w:eastAsia="Times New Roman" w:cs="Calibri"/>
                <w:bCs/>
                <w:color w:val="1F3864" w:themeColor="accent5" w:themeShade="80"/>
              </w:rPr>
              <w:t>doFillSidePocaketRedemprionDetails</w:t>
            </w:r>
          </w:p>
        </w:tc>
        <w:tc>
          <w:tcPr>
            <w:tcW w:w="7654" w:type="dxa"/>
            <w:shd w:val="clear" w:color="auto" w:fill="FFFFFF"/>
            <w:vAlign w:val="center"/>
          </w:tcPr>
          <w:p w:rsidR="00C3586E" w:rsidRDefault="00C3586E" w:rsidP="006E6DEE">
            <w:pPr>
              <w:spacing w:after="0" w:line="100" w:lineRule="atLeast"/>
              <w:jc w:val="both"/>
            </w:pPr>
            <w:r>
              <w:t xml:space="preserve">This method is used to </w:t>
            </w:r>
            <w:r w:rsidR="006E6DEE">
              <w:t>fill side pocket redemption details.</w:t>
            </w:r>
          </w:p>
        </w:tc>
      </w:tr>
      <w:tr w:rsidR="00C3586E" w:rsidTr="00623CC3">
        <w:trPr>
          <w:trHeight w:val="300"/>
        </w:trPr>
        <w:tc>
          <w:tcPr>
            <w:tcW w:w="4671" w:type="dxa"/>
            <w:shd w:val="clear" w:color="auto" w:fill="FFFFFF"/>
            <w:vAlign w:val="bottom"/>
          </w:tcPr>
          <w:p w:rsidR="00C3586E" w:rsidRPr="000A064C" w:rsidRDefault="00623CC3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23CC3">
              <w:rPr>
                <w:rFonts w:eastAsia="Times New Roman" w:cs="Calibri"/>
                <w:bCs/>
                <w:color w:val="1F3864" w:themeColor="accent5" w:themeShade="80"/>
              </w:rPr>
              <w:t>doFillTaxSlotsForSidePocketRedemption</w:t>
            </w:r>
          </w:p>
        </w:tc>
        <w:tc>
          <w:tcPr>
            <w:tcW w:w="7654" w:type="dxa"/>
            <w:shd w:val="clear" w:color="auto" w:fill="FFFFFF"/>
            <w:vAlign w:val="bottom"/>
          </w:tcPr>
          <w:p w:rsidR="00C3586E" w:rsidRDefault="00C3586E" w:rsidP="00B10479">
            <w:pPr>
              <w:spacing w:after="0" w:line="100" w:lineRule="atLeast"/>
            </w:pPr>
            <w:r>
              <w:t xml:space="preserve">This method is used to </w:t>
            </w:r>
            <w:r w:rsidR="00B10479">
              <w:t xml:space="preserve">fill the tax slots for side pocket redemption. </w:t>
            </w:r>
          </w:p>
        </w:tc>
      </w:tr>
      <w:tr w:rsidR="00C3586E" w:rsidTr="00623CC3">
        <w:trPr>
          <w:trHeight w:val="300"/>
        </w:trPr>
        <w:tc>
          <w:tcPr>
            <w:tcW w:w="4671" w:type="dxa"/>
            <w:shd w:val="clear" w:color="auto" w:fill="FFFFFF"/>
            <w:vAlign w:val="bottom"/>
          </w:tcPr>
          <w:p w:rsidR="00C3586E" w:rsidRPr="000A064C" w:rsidRDefault="00623CC3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23CC3">
              <w:rPr>
                <w:rFonts w:eastAsia="Times New Roman" w:cs="Calibri"/>
                <w:bCs/>
                <w:color w:val="1F3864" w:themeColor="accent5" w:themeShade="80"/>
              </w:rPr>
              <w:t>doEnterAmountOrPercentageAndVerfiyOthers</w:t>
            </w:r>
          </w:p>
        </w:tc>
        <w:tc>
          <w:tcPr>
            <w:tcW w:w="7654" w:type="dxa"/>
            <w:shd w:val="clear" w:color="auto" w:fill="FFFFFF"/>
            <w:vAlign w:val="bottom"/>
          </w:tcPr>
          <w:p w:rsidR="00C3586E" w:rsidRDefault="00C3586E" w:rsidP="00B10479">
            <w:pPr>
              <w:spacing w:after="0" w:line="100" w:lineRule="atLeast"/>
            </w:pPr>
            <w:r>
              <w:t xml:space="preserve">This method is used to </w:t>
            </w:r>
            <w:r w:rsidR="00B10479">
              <w:t xml:space="preserve">enter the Amount/Percentage and verify the other </w:t>
            </w:r>
            <w:r w:rsidR="004F1D3B">
              <w:t>field’s</w:t>
            </w:r>
            <w:r w:rsidR="00710D91">
              <w:t xml:space="preserve"> </w:t>
            </w:r>
            <w:r w:rsidR="00B10479">
              <w:t>values.</w:t>
            </w:r>
          </w:p>
        </w:tc>
      </w:tr>
      <w:tr w:rsidR="00623CC3" w:rsidTr="00623CC3">
        <w:trPr>
          <w:trHeight w:val="300"/>
        </w:trPr>
        <w:tc>
          <w:tcPr>
            <w:tcW w:w="4671" w:type="dxa"/>
            <w:shd w:val="clear" w:color="auto" w:fill="FFFFFF"/>
            <w:vAlign w:val="bottom"/>
          </w:tcPr>
          <w:p w:rsidR="00623CC3" w:rsidRPr="00623CC3" w:rsidRDefault="00623CC3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23CC3">
              <w:rPr>
                <w:rFonts w:eastAsia="Times New Roman" w:cs="Calibri"/>
                <w:bCs/>
                <w:color w:val="1F3864" w:themeColor="accent5" w:themeShade="80"/>
              </w:rPr>
              <w:t>UncheckTheCheckBoxForTaxSlotsIfAnyChecked</w:t>
            </w:r>
          </w:p>
        </w:tc>
        <w:tc>
          <w:tcPr>
            <w:tcW w:w="7654" w:type="dxa"/>
            <w:shd w:val="clear" w:color="auto" w:fill="FFFFFF"/>
            <w:vAlign w:val="bottom"/>
          </w:tcPr>
          <w:p w:rsidR="00623CC3" w:rsidRDefault="00570869" w:rsidP="00125167">
            <w:pPr>
              <w:spacing w:after="0" w:line="100" w:lineRule="atLeast"/>
            </w:pPr>
            <w:r>
              <w:t>This method is used to uncheck the tax lots before checking the required.</w:t>
            </w:r>
          </w:p>
        </w:tc>
      </w:tr>
      <w:tr w:rsidR="00623CC3" w:rsidTr="00623CC3">
        <w:trPr>
          <w:trHeight w:val="300"/>
        </w:trPr>
        <w:tc>
          <w:tcPr>
            <w:tcW w:w="4671" w:type="dxa"/>
            <w:shd w:val="clear" w:color="auto" w:fill="FFFFFF"/>
            <w:vAlign w:val="bottom"/>
          </w:tcPr>
          <w:p w:rsidR="00623CC3" w:rsidRPr="00623CC3" w:rsidRDefault="00623CC3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23CC3">
              <w:rPr>
                <w:rFonts w:eastAsia="Times New Roman" w:cs="Calibri"/>
                <w:bCs/>
                <w:color w:val="1F3864" w:themeColor="accent5" w:themeShade="80"/>
              </w:rPr>
              <w:t>doFillRequestDetailsForSidePocketRedemption</w:t>
            </w:r>
          </w:p>
        </w:tc>
        <w:tc>
          <w:tcPr>
            <w:tcW w:w="7654" w:type="dxa"/>
            <w:shd w:val="clear" w:color="auto" w:fill="FFFFFF"/>
            <w:vAlign w:val="bottom"/>
          </w:tcPr>
          <w:p w:rsidR="00623CC3" w:rsidRDefault="00E577BC" w:rsidP="00125167">
            <w:pPr>
              <w:spacing w:after="0" w:line="100" w:lineRule="atLeast"/>
            </w:pPr>
            <w:r>
              <w:t>This method is used to fill the request details for side pocket subscription.</w:t>
            </w:r>
          </w:p>
        </w:tc>
      </w:tr>
      <w:tr w:rsidR="00623CC3" w:rsidTr="00623CC3">
        <w:trPr>
          <w:trHeight w:val="300"/>
        </w:trPr>
        <w:tc>
          <w:tcPr>
            <w:tcW w:w="4671" w:type="dxa"/>
            <w:shd w:val="clear" w:color="auto" w:fill="FFFFFF"/>
            <w:vAlign w:val="bottom"/>
          </w:tcPr>
          <w:p w:rsidR="00623CC3" w:rsidRPr="00623CC3" w:rsidRDefault="00623CC3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23CC3">
              <w:rPr>
                <w:rFonts w:eastAsia="Times New Roman" w:cs="Calibri"/>
                <w:bCs/>
                <w:color w:val="1F3864" w:themeColor="accent5" w:themeShade="80"/>
              </w:rPr>
              <w:t>doFillFundDetailsForSidePocketRedemption</w:t>
            </w:r>
          </w:p>
        </w:tc>
        <w:tc>
          <w:tcPr>
            <w:tcW w:w="7654" w:type="dxa"/>
            <w:shd w:val="clear" w:color="auto" w:fill="FFFFFF"/>
            <w:vAlign w:val="bottom"/>
          </w:tcPr>
          <w:p w:rsidR="00623CC3" w:rsidRDefault="00E51EE9" w:rsidP="00125167">
            <w:pPr>
              <w:spacing w:after="0" w:line="100" w:lineRule="atLeast"/>
            </w:pPr>
            <w:r>
              <w:t>This method is used to fill the fund details for the side pocket subscription.</w:t>
            </w:r>
          </w:p>
        </w:tc>
      </w:tr>
      <w:tr w:rsidR="00623CC3" w:rsidTr="00623CC3">
        <w:trPr>
          <w:trHeight w:val="300"/>
        </w:trPr>
        <w:tc>
          <w:tcPr>
            <w:tcW w:w="4671" w:type="dxa"/>
            <w:shd w:val="clear" w:color="auto" w:fill="FFFFFF"/>
            <w:vAlign w:val="bottom"/>
          </w:tcPr>
          <w:p w:rsidR="00623CC3" w:rsidRPr="00623CC3" w:rsidRDefault="00623CC3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23CC3">
              <w:rPr>
                <w:rFonts w:eastAsia="Times New Roman" w:cs="Calibri"/>
                <w:bCs/>
                <w:color w:val="1F3864" w:themeColor="accent5" w:themeShade="80"/>
              </w:rPr>
              <w:t>doVerifySidePocketRedemptionAtChecker</w:t>
            </w:r>
          </w:p>
        </w:tc>
        <w:tc>
          <w:tcPr>
            <w:tcW w:w="7654" w:type="dxa"/>
            <w:shd w:val="clear" w:color="auto" w:fill="FFFFFF"/>
            <w:vAlign w:val="bottom"/>
          </w:tcPr>
          <w:p w:rsidR="00623CC3" w:rsidRDefault="00E51EE9" w:rsidP="00125167">
            <w:pPr>
              <w:spacing w:after="0" w:line="100" w:lineRule="atLeast"/>
            </w:pPr>
            <w:r>
              <w:t>This method is used to verify the redemption details at checker screen.</w:t>
            </w:r>
          </w:p>
        </w:tc>
      </w:tr>
      <w:tr w:rsidR="00623CC3" w:rsidTr="00623CC3">
        <w:trPr>
          <w:trHeight w:val="300"/>
        </w:trPr>
        <w:tc>
          <w:tcPr>
            <w:tcW w:w="4671" w:type="dxa"/>
            <w:shd w:val="clear" w:color="auto" w:fill="FFFFFF"/>
            <w:vAlign w:val="bottom"/>
          </w:tcPr>
          <w:p w:rsidR="00623CC3" w:rsidRPr="00623CC3" w:rsidRDefault="00623CC3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23CC3">
              <w:rPr>
                <w:rFonts w:eastAsia="Times New Roman" w:cs="Calibri"/>
                <w:bCs/>
                <w:color w:val="1F3864" w:themeColor="accent5" w:themeShade="80"/>
              </w:rPr>
              <w:t>doVerifyTaxSlotsAtChecker</w:t>
            </w:r>
          </w:p>
        </w:tc>
        <w:tc>
          <w:tcPr>
            <w:tcW w:w="7654" w:type="dxa"/>
            <w:shd w:val="clear" w:color="auto" w:fill="FFFFFF"/>
            <w:vAlign w:val="bottom"/>
          </w:tcPr>
          <w:p w:rsidR="00623CC3" w:rsidRDefault="00D23617" w:rsidP="00125167">
            <w:pPr>
              <w:spacing w:after="0" w:line="100" w:lineRule="atLeast"/>
            </w:pPr>
            <w:r>
              <w:t>This method is sued to verify the tax slots at checker screen.</w:t>
            </w:r>
          </w:p>
        </w:tc>
      </w:tr>
      <w:tr w:rsidR="00623CC3" w:rsidTr="00623CC3">
        <w:trPr>
          <w:trHeight w:val="300"/>
        </w:trPr>
        <w:tc>
          <w:tcPr>
            <w:tcW w:w="4671" w:type="dxa"/>
            <w:shd w:val="clear" w:color="auto" w:fill="FFFFFF"/>
            <w:vAlign w:val="bottom"/>
          </w:tcPr>
          <w:p w:rsidR="00623CC3" w:rsidRPr="00623CC3" w:rsidRDefault="00623CC3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23CC3">
              <w:rPr>
                <w:rFonts w:eastAsia="Times New Roman" w:cs="Calibri"/>
                <w:bCs/>
                <w:color w:val="1F3864" w:themeColor="accent5" w:themeShade="80"/>
              </w:rPr>
              <w:t>doVerifyRequestDetailsAtChecker</w:t>
            </w:r>
          </w:p>
        </w:tc>
        <w:tc>
          <w:tcPr>
            <w:tcW w:w="7654" w:type="dxa"/>
            <w:shd w:val="clear" w:color="auto" w:fill="FFFFFF"/>
            <w:vAlign w:val="bottom"/>
          </w:tcPr>
          <w:p w:rsidR="00623CC3" w:rsidRDefault="00D23617" w:rsidP="00125167">
            <w:pPr>
              <w:spacing w:after="0" w:line="100" w:lineRule="atLeast"/>
            </w:pPr>
            <w:r>
              <w:t>This method is used to verify the request details at checker.</w:t>
            </w:r>
          </w:p>
        </w:tc>
      </w:tr>
      <w:tr w:rsidR="00623CC3" w:rsidTr="00623CC3">
        <w:trPr>
          <w:trHeight w:val="300"/>
        </w:trPr>
        <w:tc>
          <w:tcPr>
            <w:tcW w:w="4671" w:type="dxa"/>
            <w:shd w:val="clear" w:color="auto" w:fill="FFFFFF"/>
            <w:vAlign w:val="bottom"/>
          </w:tcPr>
          <w:p w:rsidR="00623CC3" w:rsidRPr="00623CC3" w:rsidRDefault="00623CC3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23CC3">
              <w:rPr>
                <w:rFonts w:eastAsia="Times New Roman" w:cs="Calibri"/>
                <w:bCs/>
                <w:color w:val="1F3864" w:themeColor="accent5" w:themeShade="80"/>
              </w:rPr>
              <w:t>doVerifyFundDetailsAtChecker</w:t>
            </w:r>
          </w:p>
        </w:tc>
        <w:tc>
          <w:tcPr>
            <w:tcW w:w="7654" w:type="dxa"/>
            <w:shd w:val="clear" w:color="auto" w:fill="FFFFFF"/>
            <w:vAlign w:val="bottom"/>
          </w:tcPr>
          <w:p w:rsidR="00623CC3" w:rsidRDefault="00D23617" w:rsidP="00125167">
            <w:pPr>
              <w:spacing w:after="0" w:line="100" w:lineRule="atLeast"/>
            </w:pPr>
            <w:r>
              <w:t>This method is used to verify the fund details at checker.</w:t>
            </w:r>
          </w:p>
        </w:tc>
      </w:tr>
      <w:tr w:rsidR="00623CC3" w:rsidTr="00623CC3">
        <w:trPr>
          <w:trHeight w:val="300"/>
        </w:trPr>
        <w:tc>
          <w:tcPr>
            <w:tcW w:w="4671" w:type="dxa"/>
            <w:shd w:val="clear" w:color="auto" w:fill="FFFFFF"/>
            <w:vAlign w:val="bottom"/>
          </w:tcPr>
          <w:p w:rsidR="00623CC3" w:rsidRPr="00623CC3" w:rsidRDefault="00623CC3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23CC3">
              <w:rPr>
                <w:rFonts w:eastAsia="Times New Roman" w:cs="Calibri"/>
                <w:bCs/>
                <w:color w:val="1F3864" w:themeColor="accent5" w:themeShade="80"/>
              </w:rPr>
              <w:t>getTheTransactionIdsFromXmlFiles</w:t>
            </w:r>
          </w:p>
        </w:tc>
        <w:tc>
          <w:tcPr>
            <w:tcW w:w="7654" w:type="dxa"/>
            <w:shd w:val="clear" w:color="auto" w:fill="FFFFFF"/>
            <w:vAlign w:val="bottom"/>
          </w:tcPr>
          <w:p w:rsidR="00623CC3" w:rsidRDefault="00D23617" w:rsidP="00125167">
            <w:pPr>
              <w:spacing w:after="0" w:line="100" w:lineRule="atLeast"/>
            </w:pPr>
            <w:r>
              <w:t>This method is sued to get the Txn Id’s from the respective XML files.</w:t>
            </w:r>
          </w:p>
        </w:tc>
      </w:tr>
      <w:tr w:rsidR="00623CC3" w:rsidTr="00623CC3">
        <w:trPr>
          <w:trHeight w:val="300"/>
        </w:trPr>
        <w:tc>
          <w:tcPr>
            <w:tcW w:w="4671" w:type="dxa"/>
            <w:shd w:val="clear" w:color="auto" w:fill="FFFFFF"/>
            <w:vAlign w:val="bottom"/>
          </w:tcPr>
          <w:p w:rsidR="00623CC3" w:rsidRPr="00623CC3" w:rsidRDefault="00623CC3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23CC3">
              <w:rPr>
                <w:rFonts w:eastAsia="Times New Roman" w:cs="Calibri"/>
                <w:bCs/>
                <w:color w:val="1F3864" w:themeColor="accent5" w:themeShade="80"/>
              </w:rPr>
              <w:t>getTheTransactionIdFromSPSubscriptionXMLFile</w:t>
            </w:r>
          </w:p>
        </w:tc>
        <w:tc>
          <w:tcPr>
            <w:tcW w:w="7654" w:type="dxa"/>
            <w:shd w:val="clear" w:color="auto" w:fill="FFFFFF"/>
            <w:vAlign w:val="bottom"/>
          </w:tcPr>
          <w:p w:rsidR="00623CC3" w:rsidRDefault="00447A69" w:rsidP="00125167">
            <w:pPr>
              <w:spacing w:after="0" w:line="100" w:lineRule="atLeast"/>
            </w:pPr>
            <w:r>
              <w:t>This method is sued to get the Txn ID’s from the side pocket subscription XML file.</w:t>
            </w:r>
          </w:p>
        </w:tc>
      </w:tr>
      <w:tr w:rsidR="00623CC3" w:rsidTr="00623CC3">
        <w:trPr>
          <w:trHeight w:val="300"/>
        </w:trPr>
        <w:tc>
          <w:tcPr>
            <w:tcW w:w="4671" w:type="dxa"/>
            <w:shd w:val="clear" w:color="auto" w:fill="FFFFFF"/>
            <w:vAlign w:val="bottom"/>
          </w:tcPr>
          <w:p w:rsidR="00623CC3" w:rsidRPr="00623CC3" w:rsidRDefault="00623CC3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23CC3">
              <w:rPr>
                <w:rFonts w:eastAsia="Times New Roman" w:cs="Calibri"/>
                <w:bCs/>
                <w:color w:val="1F3864" w:themeColor="accent5" w:themeShade="80"/>
              </w:rPr>
              <w:t>getTheAccountIdListFromXMLFiles</w:t>
            </w:r>
          </w:p>
        </w:tc>
        <w:tc>
          <w:tcPr>
            <w:tcW w:w="7654" w:type="dxa"/>
            <w:shd w:val="clear" w:color="auto" w:fill="FFFFFF"/>
            <w:vAlign w:val="bottom"/>
          </w:tcPr>
          <w:p w:rsidR="00623CC3" w:rsidRDefault="005062ED" w:rsidP="00125167">
            <w:pPr>
              <w:spacing w:after="0" w:line="100" w:lineRule="atLeast"/>
            </w:pPr>
            <w:r>
              <w:t>This method is used to get the Account details from the respective XML files.</w:t>
            </w:r>
          </w:p>
        </w:tc>
      </w:tr>
      <w:tr w:rsidR="00623CC3" w:rsidTr="00623CC3">
        <w:trPr>
          <w:trHeight w:val="300"/>
        </w:trPr>
        <w:tc>
          <w:tcPr>
            <w:tcW w:w="4671" w:type="dxa"/>
            <w:shd w:val="clear" w:color="auto" w:fill="FFFFFF"/>
            <w:vAlign w:val="bottom"/>
          </w:tcPr>
          <w:p w:rsidR="00623CC3" w:rsidRPr="00623CC3" w:rsidRDefault="00623CC3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623CC3">
              <w:rPr>
                <w:rFonts w:eastAsia="Times New Roman" w:cs="Calibri"/>
                <w:bCs/>
                <w:color w:val="1F3864" w:themeColor="accent5" w:themeShade="80"/>
              </w:rPr>
              <w:t>performCheckerOperationsOnSidePocketTrade</w:t>
            </w:r>
          </w:p>
        </w:tc>
        <w:tc>
          <w:tcPr>
            <w:tcW w:w="7654" w:type="dxa"/>
            <w:shd w:val="clear" w:color="auto" w:fill="FFFFFF"/>
            <w:vAlign w:val="bottom"/>
          </w:tcPr>
          <w:p w:rsidR="00623CC3" w:rsidRDefault="005062ED" w:rsidP="005062ED">
            <w:pPr>
              <w:spacing w:after="0" w:line="100" w:lineRule="atLeast"/>
            </w:pPr>
            <w:r>
              <w:t>This method is used to perform the checker operations on side pocket trade.</w:t>
            </w:r>
          </w:p>
        </w:tc>
      </w:tr>
    </w:tbl>
    <w:p w:rsidR="00C3586E" w:rsidRDefault="00C3586E" w:rsidP="00C3586E">
      <w:pPr>
        <w:pStyle w:val="ListParagraph"/>
        <w:ind w:left="1440"/>
        <w:jc w:val="both"/>
        <w:rPr>
          <w:sz w:val="24"/>
        </w:rPr>
      </w:pPr>
    </w:p>
    <w:p w:rsidR="009D4AE1" w:rsidRPr="0054373C" w:rsidRDefault="009D4AE1" w:rsidP="009D4AE1">
      <w:pPr>
        <w:pStyle w:val="ListParagraph"/>
        <w:ind w:left="1440"/>
        <w:jc w:val="both"/>
        <w:rPr>
          <w:rStyle w:val="Heading2Char"/>
          <w:rFonts w:ascii="Calibri" w:eastAsia="Times New Roman" w:hAnsi="Calibri" w:cs="Calibri"/>
          <w:b/>
          <w:bCs/>
          <w:color w:val="ED7D31" w:themeColor="accent2"/>
          <w:sz w:val="22"/>
          <w:szCs w:val="22"/>
        </w:rPr>
      </w:pPr>
    </w:p>
    <w:p w:rsidR="009D4AE1" w:rsidRPr="0054373C" w:rsidRDefault="009D4AE1" w:rsidP="009D4AE1">
      <w:pPr>
        <w:pStyle w:val="ListParagraph"/>
        <w:numPr>
          <w:ilvl w:val="1"/>
          <w:numId w:val="18"/>
        </w:numPr>
        <w:jc w:val="both"/>
        <w:rPr>
          <w:rStyle w:val="Heading2Char"/>
          <w:rFonts w:ascii="Calibri" w:eastAsia="Times New Roman" w:hAnsi="Calibri" w:cs="Calibri"/>
          <w:b/>
          <w:bCs/>
          <w:color w:val="ED7D31" w:themeColor="accent2"/>
          <w:sz w:val="22"/>
          <w:szCs w:val="22"/>
        </w:rPr>
      </w:pPr>
      <w:bookmarkStart w:id="37" w:name="_Toc453343323"/>
      <w:r w:rsidRPr="0054373C">
        <w:rPr>
          <w:rStyle w:val="Heading2Char"/>
          <w:b/>
          <w:color w:val="ED7D31" w:themeColor="accent2"/>
          <w:sz w:val="24"/>
        </w:rPr>
        <w:t>SidePocketSubscriptionAppFunctions</w:t>
      </w:r>
      <w:bookmarkEnd w:id="37"/>
    </w:p>
    <w:p w:rsidR="009D4AE1" w:rsidRDefault="009D4AE1" w:rsidP="009D4AE1">
      <w:pPr>
        <w:pStyle w:val="ListParagraph"/>
        <w:ind w:left="1440"/>
        <w:jc w:val="both"/>
        <w:rPr>
          <w:sz w:val="24"/>
        </w:rPr>
      </w:pPr>
      <w:r w:rsidRPr="00891B32">
        <w:rPr>
          <w:sz w:val="24"/>
        </w:rPr>
        <w:t xml:space="preserve">This Java (Class) file contains the methods which can be used </w:t>
      </w:r>
      <w:r w:rsidR="000B4C16">
        <w:rPr>
          <w:sz w:val="24"/>
        </w:rPr>
        <w:t xml:space="preserve">against </w:t>
      </w:r>
      <w:r>
        <w:rPr>
          <w:sz w:val="24"/>
        </w:rPr>
        <w:t>side pocket subscription screen</w:t>
      </w:r>
      <w:r w:rsidRPr="00891B32">
        <w:rPr>
          <w:sz w:val="24"/>
        </w:rPr>
        <w:t>. Below are the methods and their purpose.</w:t>
      </w:r>
    </w:p>
    <w:tbl>
      <w:tblPr>
        <w:tblW w:w="12325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13"/>
        <w:gridCol w:w="5812"/>
      </w:tblGrid>
      <w:tr w:rsidR="009D4AE1" w:rsidTr="0012291D">
        <w:trPr>
          <w:trHeight w:val="315"/>
        </w:trPr>
        <w:tc>
          <w:tcPr>
            <w:tcW w:w="6513" w:type="dxa"/>
            <w:shd w:val="clear" w:color="auto" w:fill="FFFFFF"/>
            <w:vAlign w:val="center"/>
          </w:tcPr>
          <w:p w:rsidR="009D4AE1" w:rsidRDefault="009D4AE1" w:rsidP="00125167">
            <w:pPr>
              <w:spacing w:after="0" w:line="100" w:lineRule="atLeast"/>
              <w:jc w:val="both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Method</w:t>
            </w:r>
          </w:p>
        </w:tc>
        <w:tc>
          <w:tcPr>
            <w:tcW w:w="5812" w:type="dxa"/>
            <w:shd w:val="clear" w:color="auto" w:fill="FFFFFF"/>
            <w:vAlign w:val="center"/>
          </w:tcPr>
          <w:p w:rsidR="009D4AE1" w:rsidRDefault="009D4AE1" w:rsidP="00125167">
            <w:pPr>
              <w:spacing w:after="0" w:line="100" w:lineRule="atLeast"/>
              <w:jc w:val="both"/>
            </w:pPr>
            <w:r>
              <w:rPr>
                <w:rFonts w:eastAsia="Times New Roman" w:cs="Calibri"/>
                <w:b/>
                <w:bCs/>
                <w:color w:val="000000"/>
              </w:rPr>
              <w:t>Description</w:t>
            </w:r>
          </w:p>
        </w:tc>
      </w:tr>
      <w:tr w:rsidR="009D4AE1" w:rsidTr="0012291D">
        <w:trPr>
          <w:trHeight w:val="315"/>
        </w:trPr>
        <w:tc>
          <w:tcPr>
            <w:tcW w:w="6513" w:type="dxa"/>
            <w:shd w:val="clear" w:color="auto" w:fill="FFFFFF"/>
            <w:vAlign w:val="center"/>
          </w:tcPr>
          <w:p w:rsidR="009D4AE1" w:rsidRPr="00455830" w:rsidRDefault="001B0DF8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F1D3B">
              <w:rPr>
                <w:rFonts w:eastAsia="Times New Roman" w:cs="Calibri"/>
                <w:bCs/>
                <w:color w:val="1F3864" w:themeColor="accent5" w:themeShade="80"/>
              </w:rPr>
              <w:t>doPlaceSidePocketSubscriptionOrder</w:t>
            </w:r>
          </w:p>
        </w:tc>
        <w:tc>
          <w:tcPr>
            <w:tcW w:w="5812" w:type="dxa"/>
            <w:shd w:val="clear" w:color="auto" w:fill="FFFFFF"/>
            <w:vAlign w:val="center"/>
          </w:tcPr>
          <w:p w:rsidR="009D4AE1" w:rsidRDefault="009D4AE1" w:rsidP="00F2552E">
            <w:pPr>
              <w:spacing w:after="0" w:line="100" w:lineRule="atLeast"/>
              <w:jc w:val="both"/>
            </w:pPr>
            <w:r>
              <w:t xml:space="preserve">This method is used to </w:t>
            </w:r>
            <w:r w:rsidR="00F2552E">
              <w:t>trigger the functions to place a side pocket subscription order</w:t>
            </w:r>
            <w:r>
              <w:t>.</w:t>
            </w:r>
          </w:p>
        </w:tc>
      </w:tr>
      <w:tr w:rsidR="009D4AE1" w:rsidTr="0012291D">
        <w:trPr>
          <w:trHeight w:val="300"/>
        </w:trPr>
        <w:tc>
          <w:tcPr>
            <w:tcW w:w="6513" w:type="dxa"/>
            <w:shd w:val="clear" w:color="auto" w:fill="FFFFFF"/>
            <w:vAlign w:val="bottom"/>
          </w:tcPr>
          <w:p w:rsidR="009D4AE1" w:rsidRPr="000A064C" w:rsidRDefault="001B0DF8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F1D3B">
              <w:rPr>
                <w:rFonts w:eastAsia="Times New Roman" w:cs="Calibri"/>
                <w:bCs/>
                <w:color w:val="1F3864" w:themeColor="accent5" w:themeShade="80"/>
              </w:rPr>
              <w:t>doFillSidePocketSubscriptionDetails</w:t>
            </w:r>
          </w:p>
        </w:tc>
        <w:tc>
          <w:tcPr>
            <w:tcW w:w="5812" w:type="dxa"/>
            <w:shd w:val="clear" w:color="auto" w:fill="FFFFFF"/>
            <w:vAlign w:val="bottom"/>
          </w:tcPr>
          <w:p w:rsidR="009D4AE1" w:rsidRDefault="009D4AE1" w:rsidP="00F2552E">
            <w:pPr>
              <w:spacing w:after="0" w:line="100" w:lineRule="atLeast"/>
            </w:pPr>
            <w:r>
              <w:t xml:space="preserve">This method is used to fill the side pocket </w:t>
            </w:r>
            <w:r w:rsidR="00F2552E">
              <w:t>subscription details</w:t>
            </w:r>
            <w:r>
              <w:t xml:space="preserve">. </w:t>
            </w:r>
          </w:p>
        </w:tc>
      </w:tr>
      <w:tr w:rsidR="009D4AE1" w:rsidTr="0012291D">
        <w:trPr>
          <w:trHeight w:val="300"/>
        </w:trPr>
        <w:tc>
          <w:tcPr>
            <w:tcW w:w="6513" w:type="dxa"/>
            <w:shd w:val="clear" w:color="auto" w:fill="FFFFFF"/>
            <w:vAlign w:val="bottom"/>
          </w:tcPr>
          <w:p w:rsidR="009D4AE1" w:rsidRPr="000A064C" w:rsidRDefault="001B0DF8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F1D3B">
              <w:rPr>
                <w:rFonts w:eastAsia="Times New Roman" w:cs="Calibri"/>
                <w:bCs/>
                <w:color w:val="1F3864" w:themeColor="accent5" w:themeShade="80"/>
              </w:rPr>
              <w:t>doOperationsOnSidePocketMasters</w:t>
            </w:r>
          </w:p>
        </w:tc>
        <w:tc>
          <w:tcPr>
            <w:tcW w:w="5812" w:type="dxa"/>
            <w:shd w:val="clear" w:color="auto" w:fill="FFFFFF"/>
            <w:vAlign w:val="bottom"/>
          </w:tcPr>
          <w:p w:rsidR="009D4AE1" w:rsidRDefault="009D4AE1" w:rsidP="005C7B7A">
            <w:pPr>
              <w:spacing w:after="0" w:line="100" w:lineRule="atLeast"/>
            </w:pPr>
            <w:r>
              <w:t xml:space="preserve">This method is used to </w:t>
            </w:r>
            <w:r w:rsidR="005C7B7A">
              <w:t>operations on side pocket master maker screen</w:t>
            </w:r>
            <w:r>
              <w:t>.</w:t>
            </w:r>
          </w:p>
        </w:tc>
      </w:tr>
      <w:tr w:rsidR="009D4AE1" w:rsidTr="0012291D">
        <w:trPr>
          <w:trHeight w:val="300"/>
        </w:trPr>
        <w:tc>
          <w:tcPr>
            <w:tcW w:w="6513" w:type="dxa"/>
            <w:shd w:val="clear" w:color="auto" w:fill="FFFFFF"/>
            <w:vAlign w:val="bottom"/>
          </w:tcPr>
          <w:p w:rsidR="009D4AE1" w:rsidRPr="00623CC3" w:rsidRDefault="001B0DF8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F1D3B">
              <w:rPr>
                <w:rFonts w:eastAsia="Times New Roman" w:cs="Calibri"/>
                <w:bCs/>
                <w:color w:val="1F3864" w:themeColor="accent5" w:themeShade="80"/>
              </w:rPr>
              <w:lastRenderedPageBreak/>
              <w:t>doAddAndVerifySidePocketSUBValues</w:t>
            </w:r>
          </w:p>
        </w:tc>
        <w:tc>
          <w:tcPr>
            <w:tcW w:w="5812" w:type="dxa"/>
            <w:shd w:val="clear" w:color="auto" w:fill="FFFFFF"/>
            <w:vAlign w:val="bottom"/>
          </w:tcPr>
          <w:p w:rsidR="009D4AE1" w:rsidRDefault="009D4AE1" w:rsidP="005C7B7A">
            <w:pPr>
              <w:spacing w:after="0" w:line="100" w:lineRule="atLeast"/>
            </w:pPr>
            <w:r>
              <w:t xml:space="preserve">This method is used to </w:t>
            </w:r>
            <w:r w:rsidR="005C7B7A">
              <w:t xml:space="preserve">add and verify respective </w:t>
            </w:r>
            <w:r w:rsidR="00857C5B">
              <w:t>side pocket subscription values</w:t>
            </w:r>
            <w:r>
              <w:t>.</w:t>
            </w:r>
          </w:p>
        </w:tc>
      </w:tr>
      <w:tr w:rsidR="009D4AE1" w:rsidTr="0012291D">
        <w:trPr>
          <w:trHeight w:val="300"/>
        </w:trPr>
        <w:tc>
          <w:tcPr>
            <w:tcW w:w="6513" w:type="dxa"/>
            <w:shd w:val="clear" w:color="auto" w:fill="FFFFFF"/>
            <w:vAlign w:val="bottom"/>
          </w:tcPr>
          <w:p w:rsidR="009D4AE1" w:rsidRPr="00623CC3" w:rsidRDefault="001B0DF8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F1D3B">
              <w:rPr>
                <w:rFonts w:eastAsia="Times New Roman" w:cs="Calibri"/>
                <w:bCs/>
                <w:color w:val="1F3864" w:themeColor="accent5" w:themeShade="80"/>
              </w:rPr>
              <w:t>doVerifyAutoDistributedSidePocketsValues</w:t>
            </w:r>
          </w:p>
        </w:tc>
        <w:tc>
          <w:tcPr>
            <w:tcW w:w="5812" w:type="dxa"/>
            <w:shd w:val="clear" w:color="auto" w:fill="FFFFFF"/>
            <w:vAlign w:val="bottom"/>
          </w:tcPr>
          <w:p w:rsidR="009D4AE1" w:rsidRDefault="009D4AE1" w:rsidP="00857C5B">
            <w:pPr>
              <w:spacing w:after="0" w:line="100" w:lineRule="atLeast"/>
            </w:pPr>
            <w:r>
              <w:t xml:space="preserve">This method is used to </w:t>
            </w:r>
            <w:r w:rsidR="00857C5B">
              <w:t>verify auto distributed</w:t>
            </w:r>
            <w:r>
              <w:t xml:space="preserve"> side pocket </w:t>
            </w:r>
            <w:r w:rsidR="00857C5B">
              <w:t>values</w:t>
            </w:r>
            <w:r>
              <w:t>.</w:t>
            </w:r>
          </w:p>
        </w:tc>
      </w:tr>
      <w:tr w:rsidR="009D4AE1" w:rsidTr="0012291D">
        <w:trPr>
          <w:trHeight w:val="300"/>
        </w:trPr>
        <w:tc>
          <w:tcPr>
            <w:tcW w:w="6513" w:type="dxa"/>
            <w:shd w:val="clear" w:color="auto" w:fill="FFFFFF"/>
            <w:vAlign w:val="bottom"/>
          </w:tcPr>
          <w:p w:rsidR="009D4AE1" w:rsidRPr="00623CC3" w:rsidRDefault="001B0DF8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F1D3B">
              <w:rPr>
                <w:rFonts w:eastAsia="Times New Roman" w:cs="Calibri"/>
                <w:bCs/>
                <w:color w:val="1F3864" w:themeColor="accent5" w:themeShade="80"/>
              </w:rPr>
              <w:t>doManuallyDistributeAndVerifySidePocketsValues</w:t>
            </w:r>
          </w:p>
        </w:tc>
        <w:tc>
          <w:tcPr>
            <w:tcW w:w="5812" w:type="dxa"/>
            <w:shd w:val="clear" w:color="auto" w:fill="FFFFFF"/>
            <w:vAlign w:val="bottom"/>
          </w:tcPr>
          <w:p w:rsidR="009D4AE1" w:rsidRDefault="009D4AE1" w:rsidP="0012291D">
            <w:pPr>
              <w:spacing w:after="0" w:line="100" w:lineRule="atLeast"/>
            </w:pPr>
            <w:r>
              <w:t xml:space="preserve">This method is used to </w:t>
            </w:r>
            <w:r w:rsidR="0012291D">
              <w:t>manually distribute and verify side pocket values.</w:t>
            </w:r>
          </w:p>
        </w:tc>
      </w:tr>
      <w:tr w:rsidR="009D4AE1" w:rsidTr="0012291D">
        <w:trPr>
          <w:trHeight w:val="300"/>
        </w:trPr>
        <w:tc>
          <w:tcPr>
            <w:tcW w:w="6513" w:type="dxa"/>
            <w:shd w:val="clear" w:color="auto" w:fill="FFFFFF"/>
            <w:vAlign w:val="bottom"/>
          </w:tcPr>
          <w:p w:rsidR="009D4AE1" w:rsidRPr="00623CC3" w:rsidRDefault="001B0DF8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F1D3B">
              <w:rPr>
                <w:rFonts w:eastAsia="Times New Roman" w:cs="Calibri"/>
                <w:bCs/>
                <w:color w:val="1F3864" w:themeColor="accent5" w:themeShade="80"/>
              </w:rPr>
              <w:t>doUnselectUnwantedTaxlotsExceptGivenTxnIdsAndUpdateAllocations</w:t>
            </w:r>
          </w:p>
        </w:tc>
        <w:tc>
          <w:tcPr>
            <w:tcW w:w="5812" w:type="dxa"/>
            <w:shd w:val="clear" w:color="auto" w:fill="FFFFFF"/>
            <w:vAlign w:val="bottom"/>
          </w:tcPr>
          <w:p w:rsidR="009D4AE1" w:rsidRDefault="009D4AE1" w:rsidP="008C6967">
            <w:pPr>
              <w:spacing w:after="0" w:line="100" w:lineRule="atLeast"/>
            </w:pPr>
            <w:r>
              <w:t xml:space="preserve">This method is used to </w:t>
            </w:r>
            <w:r w:rsidR="008C6967">
              <w:t>unselect the tax lots except the given and updates the allocations.</w:t>
            </w:r>
          </w:p>
        </w:tc>
      </w:tr>
      <w:tr w:rsidR="009D4AE1" w:rsidTr="0012291D">
        <w:trPr>
          <w:trHeight w:val="300"/>
        </w:trPr>
        <w:tc>
          <w:tcPr>
            <w:tcW w:w="6513" w:type="dxa"/>
            <w:shd w:val="clear" w:color="auto" w:fill="FFFFFF"/>
            <w:vAlign w:val="bottom"/>
          </w:tcPr>
          <w:p w:rsidR="009D4AE1" w:rsidRPr="00623CC3" w:rsidRDefault="001B0DF8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F1D3B">
              <w:rPr>
                <w:rFonts w:eastAsia="Times New Roman" w:cs="Calibri"/>
                <w:bCs/>
                <w:color w:val="1F3864" w:themeColor="accent5" w:themeShade="80"/>
              </w:rPr>
              <w:t>doCheckerPerformOperationsOnSidePocketSubscriptionOrder</w:t>
            </w:r>
          </w:p>
        </w:tc>
        <w:tc>
          <w:tcPr>
            <w:tcW w:w="5812" w:type="dxa"/>
            <w:shd w:val="clear" w:color="auto" w:fill="FFFFFF"/>
            <w:vAlign w:val="bottom"/>
          </w:tcPr>
          <w:p w:rsidR="009D4AE1" w:rsidRDefault="009D4AE1" w:rsidP="008C6967">
            <w:pPr>
              <w:spacing w:after="0" w:line="100" w:lineRule="atLeast"/>
            </w:pPr>
            <w:r>
              <w:t xml:space="preserve">This method is sued to </w:t>
            </w:r>
            <w:r w:rsidR="008C6967">
              <w:t>perform checker operations on side pocket subscription order.</w:t>
            </w:r>
          </w:p>
        </w:tc>
      </w:tr>
      <w:tr w:rsidR="009D4AE1" w:rsidTr="0012291D">
        <w:trPr>
          <w:trHeight w:val="300"/>
        </w:trPr>
        <w:tc>
          <w:tcPr>
            <w:tcW w:w="6513" w:type="dxa"/>
            <w:shd w:val="clear" w:color="auto" w:fill="FFFFFF"/>
            <w:vAlign w:val="bottom"/>
          </w:tcPr>
          <w:p w:rsidR="009D4AE1" w:rsidRPr="00623CC3" w:rsidRDefault="001B0DF8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F1D3B">
              <w:rPr>
                <w:rFonts w:eastAsia="Times New Roman" w:cs="Calibri"/>
                <w:bCs/>
                <w:color w:val="1F3864" w:themeColor="accent5" w:themeShade="80"/>
              </w:rPr>
              <w:t>doCheckerVerifyFundAndReqDetails</w:t>
            </w:r>
          </w:p>
        </w:tc>
        <w:tc>
          <w:tcPr>
            <w:tcW w:w="5812" w:type="dxa"/>
            <w:shd w:val="clear" w:color="auto" w:fill="FFFFFF"/>
            <w:vAlign w:val="bottom"/>
          </w:tcPr>
          <w:p w:rsidR="009D4AE1" w:rsidRDefault="009D4AE1" w:rsidP="00125167">
            <w:pPr>
              <w:spacing w:after="0" w:line="100" w:lineRule="atLeast"/>
            </w:pPr>
            <w:r>
              <w:t>Th</w:t>
            </w:r>
            <w:r w:rsidR="00872E9B">
              <w:t xml:space="preserve">is method is used to verify fund and </w:t>
            </w:r>
            <w:r>
              <w:t>request details at checker.</w:t>
            </w:r>
          </w:p>
        </w:tc>
      </w:tr>
      <w:tr w:rsidR="009D4AE1" w:rsidTr="0012291D">
        <w:trPr>
          <w:trHeight w:val="300"/>
        </w:trPr>
        <w:tc>
          <w:tcPr>
            <w:tcW w:w="6513" w:type="dxa"/>
            <w:shd w:val="clear" w:color="auto" w:fill="FFFFFF"/>
            <w:vAlign w:val="bottom"/>
          </w:tcPr>
          <w:p w:rsidR="009D4AE1" w:rsidRPr="00623CC3" w:rsidRDefault="001B0DF8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F1D3B">
              <w:rPr>
                <w:rFonts w:eastAsia="Times New Roman" w:cs="Calibri"/>
                <w:bCs/>
                <w:color w:val="1F3864" w:themeColor="accent5" w:themeShade="80"/>
              </w:rPr>
              <w:t>doCheckerVerifyTaxlotsDetails</w:t>
            </w:r>
          </w:p>
        </w:tc>
        <w:tc>
          <w:tcPr>
            <w:tcW w:w="5812" w:type="dxa"/>
            <w:shd w:val="clear" w:color="auto" w:fill="FFFFFF"/>
            <w:vAlign w:val="bottom"/>
          </w:tcPr>
          <w:p w:rsidR="009D4AE1" w:rsidRDefault="009D4AE1" w:rsidP="00872E9B">
            <w:pPr>
              <w:spacing w:after="0" w:line="100" w:lineRule="atLeast"/>
            </w:pPr>
            <w:r>
              <w:t xml:space="preserve">This method is used to verify the </w:t>
            </w:r>
            <w:r w:rsidR="00872E9B">
              <w:t>tax lots</w:t>
            </w:r>
            <w:r>
              <w:t xml:space="preserve"> details at checker.</w:t>
            </w:r>
          </w:p>
        </w:tc>
      </w:tr>
    </w:tbl>
    <w:p w:rsidR="009D4AE1" w:rsidRDefault="009D4AE1" w:rsidP="009D4AE1">
      <w:pPr>
        <w:pStyle w:val="ListParagraph"/>
        <w:ind w:left="1440"/>
        <w:jc w:val="both"/>
        <w:rPr>
          <w:sz w:val="24"/>
        </w:rPr>
      </w:pPr>
    </w:p>
    <w:p w:rsidR="00A41FB5" w:rsidRPr="0054373C" w:rsidRDefault="00A41FB5" w:rsidP="00A41FB5">
      <w:pPr>
        <w:pStyle w:val="ListParagraph"/>
        <w:numPr>
          <w:ilvl w:val="1"/>
          <w:numId w:val="18"/>
        </w:numPr>
        <w:jc w:val="both"/>
        <w:rPr>
          <w:rStyle w:val="Heading2Char"/>
          <w:rFonts w:ascii="Calibri" w:eastAsia="Times New Roman" w:hAnsi="Calibri" w:cs="Calibri"/>
          <w:b/>
          <w:bCs/>
          <w:color w:val="ED7D31" w:themeColor="accent2"/>
          <w:sz w:val="22"/>
          <w:szCs w:val="22"/>
        </w:rPr>
      </w:pPr>
      <w:bookmarkStart w:id="38" w:name="_Toc453343324"/>
      <w:r w:rsidRPr="0054373C">
        <w:rPr>
          <w:rStyle w:val="Heading2Char"/>
          <w:b/>
          <w:color w:val="ED7D31" w:themeColor="accent2"/>
          <w:sz w:val="24"/>
        </w:rPr>
        <w:t>TradeSearchAppFunctions</w:t>
      </w:r>
      <w:bookmarkEnd w:id="38"/>
    </w:p>
    <w:p w:rsidR="00A41FB5" w:rsidRDefault="00A41FB5" w:rsidP="00A41FB5">
      <w:pPr>
        <w:pStyle w:val="ListParagraph"/>
        <w:ind w:left="1440"/>
        <w:jc w:val="both"/>
        <w:rPr>
          <w:sz w:val="24"/>
        </w:rPr>
      </w:pPr>
      <w:r w:rsidRPr="00891B32">
        <w:rPr>
          <w:sz w:val="24"/>
        </w:rPr>
        <w:t xml:space="preserve">This Java (Class) file contains the methods which can be used </w:t>
      </w:r>
      <w:r w:rsidR="00AF78B9">
        <w:rPr>
          <w:sz w:val="24"/>
        </w:rPr>
        <w:t>against Trade search</w:t>
      </w:r>
      <w:r>
        <w:rPr>
          <w:sz w:val="24"/>
        </w:rPr>
        <w:t xml:space="preserve"> screen</w:t>
      </w:r>
      <w:r w:rsidRPr="00891B32">
        <w:rPr>
          <w:sz w:val="24"/>
        </w:rPr>
        <w:t>. Below are the methods and their purpose.</w:t>
      </w:r>
    </w:p>
    <w:tbl>
      <w:tblPr>
        <w:tblW w:w="12325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55"/>
        <w:gridCol w:w="5670"/>
      </w:tblGrid>
      <w:tr w:rsidR="00A41FB5" w:rsidTr="0043699B">
        <w:trPr>
          <w:trHeight w:val="315"/>
        </w:trPr>
        <w:tc>
          <w:tcPr>
            <w:tcW w:w="6655" w:type="dxa"/>
            <w:shd w:val="clear" w:color="auto" w:fill="FFFFFF"/>
            <w:vAlign w:val="center"/>
          </w:tcPr>
          <w:p w:rsidR="00A41FB5" w:rsidRDefault="00A41FB5" w:rsidP="00125167">
            <w:pPr>
              <w:spacing w:after="0" w:line="100" w:lineRule="atLeast"/>
              <w:jc w:val="both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Method</w:t>
            </w:r>
          </w:p>
        </w:tc>
        <w:tc>
          <w:tcPr>
            <w:tcW w:w="5670" w:type="dxa"/>
            <w:shd w:val="clear" w:color="auto" w:fill="FFFFFF"/>
            <w:vAlign w:val="center"/>
          </w:tcPr>
          <w:p w:rsidR="00A41FB5" w:rsidRDefault="00A41FB5" w:rsidP="00125167">
            <w:pPr>
              <w:spacing w:after="0" w:line="100" w:lineRule="atLeast"/>
              <w:jc w:val="both"/>
            </w:pPr>
            <w:r>
              <w:rPr>
                <w:rFonts w:eastAsia="Times New Roman" w:cs="Calibri"/>
                <w:b/>
                <w:bCs/>
                <w:color w:val="000000"/>
              </w:rPr>
              <w:t>Description</w:t>
            </w:r>
          </w:p>
        </w:tc>
      </w:tr>
      <w:tr w:rsidR="00A41FB5" w:rsidTr="0043699B">
        <w:trPr>
          <w:trHeight w:val="315"/>
        </w:trPr>
        <w:tc>
          <w:tcPr>
            <w:tcW w:w="6655" w:type="dxa"/>
            <w:shd w:val="clear" w:color="auto" w:fill="FFFFFF"/>
            <w:vAlign w:val="center"/>
          </w:tcPr>
          <w:p w:rsidR="00A41FB5" w:rsidRPr="00455830" w:rsidRDefault="0043699B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3699B">
              <w:rPr>
                <w:rFonts w:eastAsia="Times New Roman" w:cs="Calibri"/>
                <w:bCs/>
                <w:color w:val="1F3864" w:themeColor="accent5" w:themeShade="80"/>
              </w:rPr>
              <w:t>doTriggerIntegratedTradeSearchOperations</w:t>
            </w:r>
          </w:p>
        </w:tc>
        <w:tc>
          <w:tcPr>
            <w:tcW w:w="5670" w:type="dxa"/>
            <w:shd w:val="clear" w:color="auto" w:fill="FFFFFF"/>
            <w:vAlign w:val="center"/>
          </w:tcPr>
          <w:p w:rsidR="00A41FB5" w:rsidRDefault="00A41FB5" w:rsidP="0043699B">
            <w:pPr>
              <w:spacing w:after="0" w:line="100" w:lineRule="atLeast"/>
              <w:jc w:val="both"/>
            </w:pPr>
            <w:r>
              <w:t xml:space="preserve">This method is used to trigger the functions to </w:t>
            </w:r>
            <w:r w:rsidR="0043699B">
              <w:t>perform the operations on respective trade</w:t>
            </w:r>
            <w:r w:rsidR="0048483B">
              <w:t>s</w:t>
            </w:r>
            <w:r>
              <w:t>.</w:t>
            </w:r>
          </w:p>
        </w:tc>
      </w:tr>
      <w:tr w:rsidR="00A41FB5" w:rsidTr="0043699B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A41FB5" w:rsidRPr="000A064C" w:rsidRDefault="0043699B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3699B">
              <w:rPr>
                <w:rFonts w:eastAsia="Times New Roman" w:cs="Calibri"/>
                <w:bCs/>
                <w:color w:val="1F3864" w:themeColor="accent5" w:themeShade="80"/>
              </w:rPr>
              <w:t>searchTrades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A41FB5" w:rsidRDefault="00A41FB5" w:rsidP="0048483B">
            <w:pPr>
              <w:spacing w:after="0" w:line="100" w:lineRule="atLeast"/>
            </w:pPr>
            <w:r>
              <w:t xml:space="preserve">This method is used to </w:t>
            </w:r>
            <w:r w:rsidR="0048483B">
              <w:t>search the trades</w:t>
            </w:r>
            <w:r>
              <w:t xml:space="preserve">. </w:t>
            </w:r>
          </w:p>
        </w:tc>
      </w:tr>
      <w:tr w:rsidR="00A41FB5" w:rsidTr="0043699B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A41FB5" w:rsidRPr="000A064C" w:rsidRDefault="0043699B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3699B">
              <w:rPr>
                <w:rFonts w:eastAsia="Times New Roman" w:cs="Calibri"/>
                <w:bCs/>
                <w:color w:val="1F3864" w:themeColor="accent5" w:themeShade="80"/>
              </w:rPr>
              <w:t>getTranasactionIDFromRespectiveXMLFiles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A41FB5" w:rsidRDefault="00A41FB5" w:rsidP="0048483B">
            <w:pPr>
              <w:spacing w:after="0" w:line="100" w:lineRule="atLeast"/>
            </w:pPr>
            <w:r>
              <w:t xml:space="preserve">This method is used to </w:t>
            </w:r>
            <w:r w:rsidR="0048483B">
              <w:t>read Txn ID’s from respective XML files</w:t>
            </w:r>
            <w:r>
              <w:t>.</w:t>
            </w:r>
          </w:p>
        </w:tc>
      </w:tr>
      <w:tr w:rsidR="00A41FB5" w:rsidTr="0043699B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A41FB5" w:rsidRPr="00623CC3" w:rsidRDefault="0043699B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3699B">
              <w:rPr>
                <w:rFonts w:eastAsia="Times New Roman" w:cs="Calibri"/>
                <w:bCs/>
                <w:color w:val="1F3864" w:themeColor="accent5" w:themeShade="80"/>
              </w:rPr>
              <w:t>getMasterType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A41FB5" w:rsidRDefault="00A41FB5" w:rsidP="0048483B">
            <w:pPr>
              <w:spacing w:after="0" w:line="100" w:lineRule="atLeast"/>
            </w:pPr>
            <w:r>
              <w:t xml:space="preserve">This method is used to </w:t>
            </w:r>
            <w:r w:rsidR="0048483B">
              <w:t>get the master type</w:t>
            </w:r>
            <w:r>
              <w:t>.</w:t>
            </w:r>
          </w:p>
        </w:tc>
      </w:tr>
      <w:tr w:rsidR="00A41FB5" w:rsidTr="0043699B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A41FB5" w:rsidRPr="00623CC3" w:rsidRDefault="0043699B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3699B">
              <w:rPr>
                <w:rFonts w:eastAsia="Times New Roman" w:cs="Calibri"/>
                <w:bCs/>
                <w:color w:val="1F3864" w:themeColor="accent5" w:themeShade="80"/>
              </w:rPr>
              <w:t>doModifyTheTradeTypeEntry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A41FB5" w:rsidRDefault="00A41FB5" w:rsidP="0048483B">
            <w:pPr>
              <w:spacing w:after="0" w:line="100" w:lineRule="atLeast"/>
            </w:pPr>
            <w:r>
              <w:t xml:space="preserve">This method is used to </w:t>
            </w:r>
            <w:r w:rsidR="0048483B">
              <w:t>modify the trade type entry</w:t>
            </w:r>
            <w:r>
              <w:t>.</w:t>
            </w:r>
          </w:p>
        </w:tc>
      </w:tr>
      <w:tr w:rsidR="00A41FB5" w:rsidTr="0043699B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A41FB5" w:rsidRPr="00623CC3" w:rsidRDefault="0043699B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3699B">
              <w:rPr>
                <w:rFonts w:eastAsia="Times New Roman" w:cs="Calibri"/>
                <w:bCs/>
                <w:color w:val="1F3864" w:themeColor="accent5" w:themeShade="80"/>
              </w:rPr>
              <w:t>performOperationsOnSerachedTrade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A41FB5" w:rsidRDefault="00A41FB5" w:rsidP="001B15C8">
            <w:pPr>
              <w:spacing w:after="0" w:line="100" w:lineRule="atLeast"/>
            </w:pPr>
            <w:r>
              <w:t xml:space="preserve">This method is used to </w:t>
            </w:r>
            <w:r w:rsidR="001B15C8">
              <w:t>perform operations on identified trade record.</w:t>
            </w:r>
          </w:p>
        </w:tc>
      </w:tr>
      <w:tr w:rsidR="00A41FB5" w:rsidTr="0043699B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A41FB5" w:rsidRPr="00623CC3" w:rsidRDefault="0043699B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3699B">
              <w:rPr>
                <w:rFonts w:eastAsia="Times New Roman" w:cs="Calibri"/>
                <w:bCs/>
                <w:color w:val="1F3864" w:themeColor="accent5" w:themeShade="80"/>
              </w:rPr>
              <w:t>performOperationsOnTableWithTransactionIDandMasterType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A41FB5" w:rsidRDefault="00A41FB5" w:rsidP="004654CC">
            <w:pPr>
              <w:spacing w:after="0" w:line="100" w:lineRule="atLeast"/>
            </w:pPr>
            <w:r>
              <w:t xml:space="preserve">This method is used to </w:t>
            </w:r>
            <w:r w:rsidR="004654CC">
              <w:t>perform operations on identified grid record using master type and txn Id</w:t>
            </w:r>
            <w:r>
              <w:t>.</w:t>
            </w:r>
          </w:p>
        </w:tc>
      </w:tr>
      <w:tr w:rsidR="00A57443" w:rsidTr="0043699B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A57443" w:rsidRPr="00623CC3" w:rsidRDefault="00A57443" w:rsidP="00A57443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3699B">
              <w:rPr>
                <w:rFonts w:eastAsia="Times New Roman" w:cs="Calibri"/>
                <w:bCs/>
                <w:color w:val="1F3864" w:themeColor="accent5" w:themeShade="80"/>
              </w:rPr>
              <w:t>performOperationsOnTableWithTransactionIDandMasterTypeForFeeder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A57443" w:rsidRDefault="00A57443" w:rsidP="00A57443">
            <w:pPr>
              <w:spacing w:after="0" w:line="100" w:lineRule="atLeast"/>
            </w:pPr>
            <w:r>
              <w:t>This method is used to perform operations on identified grid record using master type and txn Id for feeder records.</w:t>
            </w:r>
          </w:p>
        </w:tc>
      </w:tr>
      <w:tr w:rsidR="00A41FB5" w:rsidTr="0043699B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A41FB5" w:rsidRPr="00623CC3" w:rsidRDefault="0043699B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3699B">
              <w:rPr>
                <w:rFonts w:eastAsia="Times New Roman" w:cs="Calibri"/>
                <w:bCs/>
                <w:color w:val="1F3864" w:themeColor="accent5" w:themeShade="80"/>
              </w:rPr>
              <w:lastRenderedPageBreak/>
              <w:t>searchValueInGridWithTransactionID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A41FB5" w:rsidRDefault="00A41FB5" w:rsidP="00A57443">
            <w:pPr>
              <w:spacing w:after="0" w:line="100" w:lineRule="atLeast"/>
            </w:pPr>
            <w:r>
              <w:t xml:space="preserve">This method is used to </w:t>
            </w:r>
            <w:r w:rsidR="00A57443">
              <w:t>search the records in grid with txn Id.</w:t>
            </w:r>
          </w:p>
        </w:tc>
      </w:tr>
      <w:tr w:rsidR="00A41FB5" w:rsidTr="0043699B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A41FB5" w:rsidRPr="00623CC3" w:rsidRDefault="0043699B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3699B">
              <w:rPr>
                <w:rFonts w:eastAsia="Times New Roman" w:cs="Calibri"/>
                <w:bCs/>
                <w:color w:val="1F3864" w:themeColor="accent5" w:themeShade="80"/>
              </w:rPr>
              <w:t>searchValueInGridWithTransactionIDForFeeder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A41FB5" w:rsidRDefault="00A41FB5" w:rsidP="00A57443">
            <w:pPr>
              <w:spacing w:after="0" w:line="100" w:lineRule="atLeast"/>
            </w:pPr>
            <w:r>
              <w:t xml:space="preserve">This method is used to </w:t>
            </w:r>
            <w:r w:rsidR="00A57443">
              <w:t>search for the record in the grid with txn id</w:t>
            </w:r>
            <w:r w:rsidR="00AF352D">
              <w:t xml:space="preserve"> for feeder</w:t>
            </w:r>
            <w:r>
              <w:t>.</w:t>
            </w:r>
          </w:p>
        </w:tc>
      </w:tr>
      <w:tr w:rsidR="0043699B" w:rsidTr="0043699B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43699B" w:rsidRPr="0043699B" w:rsidRDefault="0043699B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3699B">
              <w:rPr>
                <w:rFonts w:eastAsia="Times New Roman" w:cs="Calibri"/>
                <w:bCs/>
                <w:color w:val="1F3864" w:themeColor="accent5" w:themeShade="80"/>
              </w:rPr>
              <w:t>performCheckerOperationsOnSerachedTrade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43699B" w:rsidRDefault="00A4581E" w:rsidP="00125167">
            <w:pPr>
              <w:spacing w:after="0" w:line="100" w:lineRule="atLeast"/>
            </w:pPr>
            <w:r>
              <w:t>This method is used to perform checker operations on the searched trade.</w:t>
            </w:r>
          </w:p>
        </w:tc>
      </w:tr>
      <w:tr w:rsidR="0043699B" w:rsidTr="0043699B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43699B" w:rsidRPr="0043699B" w:rsidRDefault="0043699B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3699B">
              <w:rPr>
                <w:rFonts w:eastAsia="Times New Roman" w:cs="Calibri"/>
                <w:bCs/>
                <w:color w:val="1F3864" w:themeColor="accent5" w:themeShade="80"/>
              </w:rPr>
              <w:t>RedemptionModifyAtChecker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43699B" w:rsidRDefault="00A4581E" w:rsidP="00A4581E">
            <w:pPr>
              <w:spacing w:after="0" w:line="100" w:lineRule="atLeast"/>
            </w:pPr>
            <w:r>
              <w:t>This method is used to verify the modified Redemption record at checker.</w:t>
            </w:r>
          </w:p>
        </w:tc>
      </w:tr>
      <w:tr w:rsidR="00725045" w:rsidTr="0043699B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725045" w:rsidRPr="0043699B" w:rsidRDefault="00725045" w:rsidP="0072504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3699B">
              <w:rPr>
                <w:rFonts w:eastAsia="Times New Roman" w:cs="Calibri"/>
                <w:bCs/>
                <w:color w:val="1F3864" w:themeColor="accent5" w:themeShade="80"/>
              </w:rPr>
              <w:t>SubscriptionModifyAtChecker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725045" w:rsidRDefault="00725045" w:rsidP="00725045">
            <w:pPr>
              <w:spacing w:after="0" w:line="100" w:lineRule="atLeast"/>
            </w:pPr>
            <w:r>
              <w:t>This method is used to verify the modified Subscription record at checker.</w:t>
            </w:r>
          </w:p>
        </w:tc>
      </w:tr>
      <w:tr w:rsidR="00725045" w:rsidTr="0043699B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725045" w:rsidRPr="0043699B" w:rsidRDefault="00725045" w:rsidP="0072504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3699B">
              <w:rPr>
                <w:rFonts w:eastAsia="Times New Roman" w:cs="Calibri"/>
                <w:bCs/>
                <w:color w:val="1F3864" w:themeColor="accent5" w:themeShade="80"/>
              </w:rPr>
              <w:t>TransferModifyAtChecker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725045" w:rsidRDefault="00725045" w:rsidP="00725045">
            <w:pPr>
              <w:spacing w:after="0" w:line="100" w:lineRule="atLeast"/>
            </w:pPr>
            <w:r>
              <w:t>This method is used to verify the modified Transfer record at checker.</w:t>
            </w:r>
          </w:p>
        </w:tc>
      </w:tr>
      <w:tr w:rsidR="00725045" w:rsidTr="0043699B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725045" w:rsidRPr="0043699B" w:rsidRDefault="00725045" w:rsidP="0072504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3699B">
              <w:rPr>
                <w:rFonts w:eastAsia="Times New Roman" w:cs="Calibri"/>
                <w:bCs/>
                <w:color w:val="1F3864" w:themeColor="accent5" w:themeShade="80"/>
              </w:rPr>
              <w:t>ExchangeModifyAtChecker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725045" w:rsidRDefault="00725045" w:rsidP="00725045">
            <w:pPr>
              <w:spacing w:after="0" w:line="100" w:lineRule="atLeast"/>
            </w:pPr>
            <w:r>
              <w:t>This method is used to verify the modified Exchange record at checker.</w:t>
            </w:r>
          </w:p>
        </w:tc>
      </w:tr>
      <w:tr w:rsidR="006C1DAE" w:rsidTr="0043699B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6C1DAE" w:rsidRPr="0043699B" w:rsidRDefault="006C1DAE" w:rsidP="006C1DA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3699B">
              <w:rPr>
                <w:rFonts w:eastAsia="Times New Roman" w:cs="Calibri"/>
                <w:bCs/>
                <w:color w:val="1F3864" w:themeColor="accent5" w:themeShade="80"/>
              </w:rPr>
              <w:t>SwitchModifyAtChecker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6C1DAE" w:rsidRDefault="006C1DAE" w:rsidP="006C1DAE">
            <w:pPr>
              <w:spacing w:after="0" w:line="100" w:lineRule="atLeast"/>
            </w:pPr>
            <w:r>
              <w:t>This method is used to verify the modified Switch record at checker.</w:t>
            </w:r>
          </w:p>
        </w:tc>
      </w:tr>
      <w:tr w:rsidR="006C1DAE" w:rsidTr="0043699B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6C1DAE" w:rsidRPr="0043699B" w:rsidRDefault="006C1DAE" w:rsidP="006C1DA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3699B">
              <w:rPr>
                <w:rFonts w:eastAsia="Times New Roman" w:cs="Calibri"/>
                <w:bCs/>
                <w:color w:val="1F3864" w:themeColor="accent5" w:themeShade="80"/>
              </w:rPr>
              <w:t>feederSubscriptionModifyAtChecker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6C1DAE" w:rsidRDefault="006C1DAE" w:rsidP="006C1DAE">
            <w:pPr>
              <w:spacing w:after="0" w:line="100" w:lineRule="atLeast"/>
            </w:pPr>
            <w:r>
              <w:t>This method is used to verify the modified Feeder Subscription record at checker.</w:t>
            </w:r>
          </w:p>
        </w:tc>
      </w:tr>
      <w:tr w:rsidR="006C1DAE" w:rsidTr="0043699B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6C1DAE" w:rsidRPr="0043699B" w:rsidRDefault="006C1DAE" w:rsidP="006C1DA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3699B">
              <w:rPr>
                <w:rFonts w:eastAsia="Times New Roman" w:cs="Calibri"/>
                <w:bCs/>
                <w:color w:val="1F3864" w:themeColor="accent5" w:themeShade="80"/>
              </w:rPr>
              <w:t>feederRedemptionModifyAtChecker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6C1DAE" w:rsidRDefault="006C1DAE" w:rsidP="006C1DAE">
            <w:pPr>
              <w:spacing w:after="0" w:line="100" w:lineRule="atLeast"/>
            </w:pPr>
            <w:r>
              <w:t>This method is used to verify the modified Feeder Redemption record at checker.</w:t>
            </w:r>
          </w:p>
        </w:tc>
      </w:tr>
      <w:tr w:rsidR="006C1DAE" w:rsidTr="0043699B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6C1DAE" w:rsidRPr="0043699B" w:rsidRDefault="006C1DAE" w:rsidP="006C1DA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3699B">
              <w:rPr>
                <w:rFonts w:eastAsia="Times New Roman" w:cs="Calibri"/>
                <w:bCs/>
                <w:color w:val="1F3864" w:themeColor="accent5" w:themeShade="80"/>
              </w:rPr>
              <w:t>getNewInvestor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6C1DAE" w:rsidRDefault="006C1DAE" w:rsidP="006C1DAE">
            <w:pPr>
              <w:spacing w:after="0" w:line="100" w:lineRule="atLeast"/>
            </w:pPr>
            <w:r>
              <w:t>This method is used to get the New Investor Name.</w:t>
            </w:r>
          </w:p>
        </w:tc>
      </w:tr>
      <w:tr w:rsidR="006C1DAE" w:rsidTr="0043699B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6C1DAE" w:rsidRPr="0043699B" w:rsidRDefault="006C1DAE" w:rsidP="006C1DA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3699B">
              <w:rPr>
                <w:rFonts w:eastAsia="Times New Roman" w:cs="Calibri"/>
                <w:bCs/>
                <w:color w:val="1F3864" w:themeColor="accent5" w:themeShade="80"/>
              </w:rPr>
              <w:t>getNewHolder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6C1DAE" w:rsidRDefault="006C1DAE" w:rsidP="006C1DAE">
            <w:pPr>
              <w:spacing w:after="0" w:line="100" w:lineRule="atLeast"/>
            </w:pPr>
            <w:r>
              <w:t>This method is used to get the New Holder Name.</w:t>
            </w:r>
          </w:p>
        </w:tc>
      </w:tr>
    </w:tbl>
    <w:p w:rsidR="00A41FB5" w:rsidRDefault="00A41FB5" w:rsidP="00A41FB5">
      <w:pPr>
        <w:pStyle w:val="ListParagraph"/>
        <w:ind w:left="1440"/>
        <w:jc w:val="both"/>
        <w:rPr>
          <w:sz w:val="24"/>
        </w:rPr>
      </w:pPr>
    </w:p>
    <w:p w:rsidR="002A1527" w:rsidRDefault="002A1527" w:rsidP="002A1527">
      <w:pPr>
        <w:pStyle w:val="ListParagraph"/>
        <w:ind w:left="1440"/>
        <w:jc w:val="both"/>
        <w:rPr>
          <w:sz w:val="24"/>
        </w:rPr>
      </w:pPr>
    </w:p>
    <w:p w:rsidR="002A1527" w:rsidRPr="0054373C" w:rsidRDefault="002A1527" w:rsidP="002A1527">
      <w:pPr>
        <w:pStyle w:val="ListParagraph"/>
        <w:numPr>
          <w:ilvl w:val="1"/>
          <w:numId w:val="18"/>
        </w:numPr>
        <w:jc w:val="both"/>
        <w:rPr>
          <w:rStyle w:val="Heading2Char"/>
          <w:rFonts w:ascii="Calibri" w:eastAsia="Times New Roman" w:hAnsi="Calibri" w:cs="Calibri"/>
          <w:b/>
          <w:bCs/>
          <w:color w:val="ED7D31" w:themeColor="accent2"/>
          <w:sz w:val="22"/>
          <w:szCs w:val="22"/>
        </w:rPr>
      </w:pPr>
      <w:bookmarkStart w:id="39" w:name="_Toc453343325"/>
      <w:r w:rsidRPr="0054373C">
        <w:rPr>
          <w:rStyle w:val="Heading2Char"/>
          <w:b/>
          <w:color w:val="ED7D31" w:themeColor="accent2"/>
          <w:sz w:val="24"/>
        </w:rPr>
        <w:t>TradeTypeExchangeAppFunction</w:t>
      </w:r>
      <w:bookmarkEnd w:id="39"/>
    </w:p>
    <w:p w:rsidR="002A1527" w:rsidRDefault="002A1527" w:rsidP="002A1527">
      <w:pPr>
        <w:pStyle w:val="ListParagraph"/>
        <w:ind w:left="1440"/>
        <w:jc w:val="both"/>
        <w:rPr>
          <w:sz w:val="24"/>
        </w:rPr>
      </w:pPr>
      <w:r w:rsidRPr="00891B32">
        <w:rPr>
          <w:sz w:val="24"/>
        </w:rPr>
        <w:t xml:space="preserve">This Java (Class) file contains the methods which can be used </w:t>
      </w:r>
      <w:r>
        <w:rPr>
          <w:sz w:val="24"/>
        </w:rPr>
        <w:t>against Trade type Exchange screen</w:t>
      </w:r>
      <w:r w:rsidRPr="00891B32">
        <w:rPr>
          <w:sz w:val="24"/>
        </w:rPr>
        <w:t>. Below are the methods and their purpose.</w:t>
      </w:r>
    </w:p>
    <w:tbl>
      <w:tblPr>
        <w:tblW w:w="12325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55"/>
        <w:gridCol w:w="5670"/>
      </w:tblGrid>
      <w:tr w:rsidR="002A1527" w:rsidTr="00125167">
        <w:trPr>
          <w:trHeight w:val="315"/>
        </w:trPr>
        <w:tc>
          <w:tcPr>
            <w:tcW w:w="6655" w:type="dxa"/>
            <w:shd w:val="clear" w:color="auto" w:fill="FFFFFF"/>
            <w:vAlign w:val="center"/>
          </w:tcPr>
          <w:p w:rsidR="002A1527" w:rsidRDefault="002A1527" w:rsidP="00125167">
            <w:pPr>
              <w:spacing w:after="0" w:line="100" w:lineRule="atLeast"/>
              <w:jc w:val="both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Method</w:t>
            </w:r>
          </w:p>
        </w:tc>
        <w:tc>
          <w:tcPr>
            <w:tcW w:w="5670" w:type="dxa"/>
            <w:shd w:val="clear" w:color="auto" w:fill="FFFFFF"/>
            <w:vAlign w:val="center"/>
          </w:tcPr>
          <w:p w:rsidR="002A1527" w:rsidRDefault="002A1527" w:rsidP="00125167">
            <w:pPr>
              <w:spacing w:after="0" w:line="100" w:lineRule="atLeast"/>
              <w:jc w:val="both"/>
            </w:pPr>
            <w:r>
              <w:rPr>
                <w:rFonts w:eastAsia="Times New Roman" w:cs="Calibri"/>
                <w:b/>
                <w:bCs/>
                <w:color w:val="000000"/>
              </w:rPr>
              <w:t>Description</w:t>
            </w:r>
          </w:p>
        </w:tc>
      </w:tr>
      <w:tr w:rsidR="002A1527" w:rsidTr="00125167">
        <w:trPr>
          <w:trHeight w:val="315"/>
        </w:trPr>
        <w:tc>
          <w:tcPr>
            <w:tcW w:w="6655" w:type="dxa"/>
            <w:shd w:val="clear" w:color="auto" w:fill="FFFFFF"/>
            <w:vAlign w:val="center"/>
          </w:tcPr>
          <w:p w:rsidR="002A1527" w:rsidRPr="00455830" w:rsidRDefault="00AC4490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doFillExchangeTradeDetails</w:t>
            </w:r>
          </w:p>
        </w:tc>
        <w:tc>
          <w:tcPr>
            <w:tcW w:w="5670" w:type="dxa"/>
            <w:shd w:val="clear" w:color="auto" w:fill="FFFFFF"/>
            <w:vAlign w:val="center"/>
          </w:tcPr>
          <w:p w:rsidR="002A1527" w:rsidRDefault="002A1527" w:rsidP="00391F0B">
            <w:pPr>
              <w:spacing w:after="0" w:line="100" w:lineRule="atLeast"/>
              <w:jc w:val="both"/>
            </w:pPr>
            <w:r>
              <w:t>This method is used to trigger the</w:t>
            </w:r>
            <w:r w:rsidR="00391F0B">
              <w:t xml:space="preserve"> fill</w:t>
            </w:r>
            <w:r>
              <w:t xml:space="preserve"> functions </w:t>
            </w:r>
            <w:r w:rsidR="00391F0B">
              <w:t>of Exchange</w:t>
            </w:r>
            <w:r>
              <w:t>.</w:t>
            </w:r>
          </w:p>
        </w:tc>
      </w:tr>
      <w:tr w:rsidR="002A1527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2A1527" w:rsidRPr="000A064C" w:rsidRDefault="00AC4490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doVerifyExchangeTradeAtChecker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2A1527" w:rsidRDefault="002A1527" w:rsidP="00A81E8C">
            <w:pPr>
              <w:spacing w:after="0" w:line="100" w:lineRule="atLeast"/>
            </w:pPr>
            <w:r>
              <w:t xml:space="preserve">This method is used to </w:t>
            </w:r>
            <w:r w:rsidR="00A81E8C">
              <w:t>verify the Exchange trade details at checker</w:t>
            </w:r>
            <w:r>
              <w:t xml:space="preserve">. </w:t>
            </w:r>
          </w:p>
        </w:tc>
      </w:tr>
      <w:tr w:rsidR="002A1527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2A1527" w:rsidRPr="000A064C" w:rsidRDefault="00AC4490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lastRenderedPageBreak/>
              <w:t>doCheckerOperationsForExchangeTrade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2A1527" w:rsidRDefault="002A1527" w:rsidP="00EE4E5B">
            <w:pPr>
              <w:spacing w:after="0" w:line="100" w:lineRule="atLeast"/>
            </w:pPr>
            <w:r>
              <w:t xml:space="preserve">This method is used to </w:t>
            </w:r>
            <w:r w:rsidR="00EE4E5B">
              <w:t>perform checker operations on the trade.</w:t>
            </w:r>
          </w:p>
        </w:tc>
      </w:tr>
      <w:tr w:rsidR="002A1527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2A1527" w:rsidRPr="00623CC3" w:rsidRDefault="00AC4490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doverifyAvailableBalanceDetailsAtChecker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2A1527" w:rsidRDefault="002A1527" w:rsidP="003818E6">
            <w:pPr>
              <w:spacing w:after="0" w:line="100" w:lineRule="atLeast"/>
            </w:pPr>
            <w:r>
              <w:t xml:space="preserve">This method is used to </w:t>
            </w:r>
            <w:r w:rsidR="003818E6">
              <w:t>verify the available balance details at checker</w:t>
            </w:r>
            <w:r>
              <w:t>.</w:t>
            </w:r>
          </w:p>
        </w:tc>
      </w:tr>
      <w:tr w:rsidR="002A1527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2A1527" w:rsidRPr="00623CC3" w:rsidRDefault="00AC4490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doVerifyAllocatedAmountandShareAtChecker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2A1527" w:rsidRDefault="002A1527" w:rsidP="003818E6">
            <w:pPr>
              <w:spacing w:after="0" w:line="100" w:lineRule="atLeast"/>
            </w:pPr>
            <w:r>
              <w:t xml:space="preserve">This method is used to </w:t>
            </w:r>
            <w:r w:rsidR="003818E6">
              <w:t>verify allocated amount and shares at checker</w:t>
            </w:r>
            <w:r>
              <w:t>.</w:t>
            </w:r>
          </w:p>
        </w:tc>
      </w:tr>
      <w:tr w:rsidR="002A1527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2A1527" w:rsidRPr="00623CC3" w:rsidRDefault="00AC4490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doVerifyFullExchangeValuesInAvaialableBalanceAtChecker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2A1527" w:rsidRDefault="002A1527" w:rsidP="00FC2312">
            <w:pPr>
              <w:spacing w:after="0" w:line="100" w:lineRule="atLeast"/>
            </w:pPr>
            <w:r>
              <w:t xml:space="preserve">This method is used to </w:t>
            </w:r>
            <w:r w:rsidR="00FC2312">
              <w:t>verify the full exchange values at checker</w:t>
            </w:r>
            <w:r>
              <w:t>.</w:t>
            </w:r>
          </w:p>
        </w:tc>
      </w:tr>
      <w:tr w:rsidR="002A1527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2A1527" w:rsidRPr="00623CC3" w:rsidRDefault="00AC4490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doVerifyAllocatedAmountAndShare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2A1527" w:rsidRDefault="002A1527" w:rsidP="00FC2312">
            <w:pPr>
              <w:spacing w:after="0" w:line="100" w:lineRule="atLeast"/>
            </w:pPr>
            <w:r>
              <w:t xml:space="preserve">This method is used to </w:t>
            </w:r>
            <w:r w:rsidR="00FC2312">
              <w:t>verify the allocated amount and shares</w:t>
            </w:r>
            <w:r>
              <w:t>.</w:t>
            </w:r>
          </w:p>
        </w:tc>
      </w:tr>
      <w:tr w:rsidR="002A1527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2A1527" w:rsidRPr="00623CC3" w:rsidRDefault="00AC4490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doVerifyAllocatedAmountInChecker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2A1527" w:rsidRDefault="002A1527" w:rsidP="00FC2312">
            <w:pPr>
              <w:spacing w:after="0" w:line="100" w:lineRule="atLeast"/>
            </w:pPr>
            <w:r>
              <w:t xml:space="preserve">This method is used to </w:t>
            </w:r>
            <w:r w:rsidR="00FC2312">
              <w:t>verify allocated amount at checker</w:t>
            </w:r>
            <w:r>
              <w:t>.</w:t>
            </w:r>
          </w:p>
        </w:tc>
      </w:tr>
      <w:tr w:rsidR="002A1527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2A1527" w:rsidRPr="00AC4490" w:rsidRDefault="00AC4490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doVerifyExchangeDetailsAtChecker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2A1527" w:rsidRDefault="002A1527" w:rsidP="00FC2312">
            <w:pPr>
              <w:spacing w:after="0" w:line="100" w:lineRule="atLeast"/>
            </w:pPr>
            <w:r>
              <w:t xml:space="preserve">This method is used to </w:t>
            </w:r>
            <w:r w:rsidR="00FC2312">
              <w:t>verify exchange details at checker</w:t>
            </w:r>
            <w:r>
              <w:t>.</w:t>
            </w:r>
          </w:p>
        </w:tc>
      </w:tr>
      <w:tr w:rsidR="002A1527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2A1527" w:rsidRPr="00623CC3" w:rsidRDefault="00AC4490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doVerifyToFundDetailsAtChecker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2A1527" w:rsidRDefault="002A1527" w:rsidP="00FC2312">
            <w:pPr>
              <w:spacing w:after="0" w:line="100" w:lineRule="atLeast"/>
            </w:pPr>
            <w:r>
              <w:t xml:space="preserve">This method is used to </w:t>
            </w:r>
            <w:r w:rsidR="00FC2312">
              <w:t>verify to fund details at checker</w:t>
            </w:r>
            <w:r>
              <w:t>.</w:t>
            </w:r>
          </w:p>
        </w:tc>
      </w:tr>
      <w:tr w:rsidR="00FC2312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FC2312" w:rsidRPr="0043699B" w:rsidRDefault="00FC2312" w:rsidP="00FC2312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doVerifyFromFundDetialsAtChecker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FC2312" w:rsidRDefault="00FC2312" w:rsidP="00FC2312">
            <w:pPr>
              <w:spacing w:after="0" w:line="100" w:lineRule="atLeast"/>
            </w:pPr>
            <w:r>
              <w:t>This method is used to verify from fund details at checker.</w:t>
            </w:r>
          </w:p>
        </w:tc>
      </w:tr>
      <w:tr w:rsidR="002A1527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2A1527" w:rsidRPr="0043699B" w:rsidRDefault="00AC4490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doVerifyInvestorDetailsAtChecker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2A1527" w:rsidRDefault="002A1527" w:rsidP="00FC2312">
            <w:pPr>
              <w:spacing w:after="0" w:line="100" w:lineRule="atLeast"/>
            </w:pPr>
            <w:r>
              <w:t xml:space="preserve">This method is used to verify </w:t>
            </w:r>
            <w:r w:rsidR="00FC2312">
              <w:t>Investor details</w:t>
            </w:r>
            <w:r>
              <w:t xml:space="preserve"> at checker.</w:t>
            </w:r>
          </w:p>
        </w:tc>
      </w:tr>
      <w:tr w:rsidR="002A1527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2A1527" w:rsidRPr="0043699B" w:rsidRDefault="00AC4490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doVerifyCheckerRequestDetails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2A1527" w:rsidRDefault="002A1527" w:rsidP="00FC2312">
            <w:pPr>
              <w:spacing w:after="0" w:line="100" w:lineRule="atLeast"/>
            </w:pPr>
            <w:r>
              <w:t xml:space="preserve">This method is used to verify </w:t>
            </w:r>
            <w:r w:rsidR="00FC2312">
              <w:t>request details</w:t>
            </w:r>
            <w:r>
              <w:t xml:space="preserve"> at checker.</w:t>
            </w:r>
          </w:p>
        </w:tc>
      </w:tr>
      <w:tr w:rsidR="002A1527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2A1527" w:rsidRPr="0043699B" w:rsidRDefault="00AC4490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doFillRequestDetails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2A1527" w:rsidRDefault="002A1527" w:rsidP="00FC2312">
            <w:pPr>
              <w:spacing w:after="0" w:line="100" w:lineRule="atLeast"/>
            </w:pPr>
            <w:r>
              <w:t>This method is used to</w:t>
            </w:r>
            <w:r w:rsidR="00FC2312">
              <w:t xml:space="preserve"> fill request details</w:t>
            </w:r>
            <w:r>
              <w:t>.</w:t>
            </w:r>
          </w:p>
        </w:tc>
      </w:tr>
      <w:tr w:rsidR="002A1527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2A1527" w:rsidRPr="0043699B" w:rsidRDefault="00AC4490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doMakerVerifyRequestDetailsTab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2A1527" w:rsidRDefault="002A1527" w:rsidP="00FC2312">
            <w:pPr>
              <w:spacing w:after="0" w:line="100" w:lineRule="atLeast"/>
            </w:pPr>
            <w:r>
              <w:t xml:space="preserve">This method is used to verify </w:t>
            </w:r>
            <w:r w:rsidR="00FC2312">
              <w:t>request details at maker</w:t>
            </w:r>
            <w:r>
              <w:t>.</w:t>
            </w:r>
          </w:p>
        </w:tc>
      </w:tr>
      <w:tr w:rsidR="002A1527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2A1527" w:rsidRPr="0043699B" w:rsidRDefault="00AC4490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doMakerVerifyInvestorDetails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2A1527" w:rsidRDefault="002A1527" w:rsidP="00FC2312">
            <w:pPr>
              <w:spacing w:after="0" w:line="100" w:lineRule="atLeast"/>
            </w:pPr>
            <w:r>
              <w:t xml:space="preserve">This method is used to verify </w:t>
            </w:r>
            <w:r w:rsidR="00FC2312">
              <w:t>Investor details at maker</w:t>
            </w:r>
            <w:r>
              <w:t>.</w:t>
            </w:r>
          </w:p>
        </w:tc>
      </w:tr>
      <w:tr w:rsidR="002A1527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2A1527" w:rsidRPr="0043699B" w:rsidRDefault="00AC4490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doFillInvestorDetails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2A1527" w:rsidRDefault="002A1527" w:rsidP="00FC2312">
            <w:pPr>
              <w:spacing w:after="0" w:line="100" w:lineRule="atLeast"/>
            </w:pPr>
            <w:r>
              <w:t xml:space="preserve">This method is used to </w:t>
            </w:r>
            <w:r w:rsidR="00FC2312">
              <w:t>fill investor details at maker</w:t>
            </w:r>
            <w:r>
              <w:t>.</w:t>
            </w:r>
          </w:p>
        </w:tc>
      </w:tr>
      <w:tr w:rsidR="002A1527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2A1527" w:rsidRPr="0043699B" w:rsidRDefault="00AC4490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doFillExchangeDetails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2A1527" w:rsidRDefault="002A1527" w:rsidP="00FC2312">
            <w:pPr>
              <w:spacing w:after="0" w:line="100" w:lineRule="atLeast"/>
            </w:pPr>
            <w:r>
              <w:t xml:space="preserve">This method is used to </w:t>
            </w:r>
            <w:r w:rsidR="00FC2312">
              <w:t>fill exchange details</w:t>
            </w:r>
            <w:r>
              <w:t>.</w:t>
            </w:r>
          </w:p>
        </w:tc>
      </w:tr>
      <w:tr w:rsidR="002A1527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2A1527" w:rsidRPr="0043699B" w:rsidRDefault="00AC4490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doMakerVerifyExchangeDetails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2A1527" w:rsidRDefault="002A1527" w:rsidP="00FC2312">
            <w:pPr>
              <w:spacing w:after="0" w:line="100" w:lineRule="atLeast"/>
            </w:pPr>
            <w:r>
              <w:t xml:space="preserve">This method is used to </w:t>
            </w:r>
            <w:r w:rsidR="00FC2312">
              <w:t>verify exchange details</w:t>
            </w:r>
            <w:r>
              <w:t>.</w:t>
            </w:r>
          </w:p>
        </w:tc>
      </w:tr>
      <w:tr w:rsidR="002A1527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2A1527" w:rsidRPr="0043699B" w:rsidRDefault="00AC4490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doFillFromFundDetails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2A1527" w:rsidRDefault="002A1527" w:rsidP="00FC2312">
            <w:pPr>
              <w:spacing w:after="0" w:line="100" w:lineRule="atLeast"/>
            </w:pPr>
            <w:r>
              <w:t xml:space="preserve">This method is used to </w:t>
            </w:r>
            <w:r w:rsidR="00FC2312">
              <w:t>fill from fund details</w:t>
            </w:r>
            <w:r>
              <w:t>.</w:t>
            </w:r>
          </w:p>
        </w:tc>
      </w:tr>
      <w:tr w:rsidR="00FC2312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FC2312" w:rsidRPr="00AC4490" w:rsidRDefault="00FC2312" w:rsidP="00FC2312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doVerifyAndFillToFundDetails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FC2312" w:rsidRDefault="00FC2312" w:rsidP="00FC2312">
            <w:pPr>
              <w:spacing w:after="0" w:line="100" w:lineRule="atLeast"/>
            </w:pPr>
            <w:r>
              <w:t>This method is used to verify and fill to fund details.</w:t>
            </w:r>
          </w:p>
        </w:tc>
      </w:tr>
      <w:tr w:rsidR="00FC2312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FC2312" w:rsidRPr="00AC4490" w:rsidRDefault="00FC2312" w:rsidP="00FC2312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doMakerVerifyFromFundDetails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FC2312" w:rsidRDefault="002C6EB6" w:rsidP="00FC2312">
            <w:pPr>
              <w:spacing w:after="0" w:line="100" w:lineRule="atLeast"/>
            </w:pPr>
            <w:r>
              <w:t>This method is used to verify from fund details at maker</w:t>
            </w:r>
          </w:p>
        </w:tc>
      </w:tr>
      <w:tr w:rsidR="002C6EB6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2C6EB6" w:rsidRPr="00AC4490" w:rsidRDefault="002C6EB6" w:rsidP="002C6EB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doMakerVerifyToFundDetails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2C6EB6" w:rsidRDefault="002C6EB6" w:rsidP="002C6EB6">
            <w:pPr>
              <w:spacing w:after="0" w:line="100" w:lineRule="atLeast"/>
            </w:pPr>
            <w:r>
              <w:t>This method is used to verify to fund details at maker</w:t>
            </w:r>
          </w:p>
        </w:tc>
      </w:tr>
      <w:tr w:rsidR="002C6EB6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2C6EB6" w:rsidRPr="00AC4490" w:rsidRDefault="002C6EB6" w:rsidP="002C6EB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doMakerVerifyExchangeDetailsAtSecondScreen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2C6EB6" w:rsidRDefault="002C6EB6" w:rsidP="002C6EB6">
            <w:pPr>
              <w:spacing w:after="0" w:line="100" w:lineRule="atLeast"/>
            </w:pPr>
            <w:r>
              <w:t>This method is used to verify exchange details at second screen</w:t>
            </w:r>
          </w:p>
        </w:tc>
      </w:tr>
      <w:tr w:rsidR="002C6EB6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2C6EB6" w:rsidRPr="00AC4490" w:rsidRDefault="002C6EB6" w:rsidP="002C6EB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doFillAvailableBalanceAtMaker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2C6EB6" w:rsidRDefault="002C6EB6" w:rsidP="002C6EB6">
            <w:pPr>
              <w:spacing w:after="0" w:line="100" w:lineRule="atLeast"/>
            </w:pPr>
            <w:r>
              <w:t>This method is used to fill the available balance details at maker.</w:t>
            </w:r>
          </w:p>
        </w:tc>
      </w:tr>
      <w:tr w:rsidR="002C6EB6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2C6EB6" w:rsidRPr="00AC4490" w:rsidRDefault="002C6EB6" w:rsidP="002C6EB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doVerifyFullExchangeValuesInAvaialableBalance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2C6EB6" w:rsidRDefault="002C6EB6" w:rsidP="001E0D24">
            <w:pPr>
              <w:spacing w:after="0" w:line="100" w:lineRule="atLeast"/>
            </w:pPr>
            <w:r>
              <w:t>This method is used to verify full e</w:t>
            </w:r>
            <w:r w:rsidR="001E0D24">
              <w:t>x</w:t>
            </w:r>
            <w:r>
              <w:t xml:space="preserve">change details </w:t>
            </w:r>
            <w:r w:rsidR="001E0D24">
              <w:t>in available balance.</w:t>
            </w:r>
          </w:p>
        </w:tc>
      </w:tr>
      <w:tr w:rsidR="002C6EB6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2C6EB6" w:rsidRPr="00AC4490" w:rsidRDefault="002C6EB6" w:rsidP="002C6EB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lastRenderedPageBreak/>
              <w:t>doEnterAmountOrShareInAvailableBalance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2C6EB6" w:rsidRDefault="00092633" w:rsidP="002C6EB6">
            <w:pPr>
              <w:spacing w:after="0" w:line="100" w:lineRule="atLeast"/>
            </w:pPr>
            <w:r>
              <w:t>This method is used to enter the Amount or share in the available balance records.</w:t>
            </w:r>
          </w:p>
        </w:tc>
      </w:tr>
      <w:tr w:rsidR="002C6EB6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2C6EB6" w:rsidRPr="00AC4490" w:rsidRDefault="002C6EB6" w:rsidP="002C6EB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doVerifyAvailableBalanceDetailsAtMakerAndChecker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2C6EB6" w:rsidRDefault="00092633" w:rsidP="00092633">
            <w:pPr>
              <w:spacing w:after="0" w:line="100" w:lineRule="atLeast"/>
            </w:pPr>
            <w:r>
              <w:t>This method is used to verify the available balance details at maker and checker.</w:t>
            </w:r>
          </w:p>
        </w:tc>
      </w:tr>
      <w:tr w:rsidR="002C6EB6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2C6EB6" w:rsidRPr="00AC4490" w:rsidRDefault="002C6EB6" w:rsidP="002C6EB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doOverrideOrVerifyChargeDetails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2C6EB6" w:rsidRDefault="00092633" w:rsidP="002C6EB6">
            <w:pPr>
              <w:spacing w:after="0" w:line="100" w:lineRule="atLeast"/>
            </w:pPr>
            <w:r>
              <w:t>This method is used to override and verify the charge details.</w:t>
            </w:r>
          </w:p>
        </w:tc>
      </w:tr>
      <w:tr w:rsidR="002C6EB6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2C6EB6" w:rsidRPr="00AC4490" w:rsidRDefault="002C6EB6" w:rsidP="002C6EB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doVerifyChargesDetail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2C6EB6" w:rsidRDefault="00092633" w:rsidP="002C6EB6">
            <w:pPr>
              <w:spacing w:after="0" w:line="100" w:lineRule="atLeast"/>
            </w:pPr>
            <w:r>
              <w:t>This method is used to verify the charge details.</w:t>
            </w:r>
          </w:p>
        </w:tc>
      </w:tr>
      <w:tr w:rsidR="002C6EB6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2C6EB6" w:rsidRPr="00AC4490" w:rsidRDefault="002C6EB6" w:rsidP="002C6EB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doMakerVerifyAmountDetailsTab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2C6EB6" w:rsidRDefault="00092633" w:rsidP="002C6EB6">
            <w:pPr>
              <w:spacing w:after="0" w:line="100" w:lineRule="atLeast"/>
            </w:pPr>
            <w:r>
              <w:t xml:space="preserve">This method is used to verify the amount details tab at </w:t>
            </w:r>
            <w:r w:rsidR="00FD7488">
              <w:t>maker.</w:t>
            </w:r>
          </w:p>
        </w:tc>
      </w:tr>
      <w:tr w:rsidR="002C6EB6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2C6EB6" w:rsidRPr="00AC4490" w:rsidRDefault="002C6EB6" w:rsidP="002C6EB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doSelectOtherDetailsRadioButtons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2C6EB6" w:rsidRDefault="00FD7488" w:rsidP="002C6EB6">
            <w:pPr>
              <w:spacing w:after="0" w:line="100" w:lineRule="atLeast"/>
            </w:pPr>
            <w:r>
              <w:t>This method is used to select other details radio buttons.</w:t>
            </w:r>
          </w:p>
        </w:tc>
      </w:tr>
      <w:tr w:rsidR="002C6EB6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2C6EB6" w:rsidRPr="00AC4490" w:rsidRDefault="002C6EB6" w:rsidP="002C6EB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doVerifyMakerExceptions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2C6EB6" w:rsidRDefault="00FD7488" w:rsidP="00FD7488">
            <w:pPr>
              <w:spacing w:after="0" w:line="100" w:lineRule="atLeast"/>
            </w:pPr>
            <w:r>
              <w:t>This method is used to verify the exceptions at maker.</w:t>
            </w:r>
          </w:p>
        </w:tc>
      </w:tr>
      <w:tr w:rsidR="002C6EB6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2C6EB6" w:rsidRPr="00AC4490" w:rsidRDefault="002C6EB6" w:rsidP="002C6EB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doSubOperationsOnTransactionTrades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2C6EB6" w:rsidRDefault="00FD7488" w:rsidP="002C6EB6">
            <w:pPr>
              <w:spacing w:after="0" w:line="100" w:lineRule="atLeast"/>
            </w:pPr>
            <w:r>
              <w:t>This method is used to perform operations on maker add screen.</w:t>
            </w:r>
          </w:p>
        </w:tc>
      </w:tr>
      <w:tr w:rsidR="002C6EB6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2C6EB6" w:rsidRPr="00AC4490" w:rsidRDefault="002C6EB6" w:rsidP="002C6EB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doVerifyChargeDetailsinChecker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2C6EB6" w:rsidRDefault="00FD7488" w:rsidP="002C6EB6">
            <w:pPr>
              <w:spacing w:after="0" w:line="100" w:lineRule="atLeast"/>
            </w:pPr>
            <w:r>
              <w:t>This method is used to verify the charge details at checker.</w:t>
            </w:r>
          </w:p>
        </w:tc>
      </w:tr>
      <w:tr w:rsidR="002C6EB6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2C6EB6" w:rsidRPr="00AC4490" w:rsidRDefault="002C6EB6" w:rsidP="002C6EB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doCheckerVerifyAmountDetailsTab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2C6EB6" w:rsidRDefault="00FD7488" w:rsidP="002C6EB6">
            <w:pPr>
              <w:spacing w:after="0" w:line="100" w:lineRule="atLeast"/>
            </w:pPr>
            <w:r>
              <w:t>This method is used to verify the amount details at checker.</w:t>
            </w:r>
          </w:p>
        </w:tc>
      </w:tr>
      <w:tr w:rsidR="002C6EB6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2C6EB6" w:rsidRPr="00AC4490" w:rsidRDefault="002C6EB6" w:rsidP="002C6EB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doCheckerVerifyOtherDetails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2C6EB6" w:rsidRDefault="00FD7488" w:rsidP="002C6EB6">
            <w:pPr>
              <w:spacing w:after="0" w:line="100" w:lineRule="atLeast"/>
            </w:pPr>
            <w:r>
              <w:t>This method is used to verify the other details at checker.</w:t>
            </w:r>
          </w:p>
        </w:tc>
      </w:tr>
      <w:tr w:rsidR="002C6EB6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2C6EB6" w:rsidRPr="00AC4490" w:rsidRDefault="002C6EB6" w:rsidP="002C6EB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doCheckerVerifyExceptionsAtCheckerForTradeTypeExchange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2C6EB6" w:rsidRDefault="00FD7488" w:rsidP="002C6EB6">
            <w:pPr>
              <w:spacing w:after="0" w:line="100" w:lineRule="atLeast"/>
            </w:pPr>
            <w:r>
              <w:t>This method is used to verify the exceptions at checker screen.</w:t>
            </w:r>
          </w:p>
        </w:tc>
      </w:tr>
      <w:tr w:rsidR="002C6EB6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2C6EB6" w:rsidRPr="00AC4490" w:rsidRDefault="002C6EB6" w:rsidP="002C6EB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changeOverrideStatus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2C6EB6" w:rsidRDefault="00FD7488" w:rsidP="00FD7488">
            <w:pPr>
              <w:spacing w:after="0" w:line="100" w:lineRule="atLeast"/>
            </w:pPr>
            <w:r>
              <w:t>This method is used to change the override status.</w:t>
            </w:r>
          </w:p>
        </w:tc>
      </w:tr>
      <w:tr w:rsidR="002C6EB6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2C6EB6" w:rsidRPr="00AC4490" w:rsidRDefault="002C6EB6" w:rsidP="002C6EB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doVerifyOrChangeOverridedChargesTypeForTradeTypeExchange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2C6EB6" w:rsidRDefault="00FD7488" w:rsidP="002C6EB6">
            <w:pPr>
              <w:spacing w:after="0" w:line="100" w:lineRule="atLeast"/>
            </w:pPr>
            <w:r>
              <w:t>This method is used to verify or change the overridden charges type.</w:t>
            </w:r>
          </w:p>
        </w:tc>
      </w:tr>
      <w:tr w:rsidR="002C6EB6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2C6EB6" w:rsidRPr="00AC4490" w:rsidRDefault="002C6EB6" w:rsidP="002C6EB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verifyViewButtonsFunctionality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2C6EB6" w:rsidRDefault="00FD7488" w:rsidP="002C6EB6">
            <w:pPr>
              <w:spacing w:after="0" w:line="100" w:lineRule="atLeast"/>
            </w:pPr>
            <w:r>
              <w:t>This method is used to verify the view buttons functionality.</w:t>
            </w:r>
          </w:p>
        </w:tc>
      </w:tr>
      <w:tr w:rsidR="002C6EB6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2C6EB6" w:rsidRPr="00AC4490" w:rsidRDefault="002C6EB6" w:rsidP="002C6EB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verifyViewButtonForNoticePeriods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2C6EB6" w:rsidRDefault="00FD7488" w:rsidP="002C6EB6">
            <w:pPr>
              <w:spacing w:after="0" w:line="100" w:lineRule="atLeast"/>
            </w:pPr>
            <w:r>
              <w:t>This method is sued to verify the notice period for view buttons.</w:t>
            </w:r>
          </w:p>
        </w:tc>
      </w:tr>
      <w:tr w:rsidR="00FD7488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FD7488" w:rsidRPr="00AC4490" w:rsidRDefault="00FD7488" w:rsidP="00FD7488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verifyViewButtonForTransactionCharge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FD7488" w:rsidRDefault="00FD7488" w:rsidP="00FD7488">
            <w:pPr>
              <w:spacing w:after="0" w:line="100" w:lineRule="atLeast"/>
            </w:pPr>
            <w:r>
              <w:t>This method is sued to verify the transaction charges for view buttons.</w:t>
            </w:r>
          </w:p>
        </w:tc>
      </w:tr>
      <w:tr w:rsidR="00FD7488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FD7488" w:rsidRPr="00AC4490" w:rsidRDefault="00FD7488" w:rsidP="00FD7488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dochangeOrderOfTableData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FD7488" w:rsidRDefault="000C1DA2" w:rsidP="00FD7488">
            <w:pPr>
              <w:spacing w:after="0" w:line="100" w:lineRule="atLeast"/>
            </w:pPr>
            <w:r>
              <w:t>This method is used to change the order of view data.</w:t>
            </w:r>
          </w:p>
        </w:tc>
      </w:tr>
      <w:tr w:rsidR="00FD7488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FD7488" w:rsidRPr="00AC4490" w:rsidRDefault="00FD7488" w:rsidP="00FD7488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doFillExchangeCheckerReviewedTradeDetails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FD7488" w:rsidRDefault="000C1DA2" w:rsidP="00FD7488">
            <w:pPr>
              <w:spacing w:after="0" w:line="100" w:lineRule="atLeast"/>
            </w:pPr>
            <w:r>
              <w:t>This method is used to change the details of checker reviewed record.</w:t>
            </w:r>
          </w:p>
        </w:tc>
      </w:tr>
      <w:tr w:rsidR="00FD7488" w:rsidTr="00125167">
        <w:trPr>
          <w:trHeight w:val="300"/>
        </w:trPr>
        <w:tc>
          <w:tcPr>
            <w:tcW w:w="6655" w:type="dxa"/>
            <w:shd w:val="clear" w:color="auto" w:fill="FFFFFF"/>
            <w:vAlign w:val="bottom"/>
          </w:tcPr>
          <w:p w:rsidR="00FD7488" w:rsidRPr="00AC4490" w:rsidRDefault="00FD7488" w:rsidP="00FD7488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AC4490">
              <w:rPr>
                <w:rFonts w:eastAsia="Times New Roman" w:cs="Calibri"/>
                <w:bCs/>
                <w:color w:val="1F3864" w:themeColor="accent5" w:themeShade="80"/>
              </w:rPr>
              <w:t>doVerifyCheckerReviewedExchangeTradeAtChecker</w:t>
            </w:r>
          </w:p>
        </w:tc>
        <w:tc>
          <w:tcPr>
            <w:tcW w:w="5670" w:type="dxa"/>
            <w:shd w:val="clear" w:color="auto" w:fill="FFFFFF"/>
            <w:vAlign w:val="bottom"/>
          </w:tcPr>
          <w:p w:rsidR="00FD7488" w:rsidRDefault="000C1DA2" w:rsidP="008F33AB">
            <w:pPr>
              <w:spacing w:after="0" w:line="100" w:lineRule="atLeast"/>
            </w:pPr>
            <w:r>
              <w:t xml:space="preserve">This method is used </w:t>
            </w:r>
            <w:r w:rsidR="00617941">
              <w:t>to verify the details of record</w:t>
            </w:r>
            <w:r w:rsidR="008F33AB">
              <w:t xml:space="preserve"> given for review</w:t>
            </w:r>
            <w:r w:rsidR="00617941">
              <w:t>.</w:t>
            </w:r>
          </w:p>
        </w:tc>
      </w:tr>
    </w:tbl>
    <w:p w:rsidR="002A1527" w:rsidRDefault="002A1527" w:rsidP="002A1527">
      <w:pPr>
        <w:pStyle w:val="ListParagraph"/>
        <w:ind w:left="1440"/>
        <w:jc w:val="both"/>
        <w:rPr>
          <w:sz w:val="24"/>
        </w:rPr>
      </w:pPr>
    </w:p>
    <w:p w:rsidR="009D0182" w:rsidRDefault="009D0182" w:rsidP="002A1527">
      <w:pPr>
        <w:pStyle w:val="ListParagraph"/>
        <w:ind w:left="1440"/>
        <w:jc w:val="both"/>
        <w:rPr>
          <w:sz w:val="24"/>
        </w:rPr>
      </w:pPr>
    </w:p>
    <w:p w:rsidR="000C6A2A" w:rsidRPr="0054373C" w:rsidRDefault="000C6A2A" w:rsidP="000C6A2A">
      <w:pPr>
        <w:pStyle w:val="ListParagraph"/>
        <w:numPr>
          <w:ilvl w:val="1"/>
          <w:numId w:val="18"/>
        </w:numPr>
        <w:jc w:val="both"/>
        <w:rPr>
          <w:rStyle w:val="Heading2Char"/>
          <w:rFonts w:ascii="Calibri" w:eastAsia="Times New Roman" w:hAnsi="Calibri" w:cs="Calibri"/>
          <w:b/>
          <w:bCs/>
          <w:color w:val="ED7D31" w:themeColor="accent2"/>
          <w:sz w:val="22"/>
          <w:szCs w:val="22"/>
        </w:rPr>
      </w:pPr>
      <w:bookmarkStart w:id="40" w:name="_Toc453343326"/>
      <w:r w:rsidRPr="0054373C">
        <w:rPr>
          <w:rStyle w:val="Heading2Char"/>
          <w:b/>
          <w:color w:val="ED7D31" w:themeColor="accent2"/>
          <w:sz w:val="24"/>
        </w:rPr>
        <w:lastRenderedPageBreak/>
        <w:t>TradeTypeRedemptionAppFunctions</w:t>
      </w:r>
      <w:bookmarkEnd w:id="40"/>
    </w:p>
    <w:p w:rsidR="000C6A2A" w:rsidRDefault="000C6A2A" w:rsidP="000C6A2A">
      <w:pPr>
        <w:pStyle w:val="ListParagraph"/>
        <w:ind w:left="1440"/>
        <w:jc w:val="both"/>
        <w:rPr>
          <w:sz w:val="24"/>
        </w:rPr>
      </w:pPr>
      <w:r w:rsidRPr="00891B32">
        <w:rPr>
          <w:sz w:val="24"/>
        </w:rPr>
        <w:t xml:space="preserve">This Java (Class) file contains the methods which can be used </w:t>
      </w:r>
      <w:r>
        <w:rPr>
          <w:sz w:val="24"/>
        </w:rPr>
        <w:t xml:space="preserve">against Trade type </w:t>
      </w:r>
      <w:r w:rsidR="003272DA">
        <w:rPr>
          <w:sz w:val="24"/>
        </w:rPr>
        <w:t>Redemption</w:t>
      </w:r>
      <w:r>
        <w:rPr>
          <w:sz w:val="24"/>
        </w:rPr>
        <w:t xml:space="preserve"> screen</w:t>
      </w:r>
      <w:r w:rsidRPr="00891B32">
        <w:rPr>
          <w:sz w:val="24"/>
        </w:rPr>
        <w:t>. Below are the methods and their purpose.</w:t>
      </w:r>
    </w:p>
    <w:tbl>
      <w:tblPr>
        <w:tblW w:w="12325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39"/>
        <w:gridCol w:w="5386"/>
      </w:tblGrid>
      <w:tr w:rsidR="0021008C" w:rsidTr="0021008C">
        <w:trPr>
          <w:trHeight w:val="315"/>
        </w:trPr>
        <w:tc>
          <w:tcPr>
            <w:tcW w:w="6939" w:type="dxa"/>
            <w:shd w:val="clear" w:color="auto" w:fill="FFFFFF"/>
            <w:vAlign w:val="center"/>
          </w:tcPr>
          <w:p w:rsidR="0021008C" w:rsidRDefault="0021008C" w:rsidP="00125167">
            <w:pPr>
              <w:spacing w:after="0" w:line="100" w:lineRule="atLeast"/>
              <w:jc w:val="both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Method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21008C" w:rsidRDefault="0021008C" w:rsidP="00125167">
            <w:pPr>
              <w:spacing w:after="0" w:line="100" w:lineRule="atLeast"/>
              <w:jc w:val="both"/>
            </w:pPr>
            <w:r>
              <w:rPr>
                <w:rFonts w:eastAsia="Times New Roman" w:cs="Calibri"/>
                <w:b/>
                <w:bCs/>
                <w:color w:val="000000"/>
              </w:rPr>
              <w:t>Description</w:t>
            </w:r>
          </w:p>
        </w:tc>
      </w:tr>
      <w:tr w:rsidR="000C6A2A" w:rsidTr="0021008C">
        <w:trPr>
          <w:trHeight w:val="315"/>
        </w:trPr>
        <w:tc>
          <w:tcPr>
            <w:tcW w:w="6939" w:type="dxa"/>
            <w:shd w:val="clear" w:color="auto" w:fill="FFFFFF"/>
            <w:vAlign w:val="center"/>
          </w:tcPr>
          <w:p w:rsidR="000C6A2A" w:rsidRPr="0021008C" w:rsidRDefault="0021008C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doFillRedemptionTrade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0C6A2A" w:rsidRDefault="00125167" w:rsidP="00125167">
            <w:pPr>
              <w:spacing w:after="0" w:line="100" w:lineRule="atLeast"/>
              <w:jc w:val="both"/>
            </w:pPr>
            <w:r>
              <w:t>This method is used to trigger the redemption add functions.</w:t>
            </w:r>
          </w:p>
        </w:tc>
      </w:tr>
      <w:tr w:rsidR="000C6A2A" w:rsidTr="0021008C">
        <w:trPr>
          <w:trHeight w:val="315"/>
        </w:trPr>
        <w:tc>
          <w:tcPr>
            <w:tcW w:w="6939" w:type="dxa"/>
            <w:shd w:val="clear" w:color="auto" w:fill="FFFFFF"/>
            <w:vAlign w:val="center"/>
          </w:tcPr>
          <w:p w:rsidR="000C6A2A" w:rsidRPr="00455830" w:rsidRDefault="0021008C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doFillCheckerReviewdTransactios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0C6A2A" w:rsidRDefault="00125167" w:rsidP="00125167">
            <w:pPr>
              <w:spacing w:after="0" w:line="100" w:lineRule="atLeast"/>
              <w:jc w:val="both"/>
            </w:pPr>
            <w:r>
              <w:t>This method is used to fill the checker reviewed transactions.</w:t>
            </w:r>
          </w:p>
        </w:tc>
      </w:tr>
      <w:tr w:rsidR="000C6A2A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0C6A2A" w:rsidRPr="000A064C" w:rsidRDefault="0021008C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doSubOperationsOnTransactionTradesforCheckerReviewd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0C6A2A" w:rsidRDefault="00C16F76" w:rsidP="00125167">
            <w:pPr>
              <w:spacing w:after="0" w:line="100" w:lineRule="atLeast"/>
            </w:pPr>
            <w:r>
              <w:t xml:space="preserve">This method is used to perform Operations on checker reviewed </w:t>
            </w:r>
            <w:r w:rsidR="00A66F47">
              <w:t xml:space="preserve">edit </w:t>
            </w:r>
            <w:r>
              <w:t>maker screen.</w:t>
            </w:r>
          </w:p>
        </w:tc>
      </w:tr>
      <w:tr w:rsidR="000C6A2A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0C6A2A" w:rsidRPr="000A064C" w:rsidRDefault="0021008C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doVerifyRedemptionInCheckerScreen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0C6A2A" w:rsidRDefault="003319A7" w:rsidP="00125167">
            <w:pPr>
              <w:spacing w:after="0" w:line="100" w:lineRule="atLeast"/>
            </w:pPr>
            <w:r>
              <w:t>This method is sued to verify the details in checker screen.</w:t>
            </w:r>
          </w:p>
        </w:tc>
      </w:tr>
      <w:tr w:rsidR="000C6A2A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0C6A2A" w:rsidRPr="00623CC3" w:rsidRDefault="0021008C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doCheckerActionTypesOnTradeRedemption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0C6A2A" w:rsidRDefault="003319A7" w:rsidP="003319A7">
            <w:pPr>
              <w:spacing w:after="0" w:line="100" w:lineRule="atLeast"/>
            </w:pPr>
            <w:r>
              <w:t>This method is used to perform checker actions on record.</w:t>
            </w:r>
          </w:p>
        </w:tc>
      </w:tr>
      <w:tr w:rsidR="000C6A2A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0C6A2A" w:rsidRPr="00623CC3" w:rsidRDefault="0021008C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performCheckerOperationOnTrade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0C6A2A" w:rsidRDefault="003319A7" w:rsidP="003319A7">
            <w:pPr>
              <w:spacing w:after="0" w:line="100" w:lineRule="atLeast"/>
            </w:pPr>
            <w:r>
              <w:t>This method is used to perform checker operations on the trade.</w:t>
            </w:r>
          </w:p>
        </w:tc>
      </w:tr>
      <w:tr w:rsidR="000C6A2A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0C6A2A" w:rsidRPr="00623CC3" w:rsidRDefault="0021008C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doClickOnExpandOrCollapseButtonsOnRedemprionSecondTab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0C6A2A" w:rsidRPr="002723DE" w:rsidRDefault="002723DE" w:rsidP="00547CAE">
            <w:pPr>
              <w:spacing w:after="0" w:line="100" w:lineRule="atLeast"/>
            </w:pPr>
            <w:r>
              <w:t>This method is used to perform expand or collapse operations on second screen of maker.</w:t>
            </w:r>
          </w:p>
        </w:tc>
      </w:tr>
      <w:tr w:rsidR="000C6A2A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0C6A2A" w:rsidRPr="00623CC3" w:rsidRDefault="0021008C" w:rsidP="0012516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doMakerVerifyRequestDetailsTab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0C6A2A" w:rsidRDefault="002723DE" w:rsidP="00125167">
            <w:pPr>
              <w:spacing w:after="0" w:line="100" w:lineRule="atLeast"/>
            </w:pPr>
            <w:r>
              <w:t>This method is used to verify the request details tab.</w:t>
            </w:r>
          </w:p>
        </w:tc>
      </w:tr>
      <w:tr w:rsidR="00E318A6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E318A6" w:rsidRPr="00623CC3" w:rsidRDefault="00E318A6" w:rsidP="00E318A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doMakerVerifyInvestorDetailsTab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E318A6" w:rsidRDefault="00E318A6" w:rsidP="00E318A6">
            <w:pPr>
              <w:spacing w:after="0" w:line="100" w:lineRule="atLeast"/>
            </w:pPr>
            <w:r>
              <w:t>This method is used to verify the investor details tab.</w:t>
            </w:r>
          </w:p>
        </w:tc>
      </w:tr>
      <w:tr w:rsidR="00E318A6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E318A6" w:rsidRPr="00AC4490" w:rsidRDefault="00E318A6" w:rsidP="00E318A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doMakerVerifyFundDetailsTab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E318A6" w:rsidRDefault="00E318A6" w:rsidP="00E318A6">
            <w:pPr>
              <w:spacing w:after="0" w:line="100" w:lineRule="atLeast"/>
            </w:pPr>
            <w:r>
              <w:t>This method is used to verify the fund details tab.</w:t>
            </w:r>
          </w:p>
        </w:tc>
      </w:tr>
      <w:tr w:rsidR="00E318A6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E318A6" w:rsidRPr="00623CC3" w:rsidRDefault="00E318A6" w:rsidP="00E318A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doMakerVerifyRedemptionDetailsTab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E318A6" w:rsidRDefault="00E318A6" w:rsidP="00E318A6">
            <w:pPr>
              <w:spacing w:after="0" w:line="100" w:lineRule="atLeast"/>
            </w:pPr>
            <w:r>
              <w:t>This method is used to verify the redemption details tab.</w:t>
            </w:r>
          </w:p>
        </w:tc>
      </w:tr>
      <w:tr w:rsidR="00E318A6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E318A6" w:rsidRPr="0043699B" w:rsidRDefault="00E318A6" w:rsidP="00E318A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doMakerVerifyAvailableBalanceDetailsTab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E318A6" w:rsidRDefault="00E318A6" w:rsidP="00E318A6">
            <w:pPr>
              <w:spacing w:after="0" w:line="100" w:lineRule="atLeast"/>
            </w:pPr>
            <w:r>
              <w:t>This method is used to verify the available balance details tab.</w:t>
            </w:r>
          </w:p>
        </w:tc>
      </w:tr>
      <w:tr w:rsidR="00E318A6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E318A6" w:rsidRPr="0043699B" w:rsidRDefault="00E318A6" w:rsidP="00E318A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doMakerVerifyAmountDetailsTab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E318A6" w:rsidRDefault="00E318A6" w:rsidP="00E318A6">
            <w:pPr>
              <w:spacing w:after="0" w:line="100" w:lineRule="atLeast"/>
            </w:pPr>
            <w:r>
              <w:t>This method is used to verify Amount details tab.</w:t>
            </w:r>
          </w:p>
        </w:tc>
      </w:tr>
      <w:tr w:rsidR="00E318A6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E318A6" w:rsidRPr="0043699B" w:rsidRDefault="00E318A6" w:rsidP="00E318A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doCheckerVerifyRequestDetails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E318A6" w:rsidRDefault="00E318A6" w:rsidP="00E318A6">
            <w:pPr>
              <w:spacing w:after="0" w:line="100" w:lineRule="atLeast"/>
            </w:pPr>
            <w:r>
              <w:t>This method is to verify the request details at checker.</w:t>
            </w:r>
          </w:p>
        </w:tc>
      </w:tr>
      <w:tr w:rsidR="00E318A6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E318A6" w:rsidRPr="0043699B" w:rsidRDefault="00E318A6" w:rsidP="00E318A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doCheckerVerifyInvestorDetailsTab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E318A6" w:rsidRDefault="00E318A6" w:rsidP="00E318A6">
            <w:pPr>
              <w:spacing w:after="0" w:line="100" w:lineRule="atLeast"/>
            </w:pPr>
            <w:r>
              <w:t>This method is used to verify investor details tab at checker.</w:t>
            </w:r>
          </w:p>
        </w:tc>
      </w:tr>
      <w:tr w:rsidR="00E318A6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E318A6" w:rsidRPr="0043699B" w:rsidRDefault="00E318A6" w:rsidP="00E318A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doCheckerVerifyFundDetailsTab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E318A6" w:rsidRDefault="00E318A6" w:rsidP="00E318A6">
            <w:pPr>
              <w:spacing w:after="0" w:line="100" w:lineRule="atLeast"/>
            </w:pPr>
            <w:r>
              <w:t>This method is used to verify the fund details tab.</w:t>
            </w:r>
          </w:p>
        </w:tc>
      </w:tr>
      <w:tr w:rsidR="00E318A6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E318A6" w:rsidRPr="0043699B" w:rsidRDefault="00E318A6" w:rsidP="00E318A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doCheckerVerifyRedemptionDetailsTab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E318A6" w:rsidRDefault="00E318A6" w:rsidP="00E318A6">
            <w:pPr>
              <w:spacing w:after="0" w:line="100" w:lineRule="atLeast"/>
            </w:pPr>
            <w:r>
              <w:t>This method is used to verify the redemption details tab.</w:t>
            </w:r>
          </w:p>
        </w:tc>
      </w:tr>
      <w:tr w:rsidR="00E318A6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E318A6" w:rsidRPr="0043699B" w:rsidRDefault="00E318A6" w:rsidP="00E318A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doCheckerVerifyAmountDetailsTab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E318A6" w:rsidRDefault="00E318A6" w:rsidP="00E318A6">
            <w:pPr>
              <w:spacing w:after="0" w:line="100" w:lineRule="atLeast"/>
            </w:pPr>
            <w:r>
              <w:t>This method is used to verify amount details tab.</w:t>
            </w:r>
          </w:p>
        </w:tc>
      </w:tr>
      <w:tr w:rsidR="00E318A6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E318A6" w:rsidRPr="0043699B" w:rsidRDefault="00E318A6" w:rsidP="00E318A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lastRenderedPageBreak/>
              <w:t>doCheckerVerifyExceptionsAtCheckerForTradeTypeRedemption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E318A6" w:rsidRDefault="00E67379" w:rsidP="00E318A6">
            <w:pPr>
              <w:spacing w:after="0" w:line="100" w:lineRule="atLeast"/>
            </w:pPr>
            <w:r>
              <w:t>This method is used to verify the exceptions at checker screen.</w:t>
            </w:r>
          </w:p>
        </w:tc>
      </w:tr>
      <w:tr w:rsidR="00E318A6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E318A6" w:rsidRPr="0043699B" w:rsidRDefault="00E318A6" w:rsidP="00E318A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doCheckerVerifyOrChangeOverridedChargesTypeForTradeTypeSubscription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E318A6" w:rsidRDefault="00E67379" w:rsidP="00E318A6">
            <w:pPr>
              <w:spacing w:after="0" w:line="100" w:lineRule="atLeast"/>
            </w:pPr>
            <w:r>
              <w:t>This method is used change or verify overridden charges type at checker.</w:t>
            </w:r>
          </w:p>
        </w:tc>
      </w:tr>
      <w:tr w:rsidR="00E318A6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E318A6" w:rsidRPr="00AC4490" w:rsidRDefault="00E318A6" w:rsidP="00E318A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doFillRequestDetails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E318A6" w:rsidRDefault="00E67379" w:rsidP="00E318A6">
            <w:pPr>
              <w:spacing w:after="0" w:line="100" w:lineRule="atLeast"/>
            </w:pPr>
            <w:r>
              <w:t>This method is used to fill the request details.</w:t>
            </w:r>
          </w:p>
        </w:tc>
      </w:tr>
      <w:tr w:rsidR="00E318A6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E318A6" w:rsidRPr="00AC4490" w:rsidRDefault="00E318A6" w:rsidP="00E318A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doFillInvestorDetails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E318A6" w:rsidRDefault="00E67379" w:rsidP="00E318A6">
            <w:pPr>
              <w:spacing w:after="0" w:line="100" w:lineRule="atLeast"/>
            </w:pPr>
            <w:r>
              <w:t>This method is used to fill the investor details.</w:t>
            </w:r>
          </w:p>
        </w:tc>
      </w:tr>
      <w:tr w:rsidR="00E318A6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E318A6" w:rsidRPr="00AC4490" w:rsidRDefault="00E318A6" w:rsidP="00E318A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doFillFundDetails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E318A6" w:rsidRDefault="00E67379" w:rsidP="00E318A6">
            <w:pPr>
              <w:spacing w:after="0" w:line="100" w:lineRule="atLeast"/>
            </w:pPr>
            <w:r>
              <w:t>This method is used to fill the fund details.</w:t>
            </w:r>
          </w:p>
        </w:tc>
      </w:tr>
      <w:tr w:rsidR="00E318A6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E318A6" w:rsidRPr="00AC4490" w:rsidRDefault="00E318A6" w:rsidP="00E318A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doFIllRedemptionDetails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E318A6" w:rsidRDefault="00E67379" w:rsidP="00E318A6">
            <w:pPr>
              <w:spacing w:after="0" w:line="100" w:lineRule="atLeast"/>
            </w:pPr>
            <w:r>
              <w:t>This method is used to fill the redemptions details.</w:t>
            </w:r>
          </w:p>
        </w:tc>
      </w:tr>
      <w:tr w:rsidR="00E318A6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E318A6" w:rsidRPr="00AC4490" w:rsidRDefault="00E318A6" w:rsidP="00E318A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doOverrideOrVerifyChargeDetails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E318A6" w:rsidRDefault="00E67379" w:rsidP="00E318A6">
            <w:pPr>
              <w:spacing w:after="0" w:line="100" w:lineRule="atLeast"/>
            </w:pPr>
            <w:r>
              <w:t>This method is used to override or verify charge details.</w:t>
            </w:r>
          </w:p>
        </w:tc>
      </w:tr>
      <w:tr w:rsidR="00E318A6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E318A6" w:rsidRPr="00AC4490" w:rsidRDefault="00E318A6" w:rsidP="00E318A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doVerifyChargesDetail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E318A6" w:rsidRDefault="00E67379" w:rsidP="00E318A6">
            <w:pPr>
              <w:spacing w:after="0" w:line="100" w:lineRule="atLeast"/>
            </w:pPr>
            <w:r>
              <w:t>This method is used verify the charges details.</w:t>
            </w:r>
          </w:p>
        </w:tc>
      </w:tr>
      <w:tr w:rsidR="00E318A6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E318A6" w:rsidRPr="00AC4490" w:rsidRDefault="00E318A6" w:rsidP="00E318A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verifyViewButtons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E318A6" w:rsidRDefault="00E67379" w:rsidP="00E318A6">
            <w:pPr>
              <w:spacing w:after="0" w:line="100" w:lineRule="atLeast"/>
            </w:pPr>
            <w:r>
              <w:t>This method is used to verify the view buttons data.</w:t>
            </w:r>
          </w:p>
        </w:tc>
      </w:tr>
      <w:tr w:rsidR="00E318A6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E318A6" w:rsidRPr="00AC4490" w:rsidRDefault="00E318A6" w:rsidP="00E318A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verifyViewButtonForPenalty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E318A6" w:rsidRDefault="00E67379" w:rsidP="00E318A6">
            <w:pPr>
              <w:spacing w:after="0" w:line="100" w:lineRule="atLeast"/>
            </w:pPr>
            <w:r>
              <w:t>This method is sued to verify the view buttons for penalty.</w:t>
            </w:r>
          </w:p>
        </w:tc>
      </w:tr>
      <w:tr w:rsidR="00E318A6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E318A6" w:rsidRPr="00AC4490" w:rsidRDefault="00E318A6" w:rsidP="00E318A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verifyViewButtonForTransactionCharge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E318A6" w:rsidRDefault="00E67379" w:rsidP="00E318A6">
            <w:pPr>
              <w:spacing w:after="0" w:line="100" w:lineRule="atLeast"/>
            </w:pPr>
            <w:r>
              <w:t>This method is sued to verify the view buttons for transaction charges.</w:t>
            </w:r>
          </w:p>
        </w:tc>
      </w:tr>
      <w:tr w:rsidR="00E318A6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E318A6" w:rsidRPr="00AC4490" w:rsidRDefault="00E318A6" w:rsidP="00E318A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verifyViewButtonForNoticePeriods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E318A6" w:rsidRDefault="00E67379" w:rsidP="00E318A6">
            <w:pPr>
              <w:spacing w:after="0" w:line="100" w:lineRule="atLeast"/>
            </w:pPr>
            <w:r>
              <w:t>This method is used to verify the view buttons for notice periods.</w:t>
            </w:r>
          </w:p>
        </w:tc>
      </w:tr>
      <w:tr w:rsidR="00E318A6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E318A6" w:rsidRPr="00AC4490" w:rsidRDefault="00E318A6" w:rsidP="00E318A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doVerifyMakerExceptions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E318A6" w:rsidRDefault="00E67379" w:rsidP="00E318A6">
            <w:pPr>
              <w:spacing w:after="0" w:line="100" w:lineRule="atLeast"/>
            </w:pPr>
            <w:r>
              <w:t>This method is used to verify the maker exceptions.</w:t>
            </w:r>
          </w:p>
        </w:tc>
      </w:tr>
      <w:tr w:rsidR="00E318A6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E318A6" w:rsidRPr="00AC4490" w:rsidRDefault="00E318A6" w:rsidP="00E318A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doVerifyChargeDetailsinChecker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E318A6" w:rsidRDefault="00E67379" w:rsidP="00E318A6">
            <w:pPr>
              <w:spacing w:after="0" w:line="100" w:lineRule="atLeast"/>
            </w:pPr>
            <w:r>
              <w:t>This method is used to verify the charge details in checker.</w:t>
            </w:r>
          </w:p>
        </w:tc>
      </w:tr>
      <w:tr w:rsidR="00E318A6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E318A6" w:rsidRPr="00AC4490" w:rsidRDefault="00E318A6" w:rsidP="00E318A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doSubOperationsOnTransactionTrades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E318A6" w:rsidRDefault="00E67379" w:rsidP="00E318A6">
            <w:pPr>
              <w:spacing w:after="0" w:line="100" w:lineRule="atLeast"/>
            </w:pPr>
            <w:r>
              <w:t>This method is used to perform operations on trade</w:t>
            </w:r>
          </w:p>
        </w:tc>
      </w:tr>
      <w:tr w:rsidR="00E318A6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E318A6" w:rsidRPr="00AC4490" w:rsidRDefault="00E318A6" w:rsidP="00E318A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doFillAvailableBalanceDetails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E318A6" w:rsidRDefault="00E67379" w:rsidP="00E67379">
            <w:pPr>
              <w:spacing w:after="0" w:line="100" w:lineRule="atLeast"/>
            </w:pPr>
            <w:r>
              <w:t xml:space="preserve">This method is used to fill the </w:t>
            </w:r>
            <w:r w:rsidR="00A83D25">
              <w:t>available</w:t>
            </w:r>
            <w:r>
              <w:t xml:space="preserve"> balance details.</w:t>
            </w:r>
          </w:p>
        </w:tc>
      </w:tr>
      <w:tr w:rsidR="00E318A6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E318A6" w:rsidRPr="00AC4490" w:rsidRDefault="00E318A6" w:rsidP="00E318A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doCheckerVerifyAvailableBalanceDetails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E318A6" w:rsidRDefault="00E67379" w:rsidP="00E318A6">
            <w:pPr>
              <w:spacing w:after="0" w:line="100" w:lineRule="atLeast"/>
            </w:pPr>
            <w:r>
              <w:t>This method is used to verify the Available balance details at checker.</w:t>
            </w:r>
          </w:p>
        </w:tc>
      </w:tr>
      <w:tr w:rsidR="00E318A6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E318A6" w:rsidRPr="00AC4490" w:rsidRDefault="00E318A6" w:rsidP="00E318A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changeOverrideStatus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E318A6" w:rsidRDefault="00A83D25" w:rsidP="00E318A6">
            <w:pPr>
              <w:spacing w:after="0" w:line="100" w:lineRule="atLeast"/>
            </w:pPr>
            <w:r>
              <w:t>This method is used to change the overridden status.</w:t>
            </w:r>
          </w:p>
        </w:tc>
      </w:tr>
      <w:tr w:rsidR="00E318A6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E318A6" w:rsidRPr="00AC4490" w:rsidRDefault="00E318A6" w:rsidP="00E318A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ClearAndSetText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E318A6" w:rsidRDefault="00A83D25" w:rsidP="00E318A6">
            <w:pPr>
              <w:spacing w:after="0" w:line="100" w:lineRule="atLeast"/>
            </w:pPr>
            <w:r>
              <w:t>This method is used to do perform operations on input fields using action classes.</w:t>
            </w:r>
          </w:p>
        </w:tc>
      </w:tr>
      <w:tr w:rsidR="00E318A6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E318A6" w:rsidRPr="00AC4490" w:rsidRDefault="00E318A6" w:rsidP="00E318A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doMakerAndCheckerVerifyPendingTradesDetails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E318A6" w:rsidRDefault="00A83D25" w:rsidP="00E318A6">
            <w:pPr>
              <w:spacing w:after="0" w:line="100" w:lineRule="atLeast"/>
            </w:pPr>
            <w:r>
              <w:t xml:space="preserve">This method is sued to verify the pending </w:t>
            </w:r>
            <w:r w:rsidR="00C00CA1">
              <w:t>trade’s</w:t>
            </w:r>
            <w:r>
              <w:t xml:space="preserve"> details at maker.</w:t>
            </w:r>
          </w:p>
        </w:tc>
      </w:tr>
      <w:tr w:rsidR="00E318A6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E318A6" w:rsidRPr="00AC4490" w:rsidRDefault="00E318A6" w:rsidP="00E318A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doVerifyAvailableBalanceDetailsAtMakerAndChecker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E318A6" w:rsidRDefault="00A83D25" w:rsidP="00E318A6">
            <w:pPr>
              <w:spacing w:after="0" w:line="100" w:lineRule="atLeast"/>
            </w:pPr>
            <w:r>
              <w:t>This method is sued to verify the available balance details at maker and checker screens.</w:t>
            </w:r>
          </w:p>
        </w:tc>
      </w:tr>
      <w:tr w:rsidR="00E318A6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E318A6" w:rsidRPr="00AC4490" w:rsidRDefault="00E318A6" w:rsidP="00E318A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lastRenderedPageBreak/>
              <w:t>dochangeOrderOfTableData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E318A6" w:rsidRDefault="00A83D25" w:rsidP="00A83D25">
            <w:pPr>
              <w:spacing w:after="0" w:line="100" w:lineRule="atLeast"/>
            </w:pPr>
            <w:r>
              <w:t>This method is sued to change the given order as per the reordered records of available balance.</w:t>
            </w:r>
          </w:p>
        </w:tc>
      </w:tr>
      <w:tr w:rsidR="00E318A6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E318A6" w:rsidRPr="00AC4490" w:rsidRDefault="00E318A6" w:rsidP="00E318A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chekerVerifyAvailableBalancAllocatedeAMountOrShare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E318A6" w:rsidRDefault="00C10B31" w:rsidP="00E318A6">
            <w:pPr>
              <w:spacing w:after="0" w:line="100" w:lineRule="atLeast"/>
            </w:pPr>
            <w:r>
              <w:t>This method is sued to verify the allocated amount/shares at checker screen.</w:t>
            </w:r>
          </w:p>
        </w:tc>
      </w:tr>
      <w:tr w:rsidR="00E318A6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E318A6" w:rsidRPr="00AC4490" w:rsidRDefault="00E318A6" w:rsidP="00E318A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doVerifyAllocatedDetailsInTaxlots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E318A6" w:rsidRDefault="00C10B31" w:rsidP="00E318A6">
            <w:pPr>
              <w:spacing w:after="0" w:line="100" w:lineRule="atLeast"/>
            </w:pPr>
            <w:r>
              <w:t>This method is used to verify the allocated details of tax lots.</w:t>
            </w:r>
          </w:p>
        </w:tc>
      </w:tr>
      <w:tr w:rsidR="00E318A6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E318A6" w:rsidRPr="00AC4490" w:rsidRDefault="00E318A6" w:rsidP="00E318A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doFillAvailableBalanceAtMaker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E318A6" w:rsidRDefault="00C10B31" w:rsidP="00E318A6">
            <w:pPr>
              <w:spacing w:after="0" w:line="100" w:lineRule="atLeast"/>
            </w:pPr>
            <w:r>
              <w:t>This method is used to fill the available balance details.</w:t>
            </w:r>
          </w:p>
        </w:tc>
      </w:tr>
      <w:tr w:rsidR="00E318A6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E318A6" w:rsidRPr="00AC4490" w:rsidRDefault="00E318A6" w:rsidP="00E318A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doVerifyFullRedemptionValuesInAvaialableBalance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E318A6" w:rsidRDefault="00C10B31" w:rsidP="00E318A6">
            <w:pPr>
              <w:spacing w:after="0" w:line="100" w:lineRule="atLeast"/>
            </w:pPr>
            <w:r>
              <w:t>This method is used to verify the available balance details for full redemption request.</w:t>
            </w:r>
          </w:p>
        </w:tc>
      </w:tr>
      <w:tr w:rsidR="00E318A6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E318A6" w:rsidRPr="00AC4490" w:rsidRDefault="00E318A6" w:rsidP="00E318A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doEnterAmountOrShareInAvailableBalance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E318A6" w:rsidRDefault="00C10B31" w:rsidP="00E318A6">
            <w:pPr>
              <w:spacing w:after="0" w:line="100" w:lineRule="atLeast"/>
            </w:pPr>
            <w:r>
              <w:t>This method is used to fill the amount/shares for the given tax lot.</w:t>
            </w:r>
          </w:p>
        </w:tc>
      </w:tr>
      <w:tr w:rsidR="00E318A6" w:rsidTr="0021008C">
        <w:trPr>
          <w:trHeight w:val="300"/>
        </w:trPr>
        <w:tc>
          <w:tcPr>
            <w:tcW w:w="6939" w:type="dxa"/>
            <w:shd w:val="clear" w:color="auto" w:fill="FFFFFF"/>
            <w:vAlign w:val="bottom"/>
          </w:tcPr>
          <w:p w:rsidR="00E318A6" w:rsidRPr="00AC4490" w:rsidRDefault="00E318A6" w:rsidP="00E318A6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21008C">
              <w:rPr>
                <w:rFonts w:eastAsia="Times New Roman" w:cs="Calibri"/>
                <w:bCs/>
                <w:color w:val="1F3864" w:themeColor="accent5" w:themeShade="80"/>
              </w:rPr>
              <w:t>removeUnwantedCommas</w:t>
            </w:r>
          </w:p>
        </w:tc>
        <w:tc>
          <w:tcPr>
            <w:tcW w:w="5386" w:type="dxa"/>
            <w:shd w:val="clear" w:color="auto" w:fill="FFFFFF"/>
            <w:vAlign w:val="bottom"/>
          </w:tcPr>
          <w:p w:rsidR="00E318A6" w:rsidRDefault="00C10B31" w:rsidP="00E318A6">
            <w:pPr>
              <w:spacing w:after="0" w:line="100" w:lineRule="atLeast"/>
            </w:pPr>
            <w:r>
              <w:t>This method is used to remove unwanted commas in concatenated string.</w:t>
            </w:r>
          </w:p>
        </w:tc>
      </w:tr>
    </w:tbl>
    <w:p w:rsidR="000C6A2A" w:rsidRDefault="000C6A2A" w:rsidP="000C6A2A">
      <w:pPr>
        <w:pStyle w:val="ListParagraph"/>
        <w:ind w:left="1440"/>
        <w:jc w:val="both"/>
        <w:rPr>
          <w:sz w:val="24"/>
        </w:rPr>
      </w:pPr>
    </w:p>
    <w:p w:rsidR="00FC3AEF" w:rsidRPr="0054373C" w:rsidRDefault="00FC3AEF" w:rsidP="00FC3AEF">
      <w:pPr>
        <w:pStyle w:val="ListParagraph"/>
        <w:numPr>
          <w:ilvl w:val="1"/>
          <w:numId w:val="18"/>
        </w:numPr>
        <w:jc w:val="both"/>
        <w:rPr>
          <w:rStyle w:val="Heading2Char"/>
          <w:rFonts w:ascii="Calibri" w:eastAsia="Times New Roman" w:hAnsi="Calibri" w:cs="Calibri"/>
          <w:b/>
          <w:bCs/>
          <w:color w:val="ED7D31" w:themeColor="accent2"/>
          <w:sz w:val="22"/>
          <w:szCs w:val="22"/>
        </w:rPr>
      </w:pPr>
      <w:bookmarkStart w:id="41" w:name="_Toc453343327"/>
      <w:r w:rsidRPr="0054373C">
        <w:rPr>
          <w:rStyle w:val="Heading2Char"/>
          <w:b/>
          <w:color w:val="ED7D31" w:themeColor="accent2"/>
          <w:sz w:val="24"/>
        </w:rPr>
        <w:t>TradeTypeSubscriptionAppFunctions</w:t>
      </w:r>
      <w:bookmarkEnd w:id="41"/>
    </w:p>
    <w:p w:rsidR="00FC3AEF" w:rsidRDefault="00FC3AEF" w:rsidP="00FC3AEF">
      <w:pPr>
        <w:pStyle w:val="ListParagraph"/>
        <w:ind w:left="1440"/>
        <w:jc w:val="both"/>
        <w:rPr>
          <w:sz w:val="24"/>
        </w:rPr>
      </w:pPr>
      <w:r w:rsidRPr="00891B32">
        <w:rPr>
          <w:sz w:val="24"/>
        </w:rPr>
        <w:t xml:space="preserve">This Java (Class) file contains the methods which can be used </w:t>
      </w:r>
      <w:r>
        <w:rPr>
          <w:sz w:val="24"/>
        </w:rPr>
        <w:t>against Trade type Subscription screen</w:t>
      </w:r>
      <w:r w:rsidRPr="00891B32">
        <w:rPr>
          <w:sz w:val="24"/>
        </w:rPr>
        <w:t>. Below are the methods and their purpose.</w:t>
      </w:r>
    </w:p>
    <w:tbl>
      <w:tblPr>
        <w:tblW w:w="12325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30"/>
        <w:gridCol w:w="6095"/>
      </w:tblGrid>
      <w:tr w:rsidR="003C66E1" w:rsidTr="003C66E1">
        <w:trPr>
          <w:trHeight w:val="315"/>
        </w:trPr>
        <w:tc>
          <w:tcPr>
            <w:tcW w:w="6230" w:type="dxa"/>
            <w:shd w:val="clear" w:color="auto" w:fill="FFFFFF"/>
            <w:vAlign w:val="center"/>
          </w:tcPr>
          <w:p w:rsidR="003C66E1" w:rsidRDefault="003C66E1" w:rsidP="004A3187">
            <w:pPr>
              <w:spacing w:after="0" w:line="100" w:lineRule="atLeast"/>
              <w:jc w:val="both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Method</w:t>
            </w:r>
          </w:p>
        </w:tc>
        <w:tc>
          <w:tcPr>
            <w:tcW w:w="6095" w:type="dxa"/>
            <w:shd w:val="clear" w:color="auto" w:fill="FFFFFF"/>
            <w:vAlign w:val="center"/>
          </w:tcPr>
          <w:p w:rsidR="003C66E1" w:rsidRDefault="003C66E1" w:rsidP="004A3187">
            <w:pPr>
              <w:spacing w:after="0" w:line="100" w:lineRule="atLeast"/>
              <w:jc w:val="both"/>
            </w:pPr>
            <w:r>
              <w:rPr>
                <w:rFonts w:eastAsia="Times New Roman" w:cs="Calibri"/>
                <w:b/>
                <w:bCs/>
                <w:color w:val="000000"/>
              </w:rPr>
              <w:t>Description</w:t>
            </w:r>
          </w:p>
        </w:tc>
      </w:tr>
      <w:tr w:rsidR="00FC3AEF" w:rsidTr="00ED3195">
        <w:trPr>
          <w:trHeight w:val="315"/>
        </w:trPr>
        <w:tc>
          <w:tcPr>
            <w:tcW w:w="6230" w:type="dxa"/>
            <w:shd w:val="clear" w:color="auto" w:fill="FFFFFF"/>
            <w:vAlign w:val="center"/>
          </w:tcPr>
          <w:p w:rsidR="00FC3AEF" w:rsidRPr="00732F8F" w:rsidRDefault="00732F8F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doFillSubscriptionDetails</w:t>
            </w:r>
          </w:p>
        </w:tc>
        <w:tc>
          <w:tcPr>
            <w:tcW w:w="6095" w:type="dxa"/>
            <w:shd w:val="clear" w:color="auto" w:fill="FFFFFF"/>
            <w:vAlign w:val="center"/>
          </w:tcPr>
          <w:p w:rsidR="00FC3AEF" w:rsidRDefault="00732F8F" w:rsidP="004F01FC">
            <w:pPr>
              <w:spacing w:after="0" w:line="100" w:lineRule="atLeast"/>
              <w:jc w:val="both"/>
            </w:pPr>
            <w:r>
              <w:t>This method is used to fill the subscription details</w:t>
            </w:r>
            <w:r w:rsidR="00ED3195">
              <w:t>.</w:t>
            </w:r>
          </w:p>
        </w:tc>
      </w:tr>
      <w:tr w:rsidR="00FC3AEF" w:rsidTr="00ED3195">
        <w:trPr>
          <w:trHeight w:val="315"/>
        </w:trPr>
        <w:tc>
          <w:tcPr>
            <w:tcW w:w="6230" w:type="dxa"/>
            <w:shd w:val="clear" w:color="auto" w:fill="FFFFFF"/>
            <w:vAlign w:val="center"/>
          </w:tcPr>
          <w:p w:rsidR="00FC3AEF" w:rsidRPr="0021008C" w:rsidRDefault="00732F8F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getBankDetailsUsingIndex</w:t>
            </w:r>
          </w:p>
        </w:tc>
        <w:tc>
          <w:tcPr>
            <w:tcW w:w="6095" w:type="dxa"/>
            <w:shd w:val="clear" w:color="auto" w:fill="FFFFFF"/>
            <w:vAlign w:val="center"/>
          </w:tcPr>
          <w:p w:rsidR="00FC3AEF" w:rsidRDefault="00ED3195" w:rsidP="004F01FC">
            <w:pPr>
              <w:spacing w:after="0" w:line="100" w:lineRule="atLeast"/>
              <w:jc w:val="both"/>
            </w:pPr>
            <w:r>
              <w:t>This method is used to retrieve the bank details using indexes.</w:t>
            </w:r>
          </w:p>
        </w:tc>
      </w:tr>
      <w:tr w:rsidR="00FC3AEF" w:rsidTr="00ED3195">
        <w:trPr>
          <w:trHeight w:val="315"/>
        </w:trPr>
        <w:tc>
          <w:tcPr>
            <w:tcW w:w="6230" w:type="dxa"/>
            <w:shd w:val="clear" w:color="auto" w:fill="FFFFFF"/>
            <w:vAlign w:val="center"/>
          </w:tcPr>
          <w:p w:rsidR="00FC3AEF" w:rsidRPr="00455830" w:rsidRDefault="00732F8F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doVerifyOrOverrideFeeDetails</w:t>
            </w:r>
          </w:p>
        </w:tc>
        <w:tc>
          <w:tcPr>
            <w:tcW w:w="6095" w:type="dxa"/>
            <w:shd w:val="clear" w:color="auto" w:fill="FFFFFF"/>
            <w:vAlign w:val="center"/>
          </w:tcPr>
          <w:p w:rsidR="00FC3AEF" w:rsidRDefault="00ED3195" w:rsidP="004F01FC">
            <w:pPr>
              <w:spacing w:after="0" w:line="100" w:lineRule="atLeast"/>
              <w:jc w:val="both"/>
            </w:pPr>
            <w:r>
              <w:t>This method is used to verify or override fee details.</w:t>
            </w:r>
          </w:p>
        </w:tc>
      </w:tr>
      <w:tr w:rsidR="00FC3AEF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FC3AEF" w:rsidRPr="000A064C" w:rsidRDefault="00732F8F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verifyFeeDetails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FC3AEF" w:rsidRDefault="00ED3195" w:rsidP="004F01FC">
            <w:pPr>
              <w:spacing w:after="0" w:line="100" w:lineRule="atLeast"/>
            </w:pPr>
            <w:r>
              <w:t>This method is used to verify the fee details.</w:t>
            </w:r>
          </w:p>
        </w:tc>
      </w:tr>
      <w:tr w:rsidR="00FC3AEF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FC3AEF" w:rsidRPr="000A064C" w:rsidRDefault="00732F8F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doFillBankDetails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FC3AEF" w:rsidRDefault="00ED3195" w:rsidP="004F01FC">
            <w:pPr>
              <w:spacing w:after="0" w:line="100" w:lineRule="atLeast"/>
            </w:pPr>
            <w:r>
              <w:t>This method is used to fill the bank details.</w:t>
            </w:r>
          </w:p>
        </w:tc>
      </w:tr>
      <w:tr w:rsidR="00FC3AEF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FC3AEF" w:rsidRPr="00623CC3" w:rsidRDefault="00732F8F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removeMoneyReceivedRemoveButtons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FC3AEF" w:rsidRDefault="00ED3195" w:rsidP="004F01FC">
            <w:pPr>
              <w:spacing w:after="0" w:line="100" w:lineRule="atLeast"/>
            </w:pPr>
            <w:r>
              <w:t>This method is used to remove the additional records respective remove buttons of money received.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623CC3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removeInkindDetailsRemoveButtons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ED3195" w:rsidP="00ED3195">
            <w:pPr>
              <w:spacing w:after="0" w:line="100" w:lineRule="atLeast"/>
            </w:pPr>
            <w:r>
              <w:t>This method is used to remove the additional records respective remove buttons of Kind details.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623CC3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addMoneyReceivedDetails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Pr="002723DE" w:rsidRDefault="00ED3195" w:rsidP="00ED3195">
            <w:pPr>
              <w:spacing w:after="0" w:line="100" w:lineRule="atLeast"/>
            </w:pPr>
            <w:r>
              <w:t>This method is used to add the money received details.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623CC3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doOverrideOrVerifyChargeDetails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ED3195" w:rsidP="00ED3195">
            <w:pPr>
              <w:spacing w:after="0" w:line="100" w:lineRule="atLeast"/>
            </w:pPr>
            <w:r>
              <w:t>This method is sued to verify or override charge details.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623CC3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doFillInvestmentDetails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ED3195" w:rsidP="00ED3195">
            <w:pPr>
              <w:spacing w:after="0" w:line="100" w:lineRule="atLeast"/>
            </w:pPr>
            <w:r>
              <w:t>This method is used to fill the investment details.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AC4490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lastRenderedPageBreak/>
              <w:t>doFillFundDetails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ED3195" w:rsidP="00ED3195">
            <w:pPr>
              <w:spacing w:after="0" w:line="100" w:lineRule="atLeast"/>
            </w:pPr>
            <w:r>
              <w:t>This method is used to fill the fund details.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623CC3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doFillInvestorDetails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ED3195" w:rsidP="00ED3195">
            <w:pPr>
              <w:spacing w:after="0" w:line="100" w:lineRule="atLeast"/>
            </w:pPr>
            <w:r>
              <w:t>This method is used to fill the investor details.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43699B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doFillRequestDetails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ED3195" w:rsidP="00ED3195">
            <w:pPr>
              <w:spacing w:after="0" w:line="100" w:lineRule="atLeast"/>
            </w:pPr>
            <w:r>
              <w:t>This method is used to fill the request details.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43699B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addInKindDetails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ED3195" w:rsidP="00ED3195">
            <w:pPr>
              <w:spacing w:after="0" w:line="100" w:lineRule="atLeast"/>
            </w:pPr>
            <w:r>
              <w:t>This method is used to add in kind details.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43699B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addInKindDetailsForCheckerReviewedSubscription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ED3195" w:rsidP="00ED3195">
            <w:pPr>
              <w:spacing w:after="0" w:line="100" w:lineRule="atLeast"/>
            </w:pPr>
            <w:r>
              <w:t>This method is used to add the in-kind details for checker reviewed record.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43699B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createNewInvestorFromTradeTypeSubscription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ED3195" w:rsidP="00ED3195">
            <w:pPr>
              <w:spacing w:after="0" w:line="100" w:lineRule="atLeast"/>
            </w:pPr>
            <w:r>
              <w:t>This method is used to trigger the new investor creation function through subscription.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43699B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createNewHolderFromTradeTypeSubscription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ED3195" w:rsidP="00ED3195">
            <w:pPr>
              <w:spacing w:after="0" w:line="100" w:lineRule="atLeast"/>
            </w:pPr>
            <w:r>
              <w:t>This method is used to trigger the new holder creation function through subscription.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43699B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createNewSeriesFromTradeTypeSubscription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ED3195" w:rsidP="00ED3195">
            <w:pPr>
              <w:spacing w:after="0" w:line="100" w:lineRule="atLeast"/>
            </w:pPr>
            <w:r>
              <w:t>This method is used to trigger the new series creation function through subscription.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43699B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doVerifyExceptionsAtCheckerForTradeTypeSubscription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ED3195" w:rsidP="00ED3195">
            <w:pPr>
              <w:spacing w:after="0" w:line="100" w:lineRule="atLeast"/>
            </w:pPr>
            <w:r>
              <w:t>This method is used to verify the exceptions at maker.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43699B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doVerifyOrChangeOverridedChargesTypeForTradeTypeSubscription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ED3195" w:rsidP="00ED3195">
            <w:pPr>
              <w:spacing w:after="0" w:line="100" w:lineRule="atLeast"/>
            </w:pPr>
            <w:r>
              <w:t>This method is used to verify or change the overridden charges type.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43699B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doVerifyFeeDetailsAtMakerAndChecker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ED3195" w:rsidP="00ED3195">
            <w:pPr>
              <w:spacing w:after="0" w:line="100" w:lineRule="atLeast"/>
            </w:pPr>
            <w:r>
              <w:t>This method is used to verify the fee details at maker and checker.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AC4490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doVerifyChargesDetail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ED3195" w:rsidP="00ED3195">
            <w:pPr>
              <w:spacing w:after="0" w:line="100" w:lineRule="atLeast"/>
            </w:pPr>
            <w:r>
              <w:t>This method is used to verify the charges details.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AC4490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doVerifyAmountDetails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ED3195" w:rsidP="00ED3195">
            <w:pPr>
              <w:spacing w:after="0" w:line="100" w:lineRule="atLeast"/>
            </w:pPr>
            <w:r>
              <w:t>This method is used to verify the Amount details.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AC4490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doVeifyBankDetailsinChecker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ED3195" w:rsidP="00ED3195">
            <w:pPr>
              <w:spacing w:after="0" w:line="100" w:lineRule="atLeast"/>
            </w:pPr>
            <w:r>
              <w:t>This method is used to verify the Bank details at checker.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AC4490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verifyIsInkindDetailsInChecker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ED3195" w:rsidP="00ED3195">
            <w:pPr>
              <w:spacing w:after="0" w:line="100" w:lineRule="atLeast"/>
            </w:pPr>
            <w:r>
              <w:t>This method is used to verify the in-kind details at checker.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AC4490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verifyMoneyReceivedDetails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ED3195" w:rsidP="00ED3195">
            <w:pPr>
              <w:spacing w:after="0" w:line="100" w:lineRule="atLeast"/>
            </w:pPr>
            <w:r>
              <w:t>This method is used to verify the money received details.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AC4490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getYesOrNoValueFromCheckBox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A1624C" w:rsidP="00ED3195">
            <w:pPr>
              <w:spacing w:after="0" w:line="100" w:lineRule="atLeast"/>
            </w:pPr>
            <w:r>
              <w:t>This method is used to read the check box value.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AC4490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formateAndCompareDates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A1624C" w:rsidP="00A1624C">
            <w:pPr>
              <w:spacing w:after="0" w:line="100" w:lineRule="atLeast"/>
            </w:pPr>
            <w:r>
              <w:t>This method is used to convert the date into custom format and validate.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AC4490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verifyInvestmentDetailsAtMaker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A1624C" w:rsidP="00ED3195">
            <w:pPr>
              <w:spacing w:after="0" w:line="100" w:lineRule="atLeast"/>
            </w:pPr>
            <w:r>
              <w:t>This method is used to verify the investment details at maker.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AC4490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doVerifySubscriptionDetailsInChecker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A1624C" w:rsidP="00ED3195">
            <w:pPr>
              <w:spacing w:after="0" w:line="100" w:lineRule="atLeast"/>
            </w:pPr>
            <w:r>
              <w:t>This method is used to verify the subscription details at checker.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AC4490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doVeifyFeeDetailsinChecker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A1624C" w:rsidP="00ED3195">
            <w:pPr>
              <w:spacing w:after="0" w:line="100" w:lineRule="atLeast"/>
            </w:pPr>
            <w:r>
              <w:t>This method is used to verify fee details at checker.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AC4490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doVeifyRequestDetailsinChecker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A1624C" w:rsidP="00ED3195">
            <w:pPr>
              <w:spacing w:after="0" w:line="100" w:lineRule="atLeast"/>
            </w:pPr>
            <w:r>
              <w:t>This method is used to verify the request details at checker.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AC4490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doVeifyAmountDetailsinChecker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A1624C" w:rsidP="00ED3195">
            <w:pPr>
              <w:spacing w:after="0" w:line="100" w:lineRule="atLeast"/>
            </w:pPr>
            <w:r>
              <w:t>This method is used to verify the amount details at checker.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AC4490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doVeifyChargeDetailsinChecker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A1624C" w:rsidP="00ED3195">
            <w:pPr>
              <w:spacing w:after="0" w:line="100" w:lineRule="atLeast"/>
            </w:pPr>
            <w:r>
              <w:t>This method is used to verify the charges details at checker.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AC4490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doVeifyInvestmentDetailsinChecker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A1624C" w:rsidP="00ED3195">
            <w:pPr>
              <w:spacing w:after="0" w:line="100" w:lineRule="atLeast"/>
            </w:pPr>
            <w:r>
              <w:t>This method is sued to verify the investment details at checker.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AC4490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lastRenderedPageBreak/>
              <w:t>doVeifyFundDetailsinChecker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A1624C" w:rsidP="00A1624C">
            <w:pPr>
              <w:spacing w:after="0" w:line="100" w:lineRule="atLeast"/>
            </w:pPr>
            <w:r>
              <w:t>This method is used to verify the fund details at checker.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AC4490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verifyInvestorDetailsInChecker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3C010B" w:rsidP="00ED3195">
            <w:pPr>
              <w:spacing w:after="0" w:line="100" w:lineRule="atLeast"/>
            </w:pPr>
            <w:r>
              <w:t>This method is used to verify the investor details at checker.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AC4490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performOperationsOnTableWithTransactionID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3C010B" w:rsidP="00ED3195">
            <w:pPr>
              <w:spacing w:after="0" w:line="100" w:lineRule="atLeast"/>
            </w:pPr>
            <w:r>
              <w:t>This method is used to perform operations on grid using transaction id.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AC4490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doCheckerActionTypesOnTrade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3C010B" w:rsidP="00ED3195">
            <w:pPr>
              <w:spacing w:after="0" w:line="100" w:lineRule="atLeast"/>
            </w:pPr>
            <w:r>
              <w:t>This method is used to perform checker operations on the identified trade.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AC4490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doOpeartionsonMasterCreatedFromTradeCheckerReviewedScreen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3C010B" w:rsidP="00ED3195">
            <w:pPr>
              <w:spacing w:after="0" w:line="100" w:lineRule="atLeast"/>
            </w:pPr>
            <w:r>
              <w:t>This method is used to perform checker operations on Maker sent review record by checker.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AC4490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doOpeartionsonMasterCreatedFromTrade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3C010B" w:rsidP="00ED3195">
            <w:pPr>
              <w:spacing w:after="0" w:line="100" w:lineRule="atLeast"/>
            </w:pPr>
            <w:r>
              <w:t>This method is sued to perform operations on masters created through trades.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AC4490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doCheckerActionTypesOnMasters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3C010B" w:rsidP="00ED3195">
            <w:pPr>
              <w:spacing w:after="0" w:line="100" w:lineRule="atLeast"/>
            </w:pPr>
            <w:r>
              <w:t>This method is used to perform operations on the masters.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AC4490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doFillBankMaster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3C010B" w:rsidP="00ED3195">
            <w:pPr>
              <w:spacing w:after="0" w:line="100" w:lineRule="atLeast"/>
            </w:pPr>
            <w:r>
              <w:t>This method is used to fill the bank master details.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AC4490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selectOptionByVisibleText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3C010B" w:rsidP="00ED3195">
            <w:pPr>
              <w:spacing w:after="0" w:line="100" w:lineRule="atLeast"/>
            </w:pPr>
            <w:r>
              <w:t>This method is used to select the option by visible text.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AC4490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getBankNameForCheckerVerify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3C010B" w:rsidP="00ED3195">
            <w:pPr>
              <w:spacing w:after="0" w:line="100" w:lineRule="atLeast"/>
            </w:pPr>
            <w:r>
              <w:t>This method is used to read the bank name to be verified by checker.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AC4490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formatDate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3C010B" w:rsidP="003C010B">
            <w:pPr>
              <w:spacing w:after="0" w:line="100" w:lineRule="atLeast"/>
            </w:pPr>
            <w:r>
              <w:t>This method is used to reframe the date in the given format.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AC4490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verifyOrderAcknowledgementDownload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3C010B" w:rsidP="00ED3195">
            <w:pPr>
              <w:spacing w:after="0" w:line="100" w:lineRule="atLeast"/>
            </w:pPr>
            <w:r>
              <w:t>This method is used to verify the order acknowledgement is being downloaded or not.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732F8F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doCheckerActionTypesForTranSaction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3C010B" w:rsidP="00ED3195">
            <w:pPr>
              <w:spacing w:after="0" w:line="100" w:lineRule="atLeast"/>
            </w:pPr>
            <w:r>
              <w:t>This method is used to perform checker actions on the trade.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732F8F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verifyExceptionsatMaker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3C010B" w:rsidP="00ED3195">
            <w:pPr>
              <w:spacing w:after="0" w:line="100" w:lineRule="atLeast"/>
            </w:pPr>
            <w:r>
              <w:t>This method is used to verify the exceptions at maker.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732F8F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doSubOperationsOnTransactionTrades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3C010B" w:rsidP="00ED3195">
            <w:pPr>
              <w:spacing w:after="0" w:line="100" w:lineRule="atLeast"/>
            </w:pPr>
            <w:r>
              <w:t>This method is used to perform operations on trade add screen.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732F8F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changeOverrideStatus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3C010B" w:rsidP="00ED3195">
            <w:pPr>
              <w:spacing w:after="0" w:line="100" w:lineRule="atLeast"/>
            </w:pPr>
            <w:r>
              <w:t>This method is used to change the overridden status.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732F8F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VerifyLabelHiddenText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3C010B" w:rsidP="00ED3195">
            <w:pPr>
              <w:spacing w:after="0" w:line="100" w:lineRule="atLeast"/>
            </w:pPr>
            <w:r>
              <w:t>This method is used to verify the values of hidden labels.</w:t>
            </w:r>
          </w:p>
        </w:tc>
      </w:tr>
      <w:tr w:rsidR="00ED3195" w:rsidTr="00ED3195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ED3195" w:rsidRPr="00732F8F" w:rsidRDefault="00ED3195" w:rsidP="00ED3195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732F8F">
              <w:rPr>
                <w:rFonts w:eastAsia="Times New Roman" w:cs="Calibri"/>
                <w:bCs/>
                <w:color w:val="1F3864" w:themeColor="accent5" w:themeShade="80"/>
              </w:rPr>
              <w:t>goToCurrentUrl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ED3195" w:rsidRDefault="003C010B" w:rsidP="00ED3195">
            <w:pPr>
              <w:spacing w:after="0" w:line="100" w:lineRule="atLeast"/>
            </w:pPr>
            <w:r>
              <w:t>This method is used to go to current URL to avoid the unhandled popups.</w:t>
            </w:r>
          </w:p>
        </w:tc>
      </w:tr>
    </w:tbl>
    <w:p w:rsidR="00FC3AEF" w:rsidRDefault="00FC3AEF" w:rsidP="00FC3AEF">
      <w:pPr>
        <w:pStyle w:val="ListParagraph"/>
        <w:ind w:left="1440"/>
        <w:jc w:val="both"/>
        <w:rPr>
          <w:sz w:val="24"/>
        </w:rPr>
      </w:pPr>
    </w:p>
    <w:p w:rsidR="00761F09" w:rsidRDefault="00761F09" w:rsidP="00761F09">
      <w:pPr>
        <w:pStyle w:val="ListParagraph"/>
        <w:ind w:left="1440"/>
        <w:jc w:val="both"/>
        <w:rPr>
          <w:sz w:val="24"/>
        </w:rPr>
      </w:pPr>
    </w:p>
    <w:p w:rsidR="00761F09" w:rsidRPr="0054373C" w:rsidRDefault="00761F09" w:rsidP="00761F09">
      <w:pPr>
        <w:pStyle w:val="ListParagraph"/>
        <w:numPr>
          <w:ilvl w:val="1"/>
          <w:numId w:val="18"/>
        </w:numPr>
        <w:jc w:val="both"/>
        <w:rPr>
          <w:rStyle w:val="Heading2Char"/>
          <w:rFonts w:ascii="Calibri" w:eastAsia="Times New Roman" w:hAnsi="Calibri" w:cs="Calibri"/>
          <w:b/>
          <w:bCs/>
          <w:color w:val="ED7D31" w:themeColor="accent2"/>
          <w:sz w:val="22"/>
          <w:szCs w:val="22"/>
        </w:rPr>
      </w:pPr>
      <w:bookmarkStart w:id="42" w:name="_Toc453343328"/>
      <w:r w:rsidRPr="0054373C">
        <w:rPr>
          <w:rStyle w:val="Heading2Char"/>
          <w:b/>
          <w:color w:val="ED7D31" w:themeColor="accent2"/>
          <w:sz w:val="24"/>
        </w:rPr>
        <w:t>TradeTypeSwitchAppFunctions</w:t>
      </w:r>
      <w:bookmarkEnd w:id="42"/>
    </w:p>
    <w:p w:rsidR="00761F09" w:rsidRDefault="00761F09" w:rsidP="00761F09">
      <w:pPr>
        <w:pStyle w:val="ListParagraph"/>
        <w:ind w:left="1440"/>
        <w:jc w:val="both"/>
        <w:rPr>
          <w:sz w:val="24"/>
        </w:rPr>
      </w:pPr>
      <w:r w:rsidRPr="00891B32">
        <w:rPr>
          <w:sz w:val="24"/>
        </w:rPr>
        <w:t xml:space="preserve">This Java (Class) file contains the methods which can be used </w:t>
      </w:r>
      <w:r>
        <w:rPr>
          <w:sz w:val="24"/>
        </w:rPr>
        <w:t xml:space="preserve">against Trade type </w:t>
      </w:r>
      <w:r w:rsidR="006D1777">
        <w:rPr>
          <w:sz w:val="24"/>
        </w:rPr>
        <w:t>Switch</w:t>
      </w:r>
      <w:r>
        <w:rPr>
          <w:sz w:val="24"/>
        </w:rPr>
        <w:t xml:space="preserve"> screen</w:t>
      </w:r>
      <w:r w:rsidRPr="00891B32">
        <w:rPr>
          <w:sz w:val="24"/>
        </w:rPr>
        <w:t>. Below are the methods and their purpose.</w:t>
      </w:r>
    </w:p>
    <w:tbl>
      <w:tblPr>
        <w:tblW w:w="12325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30"/>
        <w:gridCol w:w="6095"/>
      </w:tblGrid>
      <w:tr w:rsidR="003C66E1" w:rsidTr="003C66E1">
        <w:trPr>
          <w:trHeight w:val="315"/>
        </w:trPr>
        <w:tc>
          <w:tcPr>
            <w:tcW w:w="6230" w:type="dxa"/>
            <w:shd w:val="clear" w:color="auto" w:fill="FFFFFF"/>
            <w:vAlign w:val="center"/>
          </w:tcPr>
          <w:p w:rsidR="003C66E1" w:rsidRDefault="003C66E1" w:rsidP="004A3187">
            <w:pPr>
              <w:spacing w:after="0" w:line="100" w:lineRule="atLeast"/>
              <w:jc w:val="both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lastRenderedPageBreak/>
              <w:t>Method</w:t>
            </w:r>
          </w:p>
        </w:tc>
        <w:tc>
          <w:tcPr>
            <w:tcW w:w="6095" w:type="dxa"/>
            <w:shd w:val="clear" w:color="auto" w:fill="FFFFFF"/>
            <w:vAlign w:val="center"/>
          </w:tcPr>
          <w:p w:rsidR="003C66E1" w:rsidRDefault="003C66E1" w:rsidP="004A3187">
            <w:pPr>
              <w:spacing w:after="0" w:line="100" w:lineRule="atLeast"/>
              <w:jc w:val="both"/>
            </w:pPr>
            <w:r>
              <w:rPr>
                <w:rFonts w:eastAsia="Times New Roman" w:cs="Calibri"/>
                <w:b/>
                <w:bCs/>
                <w:color w:val="000000"/>
              </w:rPr>
              <w:t>Description</w:t>
            </w:r>
          </w:p>
        </w:tc>
      </w:tr>
      <w:tr w:rsidR="00761F09" w:rsidTr="004F01FC">
        <w:trPr>
          <w:trHeight w:val="315"/>
        </w:trPr>
        <w:tc>
          <w:tcPr>
            <w:tcW w:w="6230" w:type="dxa"/>
            <w:shd w:val="clear" w:color="auto" w:fill="FFFFFF"/>
            <w:vAlign w:val="center"/>
          </w:tcPr>
          <w:p w:rsidR="00761F09" w:rsidRPr="00732F8F" w:rsidRDefault="007863B5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doTriggerMakerFillAndVerificationFunctions</w:t>
            </w:r>
          </w:p>
        </w:tc>
        <w:tc>
          <w:tcPr>
            <w:tcW w:w="6095" w:type="dxa"/>
            <w:shd w:val="clear" w:color="auto" w:fill="FFFFFF"/>
            <w:vAlign w:val="center"/>
          </w:tcPr>
          <w:p w:rsidR="00761F09" w:rsidRDefault="007863B5" w:rsidP="004F01FC">
            <w:pPr>
              <w:spacing w:after="0" w:line="100" w:lineRule="atLeast"/>
              <w:jc w:val="both"/>
            </w:pPr>
            <w:r>
              <w:t>This method is used to trigger the maker fill and verify functions.</w:t>
            </w:r>
          </w:p>
        </w:tc>
      </w:tr>
      <w:tr w:rsidR="00761F09" w:rsidTr="004F01FC">
        <w:trPr>
          <w:trHeight w:val="315"/>
        </w:trPr>
        <w:tc>
          <w:tcPr>
            <w:tcW w:w="6230" w:type="dxa"/>
            <w:shd w:val="clear" w:color="auto" w:fill="FFFFFF"/>
            <w:vAlign w:val="center"/>
          </w:tcPr>
          <w:p w:rsidR="00761F09" w:rsidRPr="0021008C" w:rsidRDefault="007863B5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doFillCheckerReviewedOrReturnedMakerFunctions</w:t>
            </w:r>
          </w:p>
        </w:tc>
        <w:tc>
          <w:tcPr>
            <w:tcW w:w="6095" w:type="dxa"/>
            <w:shd w:val="clear" w:color="auto" w:fill="FFFFFF"/>
            <w:vAlign w:val="center"/>
          </w:tcPr>
          <w:p w:rsidR="00761F09" w:rsidRDefault="007863B5" w:rsidP="004F01FC">
            <w:pPr>
              <w:spacing w:after="0" w:line="100" w:lineRule="atLeast"/>
              <w:jc w:val="both"/>
            </w:pPr>
            <w:r>
              <w:t>This method is used to fill the checker reviewed or returned record details.</w:t>
            </w:r>
          </w:p>
        </w:tc>
      </w:tr>
      <w:tr w:rsidR="00761F09" w:rsidTr="004F01FC">
        <w:trPr>
          <w:trHeight w:val="315"/>
        </w:trPr>
        <w:tc>
          <w:tcPr>
            <w:tcW w:w="6230" w:type="dxa"/>
            <w:shd w:val="clear" w:color="auto" w:fill="FFFFFF"/>
            <w:vAlign w:val="center"/>
          </w:tcPr>
          <w:p w:rsidR="00761F09" w:rsidRPr="00455830" w:rsidRDefault="007863B5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doTriggerCheckerValidationtionFunctions</w:t>
            </w:r>
          </w:p>
        </w:tc>
        <w:tc>
          <w:tcPr>
            <w:tcW w:w="6095" w:type="dxa"/>
            <w:shd w:val="clear" w:color="auto" w:fill="FFFFFF"/>
            <w:vAlign w:val="center"/>
          </w:tcPr>
          <w:p w:rsidR="00761F09" w:rsidRDefault="007863B5" w:rsidP="007863B5">
            <w:pPr>
              <w:spacing w:after="0" w:line="100" w:lineRule="atLeast"/>
              <w:jc w:val="both"/>
            </w:pPr>
            <w:r>
              <w:t>This method is used to trigger checker validation functions.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0A064C" w:rsidRDefault="007863B5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verifyViewButtonsFunctionality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7863B5" w:rsidP="004F01FC">
            <w:pPr>
              <w:spacing w:after="0" w:line="100" w:lineRule="atLeast"/>
            </w:pPr>
            <w:r>
              <w:t>This method is used to verify the view buttons functionality.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0A064C" w:rsidRDefault="007863B5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doMakerFillFromFundDetails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7863B5" w:rsidP="004F01FC">
            <w:pPr>
              <w:spacing w:after="0" w:line="100" w:lineRule="atLeast"/>
            </w:pPr>
            <w:r>
              <w:t>This method is used fill the from fund details by maker.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623CC3" w:rsidRDefault="007863B5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doMakerFillSwitchToInvestorDetails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7863B5" w:rsidP="004F01FC">
            <w:pPr>
              <w:spacing w:after="0" w:line="100" w:lineRule="atLeast"/>
            </w:pPr>
            <w:r>
              <w:t>This method is used to fill the To investor details.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623CC3" w:rsidRDefault="007863B5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doMakerFillSwitchFromInvestorDetails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7863B5" w:rsidP="004F01FC">
            <w:pPr>
              <w:spacing w:after="0" w:line="100" w:lineRule="atLeast"/>
            </w:pPr>
            <w:r>
              <w:t>This method is used to fill From investor details.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623CC3" w:rsidRDefault="007863B5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doMakerFillSwitchRequestDetails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Pr="002723DE" w:rsidRDefault="007863B5" w:rsidP="004F01FC">
            <w:pPr>
              <w:spacing w:after="0" w:line="100" w:lineRule="atLeast"/>
            </w:pPr>
            <w:r>
              <w:t>This method is used to fill the request details.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623CC3" w:rsidRDefault="007863B5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doMakerVerifyAndFillToFundDetails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7863B5" w:rsidP="004F01FC">
            <w:pPr>
              <w:spacing w:after="0" w:line="100" w:lineRule="atLeast"/>
            </w:pPr>
            <w:r>
              <w:t>This method is used to fill the To fund details.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623CC3" w:rsidRDefault="007863B5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doMakerFillSwitchDetails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7863B5" w:rsidP="004F01FC">
            <w:pPr>
              <w:spacing w:after="0" w:line="100" w:lineRule="atLeast"/>
            </w:pPr>
            <w:r>
              <w:t>This method is used to fill the switch details.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AC4490" w:rsidRDefault="007863B5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doMakerVerifySwitchRequestDetailsTab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7863B5" w:rsidP="004F01FC">
            <w:pPr>
              <w:spacing w:after="0" w:line="100" w:lineRule="atLeast"/>
            </w:pPr>
            <w:r>
              <w:t>This method is used to verify the request details tab.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623CC3" w:rsidRDefault="007863B5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doMakerVerifySwitchFromInvestorDetailsTab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7863B5" w:rsidP="004F01FC">
            <w:pPr>
              <w:spacing w:after="0" w:line="100" w:lineRule="atLeast"/>
            </w:pPr>
            <w:r>
              <w:t>This method is used to verify the From investor details tab.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43699B" w:rsidRDefault="007863B5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doMakerVerifySwitchToInvestorDetailsTab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7863B5" w:rsidP="004F01FC">
            <w:pPr>
              <w:spacing w:after="0" w:line="100" w:lineRule="atLeast"/>
            </w:pPr>
            <w:r>
              <w:t>This method is used to verify To investor details tab.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43699B" w:rsidRDefault="007863B5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doClickOnExpandOrCollapseButtonsBasedOnTabName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B86E1A" w:rsidP="004F01FC">
            <w:pPr>
              <w:spacing w:after="0" w:line="100" w:lineRule="atLeast"/>
            </w:pPr>
            <w:r>
              <w:t>This method is used in common to expand or collapse the tabs based on the passed tab name.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43699B" w:rsidRDefault="007863B5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doMakerVerifyFromFundDetailsTab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B86E1A" w:rsidP="004F01FC">
            <w:pPr>
              <w:spacing w:after="0" w:line="100" w:lineRule="atLeast"/>
            </w:pPr>
            <w:r>
              <w:t>This method is used to verify From fund details at maker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43699B" w:rsidRDefault="007863B5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doMakerVerifyToFundDetailsTab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B86E1A" w:rsidP="004F01FC">
            <w:pPr>
              <w:spacing w:after="0" w:line="100" w:lineRule="atLeast"/>
            </w:pPr>
            <w:r>
              <w:t>This method is used to verify To fund details at maker.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43699B" w:rsidRDefault="007863B5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doMakerVerifySwitchDetailsTab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B86E1A" w:rsidP="004F01FC">
            <w:pPr>
              <w:spacing w:after="0" w:line="100" w:lineRule="atLeast"/>
            </w:pPr>
            <w:r>
              <w:t>This method is used verify Switch details tab.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43699B" w:rsidRDefault="007863B5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doMakerFillAvailableBalanceIntegratedFunction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B86E1A" w:rsidP="00B86E1A">
            <w:pPr>
              <w:spacing w:after="0" w:line="100" w:lineRule="atLeast"/>
            </w:pPr>
            <w:r>
              <w:t>This method is used to fill the available balance details.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43699B" w:rsidRDefault="007863B5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doMakerVerifyFullSwitchValuesInAvaialableBalance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B86E1A" w:rsidP="004F01FC">
            <w:pPr>
              <w:spacing w:after="0" w:line="100" w:lineRule="atLeast"/>
            </w:pPr>
            <w:r>
              <w:t>This method is used to verify the full switch available balance details.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43699B" w:rsidRDefault="007863B5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doMakerFillAvailableBalanceDetails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B86E1A" w:rsidP="004F01FC">
            <w:pPr>
              <w:spacing w:after="0" w:line="100" w:lineRule="atLeast"/>
            </w:pPr>
            <w:r>
              <w:t>This method is used to fill the available balance details.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43699B" w:rsidRDefault="007863B5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doMakerVerifyAvailableBalanceDetailsForTotalsColumns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B86E1A" w:rsidP="00B86E1A">
            <w:pPr>
              <w:spacing w:after="0" w:line="100" w:lineRule="atLeast"/>
            </w:pPr>
            <w:r>
              <w:t>This method is used to verify the available balance details for the total column.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AC4490" w:rsidRDefault="007863B5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doMakerAndCheckerVerifyPendingTradesDetails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B86E1A" w:rsidP="004F01FC">
            <w:pPr>
              <w:spacing w:after="0" w:line="100" w:lineRule="atLeast"/>
            </w:pPr>
            <w:r>
              <w:t>This method is used to verify the pending trade’s details at maker and checker.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AC4490" w:rsidRDefault="007863B5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doMakerFillAndVerifyChargeDetails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B86E1A" w:rsidP="004F01FC">
            <w:pPr>
              <w:spacing w:after="0" w:line="100" w:lineRule="atLeast"/>
            </w:pPr>
            <w:r>
              <w:t>This method is used to fill and verify the charge details.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AC4490" w:rsidRDefault="007863B5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doMakerVerifyAmountDetailsTab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B86E1A" w:rsidP="004F01FC">
            <w:pPr>
              <w:spacing w:after="0" w:line="100" w:lineRule="atLeast"/>
            </w:pPr>
            <w:r>
              <w:t>This method is used to verify amount details tab at maker.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AC4490" w:rsidRDefault="007863B5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doMakerSelectOtherDetailsRadioButtons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B86E1A" w:rsidP="00B86E1A">
            <w:pPr>
              <w:spacing w:after="0" w:line="100" w:lineRule="atLeast"/>
            </w:pPr>
            <w:r>
              <w:t>This method is used to select the other details radio buttons.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AC4490" w:rsidRDefault="007863B5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lastRenderedPageBreak/>
              <w:t>doMakerVerifyExceptions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B86E1A" w:rsidP="004F01FC">
            <w:pPr>
              <w:spacing w:after="0" w:line="100" w:lineRule="atLeast"/>
            </w:pPr>
            <w:r>
              <w:t>This method is used to verify the exceptions.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AC4490" w:rsidRDefault="007863B5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doCheckerVerifySwitchRequestDetails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B86E1A" w:rsidP="004F01FC">
            <w:pPr>
              <w:spacing w:after="0" w:line="100" w:lineRule="atLeast"/>
            </w:pPr>
            <w:r>
              <w:t>This method is used to verify the switch request details at checker.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AC4490" w:rsidRDefault="007863B5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doCheckerVerifySwitchFromInvestorDetailsTab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B86E1A" w:rsidP="004F01FC">
            <w:pPr>
              <w:spacing w:after="0" w:line="100" w:lineRule="atLeast"/>
            </w:pPr>
            <w:r>
              <w:t>This method is used to verify the From investor details tab at checker.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AC4490" w:rsidRDefault="007863B5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doCheckerVerifySwitchToInvestorDetailsTab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B86E1A" w:rsidP="004F01FC">
            <w:pPr>
              <w:spacing w:after="0" w:line="100" w:lineRule="atLeast"/>
            </w:pPr>
            <w:r>
              <w:t>This method is used to verify the To investor details tab at checker.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AC4490" w:rsidRDefault="007863B5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doCheckerVerifySwitchFromFundDetailsTab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B86E1A" w:rsidP="004F01FC">
            <w:pPr>
              <w:spacing w:after="0" w:line="100" w:lineRule="atLeast"/>
            </w:pPr>
            <w:r>
              <w:t>This method is used to verify the From fund details at checker.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AC4490" w:rsidRDefault="007863B5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doCheckerVerifySwitchToFundDetailsTab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B86E1A" w:rsidP="004F01FC">
            <w:pPr>
              <w:spacing w:after="0" w:line="100" w:lineRule="atLeast"/>
            </w:pPr>
            <w:r>
              <w:t>This method is used to verify the To fund details at checker.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AC4490" w:rsidRDefault="007863B5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doCheckerVerifySwitchDetailsTab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B86E1A" w:rsidP="004F01FC">
            <w:pPr>
              <w:spacing w:after="0" w:line="100" w:lineRule="atLeast"/>
            </w:pPr>
            <w:r>
              <w:t>This method is used to verify the Switch details tab.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AC4490" w:rsidRDefault="007863B5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doCheckerVerifyAllocatedAmountAndShare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B86E1A" w:rsidP="004F01FC">
            <w:pPr>
              <w:spacing w:after="0" w:line="100" w:lineRule="atLeast"/>
            </w:pPr>
            <w:r>
              <w:t>This method is used to verify the allocated amount or share.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AC4490" w:rsidRDefault="007863B5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doCheckerVerifyFullSwitchValuesInAvaialableBalance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8E56E5" w:rsidP="004F01FC">
            <w:pPr>
              <w:spacing w:after="0" w:line="100" w:lineRule="atLeast"/>
            </w:pPr>
            <w:r>
              <w:t>This method is used to verify the full switch available balances at checker.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AC4490" w:rsidRDefault="007863B5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doVerifyAllocatedAmountAndShare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8E56E5" w:rsidP="004F01FC">
            <w:pPr>
              <w:spacing w:after="0" w:line="100" w:lineRule="atLeast"/>
            </w:pPr>
            <w:r>
              <w:t>This method is used to verify the allocated amount and shares.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AC4490" w:rsidRDefault="007863B5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doCheckerVerifyAllSwitchAvailableBalanceDetails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8E56E5" w:rsidP="008E56E5">
            <w:pPr>
              <w:spacing w:after="0" w:line="100" w:lineRule="atLeast"/>
            </w:pPr>
            <w:r>
              <w:t>This method is sued to verify all available balances details.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AC4490" w:rsidRDefault="007863B5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doCheckerVerifySwitchChargesDetails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8E56E5" w:rsidP="004F01FC">
            <w:pPr>
              <w:spacing w:after="0" w:line="100" w:lineRule="atLeast"/>
            </w:pPr>
            <w:r>
              <w:t>This method is used to verify the switch charges details.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AC4490" w:rsidRDefault="00B86E1A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doCheckerVerifySwitchAmountDetailsTab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82681A" w:rsidP="004F01FC">
            <w:pPr>
              <w:spacing w:after="0" w:line="100" w:lineRule="atLeast"/>
            </w:pPr>
            <w:r>
              <w:t>This method is used to verify the Amount details tab at checker.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AC4490" w:rsidRDefault="00B86E1A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doCheckerVerifyOtherDetailsRadioButtons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82681A" w:rsidP="004F01FC">
            <w:pPr>
              <w:spacing w:after="0" w:line="100" w:lineRule="atLeast"/>
            </w:pPr>
            <w:r>
              <w:t>This method is used to verify the other details radio buttons.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AC4490" w:rsidRDefault="00B86E1A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doCheckerOpeartionsOnMastersCreatedFromTrade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82681A" w:rsidP="0082681A">
            <w:pPr>
              <w:spacing w:after="0" w:line="100" w:lineRule="atLeast"/>
            </w:pPr>
            <w:r>
              <w:t>This method is used to perform checker operations on masters created through trades.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AC4490" w:rsidRDefault="00B86E1A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doCheckerVerifyOrChangeOverridedDetails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82681A" w:rsidP="004F01FC">
            <w:pPr>
              <w:spacing w:after="0" w:line="100" w:lineRule="atLeast"/>
            </w:pPr>
            <w:r>
              <w:t>This method id used to verify or change overridden charges details.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AC4490" w:rsidRDefault="00B86E1A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doCheckerVerifyExceptions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82681A" w:rsidP="004F01FC">
            <w:pPr>
              <w:spacing w:after="0" w:line="100" w:lineRule="atLeast"/>
            </w:pPr>
            <w:r>
              <w:t>This method is used to verify the exceptions at checker.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B86E1A" w:rsidRDefault="00B86E1A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doCheckerVerifyOrderAcknowledgementDownload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82681A" w:rsidP="004F01FC">
            <w:pPr>
              <w:spacing w:after="0" w:line="100" w:lineRule="atLeast"/>
            </w:pPr>
            <w:r>
              <w:t>This method is used to verify the order acknowledgement is downloaded or not.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B86E1A" w:rsidRDefault="00B86E1A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doCheckerVerifyOrderStatusDetails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82681A" w:rsidP="004F01FC">
            <w:pPr>
              <w:spacing w:after="0" w:line="100" w:lineRule="atLeast"/>
            </w:pPr>
            <w:r>
              <w:t>This method is used to verify order status details.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B86E1A" w:rsidRDefault="00B86E1A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doSubOperationsOnTransactionTrades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82681A" w:rsidP="0082681A">
            <w:pPr>
              <w:spacing w:after="0" w:line="100" w:lineRule="atLeast"/>
            </w:pPr>
            <w:r>
              <w:t>This method is used to perform operations on trades add / edit screen.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B86E1A" w:rsidRDefault="00B86E1A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doCheckerChangeOverrideStatus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Pr="0082681A" w:rsidRDefault="0082681A" w:rsidP="004F01FC">
            <w:pPr>
              <w:spacing w:after="0" w:line="100" w:lineRule="atLeast"/>
            </w:pPr>
            <w:r>
              <w:t>This method is used to change overridden status at checker.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B86E1A" w:rsidRDefault="00B86E1A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performCheckerOperationOnTrade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82681A" w:rsidP="004F01FC">
            <w:pPr>
              <w:spacing w:after="0" w:line="100" w:lineRule="atLeast"/>
            </w:pPr>
            <w:r>
              <w:t>This method is used to perform checker operations on trade.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B86E1A" w:rsidRDefault="00B86E1A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checkerOperationOnTrade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82681A" w:rsidP="004F01FC">
            <w:pPr>
              <w:spacing w:after="0" w:line="100" w:lineRule="atLeast"/>
            </w:pPr>
            <w:r>
              <w:t>This method will trigger the checker operation.</w:t>
            </w:r>
          </w:p>
        </w:tc>
      </w:tr>
      <w:tr w:rsidR="00761F09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61F09" w:rsidRPr="00B86E1A" w:rsidRDefault="00B86E1A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lastRenderedPageBreak/>
              <w:t>doMakerVerifyViewButtonForNoticePeriods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61F09" w:rsidRDefault="00CA0148" w:rsidP="004F01FC">
            <w:pPr>
              <w:spacing w:after="0" w:line="100" w:lineRule="atLeast"/>
            </w:pPr>
            <w:r>
              <w:t>This method is used to verify view buttons details of notice period charges details at maker.</w:t>
            </w:r>
          </w:p>
        </w:tc>
      </w:tr>
      <w:tr w:rsidR="00CA0148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CA0148" w:rsidRPr="00B86E1A" w:rsidRDefault="00CA0148" w:rsidP="00CA0148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doMakerVerifyViewButtonForTransactionCharge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CA0148" w:rsidRDefault="00CA0148" w:rsidP="00CA0148">
            <w:pPr>
              <w:spacing w:after="0" w:line="100" w:lineRule="atLeast"/>
            </w:pPr>
            <w:r>
              <w:t>This method is used to verify view buttons details of transaction charges details at maker.</w:t>
            </w:r>
          </w:p>
        </w:tc>
      </w:tr>
      <w:tr w:rsidR="00CA0148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CA0148" w:rsidRPr="00B86E1A" w:rsidRDefault="00CA0148" w:rsidP="00CA0148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getTheInvestorNameCreatedFromSwitch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CA0148" w:rsidRDefault="007B6751" w:rsidP="00CA0148">
            <w:pPr>
              <w:spacing w:after="0" w:line="100" w:lineRule="atLeast"/>
            </w:pPr>
            <w:r>
              <w:t>This method is used to read the investor name created from trade screen.</w:t>
            </w:r>
          </w:p>
        </w:tc>
      </w:tr>
      <w:tr w:rsidR="007B6751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B6751" w:rsidRPr="00B86E1A" w:rsidRDefault="007B6751" w:rsidP="007B6751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getTheHolderNameCreatedFromSwtitch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B6751" w:rsidRDefault="007B6751" w:rsidP="007B6751">
            <w:pPr>
              <w:spacing w:after="0" w:line="100" w:lineRule="atLeast"/>
            </w:pPr>
            <w:r>
              <w:t>This method is used to read the holder name created from trade screen.</w:t>
            </w:r>
          </w:p>
        </w:tc>
      </w:tr>
      <w:tr w:rsidR="007B6751" w:rsidTr="004F01FC">
        <w:trPr>
          <w:trHeight w:val="300"/>
        </w:trPr>
        <w:tc>
          <w:tcPr>
            <w:tcW w:w="6230" w:type="dxa"/>
            <w:shd w:val="clear" w:color="auto" w:fill="FFFFFF"/>
            <w:vAlign w:val="bottom"/>
          </w:tcPr>
          <w:p w:rsidR="007B6751" w:rsidRPr="00B86E1A" w:rsidRDefault="007B6751" w:rsidP="007B6751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B86E1A">
              <w:rPr>
                <w:rFonts w:eastAsia="Times New Roman" w:cs="Calibri"/>
                <w:bCs/>
                <w:color w:val="1F3864" w:themeColor="accent5" w:themeShade="80"/>
              </w:rPr>
              <w:t>getTheAccountIDFromCreatedXMLFilesBasedOnTestCaseName</w:t>
            </w:r>
          </w:p>
        </w:tc>
        <w:tc>
          <w:tcPr>
            <w:tcW w:w="6095" w:type="dxa"/>
            <w:shd w:val="clear" w:color="auto" w:fill="FFFFFF"/>
            <w:vAlign w:val="bottom"/>
          </w:tcPr>
          <w:p w:rsidR="007B6751" w:rsidRDefault="007B6751" w:rsidP="007B6751">
            <w:pPr>
              <w:spacing w:after="0" w:line="100" w:lineRule="atLeast"/>
            </w:pPr>
            <w:r>
              <w:t xml:space="preserve">This method is used to read the Account ID from </w:t>
            </w:r>
            <w:r w:rsidR="00E565BC">
              <w:t xml:space="preserve">respective </w:t>
            </w:r>
            <w:r>
              <w:t>stored XML files</w:t>
            </w:r>
            <w:r w:rsidR="008C6968">
              <w:t xml:space="preserve"> based on test case name</w:t>
            </w:r>
            <w:r>
              <w:t>.</w:t>
            </w:r>
          </w:p>
        </w:tc>
      </w:tr>
    </w:tbl>
    <w:p w:rsidR="00761F09" w:rsidRDefault="00761F09" w:rsidP="00761F09">
      <w:pPr>
        <w:pStyle w:val="ListParagraph"/>
        <w:ind w:left="1440"/>
        <w:jc w:val="both"/>
        <w:rPr>
          <w:sz w:val="24"/>
        </w:rPr>
      </w:pPr>
    </w:p>
    <w:p w:rsidR="004F01FC" w:rsidRPr="0054373C" w:rsidRDefault="00207934" w:rsidP="00207934">
      <w:pPr>
        <w:pStyle w:val="ListParagraph"/>
        <w:numPr>
          <w:ilvl w:val="1"/>
          <w:numId w:val="18"/>
        </w:numPr>
        <w:jc w:val="both"/>
        <w:rPr>
          <w:rStyle w:val="Heading2Char"/>
          <w:rFonts w:ascii="Calibri" w:eastAsia="Times New Roman" w:hAnsi="Calibri" w:cs="Calibri"/>
          <w:b/>
          <w:bCs/>
          <w:color w:val="ED7D31" w:themeColor="accent2"/>
          <w:sz w:val="22"/>
          <w:szCs w:val="22"/>
        </w:rPr>
      </w:pPr>
      <w:bookmarkStart w:id="43" w:name="_Toc453343329"/>
      <w:r w:rsidRPr="0054373C">
        <w:rPr>
          <w:rStyle w:val="Heading2Char"/>
          <w:b/>
          <w:color w:val="ED7D31" w:themeColor="accent2"/>
          <w:sz w:val="24"/>
        </w:rPr>
        <w:t>TradeTypeTransferAppFunctions</w:t>
      </w:r>
      <w:bookmarkEnd w:id="43"/>
    </w:p>
    <w:p w:rsidR="004F01FC" w:rsidRDefault="004F01FC" w:rsidP="004F01FC">
      <w:pPr>
        <w:pStyle w:val="ListParagraph"/>
        <w:ind w:left="1440"/>
        <w:jc w:val="both"/>
        <w:rPr>
          <w:sz w:val="24"/>
        </w:rPr>
      </w:pPr>
      <w:r w:rsidRPr="00891B32">
        <w:rPr>
          <w:sz w:val="24"/>
        </w:rPr>
        <w:t xml:space="preserve">This Java (Class) file contains the methods which can be used </w:t>
      </w:r>
      <w:r>
        <w:rPr>
          <w:sz w:val="24"/>
        </w:rPr>
        <w:t xml:space="preserve">against Trade type </w:t>
      </w:r>
      <w:r w:rsidR="00207934">
        <w:rPr>
          <w:sz w:val="24"/>
        </w:rPr>
        <w:t>Transfer</w:t>
      </w:r>
      <w:r>
        <w:rPr>
          <w:sz w:val="24"/>
        </w:rPr>
        <w:t xml:space="preserve"> screen</w:t>
      </w:r>
      <w:r w:rsidRPr="00891B32">
        <w:rPr>
          <w:sz w:val="24"/>
        </w:rPr>
        <w:t>. Below are the methods and their purpose.</w:t>
      </w:r>
    </w:p>
    <w:tbl>
      <w:tblPr>
        <w:tblW w:w="12325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6"/>
        <w:gridCol w:w="6379"/>
      </w:tblGrid>
      <w:tr w:rsidR="003C66E1" w:rsidTr="003C66E1">
        <w:trPr>
          <w:trHeight w:val="315"/>
        </w:trPr>
        <w:tc>
          <w:tcPr>
            <w:tcW w:w="5946" w:type="dxa"/>
            <w:shd w:val="clear" w:color="auto" w:fill="FFFFFF"/>
            <w:vAlign w:val="center"/>
          </w:tcPr>
          <w:p w:rsidR="003C66E1" w:rsidRDefault="003C66E1" w:rsidP="004A3187">
            <w:pPr>
              <w:spacing w:after="0" w:line="100" w:lineRule="atLeast"/>
              <w:jc w:val="both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Method</w:t>
            </w:r>
          </w:p>
        </w:tc>
        <w:tc>
          <w:tcPr>
            <w:tcW w:w="6379" w:type="dxa"/>
            <w:shd w:val="clear" w:color="auto" w:fill="FFFFFF"/>
            <w:vAlign w:val="center"/>
          </w:tcPr>
          <w:p w:rsidR="003C66E1" w:rsidRDefault="003C66E1" w:rsidP="004A3187">
            <w:pPr>
              <w:spacing w:after="0" w:line="100" w:lineRule="atLeast"/>
              <w:jc w:val="both"/>
            </w:pPr>
            <w:r>
              <w:rPr>
                <w:rFonts w:eastAsia="Times New Roman" w:cs="Calibri"/>
                <w:b/>
                <w:bCs/>
                <w:color w:val="000000"/>
              </w:rPr>
              <w:t>Description</w:t>
            </w:r>
          </w:p>
        </w:tc>
      </w:tr>
      <w:tr w:rsidR="004F01FC" w:rsidTr="003C66E1">
        <w:trPr>
          <w:trHeight w:val="315"/>
        </w:trPr>
        <w:tc>
          <w:tcPr>
            <w:tcW w:w="5946" w:type="dxa"/>
            <w:shd w:val="clear" w:color="auto" w:fill="FFFFFF"/>
            <w:vAlign w:val="center"/>
          </w:tcPr>
          <w:p w:rsidR="004F01FC" w:rsidRPr="00732F8F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doFillTransferMasterDetails</w:t>
            </w:r>
          </w:p>
        </w:tc>
        <w:tc>
          <w:tcPr>
            <w:tcW w:w="6379" w:type="dxa"/>
            <w:shd w:val="clear" w:color="auto" w:fill="FFFFFF"/>
            <w:vAlign w:val="center"/>
          </w:tcPr>
          <w:p w:rsidR="004F01FC" w:rsidRDefault="003E0213" w:rsidP="004F01FC">
            <w:pPr>
              <w:spacing w:after="0" w:line="100" w:lineRule="atLeast"/>
              <w:jc w:val="both"/>
            </w:pPr>
            <w:r>
              <w:t>This method is used to trigger the Transfer add functions.</w:t>
            </w:r>
          </w:p>
        </w:tc>
      </w:tr>
      <w:tr w:rsidR="004F01FC" w:rsidTr="003C66E1">
        <w:trPr>
          <w:trHeight w:val="315"/>
        </w:trPr>
        <w:tc>
          <w:tcPr>
            <w:tcW w:w="5946" w:type="dxa"/>
            <w:shd w:val="clear" w:color="auto" w:fill="FFFFFF"/>
            <w:vAlign w:val="center"/>
          </w:tcPr>
          <w:p w:rsidR="004F01FC" w:rsidRPr="0021008C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doFillRequestDetails</w:t>
            </w:r>
          </w:p>
        </w:tc>
        <w:tc>
          <w:tcPr>
            <w:tcW w:w="6379" w:type="dxa"/>
            <w:shd w:val="clear" w:color="auto" w:fill="FFFFFF"/>
            <w:vAlign w:val="center"/>
          </w:tcPr>
          <w:p w:rsidR="004F01FC" w:rsidRDefault="003E0213" w:rsidP="004F01FC">
            <w:pPr>
              <w:spacing w:after="0" w:line="100" w:lineRule="atLeast"/>
              <w:jc w:val="both"/>
            </w:pPr>
            <w:r>
              <w:t>This method is used to fill the request details.</w:t>
            </w:r>
          </w:p>
        </w:tc>
      </w:tr>
      <w:tr w:rsidR="004F01FC" w:rsidTr="003C66E1">
        <w:trPr>
          <w:trHeight w:val="315"/>
        </w:trPr>
        <w:tc>
          <w:tcPr>
            <w:tcW w:w="5946" w:type="dxa"/>
            <w:shd w:val="clear" w:color="auto" w:fill="FFFFFF"/>
            <w:vAlign w:val="center"/>
          </w:tcPr>
          <w:p w:rsidR="004F01FC" w:rsidRPr="00455830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doFillFromInvestorDetails</w:t>
            </w:r>
          </w:p>
        </w:tc>
        <w:tc>
          <w:tcPr>
            <w:tcW w:w="6379" w:type="dxa"/>
            <w:shd w:val="clear" w:color="auto" w:fill="FFFFFF"/>
            <w:vAlign w:val="center"/>
          </w:tcPr>
          <w:p w:rsidR="004F01FC" w:rsidRDefault="003E0213" w:rsidP="004F01FC">
            <w:pPr>
              <w:spacing w:after="0" w:line="100" w:lineRule="atLeast"/>
              <w:jc w:val="both"/>
            </w:pPr>
            <w:r>
              <w:t>This method is used to fill the From Investor Details.</w:t>
            </w:r>
          </w:p>
        </w:tc>
      </w:tr>
      <w:tr w:rsidR="004F01FC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4F01FC" w:rsidRPr="000A064C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doFillToInvestorDetails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4F01FC" w:rsidRDefault="003E0213" w:rsidP="004F01FC">
            <w:pPr>
              <w:spacing w:after="0" w:line="100" w:lineRule="atLeast"/>
            </w:pPr>
            <w:r>
              <w:t>This method is used to fill the To Investor Details.</w:t>
            </w:r>
          </w:p>
        </w:tc>
      </w:tr>
      <w:tr w:rsidR="004F01FC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4F01FC" w:rsidRPr="000A064C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doVerifyToInvestorDetails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4F01FC" w:rsidRDefault="00684A91" w:rsidP="004F01FC">
            <w:pPr>
              <w:spacing w:after="0" w:line="100" w:lineRule="atLeast"/>
            </w:pPr>
            <w:r>
              <w:t>This method is used to verify the To Investor Details.</w:t>
            </w:r>
          </w:p>
        </w:tc>
      </w:tr>
      <w:tr w:rsidR="004F01FC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4F01FC" w:rsidRPr="00623CC3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doVerifyChargeDetails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4F01FC" w:rsidRDefault="00684A91" w:rsidP="004F01FC">
            <w:pPr>
              <w:spacing w:after="0" w:line="100" w:lineRule="atLeast"/>
            </w:pPr>
            <w:r>
              <w:t>This method is used to verify the Charge details.</w:t>
            </w:r>
          </w:p>
        </w:tc>
      </w:tr>
      <w:tr w:rsidR="004F01FC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4F01FC" w:rsidRPr="00623CC3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doFillFundDetailsTransfer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4F01FC" w:rsidRDefault="00684A91" w:rsidP="004F01FC">
            <w:pPr>
              <w:spacing w:after="0" w:line="100" w:lineRule="atLeast"/>
            </w:pPr>
            <w:r>
              <w:t>This method is used to fill the Fund details.</w:t>
            </w:r>
          </w:p>
        </w:tc>
      </w:tr>
      <w:tr w:rsidR="004F01FC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4F01FC" w:rsidRPr="00623CC3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doFillTransferDetails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4F01FC" w:rsidRPr="002723DE" w:rsidRDefault="00684A91" w:rsidP="004F01FC">
            <w:pPr>
              <w:spacing w:after="0" w:line="100" w:lineRule="atLeast"/>
            </w:pPr>
            <w:r>
              <w:t>This method is used to fill the Transfer details.</w:t>
            </w:r>
          </w:p>
        </w:tc>
      </w:tr>
      <w:tr w:rsidR="004F01FC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4F01FC" w:rsidRPr="00623CC3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doClickOnExpandOrCollapseButtonsOnTransferSecondTab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4F01FC" w:rsidRDefault="00684A91" w:rsidP="004F01FC">
            <w:pPr>
              <w:spacing w:after="0" w:line="100" w:lineRule="atLeast"/>
            </w:pPr>
            <w:r>
              <w:t>This method is used to expand or collapse the tabs based on passed argument.</w:t>
            </w:r>
          </w:p>
        </w:tc>
      </w:tr>
      <w:tr w:rsidR="004F01FC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4F01FC" w:rsidRPr="00623CC3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doMakerVerifyRequestDetailsTab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4F01FC" w:rsidRDefault="00684A91" w:rsidP="004F01FC">
            <w:pPr>
              <w:spacing w:after="0" w:line="100" w:lineRule="atLeast"/>
            </w:pPr>
            <w:r>
              <w:t>This method is used to verify the Request details tab.</w:t>
            </w:r>
          </w:p>
        </w:tc>
      </w:tr>
      <w:tr w:rsidR="004F01FC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4F01FC" w:rsidRPr="00AC4490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doMakerVerifyFromInvestorDetailsTab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4F01FC" w:rsidRDefault="00684A91" w:rsidP="004F01FC">
            <w:pPr>
              <w:spacing w:after="0" w:line="100" w:lineRule="atLeast"/>
            </w:pPr>
            <w:r>
              <w:t>This method is used to verify the From Investor details tab.</w:t>
            </w:r>
          </w:p>
        </w:tc>
      </w:tr>
      <w:tr w:rsidR="004F01FC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4F01FC" w:rsidRPr="00623CC3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doMakerVerifyFundDetailsTab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4F01FC" w:rsidRDefault="00684A91" w:rsidP="004F01FC">
            <w:pPr>
              <w:spacing w:after="0" w:line="100" w:lineRule="atLeast"/>
            </w:pPr>
            <w:r>
              <w:t>This method is used to verify Fund details tab.</w:t>
            </w:r>
          </w:p>
        </w:tc>
      </w:tr>
      <w:tr w:rsidR="004F01FC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4F01FC" w:rsidRPr="0043699B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doMakerVerifyTransferDetailsTab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4F01FC" w:rsidRDefault="00684A91" w:rsidP="004F01FC">
            <w:pPr>
              <w:spacing w:after="0" w:line="100" w:lineRule="atLeast"/>
            </w:pPr>
            <w:r>
              <w:t>This method is used to verify the Transfer details tab.</w:t>
            </w:r>
          </w:p>
        </w:tc>
      </w:tr>
      <w:tr w:rsidR="004F01FC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4F01FC" w:rsidRPr="0043699B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lastRenderedPageBreak/>
              <w:t>doMakerVerifyAmountDetailsTab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4F01FC" w:rsidRDefault="00684A91" w:rsidP="004F01FC">
            <w:pPr>
              <w:spacing w:after="0" w:line="100" w:lineRule="atLeast"/>
            </w:pPr>
            <w:r>
              <w:t>This method is used verify the Amount details tab.</w:t>
            </w:r>
          </w:p>
        </w:tc>
      </w:tr>
      <w:tr w:rsidR="004F01FC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4F01FC" w:rsidRPr="0043699B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doMakerFillOtherDetailsTab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4F01FC" w:rsidRDefault="00684A91" w:rsidP="004F01FC">
            <w:pPr>
              <w:spacing w:after="0" w:line="100" w:lineRule="atLeast"/>
            </w:pPr>
            <w:r>
              <w:t>This method is used to fill the Other details tab.</w:t>
            </w:r>
          </w:p>
        </w:tc>
      </w:tr>
      <w:tr w:rsidR="004F01FC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4F01FC" w:rsidRPr="0043699B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doSubOperationsOnTransactionTrades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4F01FC" w:rsidRDefault="00684A91" w:rsidP="004F01FC">
            <w:pPr>
              <w:spacing w:after="0" w:line="100" w:lineRule="atLeast"/>
            </w:pPr>
            <w:r>
              <w:t>This method is used to perform operations on the trade add screen.</w:t>
            </w:r>
          </w:p>
        </w:tc>
      </w:tr>
      <w:tr w:rsidR="004F01FC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4F01FC" w:rsidRPr="0043699B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verifyExceptionsatMaker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4F01FC" w:rsidRDefault="00684A91" w:rsidP="004F01FC">
            <w:pPr>
              <w:spacing w:after="0" w:line="100" w:lineRule="atLeast"/>
            </w:pPr>
            <w:r>
              <w:t>This method is sued to verify the exceptions at maker.</w:t>
            </w:r>
          </w:p>
        </w:tc>
      </w:tr>
      <w:tr w:rsidR="004F01FC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4F01FC" w:rsidRPr="0043699B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doFillAvailableBalanceDetails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4F01FC" w:rsidRDefault="00684A91" w:rsidP="004F01FC">
            <w:pPr>
              <w:spacing w:after="0" w:line="100" w:lineRule="atLeast"/>
            </w:pPr>
            <w:r>
              <w:t>This method is used to fill the Available Balance details at maker.</w:t>
            </w:r>
          </w:p>
        </w:tc>
      </w:tr>
      <w:tr w:rsidR="004F01FC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4F01FC" w:rsidRPr="0043699B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doCheckerVerifyAvailableBalanceDetails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4F01FC" w:rsidRDefault="00684A91" w:rsidP="004F01FC">
            <w:pPr>
              <w:spacing w:after="0" w:line="100" w:lineRule="atLeast"/>
            </w:pPr>
            <w:r>
              <w:t>This method is used to verify the Available Balance details at checker.</w:t>
            </w:r>
          </w:p>
        </w:tc>
      </w:tr>
      <w:tr w:rsidR="004F01FC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4F01FC" w:rsidRPr="0043699B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doMakerVerifyPendingTrades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4F01FC" w:rsidRDefault="00684A91" w:rsidP="004F01FC">
            <w:pPr>
              <w:spacing w:after="0" w:line="100" w:lineRule="atLeast"/>
            </w:pPr>
            <w:r>
              <w:t>This method is used to verify the Pending trades details at maker.</w:t>
            </w:r>
          </w:p>
        </w:tc>
      </w:tr>
      <w:tr w:rsidR="004F01FC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4F01FC" w:rsidRPr="0043699B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doVerifyTransferDetailsInChecker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4F01FC" w:rsidRDefault="00684A91" w:rsidP="004F01FC">
            <w:pPr>
              <w:spacing w:after="0" w:line="100" w:lineRule="atLeast"/>
            </w:pPr>
            <w:r>
              <w:t>This method is used to verify the Transfer details at checker.</w:t>
            </w:r>
          </w:p>
        </w:tc>
      </w:tr>
      <w:tr w:rsidR="004F01FC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4F01FC" w:rsidRPr="00AC4490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formatDate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4F01FC" w:rsidRDefault="00684A91" w:rsidP="004F01FC">
            <w:pPr>
              <w:spacing w:after="0" w:line="100" w:lineRule="atLeast"/>
            </w:pPr>
            <w:r>
              <w:t>This method is used to format the date into required format.</w:t>
            </w:r>
          </w:p>
        </w:tc>
      </w:tr>
      <w:tr w:rsidR="004F01FC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4F01FC" w:rsidRPr="00AC4490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verifyRequestDetailsInChecker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4F01FC" w:rsidRDefault="00684A91" w:rsidP="004F01FC">
            <w:pPr>
              <w:spacing w:after="0" w:line="100" w:lineRule="atLeast"/>
            </w:pPr>
            <w:r>
              <w:t>This method is used to verify the Request details at checker.</w:t>
            </w:r>
          </w:p>
        </w:tc>
      </w:tr>
      <w:tr w:rsidR="004F01FC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4F01FC" w:rsidRPr="00AC4490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verifyFromInvestorDetailsInChecker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4F01FC" w:rsidRDefault="00684A91" w:rsidP="004F01FC">
            <w:pPr>
              <w:spacing w:after="0" w:line="100" w:lineRule="atLeast"/>
            </w:pPr>
            <w:r>
              <w:t>This method is used to verify the From Investor details at Checker.</w:t>
            </w:r>
          </w:p>
        </w:tc>
      </w:tr>
      <w:tr w:rsidR="004F01FC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4F01FC" w:rsidRPr="00AC4490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verifyToInvestorDetailsChecker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4F01FC" w:rsidRDefault="00684A91" w:rsidP="004F01FC">
            <w:pPr>
              <w:spacing w:after="0" w:line="100" w:lineRule="atLeast"/>
            </w:pPr>
            <w:r>
              <w:t>This method is used to verify the To Investor Details at Checker.</w:t>
            </w:r>
          </w:p>
        </w:tc>
      </w:tr>
      <w:tr w:rsidR="004F01FC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4F01FC" w:rsidRPr="00AC4490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verifyFundDetailsInChecker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4F01FC" w:rsidRDefault="00684A91" w:rsidP="004F01FC">
            <w:pPr>
              <w:spacing w:after="0" w:line="100" w:lineRule="atLeast"/>
            </w:pPr>
            <w:r>
              <w:t>This method is used to verify the Fund Details at checker.</w:t>
            </w:r>
          </w:p>
        </w:tc>
      </w:tr>
      <w:tr w:rsidR="004F01FC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4F01FC" w:rsidRPr="00AC4490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verifyTransferDetailsInChecker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4F01FC" w:rsidRDefault="00684A91" w:rsidP="004F01FC">
            <w:pPr>
              <w:spacing w:after="0" w:line="100" w:lineRule="atLeast"/>
            </w:pPr>
            <w:r>
              <w:t>This method is used to verify the Transfer details at checker.</w:t>
            </w:r>
          </w:p>
        </w:tc>
      </w:tr>
      <w:tr w:rsidR="004F01FC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4F01FC" w:rsidRPr="00AC4490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verifyChargesDetailsInChecker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4F01FC" w:rsidRDefault="00684A91" w:rsidP="004F01FC">
            <w:pPr>
              <w:spacing w:after="0" w:line="100" w:lineRule="atLeast"/>
            </w:pPr>
            <w:r>
              <w:t>This method is used to verify the Charges details at checker.</w:t>
            </w:r>
          </w:p>
        </w:tc>
      </w:tr>
      <w:tr w:rsidR="004F01FC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4F01FC" w:rsidRPr="00AC4490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verifyAmountDetailsInChecker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4F01FC" w:rsidRDefault="00684A91" w:rsidP="004F01FC">
            <w:pPr>
              <w:spacing w:after="0" w:line="100" w:lineRule="atLeast"/>
            </w:pPr>
            <w:r>
              <w:t>This method is used to verify the Amount details at checker.</w:t>
            </w:r>
          </w:p>
        </w:tc>
      </w:tr>
      <w:tr w:rsidR="004F01FC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4F01FC" w:rsidRPr="00AC4490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verifyOtherDetailsInChecker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4F01FC" w:rsidRDefault="00684A91" w:rsidP="004F01FC">
            <w:pPr>
              <w:spacing w:after="0" w:line="100" w:lineRule="atLeast"/>
            </w:pPr>
            <w:r>
              <w:t>This method is used to verify the Other details at checker.</w:t>
            </w:r>
          </w:p>
        </w:tc>
      </w:tr>
      <w:tr w:rsidR="004F01FC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4F01FC" w:rsidRPr="00AC4490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doOpeartionsonMasterCreatedFromTrade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4F01FC" w:rsidRDefault="00684A91" w:rsidP="00684A91">
            <w:pPr>
              <w:spacing w:after="0" w:line="100" w:lineRule="atLeast"/>
            </w:pPr>
            <w:r>
              <w:t>This method is used to perform operations on created trade.</w:t>
            </w:r>
          </w:p>
        </w:tc>
      </w:tr>
      <w:tr w:rsidR="004F01FC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4F01FC" w:rsidRPr="00AC4490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doCheckerActionTypesOnMasters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4F01FC" w:rsidRDefault="00684A91" w:rsidP="004F01FC">
            <w:pPr>
              <w:spacing w:after="0" w:line="100" w:lineRule="atLeast"/>
            </w:pPr>
            <w:r>
              <w:t>This method is used to perform actions on the trade</w:t>
            </w:r>
            <w:r w:rsidR="00AC0743">
              <w:t xml:space="preserve"> at checker.</w:t>
            </w:r>
          </w:p>
        </w:tc>
      </w:tr>
      <w:tr w:rsidR="004F01FC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4F01FC" w:rsidRPr="00AC4490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doVerifyExceptionsAtCheckerForTradeTypeTransfer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4F01FC" w:rsidRDefault="00AC0743" w:rsidP="004F01FC">
            <w:pPr>
              <w:spacing w:after="0" w:line="100" w:lineRule="atLeast"/>
            </w:pPr>
            <w:r>
              <w:t>This method is used to verify the Exceptions at checker.</w:t>
            </w:r>
          </w:p>
        </w:tc>
      </w:tr>
      <w:tr w:rsidR="004F01FC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4F01FC" w:rsidRPr="00AC4490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doVerifyOrChangeOverridedChargesTypeForTradeTypeTransfer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4F01FC" w:rsidRPr="00AC0743" w:rsidRDefault="00AC0743" w:rsidP="004F01FC">
            <w:pPr>
              <w:spacing w:after="0" w:line="100" w:lineRule="atLeast"/>
            </w:pPr>
            <w:r>
              <w:t>This method is used to verify or change the Overridden Charges type details.</w:t>
            </w:r>
          </w:p>
        </w:tc>
      </w:tr>
      <w:tr w:rsidR="004F01FC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4F01FC" w:rsidRPr="00AC4490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doCheckerActionTypesOnTradeTypeTransfer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4F01FC" w:rsidRDefault="00AC0743" w:rsidP="004F01FC">
            <w:pPr>
              <w:spacing w:after="0" w:line="100" w:lineRule="atLeast"/>
            </w:pPr>
            <w:r>
              <w:t>This method is used to perform respective checker action on the trade.</w:t>
            </w:r>
          </w:p>
        </w:tc>
      </w:tr>
      <w:tr w:rsidR="004F01FC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4F01FC" w:rsidRPr="00AC4490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verifyOrderAcknowledgementDownload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4F01FC" w:rsidRDefault="00AC0743" w:rsidP="004F01FC">
            <w:pPr>
              <w:spacing w:after="0" w:line="100" w:lineRule="atLeast"/>
            </w:pPr>
            <w:r>
              <w:t>THs method is used to verify the Order Acknowledgement is downloaded or not.</w:t>
            </w:r>
          </w:p>
        </w:tc>
      </w:tr>
      <w:tr w:rsidR="004F01FC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4F01FC" w:rsidRPr="00AC4490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changeOverrideStatus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4F01FC" w:rsidRDefault="00AC0743" w:rsidP="004F01FC">
            <w:pPr>
              <w:spacing w:after="0" w:line="100" w:lineRule="atLeast"/>
            </w:pPr>
            <w:r>
              <w:t>This method is used to change the Overridden status.</w:t>
            </w:r>
          </w:p>
        </w:tc>
      </w:tr>
      <w:tr w:rsidR="004F01FC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4F01FC" w:rsidRPr="00AC4490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doCheckerActionTypesForTranSaction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4F01FC" w:rsidRDefault="00AC0743" w:rsidP="004F01FC">
            <w:pPr>
              <w:spacing w:after="0" w:line="100" w:lineRule="atLeast"/>
            </w:pPr>
            <w:r>
              <w:t>This method is used to trigger the checker action type on the trade.</w:t>
            </w:r>
          </w:p>
        </w:tc>
      </w:tr>
      <w:tr w:rsidR="004F01FC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4F01FC" w:rsidRPr="00AC4490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doMakerFillAvailableBalanceDetails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4F01FC" w:rsidRDefault="00AC0743" w:rsidP="004F01FC">
            <w:pPr>
              <w:spacing w:after="0" w:line="100" w:lineRule="atLeast"/>
            </w:pPr>
            <w:r>
              <w:t>This method is used to fill the Available Balance details.</w:t>
            </w:r>
          </w:p>
        </w:tc>
      </w:tr>
      <w:tr w:rsidR="004F01FC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4F01FC" w:rsidRPr="00AC4490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doMakerVerifyAvailableBalanceDetails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4F01FC" w:rsidRDefault="00AC0743" w:rsidP="004F01FC">
            <w:pPr>
              <w:spacing w:after="0" w:line="100" w:lineRule="atLeast"/>
            </w:pPr>
            <w:r>
              <w:t>This method is used to verify the Available Balance details at maker.</w:t>
            </w:r>
          </w:p>
        </w:tc>
      </w:tr>
      <w:tr w:rsidR="004F01FC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4F01FC" w:rsidRPr="00AC4490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lastRenderedPageBreak/>
              <w:t>doCheckerVerifyTransferAvailableBalanceDetails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4F01FC" w:rsidRDefault="00AC0743" w:rsidP="004F01FC">
            <w:pPr>
              <w:spacing w:after="0" w:line="100" w:lineRule="atLeast"/>
            </w:pPr>
            <w:r>
              <w:t>This method is used to verify the Available Balance details at checker.</w:t>
            </w:r>
          </w:p>
        </w:tc>
      </w:tr>
      <w:tr w:rsidR="004F01FC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4F01FC" w:rsidRPr="00AC4490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doMakerAndCheckerVerifyPendingTradesDetails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4F01FC" w:rsidRDefault="00AC0743" w:rsidP="004F01FC">
            <w:pPr>
              <w:spacing w:after="0" w:line="100" w:lineRule="atLeast"/>
            </w:pPr>
            <w:r>
              <w:t>This method is used to verify the Pending Trades details at Maker and Checker.</w:t>
            </w:r>
          </w:p>
        </w:tc>
      </w:tr>
      <w:tr w:rsidR="004F01FC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4F01FC" w:rsidRPr="00B86E1A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verifyViewButtonsFunctionality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4F01FC" w:rsidRDefault="00AC0743" w:rsidP="004F01FC">
            <w:pPr>
              <w:spacing w:after="0" w:line="100" w:lineRule="atLeast"/>
            </w:pPr>
            <w:r>
              <w:t>This method is used to verify the view buttons functionality.</w:t>
            </w:r>
          </w:p>
        </w:tc>
      </w:tr>
      <w:tr w:rsidR="004F01FC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4F01FC" w:rsidRPr="00B86E1A" w:rsidRDefault="00D64D38" w:rsidP="004F01F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verifyViewButtonForNoticePeriods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4F01FC" w:rsidRDefault="00AC0743" w:rsidP="004F01FC">
            <w:pPr>
              <w:spacing w:after="0" w:line="100" w:lineRule="atLeast"/>
            </w:pPr>
            <w:r>
              <w:t>This method is used to verify the view buttons details for notice period charges.</w:t>
            </w:r>
          </w:p>
        </w:tc>
      </w:tr>
      <w:tr w:rsidR="00AC0743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AC0743" w:rsidRPr="00B86E1A" w:rsidRDefault="00AC0743" w:rsidP="00AC0743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verifyViewButtonForTransactionCharge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AC0743" w:rsidRDefault="00AC0743" w:rsidP="00AC0743">
            <w:pPr>
              <w:spacing w:after="0" w:line="100" w:lineRule="atLeast"/>
            </w:pPr>
            <w:r>
              <w:t>This method is used to verify the view buttons details for Transaction charges.</w:t>
            </w:r>
          </w:p>
        </w:tc>
      </w:tr>
      <w:tr w:rsidR="00AC0743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AC0743" w:rsidRPr="00B86E1A" w:rsidRDefault="00AC0743" w:rsidP="00AC0743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chekerVerifyAvailableBalancAllocatedeAMountOrShare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AC0743" w:rsidRPr="0082681A" w:rsidRDefault="00AC0743" w:rsidP="00AC0743">
            <w:pPr>
              <w:spacing w:after="0" w:line="100" w:lineRule="atLeast"/>
            </w:pPr>
            <w:r>
              <w:t>This method is used to verify the Available Balance Allocated Amount / Share details at checker.</w:t>
            </w:r>
          </w:p>
        </w:tc>
      </w:tr>
      <w:tr w:rsidR="00AC0743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AC0743" w:rsidRPr="00B86E1A" w:rsidRDefault="00AC0743" w:rsidP="00AC0743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doVerifyFullTransferValuesInAvaialableBalance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AC0743" w:rsidRDefault="00AC0743" w:rsidP="00AC0743">
            <w:pPr>
              <w:spacing w:after="0" w:line="100" w:lineRule="atLeast"/>
            </w:pPr>
            <w:r>
              <w:t>This method is used to verify the full transfer details.</w:t>
            </w:r>
          </w:p>
        </w:tc>
      </w:tr>
      <w:tr w:rsidR="00AC0743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AC0743" w:rsidRPr="00B86E1A" w:rsidRDefault="00AC0743" w:rsidP="00AC0743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doVerifyCheckerAllocatedAmountandShare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AC0743" w:rsidRDefault="00AC0743" w:rsidP="00AC0743">
            <w:pPr>
              <w:spacing w:after="0" w:line="100" w:lineRule="atLeast"/>
            </w:pPr>
            <w:r>
              <w:t>This method is used to verify the Allocated Amount / share at checker.</w:t>
            </w:r>
          </w:p>
        </w:tc>
      </w:tr>
      <w:tr w:rsidR="00AC0743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AC0743" w:rsidRPr="00B86E1A" w:rsidRDefault="00AC0743" w:rsidP="00AC0743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doMakerVerifyAvailableBalanceAllocatedeAmountOrShare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AC0743" w:rsidRDefault="00AC0743" w:rsidP="00AC0743">
            <w:pPr>
              <w:spacing w:after="0" w:line="100" w:lineRule="atLeast"/>
            </w:pPr>
            <w:r>
              <w:t>This method is used to verify the Available Balance Allocated Amount/Share at maker.</w:t>
            </w:r>
          </w:p>
        </w:tc>
      </w:tr>
      <w:tr w:rsidR="00AC0743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AC0743" w:rsidRPr="00B86E1A" w:rsidRDefault="00AC0743" w:rsidP="00AC0743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doVerifyFullTransferMakerInAvaialableBalance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AC0743" w:rsidRDefault="00AC0743" w:rsidP="00AC0743">
            <w:pPr>
              <w:spacing w:after="0" w:line="100" w:lineRule="atLeast"/>
            </w:pPr>
            <w:r>
              <w:t>This method is used to verify the Full transfer Available Balance details at maker.</w:t>
            </w:r>
          </w:p>
        </w:tc>
      </w:tr>
      <w:tr w:rsidR="00AC0743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AC0743" w:rsidRPr="00B86E1A" w:rsidRDefault="00AC0743" w:rsidP="00AC0743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doMakerFillCheckerReviewedTransferTrade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AC0743" w:rsidRDefault="00F6221C" w:rsidP="00F6221C">
            <w:pPr>
              <w:spacing w:after="0" w:line="100" w:lineRule="atLeast"/>
            </w:pPr>
            <w:r>
              <w:t>This method is used to trigger the add functions for the Checker reviewed trade.</w:t>
            </w:r>
          </w:p>
        </w:tc>
      </w:tr>
      <w:tr w:rsidR="00AC0743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AC0743" w:rsidRPr="00B86E1A" w:rsidRDefault="00AC0743" w:rsidP="00AC0743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getInvestorNameFromTheInvestorTestData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AC0743" w:rsidRDefault="00F6221C" w:rsidP="00AC0743">
            <w:pPr>
              <w:spacing w:after="0" w:line="100" w:lineRule="atLeast"/>
            </w:pPr>
            <w:r>
              <w:t>This method is used to read the Investor name from the test data.</w:t>
            </w:r>
          </w:p>
        </w:tc>
      </w:tr>
      <w:tr w:rsidR="00F6221C" w:rsidTr="003C66E1">
        <w:trPr>
          <w:trHeight w:val="300"/>
        </w:trPr>
        <w:tc>
          <w:tcPr>
            <w:tcW w:w="5946" w:type="dxa"/>
            <w:shd w:val="clear" w:color="auto" w:fill="FFFFFF"/>
            <w:vAlign w:val="bottom"/>
          </w:tcPr>
          <w:p w:rsidR="00F6221C" w:rsidRPr="00B86E1A" w:rsidRDefault="00F6221C" w:rsidP="00F6221C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3C66E1">
              <w:rPr>
                <w:rFonts w:eastAsia="Times New Roman" w:cs="Calibri"/>
                <w:bCs/>
                <w:color w:val="1F3864" w:themeColor="accent5" w:themeShade="80"/>
              </w:rPr>
              <w:t>getHolderNameFromHolderTestData</w:t>
            </w:r>
          </w:p>
        </w:tc>
        <w:tc>
          <w:tcPr>
            <w:tcW w:w="6379" w:type="dxa"/>
            <w:shd w:val="clear" w:color="auto" w:fill="FFFFFF"/>
            <w:vAlign w:val="bottom"/>
          </w:tcPr>
          <w:p w:rsidR="00F6221C" w:rsidRDefault="00F6221C" w:rsidP="00F6221C">
            <w:pPr>
              <w:spacing w:after="0" w:line="100" w:lineRule="atLeast"/>
            </w:pPr>
            <w:r>
              <w:t>This method is used to read the Holder name from the test data.</w:t>
            </w:r>
          </w:p>
        </w:tc>
      </w:tr>
    </w:tbl>
    <w:p w:rsidR="004F01FC" w:rsidRDefault="004F01FC" w:rsidP="004F01FC">
      <w:pPr>
        <w:pStyle w:val="ListParagraph"/>
        <w:ind w:left="1440"/>
        <w:jc w:val="both"/>
        <w:rPr>
          <w:sz w:val="24"/>
        </w:rPr>
      </w:pPr>
    </w:p>
    <w:p w:rsidR="00042EF5" w:rsidRDefault="00042EF5" w:rsidP="00042EF5">
      <w:pPr>
        <w:pStyle w:val="ListParagraph"/>
        <w:ind w:left="1440"/>
        <w:jc w:val="both"/>
        <w:rPr>
          <w:sz w:val="24"/>
        </w:rPr>
      </w:pPr>
    </w:p>
    <w:p w:rsidR="00042EF5" w:rsidRPr="0054373C" w:rsidRDefault="00042EF5" w:rsidP="00042EF5">
      <w:pPr>
        <w:pStyle w:val="ListParagraph"/>
        <w:numPr>
          <w:ilvl w:val="1"/>
          <w:numId w:val="18"/>
        </w:numPr>
        <w:jc w:val="both"/>
        <w:rPr>
          <w:rStyle w:val="Heading2Char"/>
          <w:rFonts w:ascii="Calibri" w:eastAsia="Times New Roman" w:hAnsi="Calibri" w:cs="Calibri"/>
          <w:b/>
          <w:bCs/>
          <w:color w:val="ED7D31" w:themeColor="accent2"/>
          <w:sz w:val="22"/>
          <w:szCs w:val="22"/>
        </w:rPr>
      </w:pPr>
      <w:bookmarkStart w:id="44" w:name="_Toc453343330"/>
      <w:r w:rsidRPr="0054373C">
        <w:rPr>
          <w:rStyle w:val="Heading2Char"/>
          <w:b/>
          <w:color w:val="ED7D31" w:themeColor="accent2"/>
          <w:sz w:val="24"/>
        </w:rPr>
        <w:t>UserAppFunctios</w:t>
      </w:r>
      <w:bookmarkEnd w:id="44"/>
    </w:p>
    <w:p w:rsidR="00042EF5" w:rsidRDefault="00042EF5" w:rsidP="00042EF5">
      <w:pPr>
        <w:pStyle w:val="ListParagraph"/>
        <w:ind w:left="1440"/>
        <w:jc w:val="both"/>
        <w:rPr>
          <w:sz w:val="24"/>
        </w:rPr>
      </w:pPr>
      <w:r w:rsidRPr="00891B32">
        <w:rPr>
          <w:sz w:val="24"/>
        </w:rPr>
        <w:t xml:space="preserve">This Java (Class) file contains the methods which can be used </w:t>
      </w:r>
      <w:r>
        <w:rPr>
          <w:sz w:val="24"/>
        </w:rPr>
        <w:t>against User screen in User Management</w:t>
      </w:r>
      <w:r w:rsidRPr="00891B32">
        <w:rPr>
          <w:sz w:val="24"/>
        </w:rPr>
        <w:t>. Below are the methods and their purpose.</w:t>
      </w:r>
    </w:p>
    <w:tbl>
      <w:tblPr>
        <w:tblW w:w="12325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79"/>
        <w:gridCol w:w="6946"/>
      </w:tblGrid>
      <w:tr w:rsidR="00042EF5" w:rsidTr="005E173A">
        <w:trPr>
          <w:trHeight w:val="315"/>
        </w:trPr>
        <w:tc>
          <w:tcPr>
            <w:tcW w:w="5379" w:type="dxa"/>
            <w:shd w:val="clear" w:color="auto" w:fill="FFFFFF"/>
            <w:vAlign w:val="center"/>
          </w:tcPr>
          <w:p w:rsidR="00042EF5" w:rsidRDefault="00042EF5" w:rsidP="004A3187">
            <w:pPr>
              <w:spacing w:after="0" w:line="100" w:lineRule="atLeast"/>
              <w:jc w:val="both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Method</w:t>
            </w:r>
          </w:p>
        </w:tc>
        <w:tc>
          <w:tcPr>
            <w:tcW w:w="6946" w:type="dxa"/>
            <w:shd w:val="clear" w:color="auto" w:fill="FFFFFF"/>
            <w:vAlign w:val="center"/>
          </w:tcPr>
          <w:p w:rsidR="00042EF5" w:rsidRDefault="00042EF5" w:rsidP="004A3187">
            <w:pPr>
              <w:spacing w:after="0" w:line="100" w:lineRule="atLeast"/>
              <w:jc w:val="both"/>
            </w:pPr>
            <w:r>
              <w:rPr>
                <w:rFonts w:eastAsia="Times New Roman" w:cs="Calibri"/>
                <w:b/>
                <w:bCs/>
                <w:color w:val="000000"/>
              </w:rPr>
              <w:t>Description</w:t>
            </w:r>
          </w:p>
        </w:tc>
      </w:tr>
      <w:tr w:rsidR="00042EF5" w:rsidTr="00463D33">
        <w:trPr>
          <w:trHeight w:val="315"/>
        </w:trPr>
        <w:tc>
          <w:tcPr>
            <w:tcW w:w="5379" w:type="dxa"/>
            <w:shd w:val="clear" w:color="auto" w:fill="FFFFFF"/>
            <w:vAlign w:val="center"/>
          </w:tcPr>
          <w:p w:rsidR="00042EF5" w:rsidRPr="00732F8F" w:rsidRDefault="00112736" w:rsidP="004A318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63D33">
              <w:rPr>
                <w:rFonts w:eastAsia="Times New Roman" w:cs="Calibri"/>
                <w:bCs/>
                <w:color w:val="1F3864" w:themeColor="accent5" w:themeShade="80"/>
              </w:rPr>
              <w:t>editCreatedUser</w:t>
            </w:r>
          </w:p>
        </w:tc>
        <w:tc>
          <w:tcPr>
            <w:tcW w:w="6946" w:type="dxa"/>
            <w:shd w:val="clear" w:color="auto" w:fill="FFFFFF"/>
            <w:vAlign w:val="center"/>
          </w:tcPr>
          <w:p w:rsidR="00042EF5" w:rsidRDefault="003D77AE" w:rsidP="004A3187">
            <w:pPr>
              <w:spacing w:after="0" w:line="100" w:lineRule="atLeast"/>
              <w:jc w:val="both"/>
            </w:pPr>
            <w:r>
              <w:t>This method is used to edit the created user.</w:t>
            </w:r>
          </w:p>
        </w:tc>
      </w:tr>
      <w:tr w:rsidR="00042EF5" w:rsidTr="00463D33">
        <w:trPr>
          <w:trHeight w:val="315"/>
        </w:trPr>
        <w:tc>
          <w:tcPr>
            <w:tcW w:w="5379" w:type="dxa"/>
            <w:shd w:val="clear" w:color="auto" w:fill="FFFFFF"/>
            <w:vAlign w:val="center"/>
          </w:tcPr>
          <w:p w:rsidR="00042EF5" w:rsidRPr="0021008C" w:rsidRDefault="00112736" w:rsidP="004A318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63D33">
              <w:rPr>
                <w:rFonts w:eastAsia="Times New Roman" w:cs="Calibri"/>
                <w:bCs/>
                <w:color w:val="1F3864" w:themeColor="accent5" w:themeShade="80"/>
              </w:rPr>
              <w:t>selectMultipleValuesInSelectBox</w:t>
            </w:r>
          </w:p>
        </w:tc>
        <w:tc>
          <w:tcPr>
            <w:tcW w:w="6946" w:type="dxa"/>
            <w:shd w:val="clear" w:color="auto" w:fill="FFFFFF"/>
            <w:vAlign w:val="center"/>
          </w:tcPr>
          <w:p w:rsidR="00042EF5" w:rsidRDefault="003D77AE" w:rsidP="003D77AE">
            <w:pPr>
              <w:spacing w:after="0" w:line="100" w:lineRule="atLeast"/>
              <w:jc w:val="both"/>
            </w:pPr>
            <w:r>
              <w:t>This method is used to select multiple values from combo box.</w:t>
            </w:r>
          </w:p>
        </w:tc>
      </w:tr>
      <w:tr w:rsidR="00042EF5" w:rsidTr="00463D33">
        <w:trPr>
          <w:trHeight w:val="315"/>
        </w:trPr>
        <w:tc>
          <w:tcPr>
            <w:tcW w:w="5379" w:type="dxa"/>
            <w:shd w:val="clear" w:color="auto" w:fill="FFFFFF"/>
            <w:vAlign w:val="center"/>
          </w:tcPr>
          <w:p w:rsidR="00042EF5" w:rsidRPr="00455830" w:rsidRDefault="00112736" w:rsidP="004A318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63D33">
              <w:rPr>
                <w:rFonts w:eastAsia="Times New Roman" w:cs="Calibri"/>
                <w:bCs/>
                <w:color w:val="1F3864" w:themeColor="accent5" w:themeShade="80"/>
              </w:rPr>
              <w:lastRenderedPageBreak/>
              <w:t>verifyFundSetupScreensAndLegalEntitiesAssignedToUser</w:t>
            </w:r>
          </w:p>
        </w:tc>
        <w:tc>
          <w:tcPr>
            <w:tcW w:w="6946" w:type="dxa"/>
            <w:shd w:val="clear" w:color="auto" w:fill="FFFFFF"/>
            <w:vAlign w:val="center"/>
          </w:tcPr>
          <w:p w:rsidR="00042EF5" w:rsidRDefault="004A3187" w:rsidP="004A3187">
            <w:pPr>
              <w:spacing w:after="0" w:line="100" w:lineRule="atLeast"/>
              <w:jc w:val="both"/>
            </w:pPr>
            <w:r>
              <w:t>This method is used to verify assigned Fund Setup sub modules screens and assigned Legal Entities and their operations.</w:t>
            </w:r>
          </w:p>
        </w:tc>
      </w:tr>
      <w:tr w:rsidR="00042EF5" w:rsidTr="00463D33">
        <w:trPr>
          <w:trHeight w:val="300"/>
        </w:trPr>
        <w:tc>
          <w:tcPr>
            <w:tcW w:w="5379" w:type="dxa"/>
            <w:shd w:val="clear" w:color="auto" w:fill="FFFFFF"/>
            <w:vAlign w:val="bottom"/>
          </w:tcPr>
          <w:p w:rsidR="00042EF5" w:rsidRPr="000A064C" w:rsidRDefault="00463D33" w:rsidP="004A318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63D33">
              <w:rPr>
                <w:rFonts w:eastAsia="Times New Roman" w:cs="Calibri"/>
                <w:bCs/>
                <w:color w:val="1F3864" w:themeColor="accent5" w:themeShade="80"/>
              </w:rPr>
              <w:t>checkFundSetupScreensAndLegalEntitiesAssignedInRole</w:t>
            </w:r>
          </w:p>
        </w:tc>
        <w:tc>
          <w:tcPr>
            <w:tcW w:w="6946" w:type="dxa"/>
            <w:shd w:val="clear" w:color="auto" w:fill="FFFFFF"/>
            <w:vAlign w:val="bottom"/>
          </w:tcPr>
          <w:p w:rsidR="00042EF5" w:rsidRDefault="004A3187" w:rsidP="004A3187">
            <w:pPr>
              <w:spacing w:after="0" w:line="100" w:lineRule="atLeast"/>
            </w:pPr>
            <w:r>
              <w:t>This method is used to trigger verification functions to verify the assigned Fund Setup screens and Legal Entities for a role.</w:t>
            </w:r>
          </w:p>
        </w:tc>
      </w:tr>
      <w:tr w:rsidR="00042EF5" w:rsidTr="00463D33">
        <w:trPr>
          <w:trHeight w:val="300"/>
        </w:trPr>
        <w:tc>
          <w:tcPr>
            <w:tcW w:w="5379" w:type="dxa"/>
            <w:shd w:val="clear" w:color="auto" w:fill="FFFFFF"/>
            <w:vAlign w:val="bottom"/>
          </w:tcPr>
          <w:p w:rsidR="00042EF5" w:rsidRPr="000A064C" w:rsidRDefault="00463D33" w:rsidP="004A318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63D33">
              <w:rPr>
                <w:rFonts w:eastAsia="Times New Roman" w:cs="Calibri"/>
                <w:bCs/>
                <w:color w:val="1F3864" w:themeColor="accent5" w:themeShade="80"/>
              </w:rPr>
              <w:t>verifyAllocationActivities</w:t>
            </w:r>
          </w:p>
        </w:tc>
        <w:tc>
          <w:tcPr>
            <w:tcW w:w="6946" w:type="dxa"/>
            <w:shd w:val="clear" w:color="auto" w:fill="FFFFFF"/>
            <w:vAlign w:val="bottom"/>
          </w:tcPr>
          <w:p w:rsidR="00042EF5" w:rsidRDefault="004A3187" w:rsidP="004A3187">
            <w:pPr>
              <w:spacing w:after="0" w:line="100" w:lineRule="atLeast"/>
            </w:pPr>
            <w:r>
              <w:t xml:space="preserve">This method is used to verify the </w:t>
            </w:r>
            <w:r w:rsidR="00B21FD9">
              <w:t>Allocation activities that are available to the user.</w:t>
            </w:r>
          </w:p>
        </w:tc>
      </w:tr>
      <w:tr w:rsidR="00042EF5" w:rsidTr="00463D33">
        <w:trPr>
          <w:trHeight w:val="300"/>
        </w:trPr>
        <w:tc>
          <w:tcPr>
            <w:tcW w:w="5379" w:type="dxa"/>
            <w:shd w:val="clear" w:color="auto" w:fill="FFFFFF"/>
            <w:vAlign w:val="bottom"/>
          </w:tcPr>
          <w:p w:rsidR="00042EF5" w:rsidRPr="00623CC3" w:rsidRDefault="00463D33" w:rsidP="004A318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63D33">
              <w:rPr>
                <w:rFonts w:eastAsia="Times New Roman" w:cs="Calibri"/>
                <w:bCs/>
                <w:color w:val="1F3864" w:themeColor="accent5" w:themeShade="80"/>
              </w:rPr>
              <w:t>verifyTradeSearchAssignedRoles</w:t>
            </w:r>
          </w:p>
        </w:tc>
        <w:tc>
          <w:tcPr>
            <w:tcW w:w="6946" w:type="dxa"/>
            <w:shd w:val="clear" w:color="auto" w:fill="FFFFFF"/>
            <w:vAlign w:val="bottom"/>
          </w:tcPr>
          <w:p w:rsidR="00042EF5" w:rsidRDefault="00B21FD9" w:rsidP="004A3187">
            <w:pPr>
              <w:spacing w:after="0" w:line="100" w:lineRule="atLeast"/>
            </w:pPr>
            <w:r>
              <w:t>This method is used to verify Assigned roles for Trade Search screen.</w:t>
            </w:r>
          </w:p>
        </w:tc>
      </w:tr>
      <w:tr w:rsidR="00042EF5" w:rsidTr="00463D33">
        <w:trPr>
          <w:trHeight w:val="300"/>
        </w:trPr>
        <w:tc>
          <w:tcPr>
            <w:tcW w:w="5379" w:type="dxa"/>
            <w:shd w:val="clear" w:color="auto" w:fill="FFFFFF"/>
            <w:vAlign w:val="bottom"/>
          </w:tcPr>
          <w:p w:rsidR="00042EF5" w:rsidRPr="00623CC3" w:rsidRDefault="00463D33" w:rsidP="004A318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63D33">
              <w:rPr>
                <w:rFonts w:eastAsia="Times New Roman" w:cs="Calibri"/>
                <w:bCs/>
                <w:color w:val="1F3864" w:themeColor="accent5" w:themeShade="80"/>
              </w:rPr>
              <w:t>verifyDeleteAndCancelOperationButtons</w:t>
            </w:r>
          </w:p>
        </w:tc>
        <w:tc>
          <w:tcPr>
            <w:tcW w:w="6946" w:type="dxa"/>
            <w:shd w:val="clear" w:color="auto" w:fill="FFFFFF"/>
            <w:vAlign w:val="bottom"/>
          </w:tcPr>
          <w:p w:rsidR="00042EF5" w:rsidRDefault="00B21FD9" w:rsidP="004A3187">
            <w:pPr>
              <w:spacing w:after="0" w:line="100" w:lineRule="atLeast"/>
            </w:pPr>
            <w:r>
              <w:t>This method is used to verify Delete and Cancel Operation Buttons.</w:t>
            </w:r>
          </w:p>
        </w:tc>
      </w:tr>
      <w:tr w:rsidR="00042EF5" w:rsidTr="00463D33">
        <w:trPr>
          <w:trHeight w:val="300"/>
        </w:trPr>
        <w:tc>
          <w:tcPr>
            <w:tcW w:w="5379" w:type="dxa"/>
            <w:shd w:val="clear" w:color="auto" w:fill="FFFFFF"/>
            <w:vAlign w:val="bottom"/>
          </w:tcPr>
          <w:p w:rsidR="00042EF5" w:rsidRPr="00623CC3" w:rsidRDefault="00463D33" w:rsidP="004A318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63D33">
              <w:rPr>
                <w:rFonts w:eastAsia="Times New Roman" w:cs="Calibri"/>
                <w:bCs/>
                <w:color w:val="1F3864" w:themeColor="accent5" w:themeShade="80"/>
              </w:rPr>
              <w:t>verifyLegalEntitiesInTradeSearch</w:t>
            </w:r>
          </w:p>
        </w:tc>
        <w:tc>
          <w:tcPr>
            <w:tcW w:w="6946" w:type="dxa"/>
            <w:shd w:val="clear" w:color="auto" w:fill="FFFFFF"/>
            <w:vAlign w:val="bottom"/>
          </w:tcPr>
          <w:p w:rsidR="00042EF5" w:rsidRPr="002723DE" w:rsidRDefault="00B21FD9" w:rsidP="00E72F22">
            <w:pPr>
              <w:spacing w:after="0" w:line="100" w:lineRule="atLeast"/>
            </w:pPr>
            <w:r>
              <w:t>This method is sued to verify the L</w:t>
            </w:r>
            <w:r w:rsidR="00E72F22">
              <w:t xml:space="preserve">egal </w:t>
            </w:r>
            <w:r>
              <w:t>E</w:t>
            </w:r>
            <w:r w:rsidR="00E72F22">
              <w:t>ntities</w:t>
            </w:r>
            <w:r>
              <w:t xml:space="preserve"> in Trade Search.</w:t>
            </w:r>
          </w:p>
        </w:tc>
      </w:tr>
      <w:tr w:rsidR="00042EF5" w:rsidTr="00463D33">
        <w:trPr>
          <w:trHeight w:val="300"/>
        </w:trPr>
        <w:tc>
          <w:tcPr>
            <w:tcW w:w="5379" w:type="dxa"/>
            <w:shd w:val="clear" w:color="auto" w:fill="FFFFFF"/>
            <w:vAlign w:val="bottom"/>
          </w:tcPr>
          <w:p w:rsidR="00042EF5" w:rsidRPr="00623CC3" w:rsidRDefault="00463D33" w:rsidP="004A318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63D33">
              <w:rPr>
                <w:rFonts w:eastAsia="Times New Roman" w:cs="Calibri"/>
                <w:bCs/>
                <w:color w:val="1F3864" w:themeColor="accent5" w:themeShade="80"/>
              </w:rPr>
              <w:t>verifySwitchActivitiesTradeItems</w:t>
            </w:r>
          </w:p>
        </w:tc>
        <w:tc>
          <w:tcPr>
            <w:tcW w:w="6946" w:type="dxa"/>
            <w:shd w:val="clear" w:color="auto" w:fill="FFFFFF"/>
            <w:vAlign w:val="bottom"/>
          </w:tcPr>
          <w:p w:rsidR="00042EF5" w:rsidRDefault="00835E14" w:rsidP="004A3187">
            <w:pPr>
              <w:spacing w:after="0" w:line="100" w:lineRule="atLeast"/>
            </w:pPr>
            <w:r>
              <w:t>This method is used to verify the activities assigned on Switch trade.</w:t>
            </w:r>
          </w:p>
        </w:tc>
      </w:tr>
      <w:tr w:rsidR="00042EF5" w:rsidTr="00463D33">
        <w:trPr>
          <w:trHeight w:val="300"/>
        </w:trPr>
        <w:tc>
          <w:tcPr>
            <w:tcW w:w="5379" w:type="dxa"/>
            <w:shd w:val="clear" w:color="auto" w:fill="FFFFFF"/>
            <w:vAlign w:val="bottom"/>
          </w:tcPr>
          <w:p w:rsidR="00042EF5" w:rsidRPr="00623CC3" w:rsidRDefault="00463D33" w:rsidP="004A318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63D33">
              <w:rPr>
                <w:rFonts w:eastAsia="Times New Roman" w:cs="Calibri"/>
                <w:bCs/>
                <w:color w:val="1F3864" w:themeColor="accent5" w:themeShade="80"/>
              </w:rPr>
              <w:t>verifyLegalEntitiesInSwitch</w:t>
            </w:r>
          </w:p>
        </w:tc>
        <w:tc>
          <w:tcPr>
            <w:tcW w:w="6946" w:type="dxa"/>
            <w:shd w:val="clear" w:color="auto" w:fill="FFFFFF"/>
            <w:vAlign w:val="bottom"/>
          </w:tcPr>
          <w:p w:rsidR="00042EF5" w:rsidRDefault="00835E14" w:rsidP="004A3187">
            <w:pPr>
              <w:spacing w:after="0" w:line="100" w:lineRule="atLeast"/>
            </w:pPr>
            <w:r>
              <w:t>This method is used to verify the Legal Entities in Switch trade.</w:t>
            </w:r>
          </w:p>
        </w:tc>
      </w:tr>
      <w:tr w:rsidR="00042EF5" w:rsidTr="00463D33">
        <w:trPr>
          <w:trHeight w:val="300"/>
        </w:trPr>
        <w:tc>
          <w:tcPr>
            <w:tcW w:w="5379" w:type="dxa"/>
            <w:shd w:val="clear" w:color="auto" w:fill="FFFFFF"/>
            <w:vAlign w:val="bottom"/>
          </w:tcPr>
          <w:p w:rsidR="00042EF5" w:rsidRPr="00AC4490" w:rsidRDefault="00463D33" w:rsidP="004A318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63D33">
              <w:rPr>
                <w:rFonts w:eastAsia="Times New Roman" w:cs="Calibri"/>
                <w:bCs/>
                <w:color w:val="1F3864" w:themeColor="accent5" w:themeShade="80"/>
              </w:rPr>
              <w:t>verifyFormulaActivitiesActivitiesItems</w:t>
            </w:r>
          </w:p>
        </w:tc>
        <w:tc>
          <w:tcPr>
            <w:tcW w:w="6946" w:type="dxa"/>
            <w:shd w:val="clear" w:color="auto" w:fill="FFFFFF"/>
            <w:vAlign w:val="bottom"/>
          </w:tcPr>
          <w:p w:rsidR="00042EF5" w:rsidRDefault="00CA11A1" w:rsidP="004A3187">
            <w:pPr>
              <w:spacing w:after="0" w:line="100" w:lineRule="atLeast"/>
            </w:pPr>
            <w:r>
              <w:t>This method is used to verify the activities in Formula setup.</w:t>
            </w:r>
          </w:p>
        </w:tc>
      </w:tr>
      <w:tr w:rsidR="00042EF5" w:rsidTr="00463D33">
        <w:trPr>
          <w:trHeight w:val="300"/>
        </w:trPr>
        <w:tc>
          <w:tcPr>
            <w:tcW w:w="5379" w:type="dxa"/>
            <w:shd w:val="clear" w:color="auto" w:fill="FFFFFF"/>
            <w:vAlign w:val="bottom"/>
          </w:tcPr>
          <w:p w:rsidR="00042EF5" w:rsidRPr="00623CC3" w:rsidRDefault="00463D33" w:rsidP="004A318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63D33">
              <w:rPr>
                <w:rFonts w:eastAsia="Times New Roman" w:cs="Calibri"/>
                <w:bCs/>
                <w:color w:val="1F3864" w:themeColor="accent5" w:themeShade="80"/>
              </w:rPr>
              <w:t>verifyInDashBoardForMasters</w:t>
            </w:r>
          </w:p>
        </w:tc>
        <w:tc>
          <w:tcPr>
            <w:tcW w:w="6946" w:type="dxa"/>
            <w:shd w:val="clear" w:color="auto" w:fill="FFFFFF"/>
            <w:vAlign w:val="bottom"/>
          </w:tcPr>
          <w:p w:rsidR="00042EF5" w:rsidRDefault="00CA11A1" w:rsidP="00CA11A1">
            <w:pPr>
              <w:spacing w:after="0" w:line="100" w:lineRule="atLeast"/>
            </w:pPr>
            <w:r>
              <w:t>This method is used to verify the Masters through Dashboard.</w:t>
            </w:r>
          </w:p>
        </w:tc>
      </w:tr>
      <w:tr w:rsidR="00042EF5" w:rsidTr="00463D33">
        <w:trPr>
          <w:trHeight w:val="300"/>
        </w:trPr>
        <w:tc>
          <w:tcPr>
            <w:tcW w:w="5379" w:type="dxa"/>
            <w:shd w:val="clear" w:color="auto" w:fill="FFFFFF"/>
            <w:vAlign w:val="bottom"/>
          </w:tcPr>
          <w:p w:rsidR="00042EF5" w:rsidRPr="0043699B" w:rsidRDefault="00463D33" w:rsidP="004A318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63D33">
              <w:rPr>
                <w:rFonts w:eastAsia="Times New Roman" w:cs="Calibri"/>
                <w:bCs/>
                <w:color w:val="1F3864" w:themeColor="accent5" w:themeShade="80"/>
              </w:rPr>
              <w:t>verifyExchangeActivitiesTradeItems</w:t>
            </w:r>
          </w:p>
        </w:tc>
        <w:tc>
          <w:tcPr>
            <w:tcW w:w="6946" w:type="dxa"/>
            <w:shd w:val="clear" w:color="auto" w:fill="FFFFFF"/>
            <w:vAlign w:val="bottom"/>
          </w:tcPr>
          <w:p w:rsidR="00042EF5" w:rsidRDefault="00CA11A1" w:rsidP="004A3187">
            <w:pPr>
              <w:spacing w:after="0" w:line="100" w:lineRule="atLeast"/>
            </w:pPr>
            <w:r>
              <w:t>This method is used to verify the Exchange trade operations.</w:t>
            </w:r>
          </w:p>
        </w:tc>
      </w:tr>
      <w:tr w:rsidR="00042EF5" w:rsidTr="00463D33">
        <w:trPr>
          <w:trHeight w:val="300"/>
        </w:trPr>
        <w:tc>
          <w:tcPr>
            <w:tcW w:w="5379" w:type="dxa"/>
            <w:shd w:val="clear" w:color="auto" w:fill="FFFFFF"/>
            <w:vAlign w:val="bottom"/>
          </w:tcPr>
          <w:p w:rsidR="00042EF5" w:rsidRPr="0043699B" w:rsidRDefault="00463D33" w:rsidP="004A318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63D33">
              <w:rPr>
                <w:rFonts w:eastAsia="Times New Roman" w:cs="Calibri"/>
                <w:bCs/>
                <w:color w:val="1F3864" w:themeColor="accent5" w:themeShade="80"/>
              </w:rPr>
              <w:t>verifyLegalEntitiesInExchange</w:t>
            </w:r>
          </w:p>
        </w:tc>
        <w:tc>
          <w:tcPr>
            <w:tcW w:w="6946" w:type="dxa"/>
            <w:shd w:val="clear" w:color="auto" w:fill="FFFFFF"/>
            <w:vAlign w:val="bottom"/>
          </w:tcPr>
          <w:p w:rsidR="00042EF5" w:rsidRDefault="00CA11A1" w:rsidP="004A3187">
            <w:pPr>
              <w:spacing w:after="0" w:line="100" w:lineRule="atLeast"/>
            </w:pPr>
            <w:r>
              <w:t>This method is sued to verify the Legal Entities in Exchange.</w:t>
            </w:r>
          </w:p>
        </w:tc>
      </w:tr>
      <w:tr w:rsidR="00042EF5" w:rsidTr="00463D33">
        <w:trPr>
          <w:trHeight w:val="300"/>
        </w:trPr>
        <w:tc>
          <w:tcPr>
            <w:tcW w:w="5379" w:type="dxa"/>
            <w:shd w:val="clear" w:color="auto" w:fill="FFFFFF"/>
            <w:vAlign w:val="bottom"/>
          </w:tcPr>
          <w:p w:rsidR="00042EF5" w:rsidRPr="0043699B" w:rsidRDefault="00463D33" w:rsidP="004A3187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63D33">
              <w:rPr>
                <w:rFonts w:eastAsia="Times New Roman" w:cs="Calibri"/>
                <w:bCs/>
                <w:color w:val="1F3864" w:themeColor="accent5" w:themeShade="80"/>
              </w:rPr>
              <w:t>verifyInDashBoardForTradeType</w:t>
            </w:r>
          </w:p>
        </w:tc>
        <w:tc>
          <w:tcPr>
            <w:tcW w:w="6946" w:type="dxa"/>
            <w:shd w:val="clear" w:color="auto" w:fill="FFFFFF"/>
            <w:vAlign w:val="bottom"/>
          </w:tcPr>
          <w:p w:rsidR="00042EF5" w:rsidRDefault="00CA11A1" w:rsidP="004A3187">
            <w:pPr>
              <w:spacing w:after="0" w:line="100" w:lineRule="atLeast"/>
            </w:pPr>
            <w:r>
              <w:t>This method is sued to verify the trade type in Dashboard.</w:t>
            </w:r>
          </w:p>
        </w:tc>
      </w:tr>
      <w:tr w:rsidR="00CA11A1" w:rsidTr="00463D33">
        <w:trPr>
          <w:trHeight w:val="300"/>
        </w:trPr>
        <w:tc>
          <w:tcPr>
            <w:tcW w:w="5379" w:type="dxa"/>
            <w:shd w:val="clear" w:color="auto" w:fill="FFFFFF"/>
            <w:vAlign w:val="bottom"/>
          </w:tcPr>
          <w:p w:rsidR="00CA11A1" w:rsidRPr="0043699B" w:rsidRDefault="00CA11A1" w:rsidP="00CA11A1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63D33">
              <w:rPr>
                <w:rFonts w:eastAsia="Times New Roman" w:cs="Calibri"/>
                <w:bCs/>
                <w:color w:val="1F3864" w:themeColor="accent5" w:themeShade="80"/>
              </w:rPr>
              <w:t>verifyTransferActivitiesTradeItems</w:t>
            </w:r>
          </w:p>
        </w:tc>
        <w:tc>
          <w:tcPr>
            <w:tcW w:w="6946" w:type="dxa"/>
            <w:shd w:val="clear" w:color="auto" w:fill="FFFFFF"/>
            <w:vAlign w:val="bottom"/>
          </w:tcPr>
          <w:p w:rsidR="00CA11A1" w:rsidRDefault="00CA11A1" w:rsidP="00CA11A1">
            <w:pPr>
              <w:spacing w:after="0" w:line="100" w:lineRule="atLeast"/>
            </w:pPr>
            <w:r>
              <w:t>This method is used to verify the Transfer trade operations.</w:t>
            </w:r>
          </w:p>
        </w:tc>
      </w:tr>
      <w:tr w:rsidR="00CA11A1" w:rsidTr="00463D33">
        <w:trPr>
          <w:trHeight w:val="300"/>
        </w:trPr>
        <w:tc>
          <w:tcPr>
            <w:tcW w:w="5379" w:type="dxa"/>
            <w:shd w:val="clear" w:color="auto" w:fill="FFFFFF"/>
            <w:vAlign w:val="bottom"/>
          </w:tcPr>
          <w:p w:rsidR="00CA11A1" w:rsidRPr="0043699B" w:rsidRDefault="00CA11A1" w:rsidP="00CA11A1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63D33">
              <w:rPr>
                <w:rFonts w:eastAsia="Times New Roman" w:cs="Calibri"/>
                <w:bCs/>
                <w:color w:val="1F3864" w:themeColor="accent5" w:themeShade="80"/>
              </w:rPr>
              <w:t>verifyLegalEntitiesInTransfer</w:t>
            </w:r>
          </w:p>
        </w:tc>
        <w:tc>
          <w:tcPr>
            <w:tcW w:w="6946" w:type="dxa"/>
            <w:shd w:val="clear" w:color="auto" w:fill="FFFFFF"/>
            <w:vAlign w:val="bottom"/>
          </w:tcPr>
          <w:p w:rsidR="00CA11A1" w:rsidRDefault="00CA11A1" w:rsidP="00CA11A1">
            <w:pPr>
              <w:spacing w:after="0" w:line="100" w:lineRule="atLeast"/>
            </w:pPr>
            <w:r>
              <w:t>This method is sued to verify the Legal Entities in Transfer.</w:t>
            </w:r>
          </w:p>
        </w:tc>
      </w:tr>
      <w:tr w:rsidR="00CA11A1" w:rsidTr="00463D33">
        <w:trPr>
          <w:trHeight w:val="300"/>
        </w:trPr>
        <w:tc>
          <w:tcPr>
            <w:tcW w:w="5379" w:type="dxa"/>
            <w:shd w:val="clear" w:color="auto" w:fill="FFFFFF"/>
            <w:vAlign w:val="bottom"/>
          </w:tcPr>
          <w:p w:rsidR="00CA11A1" w:rsidRPr="0043699B" w:rsidRDefault="00CA11A1" w:rsidP="00CA11A1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63D33">
              <w:rPr>
                <w:rFonts w:eastAsia="Times New Roman" w:cs="Calibri"/>
                <w:bCs/>
                <w:color w:val="1F3864" w:themeColor="accent5" w:themeShade="80"/>
              </w:rPr>
              <w:t>verifyFeederRedemptionActivitiesItems</w:t>
            </w:r>
          </w:p>
        </w:tc>
        <w:tc>
          <w:tcPr>
            <w:tcW w:w="6946" w:type="dxa"/>
            <w:shd w:val="clear" w:color="auto" w:fill="FFFFFF"/>
            <w:vAlign w:val="bottom"/>
          </w:tcPr>
          <w:p w:rsidR="00CA11A1" w:rsidRDefault="00CA11A1" w:rsidP="00CA11A1">
            <w:pPr>
              <w:spacing w:after="0" w:line="100" w:lineRule="atLeast"/>
            </w:pPr>
            <w:r>
              <w:t>This method is used to verify the Feeder Redemption trade operations.</w:t>
            </w:r>
          </w:p>
        </w:tc>
      </w:tr>
      <w:tr w:rsidR="00CA11A1" w:rsidTr="00463D33">
        <w:trPr>
          <w:trHeight w:val="300"/>
        </w:trPr>
        <w:tc>
          <w:tcPr>
            <w:tcW w:w="5379" w:type="dxa"/>
            <w:shd w:val="clear" w:color="auto" w:fill="FFFFFF"/>
            <w:vAlign w:val="bottom"/>
          </w:tcPr>
          <w:p w:rsidR="00CA11A1" w:rsidRPr="0043699B" w:rsidRDefault="00CA11A1" w:rsidP="00CA11A1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63D33">
              <w:rPr>
                <w:rFonts w:eastAsia="Times New Roman" w:cs="Calibri"/>
                <w:bCs/>
                <w:color w:val="1F3864" w:themeColor="accent5" w:themeShade="80"/>
              </w:rPr>
              <w:t>verifyLegalEntitiesInFeederRedemption</w:t>
            </w:r>
          </w:p>
        </w:tc>
        <w:tc>
          <w:tcPr>
            <w:tcW w:w="6946" w:type="dxa"/>
            <w:shd w:val="clear" w:color="auto" w:fill="FFFFFF"/>
            <w:vAlign w:val="bottom"/>
          </w:tcPr>
          <w:p w:rsidR="00CA11A1" w:rsidRDefault="00CA11A1" w:rsidP="00CA11A1">
            <w:pPr>
              <w:spacing w:after="0" w:line="100" w:lineRule="atLeast"/>
            </w:pPr>
            <w:r>
              <w:t>This method is sued to verify the Legal Entities in Feeder Redemption.</w:t>
            </w:r>
          </w:p>
        </w:tc>
      </w:tr>
      <w:tr w:rsidR="00CA11A1" w:rsidTr="00463D33">
        <w:trPr>
          <w:trHeight w:val="300"/>
        </w:trPr>
        <w:tc>
          <w:tcPr>
            <w:tcW w:w="5379" w:type="dxa"/>
            <w:shd w:val="clear" w:color="auto" w:fill="FFFFFF"/>
            <w:vAlign w:val="bottom"/>
          </w:tcPr>
          <w:p w:rsidR="00CA11A1" w:rsidRPr="0043699B" w:rsidRDefault="00CA11A1" w:rsidP="00CA11A1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63D33">
              <w:rPr>
                <w:rFonts w:eastAsia="Times New Roman" w:cs="Calibri"/>
                <w:bCs/>
                <w:color w:val="1F3864" w:themeColor="accent5" w:themeShade="80"/>
              </w:rPr>
              <w:t>verifyFeeSubscriptionActivitiesItems</w:t>
            </w:r>
          </w:p>
        </w:tc>
        <w:tc>
          <w:tcPr>
            <w:tcW w:w="6946" w:type="dxa"/>
            <w:shd w:val="clear" w:color="auto" w:fill="FFFFFF"/>
            <w:vAlign w:val="bottom"/>
          </w:tcPr>
          <w:p w:rsidR="00CA11A1" w:rsidRDefault="00CA11A1" w:rsidP="00CA11A1">
            <w:pPr>
              <w:spacing w:after="0" w:line="100" w:lineRule="atLeast"/>
            </w:pPr>
            <w:r>
              <w:t>This method is used to verify the Feeder Subscription trade operations.</w:t>
            </w:r>
          </w:p>
        </w:tc>
      </w:tr>
      <w:tr w:rsidR="00CA11A1" w:rsidTr="00463D33">
        <w:trPr>
          <w:trHeight w:val="300"/>
        </w:trPr>
        <w:tc>
          <w:tcPr>
            <w:tcW w:w="5379" w:type="dxa"/>
            <w:shd w:val="clear" w:color="auto" w:fill="FFFFFF"/>
            <w:vAlign w:val="bottom"/>
          </w:tcPr>
          <w:p w:rsidR="00CA11A1" w:rsidRPr="0043699B" w:rsidRDefault="00CA11A1" w:rsidP="00CA11A1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63D33">
              <w:rPr>
                <w:rFonts w:eastAsia="Times New Roman" w:cs="Calibri"/>
                <w:bCs/>
                <w:color w:val="1F3864" w:themeColor="accent5" w:themeShade="80"/>
              </w:rPr>
              <w:t>verifyLegalEntitiesInFeederSubscription</w:t>
            </w:r>
          </w:p>
        </w:tc>
        <w:tc>
          <w:tcPr>
            <w:tcW w:w="6946" w:type="dxa"/>
            <w:shd w:val="clear" w:color="auto" w:fill="FFFFFF"/>
            <w:vAlign w:val="bottom"/>
          </w:tcPr>
          <w:p w:rsidR="00CA11A1" w:rsidRDefault="00CA11A1" w:rsidP="00CA11A1">
            <w:pPr>
              <w:spacing w:after="0" w:line="100" w:lineRule="atLeast"/>
            </w:pPr>
            <w:r>
              <w:t>This method is sued to verify the Legal Entities in Feeder Subscription.</w:t>
            </w:r>
          </w:p>
        </w:tc>
      </w:tr>
      <w:tr w:rsidR="00CA11A1" w:rsidTr="00463D33">
        <w:trPr>
          <w:trHeight w:val="300"/>
        </w:trPr>
        <w:tc>
          <w:tcPr>
            <w:tcW w:w="5379" w:type="dxa"/>
            <w:shd w:val="clear" w:color="auto" w:fill="FFFFFF"/>
            <w:vAlign w:val="bottom"/>
          </w:tcPr>
          <w:p w:rsidR="00CA11A1" w:rsidRPr="00AC4490" w:rsidRDefault="00CA11A1" w:rsidP="00CA11A1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63D33">
              <w:rPr>
                <w:rFonts w:eastAsia="Times New Roman" w:cs="Calibri"/>
                <w:bCs/>
                <w:color w:val="1F3864" w:themeColor="accent5" w:themeShade="80"/>
              </w:rPr>
              <w:t>verifyFeeDistributionActivitiesItems</w:t>
            </w:r>
          </w:p>
        </w:tc>
        <w:tc>
          <w:tcPr>
            <w:tcW w:w="6946" w:type="dxa"/>
            <w:shd w:val="clear" w:color="auto" w:fill="FFFFFF"/>
            <w:vAlign w:val="bottom"/>
          </w:tcPr>
          <w:p w:rsidR="00CA11A1" w:rsidRDefault="00CA11A1" w:rsidP="00CA11A1">
            <w:pPr>
              <w:spacing w:after="0" w:line="100" w:lineRule="atLeast"/>
            </w:pPr>
            <w:r>
              <w:t>This method is used to verify the operations on Fee Distribution.</w:t>
            </w:r>
          </w:p>
        </w:tc>
      </w:tr>
      <w:tr w:rsidR="00CA11A1" w:rsidTr="00463D33">
        <w:trPr>
          <w:trHeight w:val="300"/>
        </w:trPr>
        <w:tc>
          <w:tcPr>
            <w:tcW w:w="5379" w:type="dxa"/>
            <w:shd w:val="clear" w:color="auto" w:fill="FFFFFF"/>
            <w:vAlign w:val="bottom"/>
          </w:tcPr>
          <w:p w:rsidR="00CA11A1" w:rsidRPr="00AC4490" w:rsidRDefault="00CA11A1" w:rsidP="00CA11A1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63D33">
              <w:rPr>
                <w:rFonts w:eastAsia="Times New Roman" w:cs="Calibri"/>
                <w:bCs/>
                <w:color w:val="1F3864" w:themeColor="accent5" w:themeShade="80"/>
              </w:rPr>
              <w:t>verifyRedemptionTradeItems</w:t>
            </w:r>
          </w:p>
        </w:tc>
        <w:tc>
          <w:tcPr>
            <w:tcW w:w="6946" w:type="dxa"/>
            <w:shd w:val="clear" w:color="auto" w:fill="FFFFFF"/>
            <w:vAlign w:val="bottom"/>
          </w:tcPr>
          <w:p w:rsidR="00CA11A1" w:rsidRDefault="00CA11A1" w:rsidP="00CA11A1">
            <w:pPr>
              <w:spacing w:after="0" w:line="100" w:lineRule="atLeast"/>
            </w:pPr>
            <w:r>
              <w:t>This method is used to verify assigned items in trade type Redemption.</w:t>
            </w:r>
          </w:p>
        </w:tc>
      </w:tr>
      <w:tr w:rsidR="00CA11A1" w:rsidTr="00463D33">
        <w:trPr>
          <w:trHeight w:val="300"/>
        </w:trPr>
        <w:tc>
          <w:tcPr>
            <w:tcW w:w="5379" w:type="dxa"/>
            <w:shd w:val="clear" w:color="auto" w:fill="FFFFFF"/>
            <w:vAlign w:val="bottom"/>
          </w:tcPr>
          <w:p w:rsidR="00CA11A1" w:rsidRPr="00AC4490" w:rsidRDefault="00CA11A1" w:rsidP="00CA11A1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63D33">
              <w:rPr>
                <w:rFonts w:eastAsia="Times New Roman" w:cs="Calibri"/>
                <w:bCs/>
                <w:color w:val="1F3864" w:themeColor="accent5" w:themeShade="80"/>
              </w:rPr>
              <w:t>verifyLegalEntitiesInRedemption</w:t>
            </w:r>
          </w:p>
        </w:tc>
        <w:tc>
          <w:tcPr>
            <w:tcW w:w="6946" w:type="dxa"/>
            <w:shd w:val="clear" w:color="auto" w:fill="FFFFFF"/>
            <w:vAlign w:val="bottom"/>
          </w:tcPr>
          <w:p w:rsidR="00CA11A1" w:rsidRDefault="0031413E" w:rsidP="00CA11A1">
            <w:pPr>
              <w:spacing w:after="0" w:line="100" w:lineRule="atLeast"/>
            </w:pPr>
            <w:r>
              <w:t>This method is used to verify Legal Entities in Redemption.</w:t>
            </w:r>
          </w:p>
        </w:tc>
      </w:tr>
      <w:tr w:rsidR="00CA11A1" w:rsidTr="00463D33">
        <w:trPr>
          <w:trHeight w:val="300"/>
        </w:trPr>
        <w:tc>
          <w:tcPr>
            <w:tcW w:w="5379" w:type="dxa"/>
            <w:shd w:val="clear" w:color="auto" w:fill="FFFFFF"/>
            <w:vAlign w:val="bottom"/>
          </w:tcPr>
          <w:p w:rsidR="00CA11A1" w:rsidRPr="00AC4490" w:rsidRDefault="00CA11A1" w:rsidP="00CA11A1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63D33">
              <w:rPr>
                <w:rFonts w:eastAsia="Times New Roman" w:cs="Calibri"/>
                <w:bCs/>
                <w:color w:val="1F3864" w:themeColor="accent5" w:themeShade="80"/>
              </w:rPr>
              <w:t>getTheTestCaseNameToFillTheInvestorData</w:t>
            </w:r>
          </w:p>
        </w:tc>
        <w:tc>
          <w:tcPr>
            <w:tcW w:w="6946" w:type="dxa"/>
            <w:shd w:val="clear" w:color="auto" w:fill="FFFFFF"/>
            <w:vAlign w:val="bottom"/>
          </w:tcPr>
          <w:p w:rsidR="00CA11A1" w:rsidRDefault="0031413E" w:rsidP="0031413E">
            <w:pPr>
              <w:spacing w:after="0" w:line="100" w:lineRule="atLeast"/>
            </w:pPr>
            <w:r>
              <w:t>This method is used to get the TC Name to fill respective investor data.</w:t>
            </w:r>
          </w:p>
        </w:tc>
      </w:tr>
      <w:tr w:rsidR="0031413E" w:rsidTr="00463D33">
        <w:trPr>
          <w:trHeight w:val="300"/>
        </w:trPr>
        <w:tc>
          <w:tcPr>
            <w:tcW w:w="5379" w:type="dxa"/>
            <w:shd w:val="clear" w:color="auto" w:fill="FFFFFF"/>
            <w:vAlign w:val="bottom"/>
          </w:tcPr>
          <w:p w:rsidR="0031413E" w:rsidRPr="00AC4490" w:rsidRDefault="0031413E" w:rsidP="0031413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63D33">
              <w:rPr>
                <w:rFonts w:eastAsia="Times New Roman" w:cs="Calibri"/>
                <w:bCs/>
                <w:color w:val="1F3864" w:themeColor="accent5" w:themeShade="80"/>
              </w:rPr>
              <w:t>verifySubscriptionTradeItems</w:t>
            </w:r>
          </w:p>
        </w:tc>
        <w:tc>
          <w:tcPr>
            <w:tcW w:w="6946" w:type="dxa"/>
            <w:shd w:val="clear" w:color="auto" w:fill="FFFFFF"/>
            <w:vAlign w:val="bottom"/>
          </w:tcPr>
          <w:p w:rsidR="0031413E" w:rsidRDefault="0031413E" w:rsidP="0031413E">
            <w:pPr>
              <w:spacing w:after="0" w:line="100" w:lineRule="atLeast"/>
            </w:pPr>
            <w:r>
              <w:t>This method is used to verify assigned items in trade type Subscription.</w:t>
            </w:r>
          </w:p>
        </w:tc>
      </w:tr>
      <w:tr w:rsidR="0031413E" w:rsidTr="00463D33">
        <w:trPr>
          <w:trHeight w:val="300"/>
        </w:trPr>
        <w:tc>
          <w:tcPr>
            <w:tcW w:w="5379" w:type="dxa"/>
            <w:shd w:val="clear" w:color="auto" w:fill="FFFFFF"/>
            <w:vAlign w:val="bottom"/>
          </w:tcPr>
          <w:p w:rsidR="0031413E" w:rsidRPr="00AC4490" w:rsidRDefault="0031413E" w:rsidP="0031413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63D33">
              <w:rPr>
                <w:rFonts w:eastAsia="Times New Roman" w:cs="Calibri"/>
                <w:bCs/>
                <w:color w:val="1F3864" w:themeColor="accent5" w:themeShade="80"/>
              </w:rPr>
              <w:t>verifyLegalEntitiesInSUbscription</w:t>
            </w:r>
          </w:p>
        </w:tc>
        <w:tc>
          <w:tcPr>
            <w:tcW w:w="6946" w:type="dxa"/>
            <w:shd w:val="clear" w:color="auto" w:fill="FFFFFF"/>
            <w:vAlign w:val="bottom"/>
          </w:tcPr>
          <w:p w:rsidR="0031413E" w:rsidRDefault="0031413E" w:rsidP="00A979F3">
            <w:pPr>
              <w:spacing w:after="0" w:line="100" w:lineRule="atLeast"/>
            </w:pPr>
            <w:r>
              <w:t xml:space="preserve">This method is </w:t>
            </w:r>
            <w:r w:rsidR="00A979F3">
              <w:t>u</w:t>
            </w:r>
            <w:r>
              <w:t>sed to verify the Legal Entities in Subscription trade.</w:t>
            </w:r>
          </w:p>
        </w:tc>
      </w:tr>
      <w:tr w:rsidR="0031413E" w:rsidTr="00463D33">
        <w:trPr>
          <w:trHeight w:val="300"/>
        </w:trPr>
        <w:tc>
          <w:tcPr>
            <w:tcW w:w="5379" w:type="dxa"/>
            <w:shd w:val="clear" w:color="auto" w:fill="FFFFFF"/>
            <w:vAlign w:val="bottom"/>
          </w:tcPr>
          <w:p w:rsidR="0031413E" w:rsidRPr="00AC4490" w:rsidRDefault="0031413E" w:rsidP="0031413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63D33">
              <w:rPr>
                <w:rFonts w:eastAsia="Times New Roman" w:cs="Calibri"/>
                <w:bCs/>
                <w:color w:val="1F3864" w:themeColor="accent5" w:themeShade="80"/>
              </w:rPr>
              <w:t>verifyDashBoardItems</w:t>
            </w:r>
          </w:p>
        </w:tc>
        <w:tc>
          <w:tcPr>
            <w:tcW w:w="6946" w:type="dxa"/>
            <w:shd w:val="clear" w:color="auto" w:fill="FFFFFF"/>
            <w:vAlign w:val="bottom"/>
          </w:tcPr>
          <w:p w:rsidR="0031413E" w:rsidRPr="0031413E" w:rsidRDefault="00A979F3" w:rsidP="0031413E">
            <w:pPr>
              <w:spacing w:after="0" w:line="100" w:lineRule="atLeast"/>
            </w:pPr>
            <w:r>
              <w:t>This method is us</w:t>
            </w:r>
            <w:r w:rsidR="0031413E">
              <w:t>ed to verify the dash bo</w:t>
            </w:r>
            <w:r>
              <w:t>ard items.</w:t>
            </w:r>
          </w:p>
        </w:tc>
      </w:tr>
      <w:tr w:rsidR="0031413E" w:rsidTr="00463D33">
        <w:trPr>
          <w:trHeight w:val="300"/>
        </w:trPr>
        <w:tc>
          <w:tcPr>
            <w:tcW w:w="5379" w:type="dxa"/>
            <w:shd w:val="clear" w:color="auto" w:fill="FFFFFF"/>
            <w:vAlign w:val="bottom"/>
          </w:tcPr>
          <w:p w:rsidR="0031413E" w:rsidRPr="00AC4490" w:rsidRDefault="0031413E" w:rsidP="0031413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63D33">
              <w:rPr>
                <w:rFonts w:eastAsia="Times New Roman" w:cs="Calibri"/>
                <w:bCs/>
                <w:color w:val="1F3864" w:themeColor="accent5" w:themeShade="80"/>
              </w:rPr>
              <w:t>verifyClientItems</w:t>
            </w:r>
          </w:p>
        </w:tc>
        <w:tc>
          <w:tcPr>
            <w:tcW w:w="6946" w:type="dxa"/>
            <w:shd w:val="clear" w:color="auto" w:fill="FFFFFF"/>
            <w:vAlign w:val="bottom"/>
          </w:tcPr>
          <w:p w:rsidR="0031413E" w:rsidRDefault="00A979F3" w:rsidP="00A979F3">
            <w:pPr>
              <w:spacing w:after="0" w:line="100" w:lineRule="atLeast"/>
            </w:pPr>
            <w:r>
              <w:t>This method is used to verify the client items.</w:t>
            </w:r>
          </w:p>
        </w:tc>
      </w:tr>
      <w:tr w:rsidR="0031413E" w:rsidTr="00463D33">
        <w:trPr>
          <w:trHeight w:val="300"/>
        </w:trPr>
        <w:tc>
          <w:tcPr>
            <w:tcW w:w="5379" w:type="dxa"/>
            <w:shd w:val="clear" w:color="auto" w:fill="FFFFFF"/>
            <w:vAlign w:val="bottom"/>
          </w:tcPr>
          <w:p w:rsidR="0031413E" w:rsidRPr="00AC4490" w:rsidRDefault="0031413E" w:rsidP="0031413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63D33">
              <w:rPr>
                <w:rFonts w:eastAsia="Times New Roman" w:cs="Calibri"/>
                <w:bCs/>
                <w:color w:val="1F3864" w:themeColor="accent5" w:themeShade="80"/>
              </w:rPr>
              <w:lastRenderedPageBreak/>
              <w:t>verifyFundFamilyItems</w:t>
            </w:r>
          </w:p>
        </w:tc>
        <w:tc>
          <w:tcPr>
            <w:tcW w:w="6946" w:type="dxa"/>
            <w:shd w:val="clear" w:color="auto" w:fill="FFFFFF"/>
            <w:vAlign w:val="bottom"/>
          </w:tcPr>
          <w:p w:rsidR="0031413E" w:rsidRDefault="00A979F3" w:rsidP="0031413E">
            <w:pPr>
              <w:spacing w:after="0" w:line="100" w:lineRule="atLeast"/>
            </w:pPr>
            <w:r>
              <w:t>This method is used to verify the Fund Family items.</w:t>
            </w:r>
          </w:p>
        </w:tc>
      </w:tr>
      <w:tr w:rsidR="0031413E" w:rsidTr="00463D33">
        <w:trPr>
          <w:trHeight w:val="300"/>
        </w:trPr>
        <w:tc>
          <w:tcPr>
            <w:tcW w:w="5379" w:type="dxa"/>
            <w:shd w:val="clear" w:color="auto" w:fill="FFFFFF"/>
            <w:vAlign w:val="bottom"/>
          </w:tcPr>
          <w:p w:rsidR="0031413E" w:rsidRPr="00AC4490" w:rsidRDefault="0031413E" w:rsidP="0031413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63D33">
              <w:rPr>
                <w:rFonts w:eastAsia="Times New Roman" w:cs="Calibri"/>
                <w:bCs/>
                <w:color w:val="1F3864" w:themeColor="accent5" w:themeShade="80"/>
              </w:rPr>
              <w:t>verifyLegalEntityItems</w:t>
            </w:r>
          </w:p>
        </w:tc>
        <w:tc>
          <w:tcPr>
            <w:tcW w:w="6946" w:type="dxa"/>
            <w:shd w:val="clear" w:color="auto" w:fill="FFFFFF"/>
            <w:vAlign w:val="bottom"/>
          </w:tcPr>
          <w:p w:rsidR="0031413E" w:rsidRDefault="00A979F3" w:rsidP="00A979F3">
            <w:pPr>
              <w:spacing w:after="0" w:line="100" w:lineRule="atLeast"/>
            </w:pPr>
            <w:r>
              <w:t>This method is used to verify the Legal Entity items.</w:t>
            </w:r>
          </w:p>
        </w:tc>
      </w:tr>
      <w:tr w:rsidR="0031413E" w:rsidTr="00463D33">
        <w:trPr>
          <w:trHeight w:val="300"/>
        </w:trPr>
        <w:tc>
          <w:tcPr>
            <w:tcW w:w="5379" w:type="dxa"/>
            <w:shd w:val="clear" w:color="auto" w:fill="FFFFFF"/>
            <w:vAlign w:val="bottom"/>
          </w:tcPr>
          <w:p w:rsidR="0031413E" w:rsidRPr="00AC4490" w:rsidRDefault="0031413E" w:rsidP="0031413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63D33">
              <w:rPr>
                <w:rFonts w:eastAsia="Times New Roman" w:cs="Calibri"/>
                <w:bCs/>
                <w:color w:val="1F3864" w:themeColor="accent5" w:themeShade="80"/>
              </w:rPr>
              <w:t>verifyClassMasterItems</w:t>
            </w:r>
          </w:p>
        </w:tc>
        <w:tc>
          <w:tcPr>
            <w:tcW w:w="6946" w:type="dxa"/>
            <w:shd w:val="clear" w:color="auto" w:fill="FFFFFF"/>
            <w:vAlign w:val="bottom"/>
          </w:tcPr>
          <w:p w:rsidR="0031413E" w:rsidRDefault="00A979F3" w:rsidP="0031413E">
            <w:pPr>
              <w:spacing w:after="0" w:line="100" w:lineRule="atLeast"/>
            </w:pPr>
            <w:r>
              <w:t xml:space="preserve">This method Is used to verify the Class Master items. </w:t>
            </w:r>
          </w:p>
        </w:tc>
      </w:tr>
      <w:tr w:rsidR="0031413E" w:rsidTr="00463D33">
        <w:trPr>
          <w:trHeight w:val="300"/>
        </w:trPr>
        <w:tc>
          <w:tcPr>
            <w:tcW w:w="5379" w:type="dxa"/>
            <w:shd w:val="clear" w:color="auto" w:fill="FFFFFF"/>
            <w:vAlign w:val="bottom"/>
          </w:tcPr>
          <w:p w:rsidR="0031413E" w:rsidRPr="00AC4490" w:rsidRDefault="0031413E" w:rsidP="0031413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63D33">
              <w:rPr>
                <w:rFonts w:eastAsia="Times New Roman" w:cs="Calibri"/>
                <w:bCs/>
                <w:color w:val="1F3864" w:themeColor="accent5" w:themeShade="80"/>
              </w:rPr>
              <w:t>verifySeriesMasterItems</w:t>
            </w:r>
          </w:p>
        </w:tc>
        <w:tc>
          <w:tcPr>
            <w:tcW w:w="6946" w:type="dxa"/>
            <w:shd w:val="clear" w:color="auto" w:fill="FFFFFF"/>
            <w:vAlign w:val="bottom"/>
          </w:tcPr>
          <w:p w:rsidR="0031413E" w:rsidRDefault="00A979F3" w:rsidP="0031413E">
            <w:pPr>
              <w:spacing w:after="0" w:line="100" w:lineRule="atLeast"/>
            </w:pPr>
            <w:r>
              <w:t>This method is used to verify the Series Master items.</w:t>
            </w:r>
          </w:p>
        </w:tc>
      </w:tr>
      <w:tr w:rsidR="0031413E" w:rsidTr="00463D33">
        <w:trPr>
          <w:trHeight w:val="300"/>
        </w:trPr>
        <w:tc>
          <w:tcPr>
            <w:tcW w:w="5379" w:type="dxa"/>
            <w:shd w:val="clear" w:color="auto" w:fill="FFFFFF"/>
            <w:vAlign w:val="bottom"/>
          </w:tcPr>
          <w:p w:rsidR="0031413E" w:rsidRPr="00AC4490" w:rsidRDefault="0031413E" w:rsidP="0031413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63D33">
              <w:rPr>
                <w:rFonts w:eastAsia="Times New Roman" w:cs="Calibri"/>
                <w:bCs/>
                <w:color w:val="1F3864" w:themeColor="accent5" w:themeShade="80"/>
              </w:rPr>
              <w:t>verifyParameterItems</w:t>
            </w:r>
          </w:p>
        </w:tc>
        <w:tc>
          <w:tcPr>
            <w:tcW w:w="6946" w:type="dxa"/>
            <w:shd w:val="clear" w:color="auto" w:fill="FFFFFF"/>
            <w:vAlign w:val="bottom"/>
          </w:tcPr>
          <w:p w:rsidR="0031413E" w:rsidRPr="00AC0743" w:rsidRDefault="00A979F3" w:rsidP="0031413E">
            <w:pPr>
              <w:spacing w:after="0" w:line="100" w:lineRule="atLeast"/>
            </w:pPr>
            <w:r>
              <w:t>This method is used to verify the Parameter items.</w:t>
            </w:r>
          </w:p>
        </w:tc>
      </w:tr>
      <w:tr w:rsidR="0031413E" w:rsidTr="00463D33">
        <w:trPr>
          <w:trHeight w:val="300"/>
        </w:trPr>
        <w:tc>
          <w:tcPr>
            <w:tcW w:w="5379" w:type="dxa"/>
            <w:shd w:val="clear" w:color="auto" w:fill="FFFFFF"/>
            <w:vAlign w:val="bottom"/>
          </w:tcPr>
          <w:p w:rsidR="0031413E" w:rsidRPr="00AC4490" w:rsidRDefault="0031413E" w:rsidP="0031413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63D33">
              <w:rPr>
                <w:rFonts w:eastAsia="Times New Roman" w:cs="Calibri"/>
                <w:bCs/>
                <w:color w:val="1F3864" w:themeColor="accent5" w:themeShade="80"/>
              </w:rPr>
              <w:t>verifyManagementFeeActivitiesItems</w:t>
            </w:r>
          </w:p>
        </w:tc>
        <w:tc>
          <w:tcPr>
            <w:tcW w:w="6946" w:type="dxa"/>
            <w:shd w:val="clear" w:color="auto" w:fill="FFFFFF"/>
            <w:vAlign w:val="bottom"/>
          </w:tcPr>
          <w:p w:rsidR="00A979F3" w:rsidRDefault="00A979F3" w:rsidP="00A979F3">
            <w:pPr>
              <w:spacing w:after="0" w:line="100" w:lineRule="atLeast"/>
            </w:pPr>
            <w:r>
              <w:t>This method is used to verify Management Fee Activity items.</w:t>
            </w:r>
          </w:p>
        </w:tc>
      </w:tr>
      <w:tr w:rsidR="0031413E" w:rsidTr="00463D33">
        <w:trPr>
          <w:trHeight w:val="300"/>
        </w:trPr>
        <w:tc>
          <w:tcPr>
            <w:tcW w:w="5379" w:type="dxa"/>
            <w:shd w:val="clear" w:color="auto" w:fill="FFFFFF"/>
            <w:vAlign w:val="bottom"/>
          </w:tcPr>
          <w:p w:rsidR="0031413E" w:rsidRPr="00AC4490" w:rsidRDefault="0031413E" w:rsidP="0031413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63D33">
              <w:rPr>
                <w:rFonts w:eastAsia="Times New Roman" w:cs="Calibri"/>
                <w:bCs/>
                <w:color w:val="1F3864" w:themeColor="accent5" w:themeShade="80"/>
              </w:rPr>
              <w:t>verifyIncentiveFeeActivitiesItems</w:t>
            </w:r>
          </w:p>
        </w:tc>
        <w:tc>
          <w:tcPr>
            <w:tcW w:w="6946" w:type="dxa"/>
            <w:shd w:val="clear" w:color="auto" w:fill="FFFFFF"/>
            <w:vAlign w:val="bottom"/>
          </w:tcPr>
          <w:p w:rsidR="0031413E" w:rsidRDefault="00A979F3" w:rsidP="00A979F3">
            <w:pPr>
              <w:spacing w:after="0" w:line="100" w:lineRule="atLeast"/>
            </w:pPr>
            <w:r>
              <w:t>This method sis used to verify Incentive Fee Activity items.</w:t>
            </w:r>
          </w:p>
        </w:tc>
      </w:tr>
      <w:tr w:rsidR="0031413E" w:rsidTr="00463D33">
        <w:trPr>
          <w:trHeight w:val="300"/>
        </w:trPr>
        <w:tc>
          <w:tcPr>
            <w:tcW w:w="5379" w:type="dxa"/>
            <w:shd w:val="clear" w:color="auto" w:fill="FFFFFF"/>
            <w:vAlign w:val="bottom"/>
          </w:tcPr>
          <w:p w:rsidR="0031413E" w:rsidRPr="00AC4490" w:rsidRDefault="0031413E" w:rsidP="0031413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63D33">
              <w:rPr>
                <w:rFonts w:eastAsia="Times New Roman" w:cs="Calibri"/>
                <w:bCs/>
                <w:color w:val="1F3864" w:themeColor="accent5" w:themeShade="80"/>
              </w:rPr>
              <w:t>verifyLegalEntitiesInClass</w:t>
            </w:r>
          </w:p>
        </w:tc>
        <w:tc>
          <w:tcPr>
            <w:tcW w:w="6946" w:type="dxa"/>
            <w:shd w:val="clear" w:color="auto" w:fill="FFFFFF"/>
            <w:vAlign w:val="bottom"/>
          </w:tcPr>
          <w:p w:rsidR="0031413E" w:rsidRDefault="00A979F3" w:rsidP="0031413E">
            <w:pPr>
              <w:spacing w:after="0" w:line="100" w:lineRule="atLeast"/>
            </w:pPr>
            <w:r>
              <w:t>This method is used to verify the Legal Entities in Class.</w:t>
            </w:r>
          </w:p>
        </w:tc>
      </w:tr>
      <w:tr w:rsidR="0031413E" w:rsidTr="00463D33">
        <w:trPr>
          <w:trHeight w:val="300"/>
        </w:trPr>
        <w:tc>
          <w:tcPr>
            <w:tcW w:w="5379" w:type="dxa"/>
            <w:shd w:val="clear" w:color="auto" w:fill="FFFFFF"/>
            <w:vAlign w:val="bottom"/>
          </w:tcPr>
          <w:p w:rsidR="0031413E" w:rsidRPr="00AC4490" w:rsidRDefault="0031413E" w:rsidP="0031413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63D33">
              <w:rPr>
                <w:rFonts w:eastAsia="Times New Roman" w:cs="Calibri"/>
                <w:bCs/>
                <w:color w:val="1F3864" w:themeColor="accent5" w:themeShade="80"/>
              </w:rPr>
              <w:t>getParentValuesFromRoles</w:t>
            </w:r>
          </w:p>
        </w:tc>
        <w:tc>
          <w:tcPr>
            <w:tcW w:w="6946" w:type="dxa"/>
            <w:shd w:val="clear" w:color="auto" w:fill="FFFFFF"/>
            <w:vAlign w:val="bottom"/>
          </w:tcPr>
          <w:p w:rsidR="0031413E" w:rsidRDefault="00A979F3" w:rsidP="0031413E">
            <w:pPr>
              <w:spacing w:after="0" w:line="100" w:lineRule="atLeast"/>
            </w:pPr>
            <w:r>
              <w:t>This method is used to get the parent Values from Roles.</w:t>
            </w:r>
          </w:p>
        </w:tc>
      </w:tr>
      <w:tr w:rsidR="0031413E" w:rsidTr="00463D33">
        <w:trPr>
          <w:trHeight w:val="300"/>
        </w:trPr>
        <w:tc>
          <w:tcPr>
            <w:tcW w:w="5379" w:type="dxa"/>
            <w:shd w:val="clear" w:color="auto" w:fill="FFFFFF"/>
            <w:vAlign w:val="bottom"/>
          </w:tcPr>
          <w:p w:rsidR="0031413E" w:rsidRPr="00AC4490" w:rsidRDefault="0031413E" w:rsidP="0031413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63D33">
              <w:rPr>
                <w:rFonts w:eastAsia="Times New Roman" w:cs="Calibri"/>
                <w:bCs/>
                <w:color w:val="1F3864" w:themeColor="accent5" w:themeShade="80"/>
              </w:rPr>
              <w:t>verifyMenus</w:t>
            </w:r>
          </w:p>
        </w:tc>
        <w:tc>
          <w:tcPr>
            <w:tcW w:w="6946" w:type="dxa"/>
            <w:shd w:val="clear" w:color="auto" w:fill="FFFFFF"/>
            <w:vAlign w:val="bottom"/>
          </w:tcPr>
          <w:p w:rsidR="0031413E" w:rsidRDefault="00A979F3" w:rsidP="0031413E">
            <w:pPr>
              <w:spacing w:after="0" w:line="100" w:lineRule="atLeast"/>
            </w:pPr>
            <w:r>
              <w:t>This method is sued to verify the Menu items.</w:t>
            </w:r>
          </w:p>
        </w:tc>
      </w:tr>
      <w:tr w:rsidR="0031413E" w:rsidTr="00463D33">
        <w:trPr>
          <w:trHeight w:val="300"/>
        </w:trPr>
        <w:tc>
          <w:tcPr>
            <w:tcW w:w="5379" w:type="dxa"/>
            <w:shd w:val="clear" w:color="auto" w:fill="FFFFFF"/>
            <w:vAlign w:val="bottom"/>
          </w:tcPr>
          <w:p w:rsidR="0031413E" w:rsidRPr="00AC4490" w:rsidRDefault="0031413E" w:rsidP="0031413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63D33">
              <w:rPr>
                <w:rFonts w:eastAsia="Times New Roman" w:cs="Calibri"/>
                <w:bCs/>
                <w:color w:val="1F3864" w:themeColor="accent5" w:themeShade="80"/>
              </w:rPr>
              <w:t>masterTypeFilterValues</w:t>
            </w:r>
          </w:p>
        </w:tc>
        <w:tc>
          <w:tcPr>
            <w:tcW w:w="6946" w:type="dxa"/>
            <w:shd w:val="clear" w:color="auto" w:fill="FFFFFF"/>
            <w:vAlign w:val="bottom"/>
          </w:tcPr>
          <w:p w:rsidR="0031413E" w:rsidRDefault="00A979F3" w:rsidP="0031413E">
            <w:pPr>
              <w:spacing w:after="0" w:line="100" w:lineRule="atLeast"/>
            </w:pPr>
            <w:r>
              <w:t>This method is used to select the master type filters.</w:t>
            </w:r>
          </w:p>
        </w:tc>
      </w:tr>
      <w:tr w:rsidR="0031413E" w:rsidTr="00463D33">
        <w:trPr>
          <w:trHeight w:val="300"/>
        </w:trPr>
        <w:tc>
          <w:tcPr>
            <w:tcW w:w="5379" w:type="dxa"/>
            <w:shd w:val="clear" w:color="auto" w:fill="FFFFFF"/>
            <w:vAlign w:val="bottom"/>
          </w:tcPr>
          <w:p w:rsidR="0031413E" w:rsidRPr="00AC4490" w:rsidRDefault="0031413E" w:rsidP="0031413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63D33">
              <w:rPr>
                <w:rFonts w:eastAsia="Times New Roman" w:cs="Calibri"/>
                <w:bCs/>
                <w:color w:val="1F3864" w:themeColor="accent5" w:themeShade="80"/>
              </w:rPr>
              <w:t>selectFilterValueForMasterTypeForTransactions</w:t>
            </w:r>
          </w:p>
        </w:tc>
        <w:tc>
          <w:tcPr>
            <w:tcW w:w="6946" w:type="dxa"/>
            <w:shd w:val="clear" w:color="auto" w:fill="FFFFFF"/>
            <w:vAlign w:val="bottom"/>
          </w:tcPr>
          <w:p w:rsidR="0031413E" w:rsidRDefault="00A979F3" w:rsidP="0031413E">
            <w:pPr>
              <w:spacing w:after="0" w:line="100" w:lineRule="atLeast"/>
            </w:pPr>
            <w:r>
              <w:t>This method sis used to select the master type from filter for Trades.</w:t>
            </w:r>
          </w:p>
        </w:tc>
      </w:tr>
      <w:tr w:rsidR="0031413E" w:rsidTr="00463D33">
        <w:trPr>
          <w:trHeight w:val="300"/>
        </w:trPr>
        <w:tc>
          <w:tcPr>
            <w:tcW w:w="5379" w:type="dxa"/>
            <w:shd w:val="clear" w:color="auto" w:fill="FFFFFF"/>
            <w:vAlign w:val="bottom"/>
          </w:tcPr>
          <w:p w:rsidR="0031413E" w:rsidRPr="00B86E1A" w:rsidRDefault="0031413E" w:rsidP="0031413E">
            <w:pPr>
              <w:spacing w:after="0" w:line="100" w:lineRule="atLeast"/>
              <w:jc w:val="both"/>
              <w:rPr>
                <w:rFonts w:eastAsia="Times New Roman" w:cs="Calibri"/>
                <w:bCs/>
                <w:color w:val="1F3864" w:themeColor="accent5" w:themeShade="80"/>
              </w:rPr>
            </w:pPr>
            <w:r w:rsidRPr="00463D33">
              <w:rPr>
                <w:rFonts w:eastAsia="Times New Roman" w:cs="Calibri"/>
                <w:bCs/>
                <w:color w:val="1F3864" w:themeColor="accent5" w:themeShade="80"/>
              </w:rPr>
              <w:t>navigateToDashBoard</w:t>
            </w:r>
          </w:p>
        </w:tc>
        <w:tc>
          <w:tcPr>
            <w:tcW w:w="6946" w:type="dxa"/>
            <w:shd w:val="clear" w:color="auto" w:fill="FFFFFF"/>
            <w:vAlign w:val="bottom"/>
          </w:tcPr>
          <w:p w:rsidR="0031413E" w:rsidRDefault="00A979F3" w:rsidP="0031413E">
            <w:pPr>
              <w:spacing w:after="0" w:line="100" w:lineRule="atLeast"/>
            </w:pPr>
            <w:r>
              <w:t>This method sis used to navigate to dashboard.</w:t>
            </w:r>
          </w:p>
        </w:tc>
      </w:tr>
    </w:tbl>
    <w:p w:rsidR="00042EF5" w:rsidRDefault="00042EF5" w:rsidP="00042EF5">
      <w:pPr>
        <w:pStyle w:val="ListParagraph"/>
        <w:ind w:left="1440"/>
        <w:jc w:val="both"/>
        <w:rPr>
          <w:sz w:val="24"/>
        </w:rPr>
      </w:pPr>
    </w:p>
    <w:p w:rsidR="00C0053D" w:rsidRPr="0054373C" w:rsidRDefault="00C0053D" w:rsidP="00C0053D">
      <w:pPr>
        <w:pStyle w:val="ListParagraph"/>
        <w:numPr>
          <w:ilvl w:val="1"/>
          <w:numId w:val="18"/>
        </w:numPr>
        <w:jc w:val="both"/>
        <w:rPr>
          <w:rStyle w:val="Heading2Char"/>
          <w:rFonts w:ascii="Calibri" w:eastAsia="Times New Roman" w:hAnsi="Calibri" w:cs="Calibri"/>
          <w:b/>
          <w:bCs/>
          <w:color w:val="ED7D31" w:themeColor="accent2"/>
          <w:sz w:val="22"/>
          <w:szCs w:val="22"/>
        </w:rPr>
      </w:pPr>
      <w:bookmarkStart w:id="45" w:name="_Toc453343331"/>
      <w:r w:rsidRPr="0054373C">
        <w:rPr>
          <w:rStyle w:val="Heading2Char"/>
          <w:b/>
          <w:color w:val="ED7D31" w:themeColor="accent2"/>
          <w:sz w:val="24"/>
        </w:rPr>
        <w:t>XMLLibrary :</w:t>
      </w:r>
      <w:bookmarkEnd w:id="45"/>
    </w:p>
    <w:p w:rsidR="005201C8" w:rsidRPr="00A03C6F" w:rsidRDefault="00C0053D" w:rsidP="00353065">
      <w:pPr>
        <w:pStyle w:val="ListParagraph"/>
        <w:ind w:left="1440"/>
        <w:jc w:val="both"/>
        <w:rPr>
          <w:sz w:val="28"/>
        </w:rPr>
      </w:pPr>
      <w:r w:rsidRPr="00891B32">
        <w:rPr>
          <w:sz w:val="24"/>
        </w:rPr>
        <w:t xml:space="preserve">This Java (Class) file contains the methods which can be used </w:t>
      </w:r>
      <w:r>
        <w:rPr>
          <w:sz w:val="24"/>
        </w:rPr>
        <w:t xml:space="preserve">to store and retrieve the dynamic and reusable data like transaction </w:t>
      </w:r>
      <w:r w:rsidR="006B0BBD">
        <w:rPr>
          <w:sz w:val="24"/>
        </w:rPr>
        <w:t>ID’s,</w:t>
      </w:r>
      <w:r>
        <w:rPr>
          <w:sz w:val="24"/>
        </w:rPr>
        <w:t xml:space="preserve"> Account Numbers etc.</w:t>
      </w:r>
      <w:r w:rsidR="00353065" w:rsidRPr="00A03C6F">
        <w:rPr>
          <w:sz w:val="28"/>
        </w:rPr>
        <w:t xml:space="preserve"> </w:t>
      </w:r>
    </w:p>
    <w:p w:rsidR="005201C8" w:rsidRPr="005201C8" w:rsidRDefault="005201C8" w:rsidP="0054373C">
      <w:pPr>
        <w:pStyle w:val="Heading1"/>
        <w:numPr>
          <w:ilvl w:val="0"/>
          <w:numId w:val="0"/>
        </w:numPr>
        <w:ind w:left="420"/>
      </w:pPr>
    </w:p>
    <w:p w:rsidR="00074548" w:rsidRDefault="00074548" w:rsidP="0054373C">
      <w:pPr>
        <w:pStyle w:val="Heading1"/>
        <w:numPr>
          <w:ilvl w:val="0"/>
          <w:numId w:val="9"/>
        </w:numPr>
        <w:rPr>
          <w:color w:val="D60093"/>
        </w:rPr>
      </w:pPr>
      <w:bookmarkStart w:id="46" w:name="_Toc453343332"/>
      <w:r w:rsidRPr="003D0ACA">
        <w:t>Locators</w:t>
      </w:r>
      <w:bookmarkEnd w:id="26"/>
      <w:bookmarkEnd w:id="46"/>
    </w:p>
    <w:p w:rsidR="00114C1B" w:rsidRPr="00114C1B" w:rsidRDefault="00114C1B" w:rsidP="00114C1B">
      <w:pPr>
        <w:pStyle w:val="BodyText"/>
      </w:pPr>
    </w:p>
    <w:p w:rsidR="00074548" w:rsidRPr="0004724E" w:rsidRDefault="00114C1B" w:rsidP="0004724E">
      <w:pPr>
        <w:pStyle w:val="ListParagraph"/>
        <w:jc w:val="both"/>
        <w:rPr>
          <w:b/>
          <w:sz w:val="28"/>
        </w:rPr>
      </w:pPr>
      <w:r>
        <w:rPr>
          <w:b/>
          <w:noProof/>
          <w:sz w:val="28"/>
          <w:lang w:eastAsia="en-US"/>
        </w:rPr>
        <w:drawing>
          <wp:inline distT="0" distB="0" distL="0" distR="0" wp14:anchorId="2716EBA5" wp14:editId="355ACD64">
            <wp:extent cx="1800476" cy="32389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485EB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48" w:rsidRDefault="00074548" w:rsidP="00114C1B">
      <w:pPr>
        <w:pStyle w:val="ListParagraph"/>
        <w:jc w:val="both"/>
        <w:rPr>
          <w:sz w:val="24"/>
        </w:rPr>
      </w:pPr>
      <w:r>
        <w:t xml:space="preserve">This Java (Class) file contains the locators of the </w:t>
      </w:r>
      <w:r w:rsidR="00114C1B">
        <w:t xml:space="preserve">Web Element objects </w:t>
      </w:r>
      <w:r>
        <w:t xml:space="preserve">in all </w:t>
      </w:r>
      <w:r w:rsidR="00114C1B">
        <w:t>the screens of</w:t>
      </w:r>
      <w:r>
        <w:t xml:space="preserve"> application which are used in automation. Below is the example of login page related locators.</w:t>
      </w:r>
    </w:p>
    <w:p w:rsidR="00074548" w:rsidRDefault="00114C1B" w:rsidP="00074548">
      <w:pPr>
        <w:pStyle w:val="ListParagraph"/>
        <w:ind w:firstLine="720"/>
        <w:rPr>
          <w:b/>
          <w:color w:val="D60093"/>
        </w:rPr>
      </w:pPr>
      <w:r>
        <w:rPr>
          <w:b/>
          <w:noProof/>
          <w:color w:val="D60093"/>
          <w:lang w:eastAsia="en-US"/>
        </w:rPr>
        <w:lastRenderedPageBreak/>
        <w:drawing>
          <wp:inline distT="0" distB="0" distL="0" distR="0" wp14:anchorId="778654DC" wp14:editId="77726C76">
            <wp:extent cx="5982535" cy="180047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48A20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48" w:rsidRPr="003D0ACA" w:rsidRDefault="002977B0" w:rsidP="0054373C">
      <w:pPr>
        <w:pStyle w:val="Heading1"/>
        <w:numPr>
          <w:ilvl w:val="0"/>
          <w:numId w:val="9"/>
        </w:numPr>
      </w:pPr>
      <w:bookmarkStart w:id="47" w:name="_Toc453343333"/>
      <w:r w:rsidRPr="003D0ACA">
        <w:t>Client Test Scripts</w:t>
      </w:r>
      <w:bookmarkEnd w:id="47"/>
    </w:p>
    <w:p w:rsidR="00074548" w:rsidRDefault="00114C1B" w:rsidP="00074548">
      <w:pPr>
        <w:pStyle w:val="ListParagraph"/>
        <w:jc w:val="both"/>
        <w:rPr>
          <w:b/>
          <w:sz w:val="28"/>
        </w:rPr>
      </w:pPr>
      <w:r>
        <w:rPr>
          <w:b/>
          <w:noProof/>
          <w:sz w:val="28"/>
          <w:lang w:eastAsia="en-US"/>
        </w:rPr>
        <w:drawing>
          <wp:inline distT="0" distB="0" distL="0" distR="0" wp14:anchorId="7BB7E479" wp14:editId="58C4EEAA">
            <wp:extent cx="3753374" cy="15432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487E1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48" w:rsidRPr="003D0ACA" w:rsidRDefault="004F563B" w:rsidP="004F563B">
      <w:pPr>
        <w:pStyle w:val="ListParagraph"/>
        <w:numPr>
          <w:ilvl w:val="1"/>
          <w:numId w:val="13"/>
        </w:numPr>
        <w:jc w:val="both"/>
        <w:rPr>
          <w:color w:val="ED7D31" w:themeColor="accent2"/>
        </w:rPr>
      </w:pPr>
      <w:bookmarkStart w:id="48" w:name="_Toc394767630"/>
      <w:bookmarkStart w:id="49" w:name="_Toc453343334"/>
      <w:r w:rsidRPr="0054373C">
        <w:rPr>
          <w:rStyle w:val="Heading2Char"/>
          <w:b/>
          <w:color w:val="ED7D31" w:themeColor="accent2"/>
          <w:sz w:val="24"/>
        </w:rPr>
        <w:t>ClientMaster_MakerOperations_TC1</w:t>
      </w:r>
      <w:r w:rsidR="00074548" w:rsidRPr="0054373C">
        <w:rPr>
          <w:rStyle w:val="Heading2Char"/>
          <w:b/>
          <w:color w:val="ED7D31" w:themeColor="accent2"/>
          <w:sz w:val="24"/>
        </w:rPr>
        <w:t>:</w:t>
      </w:r>
      <w:bookmarkEnd w:id="48"/>
      <w:bookmarkEnd w:id="49"/>
    </w:p>
    <w:p w:rsidR="00074548" w:rsidRPr="004F563B" w:rsidRDefault="00074548" w:rsidP="004F563B">
      <w:pPr>
        <w:pStyle w:val="ListParagraph"/>
        <w:ind w:left="1440"/>
        <w:jc w:val="both"/>
        <w:rPr>
          <w:b/>
        </w:rPr>
      </w:pPr>
      <w:r>
        <w:t xml:space="preserve">This Java (class) file contains the code which </w:t>
      </w:r>
      <w:r w:rsidR="004F563B">
        <w:t>performs all maker operations to create a Client</w:t>
      </w:r>
      <w:r>
        <w:t>.</w:t>
      </w:r>
    </w:p>
    <w:p w:rsidR="00074548" w:rsidRPr="003D0ACA" w:rsidRDefault="004F563B" w:rsidP="004F563B">
      <w:pPr>
        <w:pStyle w:val="ListParagraph"/>
        <w:numPr>
          <w:ilvl w:val="1"/>
          <w:numId w:val="13"/>
        </w:numPr>
        <w:jc w:val="both"/>
        <w:rPr>
          <w:color w:val="ED7D31" w:themeColor="accent2"/>
        </w:rPr>
      </w:pPr>
      <w:bookmarkStart w:id="50" w:name="_Toc394767631"/>
      <w:bookmarkStart w:id="51" w:name="_Toc453343335"/>
      <w:r w:rsidRPr="0054373C">
        <w:rPr>
          <w:rStyle w:val="Heading2Char"/>
          <w:b/>
          <w:color w:val="ED7D31" w:themeColor="accent2"/>
          <w:sz w:val="24"/>
        </w:rPr>
        <w:t>ClientMaster_CheckerOperations_TC2</w:t>
      </w:r>
      <w:r w:rsidR="00074548" w:rsidRPr="0054373C">
        <w:rPr>
          <w:rStyle w:val="Heading2Char"/>
          <w:b/>
          <w:color w:val="ED7D31" w:themeColor="accent2"/>
          <w:sz w:val="24"/>
        </w:rPr>
        <w:t>:</w:t>
      </w:r>
      <w:bookmarkEnd w:id="50"/>
      <w:bookmarkEnd w:id="51"/>
    </w:p>
    <w:p w:rsidR="00074548" w:rsidRDefault="00074548" w:rsidP="00074548">
      <w:pPr>
        <w:pStyle w:val="ListParagraph"/>
        <w:ind w:left="1440"/>
        <w:jc w:val="both"/>
      </w:pPr>
      <w:r>
        <w:t xml:space="preserve">This Java (class) file contains the code which </w:t>
      </w:r>
      <w:r w:rsidR="004F563B">
        <w:t>performs Checker operations for the Client.</w:t>
      </w:r>
    </w:p>
    <w:p w:rsidR="00074548" w:rsidRPr="003D0ACA" w:rsidRDefault="004F563B" w:rsidP="004F563B">
      <w:pPr>
        <w:pStyle w:val="ListParagraph"/>
        <w:numPr>
          <w:ilvl w:val="1"/>
          <w:numId w:val="13"/>
        </w:numPr>
        <w:jc w:val="both"/>
        <w:rPr>
          <w:color w:val="ED7D31" w:themeColor="accent2"/>
        </w:rPr>
      </w:pPr>
      <w:bookmarkStart w:id="52" w:name="_Toc453343336"/>
      <w:r w:rsidRPr="0054373C">
        <w:rPr>
          <w:rStyle w:val="Heading2Char"/>
          <w:b/>
          <w:color w:val="ED7D31" w:themeColor="accent2"/>
          <w:sz w:val="24"/>
        </w:rPr>
        <w:t>ClientMaster_ModifyMakerOperations_TC3</w:t>
      </w:r>
      <w:r w:rsidR="00074548" w:rsidRPr="0054373C">
        <w:rPr>
          <w:rStyle w:val="Heading2Char"/>
          <w:b/>
          <w:color w:val="ED7D31" w:themeColor="accent2"/>
          <w:sz w:val="24"/>
        </w:rPr>
        <w:t>:</w:t>
      </w:r>
      <w:bookmarkEnd w:id="52"/>
    </w:p>
    <w:p w:rsidR="00074548" w:rsidRDefault="00074548" w:rsidP="00074548">
      <w:pPr>
        <w:pStyle w:val="ListParagraph"/>
        <w:ind w:left="1440"/>
        <w:jc w:val="both"/>
      </w:pPr>
      <w:r>
        <w:t xml:space="preserve">This Java (class) file contains the code which </w:t>
      </w:r>
      <w:r w:rsidR="004F563B">
        <w:t xml:space="preserve">performs Maker operations to </w:t>
      </w:r>
      <w:r w:rsidR="004F33F6">
        <w:t>modify</w:t>
      </w:r>
      <w:r w:rsidR="004F563B">
        <w:t xml:space="preserve"> the Client</w:t>
      </w:r>
      <w:r>
        <w:t>.</w:t>
      </w:r>
    </w:p>
    <w:p w:rsidR="00074548" w:rsidRPr="003D0ACA" w:rsidRDefault="004F563B" w:rsidP="004F563B">
      <w:pPr>
        <w:pStyle w:val="ListParagraph"/>
        <w:numPr>
          <w:ilvl w:val="1"/>
          <w:numId w:val="13"/>
        </w:numPr>
        <w:jc w:val="both"/>
        <w:rPr>
          <w:color w:val="ED7D31" w:themeColor="accent2"/>
        </w:rPr>
      </w:pPr>
      <w:bookmarkStart w:id="53" w:name="_Toc453343337"/>
      <w:r w:rsidRPr="0054373C">
        <w:rPr>
          <w:rStyle w:val="Heading2Char"/>
          <w:b/>
          <w:color w:val="ED7D31" w:themeColor="accent2"/>
          <w:sz w:val="24"/>
        </w:rPr>
        <w:t>ClientMaster_ModifyCheckerOperations_TC4</w:t>
      </w:r>
      <w:r w:rsidR="00074548" w:rsidRPr="0054373C">
        <w:rPr>
          <w:rStyle w:val="Heading2Char"/>
          <w:b/>
          <w:color w:val="ED7D31" w:themeColor="accent2"/>
          <w:sz w:val="24"/>
        </w:rPr>
        <w:t>:</w:t>
      </w:r>
      <w:bookmarkEnd w:id="53"/>
    </w:p>
    <w:p w:rsidR="00074548" w:rsidRDefault="00074548" w:rsidP="00074548">
      <w:pPr>
        <w:pStyle w:val="ListParagraph"/>
        <w:ind w:left="1440"/>
        <w:jc w:val="both"/>
      </w:pPr>
      <w:r>
        <w:lastRenderedPageBreak/>
        <w:t xml:space="preserve">This Java (class) file contains the code which </w:t>
      </w:r>
      <w:r w:rsidR="004F563B">
        <w:t>performs Checker operations for modified Client records.</w:t>
      </w:r>
    </w:p>
    <w:p w:rsidR="00074548" w:rsidRPr="0054373C" w:rsidRDefault="00597DA8" w:rsidP="00597DA8">
      <w:pPr>
        <w:pStyle w:val="ListParagraph"/>
        <w:numPr>
          <w:ilvl w:val="1"/>
          <w:numId w:val="13"/>
        </w:numPr>
        <w:jc w:val="both"/>
        <w:rPr>
          <w:rStyle w:val="Heading2Char"/>
          <w:b/>
          <w:color w:val="ED7D31" w:themeColor="accent2"/>
          <w:sz w:val="24"/>
        </w:rPr>
      </w:pPr>
      <w:bookmarkStart w:id="54" w:name="_Toc453343338"/>
      <w:r w:rsidRPr="0054373C">
        <w:rPr>
          <w:rStyle w:val="Heading2Char"/>
          <w:b/>
          <w:color w:val="ED7D31" w:themeColor="accent2"/>
          <w:sz w:val="24"/>
        </w:rPr>
        <w:t>ClientMaster_DeactivateMakerOperations_TC5</w:t>
      </w:r>
      <w:r w:rsidR="00074548" w:rsidRPr="0054373C">
        <w:rPr>
          <w:rStyle w:val="Heading2Char"/>
          <w:b/>
          <w:color w:val="ED7D31" w:themeColor="accent2"/>
          <w:sz w:val="24"/>
        </w:rPr>
        <w:t>:</w:t>
      </w:r>
      <w:bookmarkEnd w:id="54"/>
    </w:p>
    <w:p w:rsidR="00074548" w:rsidRPr="0054373C" w:rsidRDefault="00074548" w:rsidP="00074548">
      <w:pPr>
        <w:pStyle w:val="ListParagraph"/>
        <w:ind w:left="1440"/>
        <w:jc w:val="both"/>
        <w:rPr>
          <w:rStyle w:val="Heading2Char"/>
          <w:b/>
          <w:color w:val="ED7D31" w:themeColor="accent2"/>
          <w:sz w:val="24"/>
        </w:rPr>
      </w:pPr>
      <w:r>
        <w:t xml:space="preserve">This Java (class) file contains the code which </w:t>
      </w:r>
      <w:r w:rsidR="00597DA8">
        <w:t xml:space="preserve">performs </w:t>
      </w:r>
      <w:r w:rsidR="00F7254F">
        <w:t xml:space="preserve">Client </w:t>
      </w:r>
      <w:r w:rsidR="00597DA8">
        <w:t>Deactivate operations by Maker.</w:t>
      </w:r>
    </w:p>
    <w:p w:rsidR="00074548" w:rsidRPr="0054373C" w:rsidRDefault="00840572" w:rsidP="00840572">
      <w:pPr>
        <w:pStyle w:val="ListParagraph"/>
        <w:numPr>
          <w:ilvl w:val="1"/>
          <w:numId w:val="13"/>
        </w:numPr>
        <w:jc w:val="both"/>
        <w:rPr>
          <w:rStyle w:val="Heading2Char"/>
          <w:b/>
          <w:color w:val="ED7D31" w:themeColor="accent2"/>
          <w:sz w:val="24"/>
        </w:rPr>
      </w:pPr>
      <w:bookmarkStart w:id="55" w:name="_Toc453343339"/>
      <w:r w:rsidRPr="0054373C">
        <w:rPr>
          <w:rStyle w:val="Heading2Char"/>
          <w:b/>
          <w:color w:val="ED7D31" w:themeColor="accent2"/>
          <w:sz w:val="24"/>
        </w:rPr>
        <w:t>ClientMaster_DeactivateCheckerOperations_TC6</w:t>
      </w:r>
      <w:r w:rsidR="00074548" w:rsidRPr="0054373C">
        <w:rPr>
          <w:rStyle w:val="Heading2Char"/>
          <w:b/>
          <w:color w:val="ED7D31" w:themeColor="accent2"/>
          <w:sz w:val="24"/>
        </w:rPr>
        <w:t>:</w:t>
      </w:r>
      <w:bookmarkEnd w:id="55"/>
    </w:p>
    <w:p w:rsidR="00074548" w:rsidRDefault="00074548" w:rsidP="00074548">
      <w:pPr>
        <w:pStyle w:val="ListParagraph"/>
        <w:ind w:left="1440"/>
        <w:jc w:val="both"/>
        <w:rPr>
          <w:b/>
        </w:rPr>
      </w:pPr>
      <w:r>
        <w:t xml:space="preserve">This Java (class) file contains the code </w:t>
      </w:r>
      <w:r w:rsidR="00983F6D">
        <w:t xml:space="preserve">which performs </w:t>
      </w:r>
      <w:r w:rsidR="00A44762">
        <w:t xml:space="preserve">Client </w:t>
      </w:r>
      <w:r w:rsidR="00F7254F">
        <w:t xml:space="preserve">Deactivate </w:t>
      </w:r>
      <w:r w:rsidR="00983F6D">
        <w:t>Checker operations.</w:t>
      </w:r>
    </w:p>
    <w:p w:rsidR="00074548" w:rsidRPr="0054373C" w:rsidRDefault="00405713" w:rsidP="00405713">
      <w:pPr>
        <w:pStyle w:val="ListParagraph"/>
        <w:numPr>
          <w:ilvl w:val="1"/>
          <w:numId w:val="13"/>
        </w:numPr>
        <w:jc w:val="both"/>
        <w:rPr>
          <w:rStyle w:val="Heading2Char"/>
          <w:b/>
          <w:color w:val="ED7D31" w:themeColor="accent2"/>
          <w:sz w:val="24"/>
        </w:rPr>
      </w:pPr>
      <w:bookmarkStart w:id="56" w:name="_Toc453343340"/>
      <w:r w:rsidRPr="0054373C">
        <w:rPr>
          <w:rStyle w:val="Heading2Char"/>
          <w:b/>
          <w:color w:val="ED7D31" w:themeColor="accent2"/>
          <w:sz w:val="24"/>
        </w:rPr>
        <w:t>ClientMaster_ActivateMakerOperations_TC7</w:t>
      </w:r>
      <w:r w:rsidR="00074548" w:rsidRPr="0054373C">
        <w:rPr>
          <w:rStyle w:val="Heading2Char"/>
          <w:b/>
          <w:color w:val="ED7D31" w:themeColor="accent2"/>
          <w:sz w:val="24"/>
        </w:rPr>
        <w:t>:</w:t>
      </w:r>
      <w:bookmarkEnd w:id="56"/>
    </w:p>
    <w:p w:rsidR="00074548" w:rsidRDefault="00074548" w:rsidP="00074548">
      <w:pPr>
        <w:pStyle w:val="ListParagraph"/>
        <w:ind w:left="1440"/>
        <w:jc w:val="both"/>
        <w:rPr>
          <w:b/>
        </w:rPr>
      </w:pPr>
      <w:r>
        <w:t xml:space="preserve">This Java (class) file contains the code which </w:t>
      </w:r>
      <w:r w:rsidR="00405713">
        <w:t>performs Client Maker Activate operations</w:t>
      </w:r>
      <w:r>
        <w:t>.</w:t>
      </w:r>
    </w:p>
    <w:p w:rsidR="00074548" w:rsidRDefault="008B3483" w:rsidP="008B3483">
      <w:pPr>
        <w:pStyle w:val="ListParagraph"/>
        <w:numPr>
          <w:ilvl w:val="1"/>
          <w:numId w:val="13"/>
        </w:numPr>
        <w:jc w:val="both"/>
      </w:pPr>
      <w:bookmarkStart w:id="57" w:name="_Toc394767632"/>
      <w:bookmarkStart w:id="58" w:name="_Toc453343341"/>
      <w:r w:rsidRPr="0054373C">
        <w:rPr>
          <w:rStyle w:val="Heading2Char"/>
          <w:b/>
          <w:color w:val="ED7D31" w:themeColor="accent2"/>
          <w:sz w:val="24"/>
        </w:rPr>
        <w:t>ClientMaster_ActivateCheckerOperations_TC8</w:t>
      </w:r>
      <w:r w:rsidR="00074548" w:rsidRPr="0054373C">
        <w:rPr>
          <w:rStyle w:val="Heading2Char"/>
          <w:b/>
          <w:color w:val="ED7D31" w:themeColor="accent2"/>
          <w:sz w:val="24"/>
        </w:rPr>
        <w:t>:</w:t>
      </w:r>
      <w:bookmarkEnd w:id="57"/>
      <w:bookmarkEnd w:id="58"/>
    </w:p>
    <w:p w:rsidR="00074548" w:rsidRPr="00792EB0" w:rsidRDefault="00074548" w:rsidP="00792EB0">
      <w:pPr>
        <w:pStyle w:val="ListParagraph"/>
        <w:ind w:left="1440"/>
        <w:jc w:val="both"/>
        <w:rPr>
          <w:b/>
          <w:sz w:val="24"/>
        </w:rPr>
      </w:pPr>
      <w:r>
        <w:t xml:space="preserve">This Java (class) file contains the code which </w:t>
      </w:r>
      <w:r w:rsidR="0093648A">
        <w:t>performs Client Checker Activate Operations.</w:t>
      </w:r>
    </w:p>
    <w:p w:rsidR="00074548" w:rsidRPr="003D0ACA" w:rsidRDefault="002977B0" w:rsidP="0054373C">
      <w:pPr>
        <w:pStyle w:val="Heading1"/>
        <w:numPr>
          <w:ilvl w:val="0"/>
          <w:numId w:val="13"/>
        </w:numPr>
      </w:pPr>
      <w:bookmarkStart w:id="59" w:name="_Toc394767637"/>
      <w:bookmarkStart w:id="60" w:name="_Toc453343342"/>
      <w:r w:rsidRPr="003D0ACA">
        <w:t xml:space="preserve">Fund Family </w:t>
      </w:r>
      <w:r w:rsidR="00074548" w:rsidRPr="003D0ACA">
        <w:t>Test Scripts</w:t>
      </w:r>
      <w:bookmarkEnd w:id="59"/>
      <w:bookmarkEnd w:id="60"/>
    </w:p>
    <w:p w:rsidR="00074548" w:rsidRDefault="002550BF" w:rsidP="00074548">
      <w:pPr>
        <w:pStyle w:val="ListParagraph"/>
        <w:jc w:val="both"/>
        <w:rPr>
          <w:b/>
          <w:sz w:val="28"/>
        </w:rPr>
      </w:pPr>
      <w:r>
        <w:rPr>
          <w:b/>
          <w:noProof/>
          <w:sz w:val="28"/>
          <w:lang w:eastAsia="en-US"/>
        </w:rPr>
        <w:drawing>
          <wp:inline distT="0" distB="0" distL="0" distR="0" wp14:anchorId="1604E194" wp14:editId="544E9ADE">
            <wp:extent cx="4115374" cy="15432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48C1B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BF" w:rsidRPr="003D0ACA" w:rsidRDefault="002550BF" w:rsidP="002550BF">
      <w:pPr>
        <w:pStyle w:val="ListParagraph"/>
        <w:numPr>
          <w:ilvl w:val="1"/>
          <w:numId w:val="13"/>
        </w:numPr>
        <w:jc w:val="both"/>
        <w:rPr>
          <w:color w:val="ED7D31" w:themeColor="accent2"/>
        </w:rPr>
      </w:pPr>
      <w:bookmarkStart w:id="61" w:name="_Toc394767640"/>
      <w:bookmarkStart w:id="62" w:name="_Toc453343343"/>
      <w:r w:rsidRPr="0054373C">
        <w:rPr>
          <w:rStyle w:val="Heading2Char"/>
          <w:b/>
          <w:color w:val="ED7D31" w:themeColor="accent2"/>
          <w:sz w:val="24"/>
        </w:rPr>
        <w:t>FundFamilyMaster_MakerOperations_TC1:</w:t>
      </w:r>
      <w:bookmarkEnd w:id="62"/>
    </w:p>
    <w:p w:rsidR="002550BF" w:rsidRPr="004F563B" w:rsidRDefault="002550BF" w:rsidP="002550BF">
      <w:pPr>
        <w:pStyle w:val="ListParagraph"/>
        <w:ind w:left="1440"/>
        <w:jc w:val="both"/>
        <w:rPr>
          <w:b/>
        </w:rPr>
      </w:pPr>
      <w:r>
        <w:t>This Java (class) file contains the code which performs all maker operations to create a Fund Family.</w:t>
      </w:r>
    </w:p>
    <w:p w:rsidR="002550BF" w:rsidRPr="003D0ACA" w:rsidRDefault="009E1878" w:rsidP="009E1878">
      <w:pPr>
        <w:pStyle w:val="ListParagraph"/>
        <w:numPr>
          <w:ilvl w:val="1"/>
          <w:numId w:val="13"/>
        </w:numPr>
        <w:jc w:val="both"/>
        <w:rPr>
          <w:color w:val="ED7D31" w:themeColor="accent2"/>
        </w:rPr>
      </w:pPr>
      <w:bookmarkStart w:id="63" w:name="_Toc453343344"/>
      <w:r w:rsidRPr="0054373C">
        <w:rPr>
          <w:rStyle w:val="Heading2Char"/>
          <w:b/>
          <w:color w:val="ED7D31" w:themeColor="accent2"/>
          <w:sz w:val="24"/>
        </w:rPr>
        <w:t>FundFamilyMaster_CheckerOperations_TC2</w:t>
      </w:r>
      <w:r w:rsidR="002550BF" w:rsidRPr="0054373C">
        <w:rPr>
          <w:rStyle w:val="Heading2Char"/>
          <w:b/>
          <w:color w:val="ED7D31" w:themeColor="accent2"/>
          <w:sz w:val="24"/>
        </w:rPr>
        <w:t>:</w:t>
      </w:r>
      <w:bookmarkEnd w:id="63"/>
    </w:p>
    <w:p w:rsidR="002550BF" w:rsidRDefault="002550BF" w:rsidP="002550BF">
      <w:pPr>
        <w:pStyle w:val="ListParagraph"/>
        <w:ind w:left="1440"/>
        <w:jc w:val="both"/>
      </w:pPr>
      <w:r>
        <w:t>This Java (class) file contains the code which performs Checker operations for the Fund Family.</w:t>
      </w:r>
    </w:p>
    <w:p w:rsidR="002550BF" w:rsidRPr="003D0ACA" w:rsidRDefault="009E1878" w:rsidP="009E1878">
      <w:pPr>
        <w:pStyle w:val="ListParagraph"/>
        <w:numPr>
          <w:ilvl w:val="1"/>
          <w:numId w:val="13"/>
        </w:numPr>
        <w:jc w:val="both"/>
        <w:rPr>
          <w:color w:val="ED7D31" w:themeColor="accent2"/>
        </w:rPr>
      </w:pPr>
      <w:bookmarkStart w:id="64" w:name="_Toc453343345"/>
      <w:r w:rsidRPr="0054373C">
        <w:rPr>
          <w:rStyle w:val="Heading2Char"/>
          <w:b/>
          <w:color w:val="ED7D31" w:themeColor="accent2"/>
          <w:sz w:val="24"/>
        </w:rPr>
        <w:lastRenderedPageBreak/>
        <w:t>FundFamilyMaster_ModifyMakerOperations_TC3</w:t>
      </w:r>
      <w:r w:rsidR="002550BF" w:rsidRPr="0054373C">
        <w:rPr>
          <w:rStyle w:val="Heading2Char"/>
          <w:b/>
          <w:color w:val="ED7D31" w:themeColor="accent2"/>
          <w:sz w:val="24"/>
        </w:rPr>
        <w:t>:</w:t>
      </w:r>
      <w:bookmarkEnd w:id="64"/>
    </w:p>
    <w:p w:rsidR="002550BF" w:rsidRDefault="002550BF" w:rsidP="002550BF">
      <w:pPr>
        <w:pStyle w:val="ListParagraph"/>
        <w:ind w:left="1440"/>
        <w:jc w:val="both"/>
      </w:pPr>
      <w:r>
        <w:t>This Java (class) file contains the code which performs Maker operations to modify the Fund Family.</w:t>
      </w:r>
    </w:p>
    <w:p w:rsidR="002550BF" w:rsidRPr="003D0ACA" w:rsidRDefault="009E1878" w:rsidP="009E1878">
      <w:pPr>
        <w:pStyle w:val="ListParagraph"/>
        <w:numPr>
          <w:ilvl w:val="1"/>
          <w:numId w:val="13"/>
        </w:numPr>
        <w:jc w:val="both"/>
        <w:rPr>
          <w:color w:val="ED7D31" w:themeColor="accent2"/>
        </w:rPr>
      </w:pPr>
      <w:bookmarkStart w:id="65" w:name="_Toc453343346"/>
      <w:r w:rsidRPr="0054373C">
        <w:rPr>
          <w:rStyle w:val="Heading2Char"/>
          <w:b/>
          <w:color w:val="ED7D31" w:themeColor="accent2"/>
          <w:sz w:val="24"/>
        </w:rPr>
        <w:t>FundFamilyMaster_ModifyCheckerOperations_TC4</w:t>
      </w:r>
      <w:r w:rsidR="002550BF" w:rsidRPr="0054373C">
        <w:rPr>
          <w:rStyle w:val="Heading2Char"/>
          <w:b/>
          <w:color w:val="ED7D31" w:themeColor="accent2"/>
          <w:sz w:val="24"/>
        </w:rPr>
        <w:t>:</w:t>
      </w:r>
      <w:bookmarkEnd w:id="65"/>
    </w:p>
    <w:p w:rsidR="002550BF" w:rsidRDefault="002550BF" w:rsidP="002550BF">
      <w:pPr>
        <w:pStyle w:val="ListParagraph"/>
        <w:ind w:left="1440"/>
        <w:jc w:val="both"/>
      </w:pPr>
      <w:r>
        <w:t>This Java (class) file contains the code which performs Checker operations for modified Fund Family records.</w:t>
      </w:r>
    </w:p>
    <w:p w:rsidR="002550BF" w:rsidRPr="003D0ACA" w:rsidRDefault="009E1878" w:rsidP="009E1878">
      <w:pPr>
        <w:pStyle w:val="ListParagraph"/>
        <w:numPr>
          <w:ilvl w:val="1"/>
          <w:numId w:val="13"/>
        </w:numPr>
        <w:jc w:val="both"/>
        <w:rPr>
          <w:color w:val="ED7D31" w:themeColor="accent2"/>
        </w:rPr>
      </w:pPr>
      <w:bookmarkStart w:id="66" w:name="_Toc453343347"/>
      <w:r w:rsidRPr="0054373C">
        <w:rPr>
          <w:rStyle w:val="Heading2Char"/>
          <w:b/>
          <w:color w:val="ED7D31" w:themeColor="accent2"/>
          <w:sz w:val="24"/>
        </w:rPr>
        <w:t>FundFamilyMaster_DeactivateMakerOperations_TC5</w:t>
      </w:r>
      <w:r w:rsidR="002550BF" w:rsidRPr="0054373C">
        <w:rPr>
          <w:rStyle w:val="Heading2Char"/>
          <w:b/>
          <w:color w:val="ED7D31" w:themeColor="accent2"/>
          <w:sz w:val="24"/>
        </w:rPr>
        <w:t>:</w:t>
      </w:r>
      <w:bookmarkEnd w:id="66"/>
    </w:p>
    <w:p w:rsidR="002550BF" w:rsidRPr="0054373C" w:rsidRDefault="002550BF" w:rsidP="002550BF">
      <w:pPr>
        <w:pStyle w:val="ListParagraph"/>
        <w:ind w:left="1440"/>
        <w:jc w:val="both"/>
        <w:rPr>
          <w:rStyle w:val="Heading2Char"/>
          <w:b/>
          <w:color w:val="ED7D31" w:themeColor="accent2"/>
          <w:sz w:val="24"/>
        </w:rPr>
      </w:pPr>
      <w:r>
        <w:t>This Java (class) file contains the code which performs Fund Family Deactivate operations by Maker.</w:t>
      </w:r>
    </w:p>
    <w:p w:rsidR="002550BF" w:rsidRPr="003D0ACA" w:rsidRDefault="009E1878" w:rsidP="009E1878">
      <w:pPr>
        <w:pStyle w:val="ListParagraph"/>
        <w:numPr>
          <w:ilvl w:val="1"/>
          <w:numId w:val="13"/>
        </w:numPr>
        <w:jc w:val="both"/>
        <w:rPr>
          <w:color w:val="ED7D31" w:themeColor="accent2"/>
        </w:rPr>
      </w:pPr>
      <w:bookmarkStart w:id="67" w:name="_Toc453343348"/>
      <w:r w:rsidRPr="0054373C">
        <w:rPr>
          <w:rStyle w:val="Heading2Char"/>
          <w:b/>
          <w:color w:val="ED7D31" w:themeColor="accent2"/>
          <w:sz w:val="24"/>
        </w:rPr>
        <w:t>FundFamilyMaster_DeactivateCheckerOperations_TC6</w:t>
      </w:r>
      <w:r w:rsidR="002550BF" w:rsidRPr="0054373C">
        <w:rPr>
          <w:rStyle w:val="Heading2Char"/>
          <w:b/>
          <w:color w:val="ED7D31" w:themeColor="accent2"/>
          <w:sz w:val="24"/>
        </w:rPr>
        <w:t>:</w:t>
      </w:r>
      <w:bookmarkEnd w:id="67"/>
    </w:p>
    <w:p w:rsidR="002550BF" w:rsidRDefault="002550BF" w:rsidP="002550BF">
      <w:pPr>
        <w:pStyle w:val="ListParagraph"/>
        <w:ind w:left="1440"/>
        <w:jc w:val="both"/>
        <w:rPr>
          <w:b/>
        </w:rPr>
      </w:pPr>
      <w:r>
        <w:t>This Java (class) file contains the code which performs Fund Family Deactivate Checker operations.</w:t>
      </w:r>
    </w:p>
    <w:p w:rsidR="002550BF" w:rsidRPr="003D0ACA" w:rsidRDefault="009E1878" w:rsidP="009E1878">
      <w:pPr>
        <w:pStyle w:val="ListParagraph"/>
        <w:numPr>
          <w:ilvl w:val="1"/>
          <w:numId w:val="13"/>
        </w:numPr>
        <w:jc w:val="both"/>
        <w:rPr>
          <w:color w:val="ED7D31" w:themeColor="accent2"/>
        </w:rPr>
      </w:pPr>
      <w:bookmarkStart w:id="68" w:name="_Toc453343349"/>
      <w:r w:rsidRPr="0054373C">
        <w:rPr>
          <w:rStyle w:val="Heading2Char"/>
          <w:b/>
          <w:color w:val="ED7D31" w:themeColor="accent2"/>
          <w:sz w:val="24"/>
        </w:rPr>
        <w:t>FundFamilyMaster_ActivateMakerOperations_TC7</w:t>
      </w:r>
      <w:r w:rsidR="002550BF" w:rsidRPr="0054373C">
        <w:rPr>
          <w:rStyle w:val="Heading2Char"/>
          <w:b/>
          <w:color w:val="ED7D31" w:themeColor="accent2"/>
          <w:sz w:val="24"/>
        </w:rPr>
        <w:t>:</w:t>
      </w:r>
      <w:bookmarkEnd w:id="68"/>
    </w:p>
    <w:p w:rsidR="002550BF" w:rsidRDefault="002550BF" w:rsidP="002550BF">
      <w:pPr>
        <w:pStyle w:val="ListParagraph"/>
        <w:ind w:left="1440"/>
        <w:jc w:val="both"/>
        <w:rPr>
          <w:b/>
        </w:rPr>
      </w:pPr>
      <w:r>
        <w:t>This Java (class) file contains the code which performs Fund Family Maker Activate operations.</w:t>
      </w:r>
    </w:p>
    <w:p w:rsidR="002550BF" w:rsidRPr="003D0ACA" w:rsidRDefault="009E1878" w:rsidP="009E1878">
      <w:pPr>
        <w:pStyle w:val="ListParagraph"/>
        <w:numPr>
          <w:ilvl w:val="1"/>
          <w:numId w:val="13"/>
        </w:numPr>
        <w:jc w:val="both"/>
        <w:rPr>
          <w:color w:val="ED7D31" w:themeColor="accent2"/>
        </w:rPr>
      </w:pPr>
      <w:bookmarkStart w:id="69" w:name="_Toc453343350"/>
      <w:r w:rsidRPr="0054373C">
        <w:rPr>
          <w:rStyle w:val="Heading2Char"/>
          <w:b/>
          <w:color w:val="ED7D31" w:themeColor="accent2"/>
          <w:sz w:val="24"/>
        </w:rPr>
        <w:t>FundFamilyMaster_ActivateCheckerOperations_TC8</w:t>
      </w:r>
      <w:r w:rsidR="002550BF" w:rsidRPr="0054373C">
        <w:rPr>
          <w:rStyle w:val="Heading2Char"/>
          <w:b/>
          <w:color w:val="ED7D31" w:themeColor="accent2"/>
          <w:sz w:val="24"/>
        </w:rPr>
        <w:t>:</w:t>
      </w:r>
      <w:bookmarkEnd w:id="69"/>
    </w:p>
    <w:p w:rsidR="002550BF" w:rsidRPr="00792EB0" w:rsidRDefault="002550BF" w:rsidP="002550BF">
      <w:pPr>
        <w:pStyle w:val="ListParagraph"/>
        <w:ind w:left="1440"/>
        <w:jc w:val="both"/>
        <w:rPr>
          <w:b/>
          <w:sz w:val="24"/>
        </w:rPr>
      </w:pPr>
      <w:r>
        <w:t>This Java (class) file contains the code which performs Fund Family Checker Activate Operations.</w:t>
      </w:r>
    </w:p>
    <w:p w:rsidR="00074548" w:rsidRPr="003D0ACA" w:rsidRDefault="00E822BD" w:rsidP="0054373C">
      <w:pPr>
        <w:pStyle w:val="Heading1"/>
        <w:numPr>
          <w:ilvl w:val="0"/>
          <w:numId w:val="13"/>
        </w:numPr>
      </w:pPr>
      <w:bookmarkStart w:id="70" w:name="_Toc453343351"/>
      <w:r w:rsidRPr="003D0ACA">
        <w:t>Legal Entity</w:t>
      </w:r>
      <w:r w:rsidR="00074548" w:rsidRPr="003D0ACA">
        <w:t xml:space="preserve"> Test </w:t>
      </w:r>
      <w:bookmarkEnd w:id="61"/>
      <w:r w:rsidRPr="003D0ACA">
        <w:t>Scripts:</w:t>
      </w:r>
      <w:bookmarkEnd w:id="70"/>
    </w:p>
    <w:p w:rsidR="00074548" w:rsidRDefault="00BA5BA8" w:rsidP="00074548">
      <w:pPr>
        <w:pStyle w:val="ListParagraph"/>
        <w:jc w:val="both"/>
      </w:pPr>
      <w:r>
        <w:rPr>
          <w:noProof/>
          <w:lang w:eastAsia="en-US"/>
        </w:rPr>
        <w:drawing>
          <wp:inline distT="0" distB="0" distL="0" distR="0" wp14:anchorId="66982803" wp14:editId="7643F478">
            <wp:extent cx="3943900" cy="205768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48F11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A8" w:rsidRPr="003D0ACA" w:rsidRDefault="002A3597" w:rsidP="00BA5BA8">
      <w:pPr>
        <w:pStyle w:val="ListParagraph"/>
        <w:numPr>
          <w:ilvl w:val="1"/>
          <w:numId w:val="13"/>
        </w:numPr>
        <w:jc w:val="both"/>
        <w:rPr>
          <w:color w:val="ED7D31" w:themeColor="accent2"/>
        </w:rPr>
      </w:pPr>
      <w:r w:rsidRPr="0054373C">
        <w:rPr>
          <w:rStyle w:val="Heading2Char"/>
          <w:b/>
          <w:color w:val="ED7D31" w:themeColor="accent2"/>
          <w:sz w:val="24"/>
        </w:rPr>
        <w:lastRenderedPageBreak/>
        <w:t xml:space="preserve">      </w:t>
      </w:r>
      <w:bookmarkStart w:id="71" w:name="_Toc453343352"/>
      <w:r w:rsidR="00BA5BA8" w:rsidRPr="0054373C">
        <w:rPr>
          <w:rStyle w:val="Heading2Char"/>
          <w:b/>
          <w:color w:val="ED7D31" w:themeColor="accent2"/>
          <w:sz w:val="24"/>
        </w:rPr>
        <w:t>LegalEntityMaster_MakerOperations_TC1:</w:t>
      </w:r>
      <w:bookmarkEnd w:id="71"/>
    </w:p>
    <w:p w:rsidR="00BA5BA8" w:rsidRPr="004F563B" w:rsidRDefault="00BA5BA8" w:rsidP="00BA5BA8">
      <w:pPr>
        <w:pStyle w:val="ListParagraph"/>
        <w:ind w:left="1440"/>
        <w:jc w:val="both"/>
        <w:rPr>
          <w:b/>
        </w:rPr>
      </w:pPr>
      <w:r>
        <w:t>This Java (class) file contains the code which performs Maker operations to create a Legal Entity</w:t>
      </w:r>
      <w:r w:rsidR="00353671">
        <w:t xml:space="preserve"> where Operation is not ‘</w:t>
      </w:r>
      <w:r w:rsidR="00353671" w:rsidRPr="00353671">
        <w:rPr>
          <w:b/>
          <w:i/>
        </w:rPr>
        <w:t>Clone</w:t>
      </w:r>
      <w:r w:rsidR="00353671">
        <w:t>’ and Entity type is not ‘</w:t>
      </w:r>
      <w:r w:rsidR="00353671" w:rsidRPr="00353671">
        <w:rPr>
          <w:b/>
          <w:i/>
        </w:rPr>
        <w:t>Feeder</w:t>
      </w:r>
      <w:r w:rsidR="00353671">
        <w:t>’</w:t>
      </w:r>
      <w:r>
        <w:t>.</w:t>
      </w:r>
    </w:p>
    <w:p w:rsidR="00BA5BA8" w:rsidRPr="003D0ACA" w:rsidRDefault="002A3597" w:rsidP="00F07A26">
      <w:pPr>
        <w:pStyle w:val="ListParagraph"/>
        <w:numPr>
          <w:ilvl w:val="1"/>
          <w:numId w:val="13"/>
        </w:numPr>
        <w:jc w:val="both"/>
        <w:rPr>
          <w:color w:val="ED7D31" w:themeColor="accent2"/>
        </w:rPr>
      </w:pPr>
      <w:r w:rsidRPr="0054373C">
        <w:rPr>
          <w:rStyle w:val="Heading2Char"/>
          <w:b/>
          <w:color w:val="ED7D31" w:themeColor="accent2"/>
          <w:sz w:val="24"/>
        </w:rPr>
        <w:t xml:space="preserve">      </w:t>
      </w:r>
      <w:bookmarkStart w:id="72" w:name="_Toc453343353"/>
      <w:r w:rsidR="00F07A26" w:rsidRPr="0054373C">
        <w:rPr>
          <w:rStyle w:val="Heading2Char"/>
          <w:b/>
          <w:color w:val="ED7D31" w:themeColor="accent2"/>
          <w:sz w:val="24"/>
        </w:rPr>
        <w:t>LegalEntityMaster_CheckerOperations_TC2</w:t>
      </w:r>
      <w:r w:rsidR="00BA5BA8" w:rsidRPr="0054373C">
        <w:rPr>
          <w:rStyle w:val="Heading2Char"/>
          <w:b/>
          <w:color w:val="ED7D31" w:themeColor="accent2"/>
          <w:sz w:val="24"/>
        </w:rPr>
        <w:t>:</w:t>
      </w:r>
      <w:bookmarkEnd w:id="72"/>
    </w:p>
    <w:p w:rsidR="00BA5BA8" w:rsidRDefault="00BA5BA8" w:rsidP="00BA5BA8">
      <w:pPr>
        <w:pStyle w:val="ListParagraph"/>
        <w:ind w:left="1440"/>
        <w:jc w:val="both"/>
      </w:pPr>
      <w:r>
        <w:t>This Java (class) file contains the code which performs Checker operations for the Fund Family</w:t>
      </w:r>
      <w:r w:rsidR="008059F3">
        <w:t xml:space="preserve"> where Operation is not ‘</w:t>
      </w:r>
      <w:r w:rsidR="008059F3" w:rsidRPr="00353671">
        <w:rPr>
          <w:b/>
          <w:i/>
        </w:rPr>
        <w:t>Clone</w:t>
      </w:r>
      <w:r w:rsidR="008059F3">
        <w:t>’ and Entity type is not ‘</w:t>
      </w:r>
      <w:r w:rsidR="008059F3" w:rsidRPr="00353671">
        <w:rPr>
          <w:b/>
          <w:i/>
        </w:rPr>
        <w:t>Feeder</w:t>
      </w:r>
      <w:r w:rsidR="008059F3">
        <w:t>’.</w:t>
      </w:r>
    </w:p>
    <w:p w:rsidR="00BA5BA8" w:rsidRPr="003D0ACA" w:rsidRDefault="002A3597" w:rsidP="00F90955">
      <w:pPr>
        <w:pStyle w:val="ListParagraph"/>
        <w:numPr>
          <w:ilvl w:val="1"/>
          <w:numId w:val="13"/>
        </w:numPr>
        <w:jc w:val="both"/>
        <w:rPr>
          <w:color w:val="ED7D31" w:themeColor="accent2"/>
        </w:rPr>
      </w:pPr>
      <w:r w:rsidRPr="0054373C">
        <w:rPr>
          <w:rStyle w:val="Heading2Char"/>
          <w:b/>
          <w:color w:val="ED7D31" w:themeColor="accent2"/>
          <w:sz w:val="24"/>
        </w:rPr>
        <w:t xml:space="preserve">      </w:t>
      </w:r>
      <w:bookmarkStart w:id="73" w:name="_Toc453343354"/>
      <w:r w:rsidR="00F90955" w:rsidRPr="0054373C">
        <w:rPr>
          <w:rStyle w:val="Heading2Char"/>
          <w:b/>
          <w:color w:val="ED7D31" w:themeColor="accent2"/>
          <w:sz w:val="24"/>
        </w:rPr>
        <w:t>LegalEntityFeeder_MakerOperations_TC3</w:t>
      </w:r>
      <w:r w:rsidR="00BA5BA8" w:rsidRPr="0054373C">
        <w:rPr>
          <w:rStyle w:val="Heading2Char"/>
          <w:b/>
          <w:color w:val="ED7D31" w:themeColor="accent2"/>
          <w:sz w:val="24"/>
        </w:rPr>
        <w:t>:</w:t>
      </w:r>
      <w:bookmarkEnd w:id="73"/>
    </w:p>
    <w:p w:rsidR="00BA5BA8" w:rsidRDefault="00BA5BA8" w:rsidP="00BA5BA8">
      <w:pPr>
        <w:pStyle w:val="ListParagraph"/>
        <w:ind w:left="1440"/>
        <w:jc w:val="both"/>
      </w:pPr>
      <w:r>
        <w:t xml:space="preserve">This Java (class) file contains the code which performs Maker operations </w:t>
      </w:r>
      <w:r w:rsidR="001A0A70">
        <w:t xml:space="preserve">to create a </w:t>
      </w:r>
      <w:r w:rsidR="003305C7">
        <w:t>Legal Entity</w:t>
      </w:r>
      <w:r w:rsidR="001A0A70">
        <w:t xml:space="preserve"> using ‘</w:t>
      </w:r>
      <w:r w:rsidR="001A0A70" w:rsidRPr="001A0A70">
        <w:rPr>
          <w:b/>
          <w:i/>
        </w:rPr>
        <w:t>Feeder</w:t>
      </w:r>
      <w:r w:rsidR="001A0A70">
        <w:t>’ structure and with ‘</w:t>
      </w:r>
      <w:r w:rsidR="001A0A70" w:rsidRPr="001A0A70">
        <w:rPr>
          <w:b/>
          <w:i/>
        </w:rPr>
        <w:t>Clone</w:t>
      </w:r>
      <w:r w:rsidR="001A0A70">
        <w:t>’ Operation</w:t>
      </w:r>
      <w:r>
        <w:t>.</w:t>
      </w:r>
    </w:p>
    <w:p w:rsidR="00BA5BA8" w:rsidRPr="003D0ACA" w:rsidRDefault="002A3597" w:rsidP="003305C7">
      <w:pPr>
        <w:pStyle w:val="ListParagraph"/>
        <w:numPr>
          <w:ilvl w:val="1"/>
          <w:numId w:val="13"/>
        </w:numPr>
        <w:jc w:val="both"/>
        <w:rPr>
          <w:color w:val="ED7D31" w:themeColor="accent2"/>
        </w:rPr>
      </w:pPr>
      <w:r w:rsidRPr="0054373C">
        <w:rPr>
          <w:rStyle w:val="Heading2Char"/>
          <w:b/>
          <w:color w:val="ED7D31" w:themeColor="accent2"/>
          <w:sz w:val="24"/>
        </w:rPr>
        <w:t xml:space="preserve">      </w:t>
      </w:r>
      <w:bookmarkStart w:id="74" w:name="_Toc453343355"/>
      <w:r w:rsidR="003305C7" w:rsidRPr="0054373C">
        <w:rPr>
          <w:rStyle w:val="Heading2Char"/>
          <w:b/>
          <w:color w:val="ED7D31" w:themeColor="accent2"/>
          <w:sz w:val="24"/>
        </w:rPr>
        <w:t>LegalEntityFeeder_CheckerOperations_TC4</w:t>
      </w:r>
      <w:r w:rsidR="00BA5BA8" w:rsidRPr="0054373C">
        <w:rPr>
          <w:rStyle w:val="Heading2Char"/>
          <w:b/>
          <w:color w:val="ED7D31" w:themeColor="accent2"/>
          <w:sz w:val="24"/>
        </w:rPr>
        <w:t>:</w:t>
      </w:r>
      <w:bookmarkEnd w:id="74"/>
    </w:p>
    <w:p w:rsidR="00BA5BA8" w:rsidRDefault="003305C7" w:rsidP="00BA5BA8">
      <w:pPr>
        <w:pStyle w:val="ListParagraph"/>
        <w:ind w:left="1440"/>
        <w:jc w:val="both"/>
      </w:pPr>
      <w:r>
        <w:t>This Java (class) file contains the code which performs Checker operations for created Legal Entity using ‘</w:t>
      </w:r>
      <w:r w:rsidRPr="001A0A70">
        <w:rPr>
          <w:b/>
          <w:i/>
        </w:rPr>
        <w:t>Feeder</w:t>
      </w:r>
      <w:r>
        <w:t>’ structure and with ‘</w:t>
      </w:r>
      <w:r w:rsidRPr="001A0A70">
        <w:rPr>
          <w:b/>
          <w:i/>
        </w:rPr>
        <w:t>Clone</w:t>
      </w:r>
      <w:r>
        <w:t>’ Operation.</w:t>
      </w:r>
    </w:p>
    <w:p w:rsidR="00BA5BA8" w:rsidRPr="003D0ACA" w:rsidRDefault="002A3597" w:rsidP="00B012DF">
      <w:pPr>
        <w:pStyle w:val="ListParagraph"/>
        <w:numPr>
          <w:ilvl w:val="1"/>
          <w:numId w:val="13"/>
        </w:numPr>
        <w:jc w:val="both"/>
        <w:rPr>
          <w:color w:val="ED7D31" w:themeColor="accent2"/>
        </w:rPr>
      </w:pPr>
      <w:r w:rsidRPr="0054373C">
        <w:rPr>
          <w:rStyle w:val="Heading2Char"/>
          <w:b/>
          <w:color w:val="ED7D31" w:themeColor="accent2"/>
          <w:sz w:val="24"/>
        </w:rPr>
        <w:t xml:space="preserve">      </w:t>
      </w:r>
      <w:bookmarkStart w:id="75" w:name="_Toc453343356"/>
      <w:r w:rsidR="00B012DF" w:rsidRPr="0054373C">
        <w:rPr>
          <w:rStyle w:val="Heading2Char"/>
          <w:b/>
          <w:color w:val="ED7D31" w:themeColor="accent2"/>
          <w:sz w:val="24"/>
        </w:rPr>
        <w:t>LegalEntityMaster_ModifyMakerOperations_TC5</w:t>
      </w:r>
      <w:r w:rsidR="00BA5BA8" w:rsidRPr="0054373C">
        <w:rPr>
          <w:rStyle w:val="Heading2Char"/>
          <w:b/>
          <w:color w:val="ED7D31" w:themeColor="accent2"/>
          <w:sz w:val="24"/>
        </w:rPr>
        <w:t>:</w:t>
      </w:r>
      <w:bookmarkEnd w:id="75"/>
    </w:p>
    <w:p w:rsidR="00BA5BA8" w:rsidRPr="0054373C" w:rsidRDefault="00BA5BA8" w:rsidP="00BA5BA8">
      <w:pPr>
        <w:pStyle w:val="ListParagraph"/>
        <w:ind w:left="1440"/>
        <w:jc w:val="both"/>
        <w:rPr>
          <w:rStyle w:val="Heading2Char"/>
          <w:b/>
          <w:color w:val="ED7D31" w:themeColor="accent2"/>
          <w:sz w:val="24"/>
        </w:rPr>
      </w:pPr>
      <w:r>
        <w:t xml:space="preserve">This Java (class) file contains the code which performs </w:t>
      </w:r>
      <w:r w:rsidR="00B012DF">
        <w:t xml:space="preserve">Maker Modify and </w:t>
      </w:r>
      <w:r w:rsidR="005762FB">
        <w:t>Validate</w:t>
      </w:r>
      <w:r w:rsidR="00B012DF">
        <w:t xml:space="preserve"> operations of Created Legal Entity.</w:t>
      </w:r>
    </w:p>
    <w:p w:rsidR="00BA5BA8" w:rsidRPr="003D0ACA" w:rsidRDefault="002A3597" w:rsidP="00C9280F">
      <w:pPr>
        <w:pStyle w:val="ListParagraph"/>
        <w:numPr>
          <w:ilvl w:val="1"/>
          <w:numId w:val="13"/>
        </w:numPr>
        <w:jc w:val="both"/>
        <w:rPr>
          <w:color w:val="ED7D31" w:themeColor="accent2"/>
        </w:rPr>
      </w:pPr>
      <w:r w:rsidRPr="0054373C">
        <w:rPr>
          <w:rStyle w:val="Heading2Char"/>
          <w:b/>
          <w:color w:val="ED7D31" w:themeColor="accent2"/>
          <w:sz w:val="24"/>
        </w:rPr>
        <w:t xml:space="preserve">      </w:t>
      </w:r>
      <w:bookmarkStart w:id="76" w:name="_Toc453343357"/>
      <w:r w:rsidR="00C9280F" w:rsidRPr="0054373C">
        <w:rPr>
          <w:rStyle w:val="Heading2Char"/>
          <w:b/>
          <w:color w:val="ED7D31" w:themeColor="accent2"/>
          <w:sz w:val="24"/>
        </w:rPr>
        <w:t>LegalEntityMaster_ModifyCheckerOperations_TC6</w:t>
      </w:r>
      <w:r w:rsidR="00BA5BA8" w:rsidRPr="0054373C">
        <w:rPr>
          <w:rStyle w:val="Heading2Char"/>
          <w:b/>
          <w:color w:val="ED7D31" w:themeColor="accent2"/>
          <w:sz w:val="24"/>
        </w:rPr>
        <w:t>:</w:t>
      </w:r>
      <w:bookmarkEnd w:id="76"/>
    </w:p>
    <w:p w:rsidR="00BA5BA8" w:rsidRDefault="00C9280F" w:rsidP="00BA5BA8">
      <w:pPr>
        <w:pStyle w:val="ListParagraph"/>
        <w:ind w:left="1440"/>
        <w:jc w:val="both"/>
        <w:rPr>
          <w:b/>
        </w:rPr>
      </w:pPr>
      <w:r>
        <w:t>This Java (class) file contains the code which performs Checker Operations on Maker Modified Legal Entity.</w:t>
      </w:r>
    </w:p>
    <w:p w:rsidR="00BA5BA8" w:rsidRPr="003D0ACA" w:rsidRDefault="002A3597" w:rsidP="00784F2E">
      <w:pPr>
        <w:pStyle w:val="ListParagraph"/>
        <w:numPr>
          <w:ilvl w:val="1"/>
          <w:numId w:val="13"/>
        </w:numPr>
        <w:jc w:val="both"/>
        <w:rPr>
          <w:color w:val="ED7D31" w:themeColor="accent2"/>
        </w:rPr>
      </w:pPr>
      <w:r w:rsidRPr="0054373C">
        <w:rPr>
          <w:rStyle w:val="Heading2Char"/>
          <w:b/>
          <w:color w:val="ED7D31" w:themeColor="accent2"/>
          <w:sz w:val="24"/>
        </w:rPr>
        <w:t xml:space="preserve">      </w:t>
      </w:r>
      <w:bookmarkStart w:id="77" w:name="_Toc453343358"/>
      <w:r w:rsidR="00784F2E" w:rsidRPr="0054373C">
        <w:rPr>
          <w:rStyle w:val="Heading2Char"/>
          <w:b/>
          <w:color w:val="ED7D31" w:themeColor="accent2"/>
          <w:sz w:val="24"/>
        </w:rPr>
        <w:t>LegalEntity_VerifyClonedValues_TC7</w:t>
      </w:r>
      <w:r w:rsidR="00BA5BA8" w:rsidRPr="0054373C">
        <w:rPr>
          <w:rStyle w:val="Heading2Char"/>
          <w:b/>
          <w:color w:val="ED7D31" w:themeColor="accent2"/>
          <w:sz w:val="24"/>
        </w:rPr>
        <w:t>:</w:t>
      </w:r>
      <w:bookmarkEnd w:id="77"/>
    </w:p>
    <w:p w:rsidR="00BA5BA8" w:rsidRDefault="00BA5BA8" w:rsidP="00BA5BA8">
      <w:pPr>
        <w:pStyle w:val="ListParagraph"/>
        <w:ind w:left="1440"/>
        <w:jc w:val="both"/>
        <w:rPr>
          <w:b/>
        </w:rPr>
      </w:pPr>
      <w:r>
        <w:t xml:space="preserve">This Java (class) file contains the code which performs </w:t>
      </w:r>
      <w:r w:rsidR="00784F2E">
        <w:t>Cloned Data verification</w:t>
      </w:r>
      <w:r w:rsidR="00172A53">
        <w:t xml:space="preserve"> of Legal Entity</w:t>
      </w:r>
      <w:r w:rsidR="00784F2E">
        <w:t>.</w:t>
      </w:r>
    </w:p>
    <w:p w:rsidR="00BA5BA8" w:rsidRPr="003D0ACA" w:rsidRDefault="002A3597" w:rsidP="0026753A">
      <w:pPr>
        <w:pStyle w:val="ListParagraph"/>
        <w:numPr>
          <w:ilvl w:val="1"/>
          <w:numId w:val="13"/>
        </w:numPr>
        <w:jc w:val="both"/>
        <w:rPr>
          <w:color w:val="ED7D31" w:themeColor="accent2"/>
        </w:rPr>
      </w:pPr>
      <w:r w:rsidRPr="0054373C">
        <w:rPr>
          <w:rStyle w:val="Heading2Char"/>
          <w:b/>
          <w:color w:val="ED7D31" w:themeColor="accent2"/>
          <w:sz w:val="24"/>
        </w:rPr>
        <w:t xml:space="preserve">      </w:t>
      </w:r>
      <w:bookmarkStart w:id="78" w:name="_Toc453343359"/>
      <w:r w:rsidR="0026753A" w:rsidRPr="0054373C">
        <w:rPr>
          <w:rStyle w:val="Heading2Char"/>
          <w:b/>
          <w:color w:val="ED7D31" w:themeColor="accent2"/>
          <w:sz w:val="24"/>
        </w:rPr>
        <w:t>LegalEntity_MakerDeactivateOperations_TC8</w:t>
      </w:r>
      <w:r w:rsidR="00BA5BA8" w:rsidRPr="0054373C">
        <w:rPr>
          <w:rStyle w:val="Heading2Char"/>
          <w:b/>
          <w:color w:val="ED7D31" w:themeColor="accent2"/>
          <w:sz w:val="24"/>
        </w:rPr>
        <w:t>:</w:t>
      </w:r>
      <w:bookmarkEnd w:id="78"/>
    </w:p>
    <w:p w:rsidR="00BA5BA8" w:rsidRDefault="00BA5BA8" w:rsidP="00BA5BA8">
      <w:pPr>
        <w:pStyle w:val="ListParagraph"/>
        <w:ind w:left="1440"/>
        <w:jc w:val="both"/>
      </w:pPr>
      <w:r>
        <w:t>This Java (class) file contains the code which performs</w:t>
      </w:r>
      <w:r w:rsidR="00940264">
        <w:t xml:space="preserve"> Maker Deactivate Operations</w:t>
      </w:r>
      <w:r w:rsidR="00172A53">
        <w:t xml:space="preserve"> of Legal Entity</w:t>
      </w:r>
      <w:r w:rsidR="00940264">
        <w:t>.</w:t>
      </w:r>
    </w:p>
    <w:p w:rsidR="00686202" w:rsidRPr="003D0ACA" w:rsidRDefault="002A3597" w:rsidP="00A33832">
      <w:pPr>
        <w:pStyle w:val="ListParagraph"/>
        <w:numPr>
          <w:ilvl w:val="1"/>
          <w:numId w:val="13"/>
        </w:numPr>
        <w:jc w:val="both"/>
        <w:rPr>
          <w:color w:val="ED7D31" w:themeColor="accent2"/>
        </w:rPr>
      </w:pPr>
      <w:r w:rsidRPr="0054373C">
        <w:rPr>
          <w:rStyle w:val="Heading2Char"/>
          <w:b/>
          <w:color w:val="ED7D31" w:themeColor="accent2"/>
          <w:sz w:val="24"/>
        </w:rPr>
        <w:t xml:space="preserve">      </w:t>
      </w:r>
      <w:bookmarkStart w:id="79" w:name="_Toc453343360"/>
      <w:r w:rsidR="00A33832" w:rsidRPr="0054373C">
        <w:rPr>
          <w:rStyle w:val="Heading2Char"/>
          <w:b/>
          <w:color w:val="ED7D31" w:themeColor="accent2"/>
          <w:sz w:val="24"/>
        </w:rPr>
        <w:t>LegalEntity_CheckerDeactivateOperations_TC9</w:t>
      </w:r>
      <w:r w:rsidR="00686202" w:rsidRPr="0054373C">
        <w:rPr>
          <w:rStyle w:val="Heading2Char"/>
          <w:b/>
          <w:color w:val="ED7D31" w:themeColor="accent2"/>
          <w:sz w:val="24"/>
        </w:rPr>
        <w:t>:</w:t>
      </w:r>
      <w:bookmarkEnd w:id="79"/>
    </w:p>
    <w:p w:rsidR="00686202" w:rsidRPr="00686202" w:rsidRDefault="00686202" w:rsidP="00686202">
      <w:pPr>
        <w:pStyle w:val="ListParagraph"/>
        <w:ind w:left="1440"/>
        <w:jc w:val="both"/>
        <w:rPr>
          <w:b/>
          <w:sz w:val="24"/>
        </w:rPr>
      </w:pPr>
      <w:r>
        <w:t xml:space="preserve">This Java (class) file contains the code which performs </w:t>
      </w:r>
      <w:r w:rsidR="00A33832">
        <w:t>Checker</w:t>
      </w:r>
      <w:r>
        <w:t xml:space="preserve"> Deactivate Operations</w:t>
      </w:r>
      <w:r w:rsidR="00172A53">
        <w:t xml:space="preserve"> of Legal Entity</w:t>
      </w:r>
      <w:r>
        <w:t>.</w:t>
      </w:r>
    </w:p>
    <w:p w:rsidR="00686202" w:rsidRPr="00686202" w:rsidRDefault="00686202" w:rsidP="00686202">
      <w:pPr>
        <w:pStyle w:val="ListParagraph"/>
        <w:numPr>
          <w:ilvl w:val="0"/>
          <w:numId w:val="40"/>
        </w:numPr>
        <w:jc w:val="both"/>
        <w:rPr>
          <w:rStyle w:val="Heading2Char"/>
          <w:b/>
          <w:vanish/>
          <w:color w:val="D60093"/>
          <w:sz w:val="24"/>
        </w:rPr>
      </w:pPr>
    </w:p>
    <w:p w:rsidR="00686202" w:rsidRPr="00686202" w:rsidRDefault="00686202" w:rsidP="00686202">
      <w:pPr>
        <w:pStyle w:val="ListParagraph"/>
        <w:numPr>
          <w:ilvl w:val="0"/>
          <w:numId w:val="40"/>
        </w:numPr>
        <w:jc w:val="both"/>
        <w:rPr>
          <w:rStyle w:val="Heading2Char"/>
          <w:b/>
          <w:vanish/>
          <w:color w:val="D60093"/>
          <w:sz w:val="24"/>
        </w:rPr>
      </w:pPr>
    </w:p>
    <w:p w:rsidR="00686202" w:rsidRPr="00686202" w:rsidRDefault="00686202" w:rsidP="00686202">
      <w:pPr>
        <w:pStyle w:val="ListParagraph"/>
        <w:numPr>
          <w:ilvl w:val="0"/>
          <w:numId w:val="40"/>
        </w:numPr>
        <w:jc w:val="both"/>
        <w:rPr>
          <w:rStyle w:val="Heading2Char"/>
          <w:b/>
          <w:vanish/>
          <w:color w:val="D60093"/>
          <w:sz w:val="24"/>
        </w:rPr>
      </w:pPr>
    </w:p>
    <w:p w:rsidR="00686202" w:rsidRPr="00686202" w:rsidRDefault="00686202" w:rsidP="00686202">
      <w:pPr>
        <w:pStyle w:val="ListParagraph"/>
        <w:numPr>
          <w:ilvl w:val="1"/>
          <w:numId w:val="40"/>
        </w:numPr>
        <w:jc w:val="both"/>
        <w:rPr>
          <w:rStyle w:val="Heading2Char"/>
          <w:b/>
          <w:vanish/>
          <w:color w:val="D60093"/>
          <w:sz w:val="24"/>
        </w:rPr>
      </w:pPr>
    </w:p>
    <w:p w:rsidR="00686202" w:rsidRPr="00686202" w:rsidRDefault="00686202" w:rsidP="00686202">
      <w:pPr>
        <w:pStyle w:val="ListParagraph"/>
        <w:numPr>
          <w:ilvl w:val="1"/>
          <w:numId w:val="40"/>
        </w:numPr>
        <w:jc w:val="both"/>
        <w:rPr>
          <w:rStyle w:val="Heading2Char"/>
          <w:b/>
          <w:vanish/>
          <w:color w:val="D60093"/>
          <w:sz w:val="24"/>
        </w:rPr>
      </w:pPr>
    </w:p>
    <w:p w:rsidR="00686202" w:rsidRPr="00686202" w:rsidRDefault="00686202" w:rsidP="00686202">
      <w:pPr>
        <w:pStyle w:val="ListParagraph"/>
        <w:numPr>
          <w:ilvl w:val="1"/>
          <w:numId w:val="40"/>
        </w:numPr>
        <w:jc w:val="both"/>
        <w:rPr>
          <w:rStyle w:val="Heading2Char"/>
          <w:b/>
          <w:vanish/>
          <w:color w:val="D60093"/>
          <w:sz w:val="24"/>
        </w:rPr>
      </w:pPr>
    </w:p>
    <w:p w:rsidR="00686202" w:rsidRPr="00686202" w:rsidRDefault="00686202" w:rsidP="00686202">
      <w:pPr>
        <w:pStyle w:val="ListParagraph"/>
        <w:numPr>
          <w:ilvl w:val="1"/>
          <w:numId w:val="40"/>
        </w:numPr>
        <w:jc w:val="both"/>
        <w:rPr>
          <w:rStyle w:val="Heading2Char"/>
          <w:b/>
          <w:vanish/>
          <w:color w:val="D60093"/>
          <w:sz w:val="24"/>
        </w:rPr>
      </w:pPr>
    </w:p>
    <w:p w:rsidR="00686202" w:rsidRPr="00686202" w:rsidRDefault="00686202" w:rsidP="00686202">
      <w:pPr>
        <w:pStyle w:val="ListParagraph"/>
        <w:numPr>
          <w:ilvl w:val="1"/>
          <w:numId w:val="40"/>
        </w:numPr>
        <w:jc w:val="both"/>
        <w:rPr>
          <w:rStyle w:val="Heading2Char"/>
          <w:b/>
          <w:vanish/>
          <w:color w:val="D60093"/>
          <w:sz w:val="24"/>
        </w:rPr>
      </w:pPr>
    </w:p>
    <w:p w:rsidR="00686202" w:rsidRPr="00686202" w:rsidRDefault="00686202" w:rsidP="00686202">
      <w:pPr>
        <w:pStyle w:val="ListParagraph"/>
        <w:numPr>
          <w:ilvl w:val="1"/>
          <w:numId w:val="40"/>
        </w:numPr>
        <w:jc w:val="both"/>
        <w:rPr>
          <w:rStyle w:val="Heading2Char"/>
          <w:b/>
          <w:vanish/>
          <w:color w:val="D60093"/>
          <w:sz w:val="24"/>
        </w:rPr>
      </w:pPr>
    </w:p>
    <w:p w:rsidR="00686202" w:rsidRPr="00686202" w:rsidRDefault="00686202" w:rsidP="00686202">
      <w:pPr>
        <w:pStyle w:val="ListParagraph"/>
        <w:numPr>
          <w:ilvl w:val="1"/>
          <w:numId w:val="40"/>
        </w:numPr>
        <w:jc w:val="both"/>
        <w:rPr>
          <w:rStyle w:val="Heading2Char"/>
          <w:b/>
          <w:vanish/>
          <w:color w:val="D60093"/>
          <w:sz w:val="24"/>
        </w:rPr>
      </w:pPr>
    </w:p>
    <w:p w:rsidR="00686202" w:rsidRPr="00686202" w:rsidRDefault="00686202" w:rsidP="00686202">
      <w:pPr>
        <w:pStyle w:val="ListParagraph"/>
        <w:numPr>
          <w:ilvl w:val="1"/>
          <w:numId w:val="40"/>
        </w:numPr>
        <w:jc w:val="both"/>
        <w:rPr>
          <w:rStyle w:val="Heading2Char"/>
          <w:b/>
          <w:vanish/>
          <w:color w:val="D60093"/>
          <w:sz w:val="24"/>
        </w:rPr>
      </w:pPr>
    </w:p>
    <w:p w:rsidR="00686202" w:rsidRPr="00686202" w:rsidRDefault="00686202" w:rsidP="00686202">
      <w:pPr>
        <w:pStyle w:val="ListParagraph"/>
        <w:numPr>
          <w:ilvl w:val="1"/>
          <w:numId w:val="40"/>
        </w:numPr>
        <w:jc w:val="both"/>
        <w:rPr>
          <w:rStyle w:val="Heading2Char"/>
          <w:b/>
          <w:vanish/>
          <w:color w:val="D60093"/>
          <w:sz w:val="24"/>
        </w:rPr>
      </w:pPr>
    </w:p>
    <w:p w:rsidR="00686202" w:rsidRPr="003D0ACA" w:rsidRDefault="00172A53" w:rsidP="002A3597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80" w:name="_Toc453343361"/>
      <w:r w:rsidRPr="0054373C">
        <w:rPr>
          <w:rStyle w:val="Heading2Char"/>
          <w:b/>
          <w:color w:val="ED7D31" w:themeColor="accent2"/>
          <w:sz w:val="24"/>
        </w:rPr>
        <w:t>LegalEntity_MakerActivateOperations_TC10</w:t>
      </w:r>
      <w:r w:rsidR="00686202" w:rsidRPr="0054373C">
        <w:rPr>
          <w:rStyle w:val="Heading2Char"/>
          <w:b/>
          <w:color w:val="ED7D31" w:themeColor="accent2"/>
          <w:sz w:val="24"/>
        </w:rPr>
        <w:t>:</w:t>
      </w:r>
      <w:bookmarkEnd w:id="80"/>
    </w:p>
    <w:p w:rsidR="00686202" w:rsidRPr="00686202" w:rsidRDefault="00686202" w:rsidP="00686202">
      <w:pPr>
        <w:pStyle w:val="ListParagraph"/>
        <w:ind w:left="1440"/>
        <w:jc w:val="both"/>
      </w:pPr>
      <w:r>
        <w:t xml:space="preserve">This Java (class) file contains the code which performs Maker </w:t>
      </w:r>
      <w:r w:rsidR="00172A53">
        <w:t>Activate</w:t>
      </w:r>
      <w:r>
        <w:t xml:space="preserve"> Operations</w:t>
      </w:r>
      <w:r w:rsidR="00172A53">
        <w:t xml:space="preserve"> of Legal Entity</w:t>
      </w:r>
      <w:r>
        <w:t>.</w:t>
      </w:r>
      <w:r>
        <w:rPr>
          <w:b/>
          <w:sz w:val="24"/>
        </w:rPr>
        <w:tab/>
      </w:r>
    </w:p>
    <w:p w:rsidR="00686202" w:rsidRPr="003D0ACA" w:rsidRDefault="00172A53" w:rsidP="00172A53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81" w:name="_Toc453343362"/>
      <w:r w:rsidRPr="0054373C">
        <w:rPr>
          <w:rStyle w:val="Heading2Char"/>
          <w:b/>
          <w:color w:val="ED7D31" w:themeColor="accent2"/>
          <w:sz w:val="24"/>
        </w:rPr>
        <w:t>LegalEntity_CheckerActivateOperations_TC11</w:t>
      </w:r>
      <w:r w:rsidR="00686202" w:rsidRPr="0054373C">
        <w:rPr>
          <w:rStyle w:val="Heading2Char"/>
          <w:b/>
          <w:color w:val="ED7D31" w:themeColor="accent2"/>
          <w:sz w:val="24"/>
        </w:rPr>
        <w:t>:</w:t>
      </w:r>
      <w:bookmarkEnd w:id="81"/>
    </w:p>
    <w:p w:rsidR="00686202" w:rsidRPr="00686202" w:rsidRDefault="00686202" w:rsidP="00686202">
      <w:pPr>
        <w:ind w:left="720" w:firstLine="720"/>
        <w:jc w:val="both"/>
        <w:rPr>
          <w:b/>
          <w:sz w:val="24"/>
        </w:rPr>
      </w:pPr>
      <w:r>
        <w:t>This Java (class) file contains the code which performs</w:t>
      </w:r>
      <w:r w:rsidR="0078795A">
        <w:t xml:space="preserve"> Checker Activate</w:t>
      </w:r>
      <w:r>
        <w:t xml:space="preserve"> Operations</w:t>
      </w:r>
      <w:r w:rsidR="00172A53">
        <w:t xml:space="preserve"> of Legal Entity</w:t>
      </w:r>
      <w:r>
        <w:t>.</w:t>
      </w:r>
    </w:p>
    <w:p w:rsidR="00074548" w:rsidRDefault="00074548" w:rsidP="00074548">
      <w:pPr>
        <w:pStyle w:val="ListParagraph"/>
        <w:jc w:val="both"/>
        <w:rPr>
          <w:b/>
          <w:sz w:val="28"/>
        </w:rPr>
      </w:pPr>
    </w:p>
    <w:p w:rsidR="00074548" w:rsidRPr="003D0ACA" w:rsidRDefault="00211300" w:rsidP="0054373C">
      <w:pPr>
        <w:pStyle w:val="Heading1"/>
      </w:pPr>
      <w:bookmarkStart w:id="82" w:name="_Toc394767643"/>
      <w:bookmarkStart w:id="83" w:name="_Toc453343363"/>
      <w:r w:rsidRPr="003D0ACA">
        <w:t>Class</w:t>
      </w:r>
      <w:r w:rsidR="00074548" w:rsidRPr="003D0ACA">
        <w:t xml:space="preserve"> Test Scripts</w:t>
      </w:r>
      <w:bookmarkEnd w:id="82"/>
      <w:r w:rsidRPr="003D0ACA">
        <w:t>:</w:t>
      </w:r>
      <w:bookmarkEnd w:id="83"/>
    </w:p>
    <w:p w:rsidR="00074548" w:rsidRDefault="00F76DAF" w:rsidP="00074548">
      <w:pPr>
        <w:pStyle w:val="ListParagraph"/>
        <w:jc w:val="both"/>
      </w:pPr>
      <w:r>
        <w:rPr>
          <w:noProof/>
          <w:lang w:eastAsia="en-US"/>
        </w:rPr>
        <w:drawing>
          <wp:inline distT="0" distB="0" distL="0" distR="0" wp14:anchorId="2806A9B0" wp14:editId="22A895CA">
            <wp:extent cx="3953427" cy="2048161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48BBF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AF" w:rsidRPr="003D0ACA" w:rsidRDefault="00F76DAF" w:rsidP="00F76DAF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r w:rsidRPr="0054373C">
        <w:rPr>
          <w:rStyle w:val="Heading2Char"/>
          <w:b/>
          <w:color w:val="ED7D31" w:themeColor="accent2"/>
          <w:sz w:val="24"/>
        </w:rPr>
        <w:t xml:space="preserve">      </w:t>
      </w:r>
      <w:bookmarkStart w:id="84" w:name="_Toc453343364"/>
      <w:r w:rsidRPr="0054373C">
        <w:rPr>
          <w:rStyle w:val="Heading2Char"/>
          <w:b/>
          <w:color w:val="ED7D31" w:themeColor="accent2"/>
          <w:sz w:val="24"/>
        </w:rPr>
        <w:t>ClassMaster_MakerOperations_TC1:</w:t>
      </w:r>
      <w:bookmarkEnd w:id="84"/>
    </w:p>
    <w:p w:rsidR="00F76DAF" w:rsidRPr="004F563B" w:rsidRDefault="00F76DAF" w:rsidP="00F76DAF">
      <w:pPr>
        <w:pStyle w:val="ListParagraph"/>
        <w:ind w:left="1440"/>
        <w:jc w:val="both"/>
        <w:rPr>
          <w:b/>
        </w:rPr>
      </w:pPr>
      <w:r>
        <w:t>This Java (class) file contains the code which performs Maker operations to create a Class where Operation is not ‘</w:t>
      </w:r>
      <w:r w:rsidRPr="00353671">
        <w:rPr>
          <w:b/>
          <w:i/>
        </w:rPr>
        <w:t>Clone</w:t>
      </w:r>
      <w:r>
        <w:t>’.</w:t>
      </w:r>
    </w:p>
    <w:p w:rsidR="00F76DAF" w:rsidRPr="003D0ACA" w:rsidRDefault="00F76DAF" w:rsidP="00F76DAF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r w:rsidRPr="0054373C">
        <w:rPr>
          <w:rStyle w:val="Heading2Char"/>
          <w:b/>
          <w:color w:val="ED7D31" w:themeColor="accent2"/>
          <w:sz w:val="24"/>
        </w:rPr>
        <w:t xml:space="preserve">      </w:t>
      </w:r>
      <w:bookmarkStart w:id="85" w:name="_Toc453343365"/>
      <w:r w:rsidR="00FD70D1" w:rsidRPr="0054373C">
        <w:rPr>
          <w:rStyle w:val="Heading2Char"/>
          <w:b/>
          <w:color w:val="ED7D31" w:themeColor="accent2"/>
          <w:sz w:val="24"/>
        </w:rPr>
        <w:t>Class</w:t>
      </w:r>
      <w:r w:rsidRPr="0054373C">
        <w:rPr>
          <w:rStyle w:val="Heading2Char"/>
          <w:b/>
          <w:color w:val="ED7D31" w:themeColor="accent2"/>
          <w:sz w:val="24"/>
        </w:rPr>
        <w:t>Master_CheckerOperations_TC2:</w:t>
      </w:r>
      <w:bookmarkEnd w:id="85"/>
    </w:p>
    <w:p w:rsidR="00F76DAF" w:rsidRDefault="00F76DAF" w:rsidP="00F76DAF">
      <w:pPr>
        <w:pStyle w:val="ListParagraph"/>
        <w:ind w:left="1440"/>
        <w:jc w:val="both"/>
      </w:pPr>
      <w:r>
        <w:t xml:space="preserve">This Java (class) file contains the code which performs Checker operations for the </w:t>
      </w:r>
      <w:r w:rsidR="00E044ED">
        <w:t>Class</w:t>
      </w:r>
      <w:r>
        <w:t xml:space="preserve"> where Operation is not ‘</w:t>
      </w:r>
      <w:r w:rsidRPr="00353671">
        <w:rPr>
          <w:b/>
          <w:i/>
        </w:rPr>
        <w:t>Clone</w:t>
      </w:r>
      <w:r>
        <w:t>’.</w:t>
      </w:r>
    </w:p>
    <w:p w:rsidR="00F76DAF" w:rsidRPr="003D0ACA" w:rsidRDefault="00F76DAF" w:rsidP="00F76DAF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r w:rsidRPr="0054373C">
        <w:rPr>
          <w:rStyle w:val="Heading2Char"/>
          <w:b/>
          <w:color w:val="ED7D31" w:themeColor="accent2"/>
          <w:sz w:val="24"/>
        </w:rPr>
        <w:t xml:space="preserve">      </w:t>
      </w:r>
      <w:bookmarkStart w:id="86" w:name="_Toc453343366"/>
      <w:r w:rsidR="00DD1012" w:rsidRPr="0054373C">
        <w:rPr>
          <w:rStyle w:val="Heading2Char"/>
          <w:b/>
          <w:color w:val="ED7D31" w:themeColor="accent2"/>
          <w:sz w:val="24"/>
        </w:rPr>
        <w:t>ClassClone</w:t>
      </w:r>
      <w:r w:rsidRPr="0054373C">
        <w:rPr>
          <w:rStyle w:val="Heading2Char"/>
          <w:b/>
          <w:color w:val="ED7D31" w:themeColor="accent2"/>
          <w:sz w:val="24"/>
        </w:rPr>
        <w:t>_MakerOperations_TC3:</w:t>
      </w:r>
      <w:bookmarkEnd w:id="86"/>
    </w:p>
    <w:p w:rsidR="00F76DAF" w:rsidRDefault="00F76DAF" w:rsidP="00F76DAF">
      <w:pPr>
        <w:pStyle w:val="ListParagraph"/>
        <w:ind w:left="1440"/>
        <w:jc w:val="both"/>
      </w:pPr>
      <w:r>
        <w:t xml:space="preserve">This Java (class) file contains the code which performs Maker operations to create a </w:t>
      </w:r>
      <w:r w:rsidR="008146FA">
        <w:t>Class</w:t>
      </w:r>
      <w:r>
        <w:t xml:space="preserve"> using ‘</w:t>
      </w:r>
      <w:r w:rsidRPr="001A0A70">
        <w:rPr>
          <w:b/>
          <w:i/>
        </w:rPr>
        <w:t>Clone</w:t>
      </w:r>
      <w:r>
        <w:t>’ Operation.</w:t>
      </w:r>
    </w:p>
    <w:p w:rsidR="00F76DAF" w:rsidRPr="003D0ACA" w:rsidRDefault="00F76DAF" w:rsidP="00F76DAF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r w:rsidRPr="0054373C">
        <w:rPr>
          <w:rStyle w:val="Heading2Char"/>
          <w:b/>
          <w:color w:val="ED7D31" w:themeColor="accent2"/>
          <w:sz w:val="24"/>
        </w:rPr>
        <w:lastRenderedPageBreak/>
        <w:t xml:space="preserve">      </w:t>
      </w:r>
      <w:bookmarkStart w:id="87" w:name="_Toc453343367"/>
      <w:r w:rsidR="005B772A" w:rsidRPr="0054373C">
        <w:rPr>
          <w:rStyle w:val="Heading2Char"/>
          <w:b/>
          <w:color w:val="ED7D31" w:themeColor="accent2"/>
          <w:sz w:val="24"/>
        </w:rPr>
        <w:t>ClassClone</w:t>
      </w:r>
      <w:r w:rsidRPr="0054373C">
        <w:rPr>
          <w:rStyle w:val="Heading2Char"/>
          <w:b/>
          <w:color w:val="ED7D31" w:themeColor="accent2"/>
          <w:sz w:val="24"/>
        </w:rPr>
        <w:t>_CheckerOperations_TC4:</w:t>
      </w:r>
      <w:bookmarkEnd w:id="87"/>
    </w:p>
    <w:p w:rsidR="00F76DAF" w:rsidRDefault="00F76DAF" w:rsidP="00F76DAF">
      <w:pPr>
        <w:pStyle w:val="ListParagraph"/>
        <w:ind w:left="1440"/>
        <w:jc w:val="both"/>
      </w:pPr>
      <w:r>
        <w:t xml:space="preserve">This Java (class) file contains the code which performs Checker operations for created </w:t>
      </w:r>
      <w:r w:rsidR="008F7905">
        <w:t>Class</w:t>
      </w:r>
      <w:r>
        <w:t xml:space="preserve"> using ‘</w:t>
      </w:r>
      <w:r w:rsidRPr="001A0A70">
        <w:rPr>
          <w:b/>
          <w:i/>
        </w:rPr>
        <w:t>Clone</w:t>
      </w:r>
      <w:r>
        <w:t>’ Operation.</w:t>
      </w:r>
    </w:p>
    <w:p w:rsidR="00F76DAF" w:rsidRPr="003D0ACA" w:rsidRDefault="00F76DAF" w:rsidP="00F76DAF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r w:rsidRPr="0054373C">
        <w:rPr>
          <w:rStyle w:val="Heading2Char"/>
          <w:b/>
          <w:color w:val="ED7D31" w:themeColor="accent2"/>
          <w:sz w:val="24"/>
        </w:rPr>
        <w:t xml:space="preserve">      </w:t>
      </w:r>
      <w:bookmarkStart w:id="88" w:name="_Toc453343368"/>
      <w:r w:rsidR="00DF1715" w:rsidRPr="0054373C">
        <w:rPr>
          <w:rStyle w:val="Heading2Char"/>
          <w:b/>
          <w:color w:val="ED7D31" w:themeColor="accent2"/>
          <w:sz w:val="24"/>
        </w:rPr>
        <w:t>Class</w:t>
      </w:r>
      <w:r w:rsidRPr="0054373C">
        <w:rPr>
          <w:rStyle w:val="Heading2Char"/>
          <w:b/>
          <w:color w:val="ED7D31" w:themeColor="accent2"/>
          <w:sz w:val="24"/>
        </w:rPr>
        <w:t>Master_ModifyMakerOperations_TC5:</w:t>
      </w:r>
      <w:bookmarkEnd w:id="88"/>
    </w:p>
    <w:p w:rsidR="00F76DAF" w:rsidRPr="0054373C" w:rsidRDefault="00F76DAF" w:rsidP="00F76DAF">
      <w:pPr>
        <w:pStyle w:val="ListParagraph"/>
        <w:ind w:left="1440"/>
        <w:jc w:val="both"/>
        <w:rPr>
          <w:rStyle w:val="Heading2Char"/>
          <w:b/>
          <w:color w:val="ED7D31" w:themeColor="accent2"/>
          <w:sz w:val="24"/>
        </w:rPr>
      </w:pPr>
      <w:r>
        <w:t xml:space="preserve">This Java (class) file contains the code which performs Maker Modify and Validate operations of Created </w:t>
      </w:r>
      <w:r w:rsidR="00062064">
        <w:t>Class</w:t>
      </w:r>
      <w:r>
        <w:t>.</w:t>
      </w:r>
    </w:p>
    <w:p w:rsidR="00F76DAF" w:rsidRPr="003D0ACA" w:rsidRDefault="00F76DAF" w:rsidP="00F76DAF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r w:rsidRPr="0054373C">
        <w:rPr>
          <w:rStyle w:val="Heading2Char"/>
          <w:b/>
          <w:color w:val="ED7D31" w:themeColor="accent2"/>
          <w:sz w:val="24"/>
        </w:rPr>
        <w:t xml:space="preserve">      </w:t>
      </w:r>
      <w:bookmarkStart w:id="89" w:name="_Toc453343369"/>
      <w:r w:rsidR="003C3324" w:rsidRPr="0054373C">
        <w:rPr>
          <w:rStyle w:val="Heading2Char"/>
          <w:b/>
          <w:color w:val="ED7D31" w:themeColor="accent2"/>
          <w:sz w:val="24"/>
        </w:rPr>
        <w:t>ClassMaster</w:t>
      </w:r>
      <w:r w:rsidRPr="0054373C">
        <w:rPr>
          <w:rStyle w:val="Heading2Char"/>
          <w:b/>
          <w:color w:val="ED7D31" w:themeColor="accent2"/>
          <w:sz w:val="24"/>
        </w:rPr>
        <w:t>_ModifyCheckerOperations_TC6:</w:t>
      </w:r>
      <w:bookmarkEnd w:id="89"/>
    </w:p>
    <w:p w:rsidR="00F76DAF" w:rsidRDefault="00F76DAF" w:rsidP="00F76DAF">
      <w:pPr>
        <w:pStyle w:val="ListParagraph"/>
        <w:ind w:left="1440"/>
        <w:jc w:val="both"/>
        <w:rPr>
          <w:b/>
        </w:rPr>
      </w:pPr>
      <w:r>
        <w:t xml:space="preserve">This Java (class) file contains the code which performs Checker Operations on Maker Modified </w:t>
      </w:r>
      <w:r w:rsidR="003C3324">
        <w:t>Class</w:t>
      </w:r>
      <w:r>
        <w:t>.</w:t>
      </w:r>
    </w:p>
    <w:p w:rsidR="00F76DAF" w:rsidRPr="003D0ACA" w:rsidRDefault="00F76DAF" w:rsidP="00A65446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r w:rsidRPr="0054373C">
        <w:rPr>
          <w:rStyle w:val="Heading2Char"/>
          <w:b/>
          <w:color w:val="ED7D31" w:themeColor="accent2"/>
          <w:sz w:val="24"/>
        </w:rPr>
        <w:t xml:space="preserve">      </w:t>
      </w:r>
      <w:bookmarkStart w:id="90" w:name="_Toc453343370"/>
      <w:r w:rsidR="00A65446" w:rsidRPr="0054373C">
        <w:rPr>
          <w:rStyle w:val="Heading2Char"/>
          <w:b/>
          <w:color w:val="ED7D31" w:themeColor="accent2"/>
          <w:sz w:val="24"/>
        </w:rPr>
        <w:t>ClassMaster_VerifyClonedAndLEDataForClass_TC7</w:t>
      </w:r>
      <w:r w:rsidRPr="0054373C">
        <w:rPr>
          <w:rStyle w:val="Heading2Char"/>
          <w:b/>
          <w:color w:val="ED7D31" w:themeColor="accent2"/>
          <w:sz w:val="24"/>
        </w:rPr>
        <w:t>:</w:t>
      </w:r>
      <w:bookmarkEnd w:id="90"/>
    </w:p>
    <w:p w:rsidR="00F76DAF" w:rsidRDefault="00F76DAF" w:rsidP="00F76DAF">
      <w:pPr>
        <w:pStyle w:val="ListParagraph"/>
        <w:ind w:left="1440"/>
        <w:jc w:val="both"/>
        <w:rPr>
          <w:b/>
        </w:rPr>
      </w:pPr>
      <w:r>
        <w:t xml:space="preserve">This Java (class) file contains the code which performs Cloned </w:t>
      </w:r>
      <w:r w:rsidR="005D5BAC">
        <w:t xml:space="preserve">and respective Legal Entity </w:t>
      </w:r>
      <w:r>
        <w:t xml:space="preserve">Data verification of </w:t>
      </w:r>
      <w:r w:rsidR="005D5BAC">
        <w:t>Class</w:t>
      </w:r>
      <w:r>
        <w:t>.</w:t>
      </w:r>
    </w:p>
    <w:p w:rsidR="00F76DAF" w:rsidRPr="003D0ACA" w:rsidRDefault="00F76DAF" w:rsidP="00F76DAF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r w:rsidRPr="0054373C">
        <w:rPr>
          <w:rStyle w:val="Heading2Char"/>
          <w:b/>
          <w:color w:val="ED7D31" w:themeColor="accent2"/>
          <w:sz w:val="24"/>
        </w:rPr>
        <w:t xml:space="preserve">      </w:t>
      </w:r>
      <w:bookmarkStart w:id="91" w:name="_Toc453343371"/>
      <w:r w:rsidR="001F72A9" w:rsidRPr="0054373C">
        <w:rPr>
          <w:rStyle w:val="Heading2Char"/>
          <w:b/>
          <w:color w:val="ED7D31" w:themeColor="accent2"/>
          <w:sz w:val="24"/>
        </w:rPr>
        <w:t>ClassMaster</w:t>
      </w:r>
      <w:r w:rsidRPr="0054373C">
        <w:rPr>
          <w:rStyle w:val="Heading2Char"/>
          <w:b/>
          <w:color w:val="ED7D31" w:themeColor="accent2"/>
          <w:sz w:val="24"/>
        </w:rPr>
        <w:t>_MakerDeactivateOperations_TC8:</w:t>
      </w:r>
      <w:bookmarkEnd w:id="91"/>
    </w:p>
    <w:p w:rsidR="00F76DAF" w:rsidRDefault="00F76DAF" w:rsidP="00F76DAF">
      <w:pPr>
        <w:pStyle w:val="ListParagraph"/>
        <w:ind w:left="1440"/>
        <w:jc w:val="both"/>
      </w:pPr>
      <w:r>
        <w:t xml:space="preserve">This Java (class) file contains the code which performs Maker Deactivate Operations of </w:t>
      </w:r>
      <w:r w:rsidR="001F72A9">
        <w:t>Class</w:t>
      </w:r>
      <w:r>
        <w:t>.</w:t>
      </w:r>
    </w:p>
    <w:p w:rsidR="00F76DAF" w:rsidRPr="003D0ACA" w:rsidRDefault="00F76DAF" w:rsidP="00F76DAF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r w:rsidRPr="0054373C">
        <w:rPr>
          <w:rStyle w:val="Heading2Char"/>
          <w:b/>
          <w:color w:val="ED7D31" w:themeColor="accent2"/>
          <w:sz w:val="24"/>
        </w:rPr>
        <w:t xml:space="preserve">      </w:t>
      </w:r>
      <w:bookmarkStart w:id="92" w:name="_Toc453343372"/>
      <w:r w:rsidR="001F72A9" w:rsidRPr="0054373C">
        <w:rPr>
          <w:rStyle w:val="Heading2Char"/>
          <w:b/>
          <w:color w:val="ED7D31" w:themeColor="accent2"/>
          <w:sz w:val="24"/>
        </w:rPr>
        <w:t>ClassMaster</w:t>
      </w:r>
      <w:r w:rsidRPr="0054373C">
        <w:rPr>
          <w:rStyle w:val="Heading2Char"/>
          <w:b/>
          <w:color w:val="ED7D31" w:themeColor="accent2"/>
          <w:sz w:val="24"/>
        </w:rPr>
        <w:t>_CheckerDeactivateOperations_TC9:</w:t>
      </w:r>
      <w:bookmarkEnd w:id="92"/>
    </w:p>
    <w:p w:rsidR="00F76DAF" w:rsidRPr="00686202" w:rsidRDefault="00F76DAF" w:rsidP="00F76DAF">
      <w:pPr>
        <w:pStyle w:val="ListParagraph"/>
        <w:ind w:left="1440"/>
        <w:jc w:val="both"/>
        <w:rPr>
          <w:b/>
          <w:sz w:val="24"/>
        </w:rPr>
      </w:pPr>
      <w:r>
        <w:t xml:space="preserve">This Java (class) file contains the code which performs Checker Deactivate Operations of </w:t>
      </w:r>
      <w:r w:rsidR="001F72A9">
        <w:t>Class</w:t>
      </w:r>
      <w:r>
        <w:t>.</w:t>
      </w:r>
    </w:p>
    <w:p w:rsidR="00F76DAF" w:rsidRPr="003D0ACA" w:rsidRDefault="001F72A9" w:rsidP="00F76DAF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93" w:name="_Toc453343373"/>
      <w:r w:rsidRPr="0054373C">
        <w:rPr>
          <w:rStyle w:val="Heading2Char"/>
          <w:b/>
          <w:color w:val="ED7D31" w:themeColor="accent2"/>
          <w:sz w:val="24"/>
        </w:rPr>
        <w:t>ClassMaster</w:t>
      </w:r>
      <w:r w:rsidR="00F76DAF" w:rsidRPr="0054373C">
        <w:rPr>
          <w:rStyle w:val="Heading2Char"/>
          <w:b/>
          <w:color w:val="ED7D31" w:themeColor="accent2"/>
          <w:sz w:val="24"/>
        </w:rPr>
        <w:t>_MakerActivateOperations_TC10:</w:t>
      </w:r>
      <w:bookmarkEnd w:id="93"/>
    </w:p>
    <w:p w:rsidR="00F76DAF" w:rsidRPr="00686202" w:rsidRDefault="00F76DAF" w:rsidP="00F76DAF">
      <w:pPr>
        <w:pStyle w:val="ListParagraph"/>
        <w:ind w:left="1440"/>
        <w:jc w:val="both"/>
      </w:pPr>
      <w:r>
        <w:t xml:space="preserve">This Java (class) file contains the code which performs Maker Activate Operations of </w:t>
      </w:r>
      <w:r w:rsidR="001F72A9">
        <w:t>Class</w:t>
      </w:r>
      <w:r>
        <w:t>.</w:t>
      </w:r>
      <w:r>
        <w:rPr>
          <w:b/>
          <w:sz w:val="24"/>
        </w:rPr>
        <w:tab/>
      </w:r>
    </w:p>
    <w:p w:rsidR="00F76DAF" w:rsidRPr="003D0ACA" w:rsidRDefault="001F72A9" w:rsidP="00F76DAF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94" w:name="_Toc453343374"/>
      <w:r w:rsidRPr="0054373C">
        <w:rPr>
          <w:rStyle w:val="Heading2Char"/>
          <w:b/>
          <w:color w:val="ED7D31" w:themeColor="accent2"/>
          <w:sz w:val="24"/>
        </w:rPr>
        <w:t>ClassMaster</w:t>
      </w:r>
      <w:r w:rsidR="00F76DAF" w:rsidRPr="0054373C">
        <w:rPr>
          <w:rStyle w:val="Heading2Char"/>
          <w:b/>
          <w:color w:val="ED7D31" w:themeColor="accent2"/>
          <w:sz w:val="24"/>
        </w:rPr>
        <w:t>_CheckerActivateOperations_TC11:</w:t>
      </w:r>
      <w:bookmarkEnd w:id="94"/>
    </w:p>
    <w:p w:rsidR="00F76DAF" w:rsidRPr="00686202" w:rsidRDefault="00F76DAF" w:rsidP="00F76DAF">
      <w:pPr>
        <w:ind w:left="720" w:firstLine="720"/>
        <w:jc w:val="both"/>
        <w:rPr>
          <w:b/>
          <w:sz w:val="24"/>
        </w:rPr>
      </w:pPr>
      <w:r>
        <w:t xml:space="preserve">This Java (class) file contains the code which performs Checker Activate Operations of </w:t>
      </w:r>
      <w:r w:rsidR="001F72A9">
        <w:t>Class</w:t>
      </w:r>
      <w:r>
        <w:t>.</w:t>
      </w:r>
    </w:p>
    <w:p w:rsidR="00074548" w:rsidRDefault="00074548" w:rsidP="00074548">
      <w:pPr>
        <w:pStyle w:val="ListParagraph"/>
        <w:jc w:val="both"/>
      </w:pPr>
    </w:p>
    <w:p w:rsidR="0084190F" w:rsidRPr="003D0ACA" w:rsidRDefault="0084190F" w:rsidP="0054373C">
      <w:pPr>
        <w:pStyle w:val="Heading1"/>
      </w:pPr>
      <w:bookmarkStart w:id="95" w:name="_Toc394767645"/>
      <w:bookmarkStart w:id="96" w:name="_Toc453343375"/>
      <w:r w:rsidRPr="003D0ACA">
        <w:lastRenderedPageBreak/>
        <w:t>Series</w:t>
      </w:r>
      <w:r w:rsidR="00074548" w:rsidRPr="003D0ACA">
        <w:t xml:space="preserve"> Test Scripts</w:t>
      </w:r>
      <w:bookmarkEnd w:id="95"/>
      <w:r w:rsidRPr="003D0ACA">
        <w:t>:</w:t>
      </w:r>
      <w:bookmarkEnd w:id="96"/>
    </w:p>
    <w:p w:rsidR="00074548" w:rsidRDefault="0084190F" w:rsidP="00074548">
      <w:pPr>
        <w:pStyle w:val="ListParagraph"/>
        <w:jc w:val="both"/>
      </w:pPr>
      <w:r>
        <w:rPr>
          <w:noProof/>
          <w:lang w:eastAsia="en-US"/>
        </w:rPr>
        <w:drawing>
          <wp:inline distT="0" distB="0" distL="0" distR="0" wp14:anchorId="3887197C" wp14:editId="31E97F3E">
            <wp:extent cx="3762900" cy="150516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48AF3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0F" w:rsidRPr="0054373C" w:rsidRDefault="0084190F" w:rsidP="0084190F">
      <w:pPr>
        <w:pStyle w:val="ListParagraph"/>
        <w:ind w:left="1080"/>
        <w:jc w:val="both"/>
        <w:rPr>
          <w:rStyle w:val="Heading2Char"/>
          <w:rFonts w:ascii="Calibri" w:hAnsi="Calibri"/>
          <w:color w:val="ED7D31" w:themeColor="accent2"/>
          <w:sz w:val="22"/>
          <w:szCs w:val="22"/>
        </w:rPr>
      </w:pPr>
    </w:p>
    <w:p w:rsidR="0084190F" w:rsidRPr="003D0ACA" w:rsidRDefault="0084190F" w:rsidP="0084190F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r w:rsidRPr="0054373C">
        <w:rPr>
          <w:rStyle w:val="Heading2Char"/>
          <w:b/>
          <w:color w:val="ED7D31" w:themeColor="accent2"/>
          <w:sz w:val="24"/>
        </w:rPr>
        <w:t xml:space="preserve">      </w:t>
      </w:r>
      <w:bookmarkStart w:id="97" w:name="_Toc453343376"/>
      <w:r w:rsidR="006848A1" w:rsidRPr="0054373C">
        <w:rPr>
          <w:rStyle w:val="Heading2Char"/>
          <w:b/>
          <w:color w:val="ED7D31" w:themeColor="accent2"/>
          <w:sz w:val="24"/>
        </w:rPr>
        <w:t>Series</w:t>
      </w:r>
      <w:r w:rsidRPr="0054373C">
        <w:rPr>
          <w:rStyle w:val="Heading2Char"/>
          <w:b/>
          <w:color w:val="ED7D31" w:themeColor="accent2"/>
          <w:sz w:val="24"/>
        </w:rPr>
        <w:t>Master_MakerOperations_TC1:</w:t>
      </w:r>
      <w:bookmarkEnd w:id="97"/>
    </w:p>
    <w:p w:rsidR="0084190F" w:rsidRPr="004F563B" w:rsidRDefault="0084190F" w:rsidP="0084190F">
      <w:pPr>
        <w:pStyle w:val="ListParagraph"/>
        <w:ind w:left="1440"/>
        <w:jc w:val="both"/>
        <w:rPr>
          <w:b/>
        </w:rPr>
      </w:pPr>
      <w:r>
        <w:t>This Java (class) file contains the code which performs Maker operations to create a</w:t>
      </w:r>
      <w:r w:rsidR="000D3B16">
        <w:t xml:space="preserve"> Series</w:t>
      </w:r>
      <w:r>
        <w:t>.</w:t>
      </w:r>
    </w:p>
    <w:p w:rsidR="0084190F" w:rsidRPr="003D0ACA" w:rsidRDefault="0084190F" w:rsidP="0084190F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r w:rsidRPr="0054373C">
        <w:rPr>
          <w:rStyle w:val="Heading2Char"/>
          <w:b/>
          <w:color w:val="ED7D31" w:themeColor="accent2"/>
          <w:sz w:val="24"/>
        </w:rPr>
        <w:t xml:space="preserve">      </w:t>
      </w:r>
      <w:bookmarkStart w:id="98" w:name="_Toc453343377"/>
      <w:r w:rsidR="006848A1" w:rsidRPr="0054373C">
        <w:rPr>
          <w:rStyle w:val="Heading2Char"/>
          <w:b/>
          <w:color w:val="ED7D31" w:themeColor="accent2"/>
          <w:sz w:val="24"/>
        </w:rPr>
        <w:t>SeriesMaster</w:t>
      </w:r>
      <w:r w:rsidRPr="0054373C">
        <w:rPr>
          <w:rStyle w:val="Heading2Char"/>
          <w:b/>
          <w:color w:val="ED7D31" w:themeColor="accent2"/>
          <w:sz w:val="24"/>
        </w:rPr>
        <w:t>_CheckerOperations_TC2:</w:t>
      </w:r>
      <w:bookmarkEnd w:id="98"/>
    </w:p>
    <w:p w:rsidR="0084190F" w:rsidRDefault="0084190F" w:rsidP="0084190F">
      <w:pPr>
        <w:pStyle w:val="ListParagraph"/>
        <w:ind w:left="1440"/>
        <w:jc w:val="both"/>
      </w:pPr>
      <w:r>
        <w:t xml:space="preserve">This Java (class) file contains the code which performs Checker operations for </w:t>
      </w:r>
      <w:r w:rsidR="000D3B16">
        <w:t>a Series.</w:t>
      </w:r>
    </w:p>
    <w:p w:rsidR="0084190F" w:rsidRPr="003D0ACA" w:rsidRDefault="0084190F" w:rsidP="0084190F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r w:rsidRPr="0054373C">
        <w:rPr>
          <w:rStyle w:val="Heading2Char"/>
          <w:b/>
          <w:color w:val="ED7D31" w:themeColor="accent2"/>
          <w:sz w:val="24"/>
        </w:rPr>
        <w:t xml:space="preserve">      </w:t>
      </w:r>
      <w:bookmarkStart w:id="99" w:name="_Toc453343378"/>
      <w:r w:rsidR="006848A1" w:rsidRPr="0054373C">
        <w:rPr>
          <w:rStyle w:val="Heading2Char"/>
          <w:b/>
          <w:color w:val="ED7D31" w:themeColor="accent2"/>
          <w:sz w:val="24"/>
        </w:rPr>
        <w:t>SeriesMaster</w:t>
      </w:r>
      <w:r w:rsidRPr="0054373C">
        <w:rPr>
          <w:rStyle w:val="Heading2Char"/>
          <w:b/>
          <w:color w:val="ED7D31" w:themeColor="accent2"/>
          <w:sz w:val="24"/>
        </w:rPr>
        <w:t>_ModifyMakerOperations_TC</w:t>
      </w:r>
      <w:r w:rsidR="006848A1" w:rsidRPr="0054373C">
        <w:rPr>
          <w:rStyle w:val="Heading2Char"/>
          <w:b/>
          <w:color w:val="ED7D31" w:themeColor="accent2"/>
          <w:sz w:val="24"/>
        </w:rPr>
        <w:t>3</w:t>
      </w:r>
      <w:r w:rsidRPr="0054373C">
        <w:rPr>
          <w:rStyle w:val="Heading2Char"/>
          <w:b/>
          <w:color w:val="ED7D31" w:themeColor="accent2"/>
          <w:sz w:val="24"/>
        </w:rPr>
        <w:t>:</w:t>
      </w:r>
      <w:bookmarkEnd w:id="99"/>
    </w:p>
    <w:p w:rsidR="0084190F" w:rsidRPr="0054373C" w:rsidRDefault="0084190F" w:rsidP="0084190F">
      <w:pPr>
        <w:pStyle w:val="ListParagraph"/>
        <w:ind w:left="1440"/>
        <w:jc w:val="both"/>
        <w:rPr>
          <w:rStyle w:val="Heading2Char"/>
          <w:b/>
          <w:color w:val="ED7D31" w:themeColor="accent2"/>
          <w:sz w:val="24"/>
        </w:rPr>
      </w:pPr>
      <w:r>
        <w:t xml:space="preserve">This Java (class) file contains the code which performs Maker Modify operations </w:t>
      </w:r>
      <w:r w:rsidR="00D50BD9">
        <w:t>of a Series</w:t>
      </w:r>
      <w:r>
        <w:t>.</w:t>
      </w:r>
    </w:p>
    <w:p w:rsidR="0084190F" w:rsidRPr="003D0ACA" w:rsidRDefault="0084190F" w:rsidP="0084190F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r w:rsidRPr="0054373C">
        <w:rPr>
          <w:rStyle w:val="Heading2Char"/>
          <w:b/>
          <w:color w:val="ED7D31" w:themeColor="accent2"/>
          <w:sz w:val="24"/>
        </w:rPr>
        <w:t xml:space="preserve">      </w:t>
      </w:r>
      <w:bookmarkStart w:id="100" w:name="_Toc453343379"/>
      <w:r w:rsidR="006848A1" w:rsidRPr="0054373C">
        <w:rPr>
          <w:rStyle w:val="Heading2Char"/>
          <w:b/>
          <w:color w:val="ED7D31" w:themeColor="accent2"/>
          <w:sz w:val="24"/>
        </w:rPr>
        <w:t>SeriesMaster</w:t>
      </w:r>
      <w:r w:rsidRPr="0054373C">
        <w:rPr>
          <w:rStyle w:val="Heading2Char"/>
          <w:b/>
          <w:color w:val="ED7D31" w:themeColor="accent2"/>
          <w:sz w:val="24"/>
        </w:rPr>
        <w:t>_ModifyCheckerOperations_TC</w:t>
      </w:r>
      <w:r w:rsidR="006848A1" w:rsidRPr="0054373C">
        <w:rPr>
          <w:rStyle w:val="Heading2Char"/>
          <w:b/>
          <w:color w:val="ED7D31" w:themeColor="accent2"/>
          <w:sz w:val="24"/>
        </w:rPr>
        <w:t>4</w:t>
      </w:r>
      <w:r w:rsidRPr="0054373C">
        <w:rPr>
          <w:rStyle w:val="Heading2Char"/>
          <w:b/>
          <w:color w:val="ED7D31" w:themeColor="accent2"/>
          <w:sz w:val="24"/>
        </w:rPr>
        <w:t>:</w:t>
      </w:r>
      <w:bookmarkEnd w:id="100"/>
    </w:p>
    <w:p w:rsidR="0084190F" w:rsidRDefault="0084190F" w:rsidP="0084190F">
      <w:pPr>
        <w:pStyle w:val="ListParagraph"/>
        <w:ind w:left="1440"/>
        <w:jc w:val="both"/>
        <w:rPr>
          <w:b/>
        </w:rPr>
      </w:pPr>
      <w:r>
        <w:t xml:space="preserve">This Java (class) file contains the code which performs Checker Operations on Maker Modified </w:t>
      </w:r>
      <w:r w:rsidR="002A2DD9">
        <w:t>Series</w:t>
      </w:r>
      <w:r>
        <w:t>.</w:t>
      </w:r>
    </w:p>
    <w:p w:rsidR="0084190F" w:rsidRPr="003D0ACA" w:rsidRDefault="0084190F" w:rsidP="0084190F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r w:rsidRPr="0054373C">
        <w:rPr>
          <w:rStyle w:val="Heading2Char"/>
          <w:b/>
          <w:color w:val="ED7D31" w:themeColor="accent2"/>
          <w:sz w:val="24"/>
        </w:rPr>
        <w:t xml:space="preserve">      </w:t>
      </w:r>
      <w:bookmarkStart w:id="101" w:name="_Toc453343380"/>
      <w:r w:rsidR="006848A1" w:rsidRPr="0054373C">
        <w:rPr>
          <w:rStyle w:val="Heading2Char"/>
          <w:b/>
          <w:color w:val="ED7D31" w:themeColor="accent2"/>
          <w:sz w:val="24"/>
        </w:rPr>
        <w:t>SeriesMaster</w:t>
      </w:r>
      <w:r w:rsidRPr="0054373C">
        <w:rPr>
          <w:rStyle w:val="Heading2Char"/>
          <w:b/>
          <w:color w:val="ED7D31" w:themeColor="accent2"/>
          <w:sz w:val="24"/>
        </w:rPr>
        <w:t>_Deactivate</w:t>
      </w:r>
      <w:r w:rsidR="006848A1" w:rsidRPr="0054373C">
        <w:rPr>
          <w:rStyle w:val="Heading2Char"/>
          <w:b/>
          <w:color w:val="ED7D31" w:themeColor="accent2"/>
          <w:sz w:val="24"/>
        </w:rPr>
        <w:t>Maker</w:t>
      </w:r>
      <w:r w:rsidRPr="0054373C">
        <w:rPr>
          <w:rStyle w:val="Heading2Char"/>
          <w:b/>
          <w:color w:val="ED7D31" w:themeColor="accent2"/>
          <w:sz w:val="24"/>
        </w:rPr>
        <w:t>Operations_TC</w:t>
      </w:r>
      <w:r w:rsidR="006848A1" w:rsidRPr="0054373C">
        <w:rPr>
          <w:rStyle w:val="Heading2Char"/>
          <w:b/>
          <w:color w:val="ED7D31" w:themeColor="accent2"/>
          <w:sz w:val="24"/>
        </w:rPr>
        <w:t>5</w:t>
      </w:r>
      <w:r w:rsidRPr="0054373C">
        <w:rPr>
          <w:rStyle w:val="Heading2Char"/>
          <w:b/>
          <w:color w:val="ED7D31" w:themeColor="accent2"/>
          <w:sz w:val="24"/>
        </w:rPr>
        <w:t>:</w:t>
      </w:r>
      <w:bookmarkEnd w:id="101"/>
    </w:p>
    <w:p w:rsidR="0084190F" w:rsidRDefault="0084190F" w:rsidP="0084190F">
      <w:pPr>
        <w:pStyle w:val="ListParagraph"/>
        <w:ind w:left="1440"/>
        <w:jc w:val="both"/>
      </w:pPr>
      <w:r>
        <w:t>This Java (class) file contains the code which performs Maker Deactivate Operations</w:t>
      </w:r>
      <w:r w:rsidR="007C4FBC">
        <w:t xml:space="preserve"> on Series</w:t>
      </w:r>
      <w:r>
        <w:t>.</w:t>
      </w:r>
    </w:p>
    <w:p w:rsidR="0084190F" w:rsidRPr="003D0ACA" w:rsidRDefault="0084190F" w:rsidP="0084190F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r w:rsidRPr="0054373C">
        <w:rPr>
          <w:rStyle w:val="Heading2Char"/>
          <w:b/>
          <w:color w:val="ED7D31" w:themeColor="accent2"/>
          <w:sz w:val="24"/>
        </w:rPr>
        <w:t xml:space="preserve">      </w:t>
      </w:r>
      <w:bookmarkStart w:id="102" w:name="_Toc453343381"/>
      <w:r w:rsidR="006848A1" w:rsidRPr="0054373C">
        <w:rPr>
          <w:rStyle w:val="Heading2Char"/>
          <w:b/>
          <w:color w:val="ED7D31" w:themeColor="accent2"/>
          <w:sz w:val="24"/>
        </w:rPr>
        <w:t>SeriesMaster</w:t>
      </w:r>
      <w:r w:rsidRPr="0054373C">
        <w:rPr>
          <w:rStyle w:val="Heading2Char"/>
          <w:b/>
          <w:color w:val="ED7D31" w:themeColor="accent2"/>
          <w:sz w:val="24"/>
        </w:rPr>
        <w:t>_Deactivate</w:t>
      </w:r>
      <w:r w:rsidR="006848A1" w:rsidRPr="0054373C">
        <w:rPr>
          <w:rStyle w:val="Heading2Char"/>
          <w:b/>
          <w:color w:val="ED7D31" w:themeColor="accent2"/>
          <w:sz w:val="24"/>
        </w:rPr>
        <w:t>Checker</w:t>
      </w:r>
      <w:r w:rsidRPr="0054373C">
        <w:rPr>
          <w:rStyle w:val="Heading2Char"/>
          <w:b/>
          <w:color w:val="ED7D31" w:themeColor="accent2"/>
          <w:sz w:val="24"/>
        </w:rPr>
        <w:t>Operations_TC</w:t>
      </w:r>
      <w:r w:rsidR="006848A1" w:rsidRPr="0054373C">
        <w:rPr>
          <w:rStyle w:val="Heading2Char"/>
          <w:b/>
          <w:color w:val="ED7D31" w:themeColor="accent2"/>
          <w:sz w:val="24"/>
        </w:rPr>
        <w:t>6</w:t>
      </w:r>
      <w:r w:rsidRPr="0054373C">
        <w:rPr>
          <w:rStyle w:val="Heading2Char"/>
          <w:b/>
          <w:color w:val="ED7D31" w:themeColor="accent2"/>
          <w:sz w:val="24"/>
        </w:rPr>
        <w:t>:</w:t>
      </w:r>
      <w:bookmarkEnd w:id="102"/>
    </w:p>
    <w:p w:rsidR="006848A1" w:rsidRDefault="006848A1" w:rsidP="006848A1">
      <w:pPr>
        <w:pStyle w:val="ListParagraph"/>
        <w:ind w:left="1440"/>
        <w:jc w:val="both"/>
      </w:pPr>
      <w:r>
        <w:t xml:space="preserve">This Java (class) file contains the code which performs Checker Deactivate Operations </w:t>
      </w:r>
      <w:r w:rsidR="007C4FBC">
        <w:t>on Series</w:t>
      </w:r>
      <w:r>
        <w:t>.</w:t>
      </w:r>
    </w:p>
    <w:p w:rsidR="000D3B16" w:rsidRPr="00686202" w:rsidRDefault="000D3B16" w:rsidP="006848A1">
      <w:pPr>
        <w:pStyle w:val="ListParagraph"/>
        <w:ind w:left="1440"/>
        <w:jc w:val="both"/>
        <w:rPr>
          <w:b/>
          <w:sz w:val="24"/>
        </w:rPr>
      </w:pPr>
    </w:p>
    <w:p w:rsidR="006848A1" w:rsidRPr="003D0ACA" w:rsidRDefault="006848A1" w:rsidP="006848A1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r w:rsidRPr="0054373C">
        <w:rPr>
          <w:rStyle w:val="Heading2Char"/>
          <w:b/>
          <w:color w:val="ED7D31" w:themeColor="accent2"/>
          <w:sz w:val="24"/>
        </w:rPr>
        <w:lastRenderedPageBreak/>
        <w:t xml:space="preserve">      </w:t>
      </w:r>
      <w:bookmarkStart w:id="103" w:name="_Toc453343382"/>
      <w:r w:rsidRPr="0054373C">
        <w:rPr>
          <w:rStyle w:val="Heading2Char"/>
          <w:b/>
          <w:color w:val="ED7D31" w:themeColor="accent2"/>
          <w:sz w:val="24"/>
        </w:rPr>
        <w:t>SeriesMaster_ActivateMakerOperations_TC7:</w:t>
      </w:r>
      <w:bookmarkEnd w:id="103"/>
    </w:p>
    <w:p w:rsidR="006848A1" w:rsidRPr="00686202" w:rsidRDefault="006848A1" w:rsidP="006848A1">
      <w:pPr>
        <w:pStyle w:val="ListParagraph"/>
        <w:ind w:left="1440"/>
        <w:jc w:val="both"/>
      </w:pPr>
      <w:r>
        <w:t xml:space="preserve">This Java (class) file contains the code which performs Maker Activate Operations </w:t>
      </w:r>
      <w:r w:rsidR="00984B69">
        <w:t>on Series</w:t>
      </w:r>
      <w:r>
        <w:t>.</w:t>
      </w:r>
      <w:r>
        <w:rPr>
          <w:b/>
          <w:sz w:val="24"/>
        </w:rPr>
        <w:tab/>
      </w:r>
    </w:p>
    <w:p w:rsidR="006848A1" w:rsidRPr="003D0ACA" w:rsidRDefault="006848A1" w:rsidP="006848A1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r w:rsidRPr="0054373C">
        <w:rPr>
          <w:rStyle w:val="Heading2Char"/>
          <w:b/>
          <w:color w:val="ED7D31" w:themeColor="accent2"/>
          <w:sz w:val="24"/>
        </w:rPr>
        <w:t xml:space="preserve">     </w:t>
      </w:r>
      <w:bookmarkStart w:id="104" w:name="_Toc453343383"/>
      <w:r w:rsidRPr="0054373C">
        <w:rPr>
          <w:rStyle w:val="Heading2Char"/>
          <w:b/>
          <w:color w:val="ED7D31" w:themeColor="accent2"/>
          <w:sz w:val="24"/>
        </w:rPr>
        <w:t>SeriesMaster_ActivateCheckerOperations_TC8:</w:t>
      </w:r>
      <w:bookmarkEnd w:id="104"/>
    </w:p>
    <w:p w:rsidR="00074548" w:rsidRPr="006848A1" w:rsidRDefault="006848A1" w:rsidP="006848A1">
      <w:pPr>
        <w:ind w:left="1440"/>
        <w:jc w:val="both"/>
        <w:rPr>
          <w:b/>
          <w:color w:val="D60093"/>
        </w:rPr>
      </w:pPr>
      <w:r>
        <w:t xml:space="preserve">This Java (class) file contains the code which performs Checker Activate Operations </w:t>
      </w:r>
      <w:r w:rsidR="00984B69">
        <w:t>on Series</w:t>
      </w:r>
      <w:r>
        <w:t>.</w:t>
      </w:r>
    </w:p>
    <w:p w:rsidR="00074548" w:rsidRPr="003D0ACA" w:rsidRDefault="007F7AD6" w:rsidP="0054373C">
      <w:pPr>
        <w:pStyle w:val="Heading1"/>
      </w:pPr>
      <w:bookmarkStart w:id="105" w:name="_Toc394767647"/>
      <w:bookmarkStart w:id="106" w:name="_Toc453343384"/>
      <w:r w:rsidRPr="003D0ACA">
        <w:t>Formula</w:t>
      </w:r>
      <w:r w:rsidR="00074548" w:rsidRPr="003D0ACA">
        <w:t xml:space="preserve"> Test Scripts</w:t>
      </w:r>
      <w:bookmarkEnd w:id="105"/>
      <w:r w:rsidRPr="003D0ACA">
        <w:t>:</w:t>
      </w:r>
      <w:bookmarkEnd w:id="106"/>
    </w:p>
    <w:p w:rsidR="00074548" w:rsidRDefault="007F7AD6" w:rsidP="00074548">
      <w:pPr>
        <w:pStyle w:val="ListParagraph"/>
        <w:jc w:val="both"/>
      </w:pPr>
      <w:r>
        <w:rPr>
          <w:noProof/>
          <w:lang w:eastAsia="en-US"/>
        </w:rPr>
        <w:drawing>
          <wp:inline distT="0" distB="0" distL="0" distR="0" wp14:anchorId="65C33527" wp14:editId="0CDB0BE3">
            <wp:extent cx="4134427" cy="152421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48F13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AD6" w:rsidRPr="0054373C" w:rsidRDefault="007F7AD6" w:rsidP="007F7AD6">
      <w:pPr>
        <w:pStyle w:val="ListParagraph"/>
        <w:ind w:left="1080"/>
        <w:jc w:val="both"/>
        <w:rPr>
          <w:rStyle w:val="Heading2Char"/>
          <w:rFonts w:ascii="Calibri" w:hAnsi="Calibri"/>
          <w:color w:val="ED7D31" w:themeColor="accent2"/>
          <w:sz w:val="22"/>
          <w:szCs w:val="22"/>
        </w:rPr>
      </w:pPr>
    </w:p>
    <w:p w:rsidR="007F7AD6" w:rsidRPr="003D0ACA" w:rsidRDefault="007F7AD6" w:rsidP="007F7AD6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r w:rsidRPr="0054373C">
        <w:rPr>
          <w:rStyle w:val="Heading2Char"/>
          <w:b/>
          <w:color w:val="ED7D31" w:themeColor="accent2"/>
          <w:sz w:val="24"/>
        </w:rPr>
        <w:t xml:space="preserve">      </w:t>
      </w:r>
      <w:bookmarkStart w:id="107" w:name="_Toc453343385"/>
      <w:r w:rsidRPr="0054373C">
        <w:rPr>
          <w:rStyle w:val="Heading2Char"/>
          <w:b/>
          <w:color w:val="ED7D31" w:themeColor="accent2"/>
          <w:sz w:val="24"/>
        </w:rPr>
        <w:t>FormulaSetupMaster_MakerOperations_TC1:</w:t>
      </w:r>
      <w:bookmarkEnd w:id="107"/>
    </w:p>
    <w:p w:rsidR="007F7AD6" w:rsidRPr="004F563B" w:rsidRDefault="007F7AD6" w:rsidP="007F7AD6">
      <w:pPr>
        <w:pStyle w:val="ListParagraph"/>
        <w:ind w:left="1440"/>
        <w:jc w:val="both"/>
        <w:rPr>
          <w:b/>
        </w:rPr>
      </w:pPr>
      <w:r>
        <w:t xml:space="preserve">This Java (class) file contains the code which performs Maker operations to create a </w:t>
      </w:r>
      <w:r w:rsidR="00EF371A">
        <w:t>Formula</w:t>
      </w:r>
      <w:r>
        <w:t>.</w:t>
      </w:r>
    </w:p>
    <w:p w:rsidR="007F7AD6" w:rsidRPr="003D0ACA" w:rsidRDefault="007F7AD6" w:rsidP="007F7AD6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r w:rsidRPr="0054373C">
        <w:rPr>
          <w:rStyle w:val="Heading2Char"/>
          <w:b/>
          <w:color w:val="ED7D31" w:themeColor="accent2"/>
          <w:sz w:val="24"/>
        </w:rPr>
        <w:t xml:space="preserve">      </w:t>
      </w:r>
      <w:bookmarkStart w:id="108" w:name="_Toc453343386"/>
      <w:r w:rsidRPr="0054373C">
        <w:rPr>
          <w:rStyle w:val="Heading2Char"/>
          <w:b/>
          <w:color w:val="ED7D31" w:themeColor="accent2"/>
          <w:sz w:val="24"/>
        </w:rPr>
        <w:t>FormulaSetupMaster_CheckerOperations_TC2:</w:t>
      </w:r>
      <w:bookmarkEnd w:id="108"/>
    </w:p>
    <w:p w:rsidR="007F7AD6" w:rsidRDefault="007F7AD6" w:rsidP="007F7AD6">
      <w:pPr>
        <w:pStyle w:val="ListParagraph"/>
        <w:ind w:left="1440"/>
        <w:jc w:val="both"/>
      </w:pPr>
      <w:r>
        <w:t xml:space="preserve">This Java (class) file contains the code which performs Checker operations for a </w:t>
      </w:r>
      <w:r w:rsidR="00EF371A">
        <w:t>Formula</w:t>
      </w:r>
      <w:r>
        <w:t>.</w:t>
      </w:r>
    </w:p>
    <w:p w:rsidR="007F7AD6" w:rsidRPr="003D0ACA" w:rsidRDefault="007F7AD6" w:rsidP="007F7AD6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r w:rsidRPr="0054373C">
        <w:rPr>
          <w:rStyle w:val="Heading2Char"/>
          <w:b/>
          <w:color w:val="ED7D31" w:themeColor="accent2"/>
          <w:sz w:val="24"/>
        </w:rPr>
        <w:t xml:space="preserve">      </w:t>
      </w:r>
      <w:bookmarkStart w:id="109" w:name="_Toc453343387"/>
      <w:r w:rsidRPr="0054373C">
        <w:rPr>
          <w:rStyle w:val="Heading2Char"/>
          <w:b/>
          <w:color w:val="ED7D31" w:themeColor="accent2"/>
          <w:sz w:val="24"/>
        </w:rPr>
        <w:t>FormulaSetupMaster_ModifyMakerOperations_TC3:</w:t>
      </w:r>
      <w:bookmarkEnd w:id="109"/>
    </w:p>
    <w:p w:rsidR="007F7AD6" w:rsidRPr="0054373C" w:rsidRDefault="007F7AD6" w:rsidP="007F7AD6">
      <w:pPr>
        <w:pStyle w:val="ListParagraph"/>
        <w:ind w:left="1440"/>
        <w:jc w:val="both"/>
        <w:rPr>
          <w:rStyle w:val="Heading2Char"/>
          <w:b/>
          <w:color w:val="ED7D31" w:themeColor="accent2"/>
          <w:sz w:val="24"/>
        </w:rPr>
      </w:pPr>
      <w:r>
        <w:t xml:space="preserve">This Java (class) file contains the code which performs Maker Modify operations of a </w:t>
      </w:r>
      <w:r w:rsidR="00EF371A">
        <w:t>Formula</w:t>
      </w:r>
      <w:r>
        <w:t>.</w:t>
      </w:r>
    </w:p>
    <w:p w:rsidR="007F7AD6" w:rsidRPr="003D0ACA" w:rsidRDefault="007F7AD6" w:rsidP="007F7AD6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r w:rsidRPr="0054373C">
        <w:rPr>
          <w:rStyle w:val="Heading2Char"/>
          <w:b/>
          <w:color w:val="ED7D31" w:themeColor="accent2"/>
          <w:sz w:val="24"/>
        </w:rPr>
        <w:t xml:space="preserve">      </w:t>
      </w:r>
      <w:bookmarkStart w:id="110" w:name="_Toc453343388"/>
      <w:r w:rsidRPr="0054373C">
        <w:rPr>
          <w:rStyle w:val="Heading2Char"/>
          <w:b/>
          <w:color w:val="ED7D31" w:themeColor="accent2"/>
          <w:sz w:val="24"/>
        </w:rPr>
        <w:t>FormulaSetupMaster_ModifyCheckerOperations_TC4:</w:t>
      </w:r>
      <w:bookmarkEnd w:id="110"/>
    </w:p>
    <w:p w:rsidR="007F7AD6" w:rsidRDefault="007F7AD6" w:rsidP="007F7AD6">
      <w:pPr>
        <w:pStyle w:val="ListParagraph"/>
        <w:ind w:left="1440"/>
        <w:jc w:val="both"/>
        <w:rPr>
          <w:b/>
        </w:rPr>
      </w:pPr>
      <w:r>
        <w:t xml:space="preserve">This Java (class) file contains the code which performs Checker Operations on Maker Modified </w:t>
      </w:r>
      <w:r w:rsidR="00EF371A">
        <w:t>Formula</w:t>
      </w:r>
      <w:r>
        <w:t>.</w:t>
      </w:r>
    </w:p>
    <w:p w:rsidR="007F7AD6" w:rsidRPr="003D0ACA" w:rsidRDefault="007F7AD6" w:rsidP="007F7AD6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r w:rsidRPr="0054373C">
        <w:rPr>
          <w:rStyle w:val="Heading2Char"/>
          <w:b/>
          <w:color w:val="ED7D31" w:themeColor="accent2"/>
          <w:sz w:val="24"/>
        </w:rPr>
        <w:lastRenderedPageBreak/>
        <w:t xml:space="preserve">      </w:t>
      </w:r>
      <w:bookmarkStart w:id="111" w:name="_Toc453343389"/>
      <w:r w:rsidRPr="0054373C">
        <w:rPr>
          <w:rStyle w:val="Heading2Char"/>
          <w:b/>
          <w:color w:val="ED7D31" w:themeColor="accent2"/>
          <w:sz w:val="24"/>
        </w:rPr>
        <w:t>FormulaSetupMaster_DeactivateMakerOperations_TC5:</w:t>
      </w:r>
      <w:bookmarkEnd w:id="111"/>
    </w:p>
    <w:p w:rsidR="007F7AD6" w:rsidRDefault="007F7AD6" w:rsidP="007F7AD6">
      <w:pPr>
        <w:pStyle w:val="ListParagraph"/>
        <w:ind w:left="1440"/>
        <w:jc w:val="both"/>
      </w:pPr>
      <w:r>
        <w:t xml:space="preserve">This Java (class) file contains the code which performs Maker Deactivate Operations on </w:t>
      </w:r>
      <w:r w:rsidR="00EF371A">
        <w:t>Formula</w:t>
      </w:r>
      <w:r>
        <w:t>.</w:t>
      </w:r>
    </w:p>
    <w:p w:rsidR="007F7AD6" w:rsidRPr="003D0ACA" w:rsidRDefault="007F7AD6" w:rsidP="007F7AD6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r w:rsidRPr="0054373C">
        <w:rPr>
          <w:rStyle w:val="Heading2Char"/>
          <w:b/>
          <w:color w:val="ED7D31" w:themeColor="accent2"/>
          <w:sz w:val="24"/>
        </w:rPr>
        <w:t xml:space="preserve">      </w:t>
      </w:r>
      <w:bookmarkStart w:id="112" w:name="_Toc453343390"/>
      <w:r w:rsidRPr="0054373C">
        <w:rPr>
          <w:rStyle w:val="Heading2Char"/>
          <w:b/>
          <w:color w:val="ED7D31" w:themeColor="accent2"/>
          <w:sz w:val="24"/>
        </w:rPr>
        <w:t>FormulaSetupMaster_DeactivateCheckerOperations_TC6:</w:t>
      </w:r>
      <w:bookmarkEnd w:id="112"/>
    </w:p>
    <w:p w:rsidR="007F7AD6" w:rsidRDefault="007F7AD6" w:rsidP="007F7AD6">
      <w:pPr>
        <w:pStyle w:val="ListParagraph"/>
        <w:ind w:left="1440"/>
        <w:jc w:val="both"/>
      </w:pPr>
      <w:r>
        <w:t xml:space="preserve">This Java (class) file contains the code which performs Checker Deactivate Operations on </w:t>
      </w:r>
      <w:r w:rsidR="00EF371A">
        <w:t>Formula</w:t>
      </w:r>
      <w:r>
        <w:t>.</w:t>
      </w:r>
    </w:p>
    <w:p w:rsidR="007F7AD6" w:rsidRPr="00686202" w:rsidRDefault="007F7AD6" w:rsidP="007F7AD6">
      <w:pPr>
        <w:pStyle w:val="ListParagraph"/>
        <w:ind w:left="1440"/>
        <w:jc w:val="both"/>
        <w:rPr>
          <w:b/>
          <w:sz w:val="24"/>
        </w:rPr>
      </w:pPr>
    </w:p>
    <w:p w:rsidR="007F7AD6" w:rsidRPr="003D0ACA" w:rsidRDefault="007F7AD6" w:rsidP="007F7AD6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r w:rsidRPr="0054373C">
        <w:rPr>
          <w:rStyle w:val="Heading2Char"/>
          <w:b/>
          <w:color w:val="ED7D31" w:themeColor="accent2"/>
          <w:sz w:val="24"/>
        </w:rPr>
        <w:t xml:space="preserve">      </w:t>
      </w:r>
      <w:bookmarkStart w:id="113" w:name="_Toc453343391"/>
      <w:r w:rsidRPr="0054373C">
        <w:rPr>
          <w:rStyle w:val="Heading2Char"/>
          <w:b/>
          <w:color w:val="ED7D31" w:themeColor="accent2"/>
          <w:sz w:val="24"/>
        </w:rPr>
        <w:t>FormulaSetupMaster_ActivateMakerOperations_TC7:</w:t>
      </w:r>
      <w:bookmarkEnd w:id="113"/>
    </w:p>
    <w:p w:rsidR="007F7AD6" w:rsidRPr="00686202" w:rsidRDefault="007F7AD6" w:rsidP="007F7AD6">
      <w:pPr>
        <w:pStyle w:val="ListParagraph"/>
        <w:ind w:left="1440"/>
        <w:jc w:val="both"/>
      </w:pPr>
      <w:r>
        <w:t xml:space="preserve">This Java (class) file contains the code which performs Maker Activate Operations on </w:t>
      </w:r>
      <w:r w:rsidR="00EF371A">
        <w:t>Formula</w:t>
      </w:r>
      <w:r>
        <w:t>.</w:t>
      </w:r>
      <w:r>
        <w:rPr>
          <w:b/>
          <w:sz w:val="24"/>
        </w:rPr>
        <w:tab/>
      </w:r>
    </w:p>
    <w:p w:rsidR="007F7AD6" w:rsidRPr="003D0ACA" w:rsidRDefault="007F7AD6" w:rsidP="007F7AD6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r w:rsidRPr="0054373C">
        <w:rPr>
          <w:rStyle w:val="Heading2Char"/>
          <w:b/>
          <w:color w:val="ED7D31" w:themeColor="accent2"/>
          <w:sz w:val="24"/>
        </w:rPr>
        <w:t xml:space="preserve">     </w:t>
      </w:r>
      <w:r w:rsidR="00D61EDE" w:rsidRPr="0054373C">
        <w:rPr>
          <w:rStyle w:val="Heading2Char"/>
          <w:b/>
          <w:color w:val="ED7D31" w:themeColor="accent2"/>
          <w:sz w:val="24"/>
        </w:rPr>
        <w:t xml:space="preserve"> </w:t>
      </w:r>
      <w:bookmarkStart w:id="114" w:name="_Toc453343392"/>
      <w:r w:rsidRPr="0054373C">
        <w:rPr>
          <w:rStyle w:val="Heading2Char"/>
          <w:b/>
          <w:color w:val="ED7D31" w:themeColor="accent2"/>
          <w:sz w:val="24"/>
        </w:rPr>
        <w:t>FormulaSetupMaster_ActivateCheckerOperations_TC8:</w:t>
      </w:r>
      <w:bookmarkEnd w:id="114"/>
    </w:p>
    <w:p w:rsidR="007F7AD6" w:rsidRPr="006848A1" w:rsidRDefault="007F7AD6" w:rsidP="007F7AD6">
      <w:pPr>
        <w:ind w:left="1440"/>
        <w:jc w:val="both"/>
        <w:rPr>
          <w:b/>
          <w:color w:val="D60093"/>
        </w:rPr>
      </w:pPr>
      <w:r>
        <w:t xml:space="preserve">This Java (class) file contains the code which performs Checker Activate Operations on </w:t>
      </w:r>
      <w:r w:rsidR="00EF371A">
        <w:t>Formula</w:t>
      </w:r>
      <w:r>
        <w:t>.</w:t>
      </w:r>
    </w:p>
    <w:p w:rsidR="001D2307" w:rsidRPr="003D0ACA" w:rsidRDefault="001D2307" w:rsidP="0054373C">
      <w:pPr>
        <w:pStyle w:val="Heading1"/>
      </w:pPr>
      <w:r w:rsidRPr="003D0ACA">
        <w:t xml:space="preserve">   </w:t>
      </w:r>
      <w:bookmarkStart w:id="115" w:name="_Toc453343393"/>
      <w:r w:rsidRPr="003D0ACA">
        <w:t>Parameter Test Scripts:</w:t>
      </w:r>
      <w:bookmarkEnd w:id="115"/>
    </w:p>
    <w:p w:rsidR="001D2307" w:rsidRDefault="001D2307" w:rsidP="001D2307">
      <w:pPr>
        <w:pStyle w:val="ListParagraph"/>
        <w:jc w:val="both"/>
      </w:pPr>
      <w:r>
        <w:rPr>
          <w:noProof/>
          <w:lang w:eastAsia="en-US"/>
        </w:rPr>
        <w:drawing>
          <wp:inline distT="0" distB="0" distL="0" distR="0" wp14:anchorId="4A63BA76" wp14:editId="6EF52724">
            <wp:extent cx="4124901" cy="1876687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48FC0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307" w:rsidRPr="0054373C" w:rsidRDefault="001D2307" w:rsidP="001D2307">
      <w:pPr>
        <w:pStyle w:val="ListParagraph"/>
        <w:ind w:left="1080"/>
        <w:jc w:val="both"/>
        <w:rPr>
          <w:rStyle w:val="Heading2Char"/>
          <w:rFonts w:ascii="Calibri" w:hAnsi="Calibri"/>
          <w:color w:val="ED7D31" w:themeColor="accent2"/>
          <w:sz w:val="22"/>
          <w:szCs w:val="22"/>
        </w:rPr>
      </w:pPr>
    </w:p>
    <w:p w:rsidR="001D2307" w:rsidRPr="003D0ACA" w:rsidRDefault="001D2307" w:rsidP="001D2307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16" w:name="_Toc453343394"/>
      <w:r w:rsidRPr="0054373C">
        <w:rPr>
          <w:rStyle w:val="Heading2Char"/>
          <w:b/>
          <w:color w:val="ED7D31" w:themeColor="accent2"/>
          <w:sz w:val="24"/>
        </w:rPr>
        <w:t>ParameterMaster_MakerOperations_TS1:</w:t>
      </w:r>
      <w:bookmarkEnd w:id="116"/>
    </w:p>
    <w:p w:rsidR="001D2307" w:rsidRPr="004F563B" w:rsidRDefault="001D2307" w:rsidP="001D2307">
      <w:pPr>
        <w:pStyle w:val="ListParagraph"/>
        <w:ind w:left="1440"/>
        <w:jc w:val="both"/>
        <w:rPr>
          <w:b/>
        </w:rPr>
      </w:pPr>
      <w:r>
        <w:t xml:space="preserve">This Java (class) file contains the code which performs Maker operations to create a </w:t>
      </w:r>
      <w:r w:rsidR="00A52F5B">
        <w:t>Parameter where Rule is opted for ‘</w:t>
      </w:r>
      <w:r w:rsidR="00A52F5B" w:rsidRPr="00A52F5B">
        <w:rPr>
          <w:b/>
          <w:i/>
        </w:rPr>
        <w:t>All Fund Rules</w:t>
      </w:r>
      <w:r w:rsidR="00A52F5B">
        <w:t>’</w:t>
      </w:r>
      <w:r>
        <w:t>.</w:t>
      </w:r>
    </w:p>
    <w:p w:rsidR="001D2307" w:rsidRPr="003D0ACA" w:rsidRDefault="001D2307" w:rsidP="001D2307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17" w:name="_Toc453343395"/>
      <w:r w:rsidRPr="0054373C">
        <w:rPr>
          <w:rStyle w:val="Heading2Char"/>
          <w:b/>
          <w:color w:val="ED7D31" w:themeColor="accent2"/>
          <w:sz w:val="24"/>
        </w:rPr>
        <w:lastRenderedPageBreak/>
        <w:t>ParameterMaster_CheckerOperations_TS2:</w:t>
      </w:r>
      <w:bookmarkEnd w:id="117"/>
    </w:p>
    <w:p w:rsidR="001D2307" w:rsidRDefault="001D2307" w:rsidP="001D2307">
      <w:pPr>
        <w:pStyle w:val="ListParagraph"/>
        <w:ind w:left="1440"/>
        <w:jc w:val="both"/>
      </w:pPr>
      <w:r>
        <w:t xml:space="preserve">This Java (class) file contains the code which performs Checker operations for a </w:t>
      </w:r>
      <w:r w:rsidR="00A52F5B">
        <w:t>Parameter where Rule is opted for ‘</w:t>
      </w:r>
      <w:r w:rsidR="00A52F5B" w:rsidRPr="00A52F5B">
        <w:rPr>
          <w:b/>
          <w:i/>
        </w:rPr>
        <w:t>All Fund Rules</w:t>
      </w:r>
      <w:r w:rsidR="00A52F5B">
        <w:t>’.</w:t>
      </w:r>
    </w:p>
    <w:p w:rsidR="001D2307" w:rsidRPr="003D0ACA" w:rsidRDefault="001D2307" w:rsidP="001D2307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18" w:name="_Toc453343396"/>
      <w:r w:rsidRPr="0054373C">
        <w:rPr>
          <w:rStyle w:val="Heading2Char"/>
          <w:b/>
          <w:color w:val="ED7D31" w:themeColor="accent2"/>
          <w:sz w:val="24"/>
        </w:rPr>
        <w:t>ParameterMaster_MakerOperations_TS3:</w:t>
      </w:r>
      <w:bookmarkEnd w:id="118"/>
    </w:p>
    <w:p w:rsidR="001D2307" w:rsidRPr="004F563B" w:rsidRDefault="001D2307" w:rsidP="001D2307">
      <w:pPr>
        <w:pStyle w:val="ListParagraph"/>
        <w:ind w:left="1440"/>
        <w:jc w:val="both"/>
        <w:rPr>
          <w:b/>
        </w:rPr>
      </w:pPr>
      <w:r>
        <w:t xml:space="preserve">This Java (class) file contains the code which performs Maker operations to create a </w:t>
      </w:r>
      <w:r w:rsidR="00B166D8">
        <w:t xml:space="preserve">Parameter where Rule is </w:t>
      </w:r>
      <w:r w:rsidR="00B166D8" w:rsidRPr="00B166D8">
        <w:rPr>
          <w:b/>
          <w:i/>
        </w:rPr>
        <w:t>NOT</w:t>
      </w:r>
      <w:r w:rsidR="00B166D8">
        <w:t xml:space="preserve"> opted for ‘</w:t>
      </w:r>
      <w:r w:rsidR="00B166D8" w:rsidRPr="00A52F5B">
        <w:rPr>
          <w:b/>
          <w:i/>
        </w:rPr>
        <w:t>All Fund Rules</w:t>
      </w:r>
      <w:r w:rsidR="00B166D8">
        <w:t>’.</w:t>
      </w:r>
    </w:p>
    <w:p w:rsidR="001D2307" w:rsidRPr="003D0ACA" w:rsidRDefault="001D2307" w:rsidP="001D2307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19" w:name="_Toc453343397"/>
      <w:r w:rsidRPr="0054373C">
        <w:rPr>
          <w:rStyle w:val="Heading2Char"/>
          <w:b/>
          <w:color w:val="ED7D31" w:themeColor="accent2"/>
          <w:sz w:val="24"/>
        </w:rPr>
        <w:t>ParameterMaster_CheckerOperations_TS4:</w:t>
      </w:r>
      <w:bookmarkEnd w:id="119"/>
    </w:p>
    <w:p w:rsidR="001D2307" w:rsidRDefault="001D2307" w:rsidP="001D2307">
      <w:pPr>
        <w:pStyle w:val="ListParagraph"/>
        <w:ind w:left="1440"/>
        <w:jc w:val="both"/>
      </w:pPr>
      <w:r>
        <w:t xml:space="preserve">This Java (class) file contains the code which performs Checker operations for a </w:t>
      </w:r>
      <w:r w:rsidR="00B166D8">
        <w:t xml:space="preserve">Parameter where Rule is </w:t>
      </w:r>
      <w:r w:rsidR="00B166D8" w:rsidRPr="00B166D8">
        <w:rPr>
          <w:b/>
          <w:i/>
        </w:rPr>
        <w:t>NOT</w:t>
      </w:r>
      <w:r w:rsidR="00B166D8">
        <w:t xml:space="preserve"> opted for ‘</w:t>
      </w:r>
      <w:r w:rsidR="00B166D8" w:rsidRPr="00A52F5B">
        <w:rPr>
          <w:b/>
          <w:i/>
        </w:rPr>
        <w:t>All Fund Rules</w:t>
      </w:r>
      <w:r w:rsidR="00B166D8">
        <w:t>’.</w:t>
      </w:r>
    </w:p>
    <w:p w:rsidR="001D2307" w:rsidRPr="003D0ACA" w:rsidRDefault="00861E85" w:rsidP="001D2307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20" w:name="_Toc453343398"/>
      <w:r w:rsidRPr="0054373C">
        <w:rPr>
          <w:rStyle w:val="Heading2Char"/>
          <w:b/>
          <w:color w:val="ED7D31" w:themeColor="accent2"/>
          <w:sz w:val="24"/>
        </w:rPr>
        <w:t>Parameter</w:t>
      </w:r>
      <w:r w:rsidR="001D2307" w:rsidRPr="0054373C">
        <w:rPr>
          <w:rStyle w:val="Heading2Char"/>
          <w:b/>
          <w:color w:val="ED7D31" w:themeColor="accent2"/>
          <w:sz w:val="24"/>
        </w:rPr>
        <w:t>Master_ModifyMakerOperations_T</w:t>
      </w:r>
      <w:r w:rsidRPr="0054373C">
        <w:rPr>
          <w:rStyle w:val="Heading2Char"/>
          <w:b/>
          <w:color w:val="ED7D31" w:themeColor="accent2"/>
          <w:sz w:val="24"/>
        </w:rPr>
        <w:t>S5</w:t>
      </w:r>
      <w:r w:rsidR="001D2307" w:rsidRPr="0054373C">
        <w:rPr>
          <w:rStyle w:val="Heading2Char"/>
          <w:b/>
          <w:color w:val="ED7D31" w:themeColor="accent2"/>
          <w:sz w:val="24"/>
        </w:rPr>
        <w:t>:</w:t>
      </w:r>
      <w:bookmarkEnd w:id="120"/>
    </w:p>
    <w:p w:rsidR="001D2307" w:rsidRPr="0054373C" w:rsidRDefault="001D2307" w:rsidP="001D2307">
      <w:pPr>
        <w:pStyle w:val="ListParagraph"/>
        <w:ind w:left="1440"/>
        <w:jc w:val="both"/>
        <w:rPr>
          <w:rStyle w:val="Heading2Char"/>
          <w:b/>
          <w:color w:val="ED7D31" w:themeColor="accent2"/>
          <w:sz w:val="24"/>
        </w:rPr>
      </w:pPr>
      <w:r>
        <w:t>This Java (class) file contains the code which performs Maker Modify operations o</w:t>
      </w:r>
      <w:r w:rsidR="009F1703">
        <w:t>n</w:t>
      </w:r>
      <w:r>
        <w:t xml:space="preserve"> a </w:t>
      </w:r>
      <w:r w:rsidR="00033306">
        <w:t>Parameter</w:t>
      </w:r>
      <w:r>
        <w:t>.</w:t>
      </w:r>
    </w:p>
    <w:p w:rsidR="001D2307" w:rsidRPr="003D0ACA" w:rsidRDefault="00861E85" w:rsidP="001D2307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21" w:name="_Toc453343399"/>
      <w:r w:rsidRPr="0054373C">
        <w:rPr>
          <w:rStyle w:val="Heading2Char"/>
          <w:b/>
          <w:color w:val="ED7D31" w:themeColor="accent2"/>
          <w:sz w:val="24"/>
        </w:rPr>
        <w:t>ParameterMaster_</w:t>
      </w:r>
      <w:r w:rsidR="001D2307" w:rsidRPr="0054373C">
        <w:rPr>
          <w:rStyle w:val="Heading2Char"/>
          <w:b/>
          <w:color w:val="ED7D31" w:themeColor="accent2"/>
          <w:sz w:val="24"/>
        </w:rPr>
        <w:t>ModifyCheckerOperations_T</w:t>
      </w:r>
      <w:r w:rsidRPr="0054373C">
        <w:rPr>
          <w:rStyle w:val="Heading2Char"/>
          <w:b/>
          <w:color w:val="ED7D31" w:themeColor="accent2"/>
          <w:sz w:val="24"/>
        </w:rPr>
        <w:t>C6</w:t>
      </w:r>
      <w:r w:rsidR="001D2307" w:rsidRPr="0054373C">
        <w:rPr>
          <w:rStyle w:val="Heading2Char"/>
          <w:b/>
          <w:color w:val="ED7D31" w:themeColor="accent2"/>
          <w:sz w:val="24"/>
        </w:rPr>
        <w:t>:</w:t>
      </w:r>
      <w:bookmarkEnd w:id="121"/>
    </w:p>
    <w:p w:rsidR="001D2307" w:rsidRDefault="001D2307" w:rsidP="001D2307">
      <w:pPr>
        <w:pStyle w:val="ListParagraph"/>
        <w:ind w:left="1440"/>
        <w:jc w:val="both"/>
        <w:rPr>
          <w:b/>
        </w:rPr>
      </w:pPr>
      <w:r>
        <w:t xml:space="preserve">This Java (class) file contains the code which performs Checker Operations on Maker Modified </w:t>
      </w:r>
      <w:r w:rsidR="00E21A96">
        <w:t>Parameter</w:t>
      </w:r>
      <w:r>
        <w:t>.</w:t>
      </w:r>
    </w:p>
    <w:p w:rsidR="001D2307" w:rsidRPr="003D0ACA" w:rsidRDefault="00861E85" w:rsidP="001D2307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22" w:name="_Toc453343400"/>
      <w:r w:rsidRPr="0054373C">
        <w:rPr>
          <w:rStyle w:val="Heading2Char"/>
          <w:b/>
          <w:color w:val="ED7D31" w:themeColor="accent2"/>
          <w:sz w:val="24"/>
        </w:rPr>
        <w:t>ParameterMaster_</w:t>
      </w:r>
      <w:r w:rsidR="001D2307" w:rsidRPr="0054373C">
        <w:rPr>
          <w:rStyle w:val="Heading2Char"/>
          <w:b/>
          <w:color w:val="ED7D31" w:themeColor="accent2"/>
          <w:sz w:val="24"/>
        </w:rPr>
        <w:t>DeactivateMakerOperations_TC</w:t>
      </w:r>
      <w:r w:rsidR="00867169" w:rsidRPr="0054373C">
        <w:rPr>
          <w:rStyle w:val="Heading2Char"/>
          <w:b/>
          <w:color w:val="ED7D31" w:themeColor="accent2"/>
          <w:sz w:val="24"/>
        </w:rPr>
        <w:t>7</w:t>
      </w:r>
      <w:r w:rsidR="001D2307" w:rsidRPr="0054373C">
        <w:rPr>
          <w:rStyle w:val="Heading2Char"/>
          <w:b/>
          <w:color w:val="ED7D31" w:themeColor="accent2"/>
          <w:sz w:val="24"/>
        </w:rPr>
        <w:t>:</w:t>
      </w:r>
      <w:bookmarkEnd w:id="122"/>
    </w:p>
    <w:p w:rsidR="001D2307" w:rsidRDefault="001D2307" w:rsidP="001D2307">
      <w:pPr>
        <w:pStyle w:val="ListParagraph"/>
        <w:ind w:left="1440"/>
        <w:jc w:val="both"/>
      </w:pPr>
      <w:r>
        <w:t xml:space="preserve">This Java (class) file contains the code which performs Maker Deactivate Operations on </w:t>
      </w:r>
      <w:r w:rsidR="00FC3901">
        <w:t>Parameter</w:t>
      </w:r>
      <w:r>
        <w:t>.</w:t>
      </w:r>
    </w:p>
    <w:p w:rsidR="001D2307" w:rsidRPr="003D0ACA" w:rsidRDefault="00861E85" w:rsidP="001D2307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23" w:name="_Toc453343401"/>
      <w:r w:rsidRPr="0054373C">
        <w:rPr>
          <w:rStyle w:val="Heading2Char"/>
          <w:b/>
          <w:color w:val="ED7D31" w:themeColor="accent2"/>
          <w:sz w:val="24"/>
        </w:rPr>
        <w:t>ParameterMaster_</w:t>
      </w:r>
      <w:r w:rsidR="001D2307" w:rsidRPr="0054373C">
        <w:rPr>
          <w:rStyle w:val="Heading2Char"/>
          <w:b/>
          <w:color w:val="ED7D31" w:themeColor="accent2"/>
          <w:sz w:val="24"/>
        </w:rPr>
        <w:t>DeactivateCheckerOperations_TC</w:t>
      </w:r>
      <w:r w:rsidR="00867169" w:rsidRPr="0054373C">
        <w:rPr>
          <w:rStyle w:val="Heading2Char"/>
          <w:b/>
          <w:color w:val="ED7D31" w:themeColor="accent2"/>
          <w:sz w:val="24"/>
        </w:rPr>
        <w:t>8</w:t>
      </w:r>
      <w:r w:rsidR="001D2307" w:rsidRPr="0054373C">
        <w:rPr>
          <w:rStyle w:val="Heading2Char"/>
          <w:b/>
          <w:color w:val="ED7D31" w:themeColor="accent2"/>
          <w:sz w:val="24"/>
        </w:rPr>
        <w:t>:</w:t>
      </w:r>
      <w:bookmarkEnd w:id="123"/>
    </w:p>
    <w:p w:rsidR="001D2307" w:rsidRDefault="001D2307" w:rsidP="001D2307">
      <w:pPr>
        <w:pStyle w:val="ListParagraph"/>
        <w:ind w:left="1440"/>
        <w:jc w:val="both"/>
      </w:pPr>
      <w:r>
        <w:t xml:space="preserve">This Java (class) file contains the code which performs Checker Deactivate Operations on </w:t>
      </w:r>
      <w:r w:rsidR="00FC3901">
        <w:t>Parameter</w:t>
      </w:r>
      <w:r>
        <w:t>.</w:t>
      </w:r>
    </w:p>
    <w:p w:rsidR="001D2307" w:rsidRPr="003D0ACA" w:rsidRDefault="00861E85" w:rsidP="001D2307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24" w:name="_Toc453343402"/>
      <w:r w:rsidRPr="0054373C">
        <w:rPr>
          <w:rStyle w:val="Heading2Char"/>
          <w:b/>
          <w:color w:val="ED7D31" w:themeColor="accent2"/>
          <w:sz w:val="24"/>
        </w:rPr>
        <w:t>ParameterMaster_</w:t>
      </w:r>
      <w:r w:rsidR="001D2307" w:rsidRPr="0054373C">
        <w:rPr>
          <w:rStyle w:val="Heading2Char"/>
          <w:b/>
          <w:color w:val="ED7D31" w:themeColor="accent2"/>
          <w:sz w:val="24"/>
        </w:rPr>
        <w:t>ActivateMaker</w:t>
      </w:r>
      <w:r w:rsidR="00867169" w:rsidRPr="0054373C">
        <w:rPr>
          <w:rStyle w:val="Heading2Char"/>
          <w:b/>
          <w:color w:val="ED7D31" w:themeColor="accent2"/>
          <w:sz w:val="24"/>
        </w:rPr>
        <w:t>Operations_TC9</w:t>
      </w:r>
      <w:r w:rsidR="001D2307" w:rsidRPr="0054373C">
        <w:rPr>
          <w:rStyle w:val="Heading2Char"/>
          <w:b/>
          <w:color w:val="ED7D31" w:themeColor="accent2"/>
          <w:sz w:val="24"/>
        </w:rPr>
        <w:t>:</w:t>
      </w:r>
      <w:bookmarkEnd w:id="124"/>
    </w:p>
    <w:p w:rsidR="001D2307" w:rsidRPr="00686202" w:rsidRDefault="001D2307" w:rsidP="001D2307">
      <w:pPr>
        <w:pStyle w:val="ListParagraph"/>
        <w:ind w:left="1440"/>
        <w:jc w:val="both"/>
      </w:pPr>
      <w:r>
        <w:t xml:space="preserve">This Java (class) file contains the code which performs Maker Activate Operations on </w:t>
      </w:r>
      <w:r w:rsidR="00FC3901">
        <w:t>Parameter</w:t>
      </w:r>
      <w:r>
        <w:t>.</w:t>
      </w:r>
      <w:r>
        <w:rPr>
          <w:b/>
          <w:sz w:val="24"/>
        </w:rPr>
        <w:tab/>
      </w:r>
    </w:p>
    <w:p w:rsidR="001D2307" w:rsidRPr="003D0ACA" w:rsidRDefault="00861E85" w:rsidP="001D2307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25" w:name="_Toc453343403"/>
      <w:r w:rsidRPr="0054373C">
        <w:rPr>
          <w:rStyle w:val="Heading2Char"/>
          <w:b/>
          <w:color w:val="ED7D31" w:themeColor="accent2"/>
          <w:sz w:val="24"/>
        </w:rPr>
        <w:t>ParameterMaster_</w:t>
      </w:r>
      <w:r w:rsidR="001D2307" w:rsidRPr="0054373C">
        <w:rPr>
          <w:rStyle w:val="Heading2Char"/>
          <w:b/>
          <w:color w:val="ED7D31" w:themeColor="accent2"/>
          <w:sz w:val="24"/>
        </w:rPr>
        <w:t>ActivateCheckerOperations_TC</w:t>
      </w:r>
      <w:r w:rsidR="00867169" w:rsidRPr="0054373C">
        <w:rPr>
          <w:rStyle w:val="Heading2Char"/>
          <w:b/>
          <w:color w:val="ED7D31" w:themeColor="accent2"/>
          <w:sz w:val="24"/>
        </w:rPr>
        <w:t>10</w:t>
      </w:r>
      <w:r w:rsidR="001D2307" w:rsidRPr="0054373C">
        <w:rPr>
          <w:rStyle w:val="Heading2Char"/>
          <w:b/>
          <w:color w:val="ED7D31" w:themeColor="accent2"/>
          <w:sz w:val="24"/>
        </w:rPr>
        <w:t>:</w:t>
      </w:r>
      <w:bookmarkEnd w:id="125"/>
    </w:p>
    <w:p w:rsidR="00074548" w:rsidRDefault="001D2307" w:rsidP="001D2307">
      <w:pPr>
        <w:pStyle w:val="ListParagraph"/>
        <w:ind w:firstLine="720"/>
        <w:jc w:val="both"/>
      </w:pPr>
      <w:r>
        <w:t xml:space="preserve">This Java (class) file contains the code which performs Checker Activate Operations on </w:t>
      </w:r>
      <w:r w:rsidR="00FC3901">
        <w:t>Parameter</w:t>
      </w:r>
      <w:r>
        <w:t>.</w:t>
      </w:r>
    </w:p>
    <w:p w:rsidR="00074548" w:rsidRPr="003D0ACA" w:rsidRDefault="00E67C65" w:rsidP="0054373C">
      <w:pPr>
        <w:pStyle w:val="Heading1"/>
      </w:pPr>
      <w:bookmarkStart w:id="126" w:name="_Toc394767649"/>
      <w:r w:rsidRPr="003D0ACA">
        <w:lastRenderedPageBreak/>
        <w:t xml:space="preserve">    </w:t>
      </w:r>
      <w:bookmarkStart w:id="127" w:name="_Toc453343404"/>
      <w:r w:rsidR="00197E5A" w:rsidRPr="003D0ACA">
        <w:t>Management Fee</w:t>
      </w:r>
      <w:r w:rsidR="00074548" w:rsidRPr="003D0ACA">
        <w:t xml:space="preserve"> Test Scripts</w:t>
      </w:r>
      <w:bookmarkEnd w:id="126"/>
      <w:r w:rsidR="00A35FD7" w:rsidRPr="003D0ACA">
        <w:t>:</w:t>
      </w:r>
      <w:bookmarkEnd w:id="127"/>
    </w:p>
    <w:p w:rsidR="00074548" w:rsidRDefault="00197E5A" w:rsidP="00074548">
      <w:pPr>
        <w:pStyle w:val="ListParagraph"/>
        <w:jc w:val="both"/>
        <w:rPr>
          <w:b/>
          <w:sz w:val="28"/>
        </w:rPr>
      </w:pPr>
      <w:r>
        <w:rPr>
          <w:b/>
          <w:noProof/>
          <w:sz w:val="28"/>
          <w:lang w:eastAsia="en-US"/>
        </w:rPr>
        <w:drawing>
          <wp:inline distT="0" distB="0" distL="0" distR="0" wp14:anchorId="4DEB8DF5" wp14:editId="60B1CFD6">
            <wp:extent cx="4201111" cy="1543265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489A2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C9" w:rsidRPr="0054373C" w:rsidRDefault="00987BC9" w:rsidP="00987BC9">
      <w:pPr>
        <w:pStyle w:val="ListParagraph"/>
        <w:ind w:left="1080"/>
        <w:jc w:val="both"/>
        <w:rPr>
          <w:rStyle w:val="Heading2Char"/>
          <w:rFonts w:ascii="Calibri" w:hAnsi="Calibri"/>
          <w:color w:val="ED7D31" w:themeColor="accent2"/>
          <w:sz w:val="22"/>
          <w:szCs w:val="22"/>
        </w:rPr>
      </w:pPr>
    </w:p>
    <w:p w:rsidR="00987BC9" w:rsidRPr="003D0ACA" w:rsidRDefault="007F3781" w:rsidP="00987BC9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28" w:name="_Toc453343405"/>
      <w:r w:rsidRPr="0054373C">
        <w:rPr>
          <w:rStyle w:val="Heading2Char"/>
          <w:b/>
          <w:color w:val="ED7D31" w:themeColor="accent2"/>
          <w:sz w:val="24"/>
        </w:rPr>
        <w:t>ManagementFee</w:t>
      </w:r>
      <w:r w:rsidR="00987BC9" w:rsidRPr="0054373C">
        <w:rPr>
          <w:rStyle w:val="Heading2Char"/>
          <w:b/>
          <w:color w:val="ED7D31" w:themeColor="accent2"/>
          <w:sz w:val="24"/>
        </w:rPr>
        <w:t>Master_MakerOperations_TC1:</w:t>
      </w:r>
      <w:bookmarkEnd w:id="128"/>
    </w:p>
    <w:p w:rsidR="00987BC9" w:rsidRPr="004F563B" w:rsidRDefault="00987BC9" w:rsidP="00987BC9">
      <w:pPr>
        <w:pStyle w:val="ListParagraph"/>
        <w:ind w:left="1440"/>
        <w:jc w:val="both"/>
        <w:rPr>
          <w:b/>
        </w:rPr>
      </w:pPr>
      <w:r>
        <w:t>This Java (class) file contains the code which performs M</w:t>
      </w:r>
      <w:r w:rsidR="00610FCD">
        <w:t xml:space="preserve">aker operations to create </w:t>
      </w:r>
      <w:r w:rsidR="000814B8">
        <w:t xml:space="preserve">a </w:t>
      </w:r>
      <w:r w:rsidR="00610FCD">
        <w:t>new</w:t>
      </w:r>
      <w:r>
        <w:t xml:space="preserve"> </w:t>
      </w:r>
      <w:r w:rsidR="00610FCD">
        <w:t>Management Fee</w:t>
      </w:r>
      <w:r>
        <w:t>.</w:t>
      </w:r>
    </w:p>
    <w:p w:rsidR="00987BC9" w:rsidRPr="003D0ACA" w:rsidRDefault="007F3781" w:rsidP="00987BC9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29" w:name="_Toc453343406"/>
      <w:r w:rsidRPr="0054373C">
        <w:rPr>
          <w:rStyle w:val="Heading2Char"/>
          <w:b/>
          <w:color w:val="ED7D31" w:themeColor="accent2"/>
          <w:sz w:val="24"/>
        </w:rPr>
        <w:t>ManagementFee</w:t>
      </w:r>
      <w:r w:rsidR="00987BC9" w:rsidRPr="0054373C">
        <w:rPr>
          <w:rStyle w:val="Heading2Char"/>
          <w:b/>
          <w:color w:val="ED7D31" w:themeColor="accent2"/>
          <w:sz w:val="24"/>
        </w:rPr>
        <w:t>Master_CheckerOperations_TC2:</w:t>
      </w:r>
      <w:bookmarkEnd w:id="129"/>
    </w:p>
    <w:p w:rsidR="00987BC9" w:rsidRDefault="00987BC9" w:rsidP="00987BC9">
      <w:pPr>
        <w:pStyle w:val="ListParagraph"/>
        <w:ind w:left="1440"/>
        <w:jc w:val="both"/>
      </w:pPr>
      <w:r>
        <w:t xml:space="preserve">This Java (class) file contains the code which performs Checker operations for a </w:t>
      </w:r>
      <w:r w:rsidR="004C241F">
        <w:t>Management Fee</w:t>
      </w:r>
      <w:r>
        <w:t>.</w:t>
      </w:r>
    </w:p>
    <w:p w:rsidR="00987BC9" w:rsidRPr="003D0ACA" w:rsidRDefault="007F3781" w:rsidP="00987BC9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30" w:name="_Toc453343407"/>
      <w:r w:rsidRPr="0054373C">
        <w:rPr>
          <w:rStyle w:val="Heading2Char"/>
          <w:b/>
          <w:color w:val="ED7D31" w:themeColor="accent2"/>
          <w:sz w:val="24"/>
        </w:rPr>
        <w:t>ManagementFee</w:t>
      </w:r>
      <w:r w:rsidR="00987BC9" w:rsidRPr="0054373C">
        <w:rPr>
          <w:rStyle w:val="Heading2Char"/>
          <w:b/>
          <w:color w:val="ED7D31" w:themeColor="accent2"/>
          <w:sz w:val="24"/>
        </w:rPr>
        <w:t>Master_ModifyMakerOperations_TC3:</w:t>
      </w:r>
      <w:bookmarkEnd w:id="130"/>
    </w:p>
    <w:p w:rsidR="00987BC9" w:rsidRPr="0054373C" w:rsidRDefault="00987BC9" w:rsidP="00987BC9">
      <w:pPr>
        <w:pStyle w:val="ListParagraph"/>
        <w:ind w:left="1440"/>
        <w:jc w:val="both"/>
        <w:rPr>
          <w:rStyle w:val="Heading2Char"/>
          <w:b/>
          <w:color w:val="ED7D31" w:themeColor="accent2"/>
          <w:sz w:val="24"/>
        </w:rPr>
      </w:pPr>
      <w:r>
        <w:t xml:space="preserve">This Java (class) file contains the code which performs Maker Modify operations of a </w:t>
      </w:r>
      <w:r w:rsidR="00A370BF">
        <w:t>Management Fee</w:t>
      </w:r>
      <w:r>
        <w:t>.</w:t>
      </w:r>
    </w:p>
    <w:p w:rsidR="00987BC9" w:rsidRPr="003D0ACA" w:rsidRDefault="007F3781" w:rsidP="00987BC9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31" w:name="_Toc453343408"/>
      <w:r w:rsidRPr="0054373C">
        <w:rPr>
          <w:rStyle w:val="Heading2Char"/>
          <w:b/>
          <w:color w:val="ED7D31" w:themeColor="accent2"/>
          <w:sz w:val="24"/>
        </w:rPr>
        <w:t>ManagementFee</w:t>
      </w:r>
      <w:r w:rsidR="00987BC9" w:rsidRPr="0054373C">
        <w:rPr>
          <w:rStyle w:val="Heading2Char"/>
          <w:b/>
          <w:color w:val="ED7D31" w:themeColor="accent2"/>
          <w:sz w:val="24"/>
        </w:rPr>
        <w:t>Master_ModifyCheckerOperations_TC4:</w:t>
      </w:r>
      <w:bookmarkEnd w:id="131"/>
    </w:p>
    <w:p w:rsidR="00987BC9" w:rsidRDefault="00987BC9" w:rsidP="00987BC9">
      <w:pPr>
        <w:pStyle w:val="ListParagraph"/>
        <w:ind w:left="1440"/>
        <w:jc w:val="both"/>
        <w:rPr>
          <w:b/>
        </w:rPr>
      </w:pPr>
      <w:r>
        <w:t xml:space="preserve">This Java (class) file contains the code which performs Checker Operations on Maker Modified </w:t>
      </w:r>
      <w:r w:rsidR="00A370BF">
        <w:t>Management Fee</w:t>
      </w:r>
      <w:r>
        <w:t>.</w:t>
      </w:r>
    </w:p>
    <w:p w:rsidR="00987BC9" w:rsidRPr="003D0ACA" w:rsidRDefault="007F3781" w:rsidP="00987BC9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32" w:name="_Toc453343409"/>
      <w:r w:rsidRPr="0054373C">
        <w:rPr>
          <w:rStyle w:val="Heading2Char"/>
          <w:b/>
          <w:color w:val="ED7D31" w:themeColor="accent2"/>
          <w:sz w:val="24"/>
        </w:rPr>
        <w:t>ManagementFee</w:t>
      </w:r>
      <w:r w:rsidR="00987BC9" w:rsidRPr="0054373C">
        <w:rPr>
          <w:rStyle w:val="Heading2Char"/>
          <w:b/>
          <w:color w:val="ED7D31" w:themeColor="accent2"/>
          <w:sz w:val="24"/>
        </w:rPr>
        <w:t>Master_DeactivateMakerOperations_TC5:</w:t>
      </w:r>
      <w:bookmarkEnd w:id="132"/>
    </w:p>
    <w:p w:rsidR="00987BC9" w:rsidRDefault="00987BC9" w:rsidP="00987BC9">
      <w:pPr>
        <w:pStyle w:val="ListParagraph"/>
        <w:ind w:left="1440"/>
        <w:jc w:val="both"/>
      </w:pPr>
      <w:r>
        <w:t xml:space="preserve">This Java (class) file contains the code which performs Maker Deactivate Operations on </w:t>
      </w:r>
      <w:r w:rsidR="00A370BF">
        <w:t>Management Fee</w:t>
      </w:r>
      <w:r>
        <w:t>.</w:t>
      </w:r>
    </w:p>
    <w:p w:rsidR="00987BC9" w:rsidRPr="003D0ACA" w:rsidRDefault="007F3781" w:rsidP="00987BC9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33" w:name="_Toc453343410"/>
      <w:r w:rsidRPr="0054373C">
        <w:rPr>
          <w:rStyle w:val="Heading2Char"/>
          <w:b/>
          <w:color w:val="ED7D31" w:themeColor="accent2"/>
          <w:sz w:val="24"/>
        </w:rPr>
        <w:t>ManagementFee</w:t>
      </w:r>
      <w:r w:rsidR="00987BC9" w:rsidRPr="0054373C">
        <w:rPr>
          <w:rStyle w:val="Heading2Char"/>
          <w:b/>
          <w:color w:val="ED7D31" w:themeColor="accent2"/>
          <w:sz w:val="24"/>
        </w:rPr>
        <w:t>Master_DeactivateCheckerOperations_TC6:</w:t>
      </w:r>
      <w:bookmarkEnd w:id="133"/>
    </w:p>
    <w:p w:rsidR="00987BC9" w:rsidRDefault="00987BC9" w:rsidP="00987BC9">
      <w:pPr>
        <w:pStyle w:val="ListParagraph"/>
        <w:ind w:left="1440"/>
        <w:jc w:val="both"/>
      </w:pPr>
      <w:r>
        <w:t xml:space="preserve">This Java (class) file contains the code which performs Checker Deactivate Operations on </w:t>
      </w:r>
      <w:r w:rsidR="00A370BF">
        <w:t>Management Fee</w:t>
      </w:r>
      <w:r>
        <w:t>.</w:t>
      </w:r>
    </w:p>
    <w:p w:rsidR="00987BC9" w:rsidRPr="00686202" w:rsidRDefault="00987BC9" w:rsidP="00987BC9">
      <w:pPr>
        <w:pStyle w:val="ListParagraph"/>
        <w:ind w:left="1440"/>
        <w:jc w:val="both"/>
        <w:rPr>
          <w:b/>
          <w:sz w:val="24"/>
        </w:rPr>
      </w:pPr>
    </w:p>
    <w:p w:rsidR="00987BC9" w:rsidRPr="003D0ACA" w:rsidRDefault="007F3781" w:rsidP="00987BC9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34" w:name="_Toc453343411"/>
      <w:r w:rsidRPr="0054373C">
        <w:rPr>
          <w:rStyle w:val="Heading2Char"/>
          <w:b/>
          <w:color w:val="ED7D31" w:themeColor="accent2"/>
          <w:sz w:val="24"/>
        </w:rPr>
        <w:lastRenderedPageBreak/>
        <w:t>ManagementFee</w:t>
      </w:r>
      <w:r w:rsidR="00987BC9" w:rsidRPr="0054373C">
        <w:rPr>
          <w:rStyle w:val="Heading2Char"/>
          <w:b/>
          <w:color w:val="ED7D31" w:themeColor="accent2"/>
          <w:sz w:val="24"/>
        </w:rPr>
        <w:t>Master_ActivateMakerOperations_TC7:</w:t>
      </w:r>
      <w:bookmarkEnd w:id="134"/>
    </w:p>
    <w:p w:rsidR="00987BC9" w:rsidRPr="00686202" w:rsidRDefault="00987BC9" w:rsidP="00987BC9">
      <w:pPr>
        <w:pStyle w:val="ListParagraph"/>
        <w:ind w:left="1440"/>
        <w:jc w:val="both"/>
      </w:pPr>
      <w:r>
        <w:t xml:space="preserve">This Java (class) file contains the code which performs Maker Activate Operations on </w:t>
      </w:r>
      <w:r w:rsidR="00A370BF">
        <w:t>Management Fee</w:t>
      </w:r>
      <w:r>
        <w:t>.</w:t>
      </w:r>
      <w:r>
        <w:rPr>
          <w:b/>
          <w:sz w:val="24"/>
        </w:rPr>
        <w:tab/>
      </w:r>
    </w:p>
    <w:p w:rsidR="00987BC9" w:rsidRPr="003D0ACA" w:rsidRDefault="007F3781" w:rsidP="00987BC9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35" w:name="_Toc453343412"/>
      <w:r w:rsidRPr="0054373C">
        <w:rPr>
          <w:rStyle w:val="Heading2Char"/>
          <w:b/>
          <w:color w:val="ED7D31" w:themeColor="accent2"/>
          <w:sz w:val="24"/>
        </w:rPr>
        <w:t>ManagementFee</w:t>
      </w:r>
      <w:r w:rsidR="00987BC9" w:rsidRPr="0054373C">
        <w:rPr>
          <w:rStyle w:val="Heading2Char"/>
          <w:b/>
          <w:color w:val="ED7D31" w:themeColor="accent2"/>
          <w:sz w:val="24"/>
        </w:rPr>
        <w:t>Master_ActivateCheckerOperations_TC8:</w:t>
      </w:r>
      <w:bookmarkEnd w:id="135"/>
    </w:p>
    <w:p w:rsidR="00987BC9" w:rsidRPr="006848A1" w:rsidRDefault="00987BC9" w:rsidP="00987BC9">
      <w:pPr>
        <w:ind w:left="1440"/>
        <w:jc w:val="both"/>
        <w:rPr>
          <w:b/>
          <w:color w:val="D60093"/>
        </w:rPr>
      </w:pPr>
      <w:r>
        <w:t xml:space="preserve">This Java (class) file contains the code which performs Checker Activate Operations on </w:t>
      </w:r>
      <w:r w:rsidR="00A370BF">
        <w:t>Management Fee</w:t>
      </w:r>
      <w:r>
        <w:t>.</w:t>
      </w:r>
    </w:p>
    <w:p w:rsidR="00074548" w:rsidRDefault="00074548" w:rsidP="00074548">
      <w:pPr>
        <w:pStyle w:val="ListParagraph"/>
        <w:ind w:left="2160"/>
        <w:jc w:val="both"/>
      </w:pPr>
    </w:p>
    <w:p w:rsidR="00074548" w:rsidRPr="003D0ACA" w:rsidRDefault="00197E5A" w:rsidP="0054373C">
      <w:pPr>
        <w:pStyle w:val="Heading1"/>
      </w:pPr>
      <w:r w:rsidRPr="003D0ACA">
        <w:t xml:space="preserve">    </w:t>
      </w:r>
      <w:bookmarkStart w:id="136" w:name="_Toc453343413"/>
      <w:r w:rsidR="0081116A" w:rsidRPr="003D0ACA">
        <w:t>Incentive Fee</w:t>
      </w:r>
      <w:r w:rsidR="00074548" w:rsidRPr="003D0ACA">
        <w:t xml:space="preserve"> Test Scripts</w:t>
      </w:r>
      <w:r w:rsidR="00A35FD7" w:rsidRPr="003D0ACA">
        <w:t>:</w:t>
      </w:r>
      <w:bookmarkEnd w:id="136"/>
    </w:p>
    <w:p w:rsidR="00074548" w:rsidRDefault="00A35FD7" w:rsidP="00216B77">
      <w:pPr>
        <w:pStyle w:val="ListParagraph"/>
        <w:jc w:val="both"/>
        <w:rPr>
          <w:b/>
          <w:sz w:val="28"/>
        </w:rPr>
      </w:pPr>
      <w:r>
        <w:rPr>
          <w:b/>
          <w:noProof/>
          <w:sz w:val="28"/>
          <w:lang w:eastAsia="en-US"/>
        </w:rPr>
        <w:drawing>
          <wp:inline distT="0" distB="0" distL="0" distR="0" wp14:anchorId="207F2ACC" wp14:editId="499996B8">
            <wp:extent cx="4115374" cy="1552792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48A710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1D" w:rsidRPr="0054373C" w:rsidRDefault="00BA471D" w:rsidP="00BA471D">
      <w:pPr>
        <w:pStyle w:val="ListParagraph"/>
        <w:ind w:left="1080"/>
        <w:jc w:val="both"/>
        <w:rPr>
          <w:rStyle w:val="Heading2Char"/>
          <w:rFonts w:ascii="Calibri" w:hAnsi="Calibri"/>
          <w:color w:val="ED7D31" w:themeColor="accent2"/>
          <w:sz w:val="22"/>
          <w:szCs w:val="22"/>
        </w:rPr>
      </w:pPr>
    </w:p>
    <w:p w:rsidR="00BA471D" w:rsidRPr="003D0ACA" w:rsidRDefault="00BA471D" w:rsidP="00BA471D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37" w:name="_Toc453343414"/>
      <w:r w:rsidRPr="0054373C">
        <w:rPr>
          <w:rStyle w:val="Heading2Char"/>
          <w:b/>
          <w:color w:val="ED7D31" w:themeColor="accent2"/>
          <w:sz w:val="24"/>
        </w:rPr>
        <w:t>IncentiveFee</w:t>
      </w:r>
      <w:r w:rsidR="00387F77" w:rsidRPr="0054373C">
        <w:rPr>
          <w:rStyle w:val="Heading2Char"/>
          <w:b/>
          <w:color w:val="ED7D31" w:themeColor="accent2"/>
          <w:sz w:val="24"/>
        </w:rPr>
        <w:t>Master_MakerOperations_TS</w:t>
      </w:r>
      <w:r w:rsidRPr="0054373C">
        <w:rPr>
          <w:rStyle w:val="Heading2Char"/>
          <w:b/>
          <w:color w:val="ED7D31" w:themeColor="accent2"/>
          <w:sz w:val="24"/>
        </w:rPr>
        <w:t>1:</w:t>
      </w:r>
      <w:bookmarkEnd w:id="137"/>
    </w:p>
    <w:p w:rsidR="00BA471D" w:rsidRPr="004F563B" w:rsidRDefault="00BA471D" w:rsidP="00BA471D">
      <w:pPr>
        <w:pStyle w:val="ListParagraph"/>
        <w:ind w:left="1440"/>
        <w:jc w:val="both"/>
        <w:rPr>
          <w:b/>
        </w:rPr>
      </w:pPr>
      <w:r>
        <w:t xml:space="preserve">This Java (class) file contains the code which performs Maker operations to create a new </w:t>
      </w:r>
      <w:r w:rsidR="00104D55">
        <w:t>Incentive</w:t>
      </w:r>
      <w:r>
        <w:t xml:space="preserve"> Fee.</w:t>
      </w:r>
    </w:p>
    <w:p w:rsidR="00BA471D" w:rsidRPr="003D0ACA" w:rsidRDefault="00BA471D" w:rsidP="00BA471D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38" w:name="_Toc453343415"/>
      <w:r w:rsidRPr="0054373C">
        <w:rPr>
          <w:rStyle w:val="Heading2Char"/>
          <w:b/>
          <w:color w:val="ED7D31" w:themeColor="accent2"/>
          <w:sz w:val="24"/>
        </w:rPr>
        <w:t>IncentiveFeeMaster_</w:t>
      </w:r>
      <w:r w:rsidR="00387F77" w:rsidRPr="0054373C">
        <w:rPr>
          <w:rStyle w:val="Heading2Char"/>
          <w:b/>
          <w:color w:val="ED7D31" w:themeColor="accent2"/>
          <w:sz w:val="24"/>
        </w:rPr>
        <w:t>CheckerOperations_TS</w:t>
      </w:r>
      <w:r w:rsidRPr="0054373C">
        <w:rPr>
          <w:rStyle w:val="Heading2Char"/>
          <w:b/>
          <w:color w:val="ED7D31" w:themeColor="accent2"/>
          <w:sz w:val="24"/>
        </w:rPr>
        <w:t>2:</w:t>
      </w:r>
      <w:bookmarkEnd w:id="138"/>
    </w:p>
    <w:p w:rsidR="00BA471D" w:rsidRDefault="00BA471D" w:rsidP="00BA471D">
      <w:pPr>
        <w:pStyle w:val="ListParagraph"/>
        <w:ind w:left="1440"/>
        <w:jc w:val="both"/>
      </w:pPr>
      <w:r>
        <w:t>This Java (class) file contains the code which perfor</w:t>
      </w:r>
      <w:r w:rsidR="00104D55">
        <w:t>ms Checker operations for</w:t>
      </w:r>
      <w:r>
        <w:t xml:space="preserve"> </w:t>
      </w:r>
      <w:r w:rsidR="00104D55">
        <w:t xml:space="preserve">Incentive </w:t>
      </w:r>
      <w:r>
        <w:t>Fee.</w:t>
      </w:r>
    </w:p>
    <w:p w:rsidR="00BA471D" w:rsidRPr="003D0ACA" w:rsidRDefault="00BA471D" w:rsidP="00BA471D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39" w:name="_Toc453343416"/>
      <w:r w:rsidRPr="0054373C">
        <w:rPr>
          <w:rStyle w:val="Heading2Char"/>
          <w:b/>
          <w:color w:val="ED7D31" w:themeColor="accent2"/>
          <w:sz w:val="24"/>
        </w:rPr>
        <w:t>IncentiveFeeMaster_ModifyMakerOperations_T</w:t>
      </w:r>
      <w:r w:rsidR="00387F77" w:rsidRPr="0054373C">
        <w:rPr>
          <w:rStyle w:val="Heading2Char"/>
          <w:b/>
          <w:color w:val="ED7D31" w:themeColor="accent2"/>
          <w:sz w:val="24"/>
        </w:rPr>
        <w:t>S</w:t>
      </w:r>
      <w:r w:rsidRPr="0054373C">
        <w:rPr>
          <w:rStyle w:val="Heading2Char"/>
          <w:b/>
          <w:color w:val="ED7D31" w:themeColor="accent2"/>
          <w:sz w:val="24"/>
        </w:rPr>
        <w:t>3:</w:t>
      </w:r>
      <w:bookmarkEnd w:id="139"/>
    </w:p>
    <w:p w:rsidR="00BA471D" w:rsidRPr="0054373C" w:rsidRDefault="00BA471D" w:rsidP="00BA471D">
      <w:pPr>
        <w:pStyle w:val="ListParagraph"/>
        <w:ind w:left="1440"/>
        <w:jc w:val="both"/>
        <w:rPr>
          <w:rStyle w:val="Heading2Char"/>
          <w:b/>
          <w:color w:val="ED7D31" w:themeColor="accent2"/>
          <w:sz w:val="24"/>
        </w:rPr>
      </w:pPr>
      <w:r>
        <w:t xml:space="preserve">This Java (class) file contains the code which performs Maker Modify operations of </w:t>
      </w:r>
      <w:r w:rsidR="00104D55">
        <w:t xml:space="preserve">Incentive </w:t>
      </w:r>
      <w:r>
        <w:t>Fee.</w:t>
      </w:r>
    </w:p>
    <w:p w:rsidR="00BA471D" w:rsidRPr="003D0ACA" w:rsidRDefault="00BA471D" w:rsidP="00BA471D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40" w:name="_Toc453343417"/>
      <w:r w:rsidRPr="0054373C">
        <w:rPr>
          <w:rStyle w:val="Heading2Char"/>
          <w:b/>
          <w:color w:val="ED7D31" w:themeColor="accent2"/>
          <w:sz w:val="24"/>
        </w:rPr>
        <w:t>IncentiveFeeMaster_ModifyCheckerOperations_T</w:t>
      </w:r>
      <w:r w:rsidR="00387F77" w:rsidRPr="0054373C">
        <w:rPr>
          <w:rStyle w:val="Heading2Char"/>
          <w:b/>
          <w:color w:val="ED7D31" w:themeColor="accent2"/>
          <w:sz w:val="24"/>
        </w:rPr>
        <w:t>S</w:t>
      </w:r>
      <w:r w:rsidRPr="0054373C">
        <w:rPr>
          <w:rStyle w:val="Heading2Char"/>
          <w:b/>
          <w:color w:val="ED7D31" w:themeColor="accent2"/>
          <w:sz w:val="24"/>
        </w:rPr>
        <w:t>4:</w:t>
      </w:r>
      <w:bookmarkEnd w:id="140"/>
    </w:p>
    <w:p w:rsidR="00BA471D" w:rsidRDefault="00BA471D" w:rsidP="00BA471D">
      <w:pPr>
        <w:pStyle w:val="ListParagraph"/>
        <w:ind w:left="1440"/>
        <w:jc w:val="both"/>
        <w:rPr>
          <w:b/>
        </w:rPr>
      </w:pPr>
      <w:r>
        <w:lastRenderedPageBreak/>
        <w:t xml:space="preserve">This Java (class) file contains the code which performs Checker Operations on Maker Modified </w:t>
      </w:r>
      <w:r w:rsidR="00104D55">
        <w:t xml:space="preserve">Incentive </w:t>
      </w:r>
      <w:r>
        <w:t>Fee.</w:t>
      </w:r>
    </w:p>
    <w:p w:rsidR="00BA471D" w:rsidRPr="003D0ACA" w:rsidRDefault="00BA471D" w:rsidP="00BA471D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41" w:name="_Toc453343418"/>
      <w:r w:rsidRPr="0054373C">
        <w:rPr>
          <w:rStyle w:val="Heading2Char"/>
          <w:b/>
          <w:color w:val="ED7D31" w:themeColor="accent2"/>
          <w:sz w:val="24"/>
        </w:rPr>
        <w:t>IncentiveFeeMaster_DeactivateMakerOperations_T</w:t>
      </w:r>
      <w:r w:rsidR="00387F77" w:rsidRPr="0054373C">
        <w:rPr>
          <w:rStyle w:val="Heading2Char"/>
          <w:b/>
          <w:color w:val="ED7D31" w:themeColor="accent2"/>
          <w:sz w:val="24"/>
        </w:rPr>
        <w:t>S</w:t>
      </w:r>
      <w:r w:rsidRPr="0054373C">
        <w:rPr>
          <w:rStyle w:val="Heading2Char"/>
          <w:b/>
          <w:color w:val="ED7D31" w:themeColor="accent2"/>
          <w:sz w:val="24"/>
        </w:rPr>
        <w:t>5:</w:t>
      </w:r>
      <w:bookmarkEnd w:id="141"/>
    </w:p>
    <w:p w:rsidR="00BA471D" w:rsidRDefault="00BA471D" w:rsidP="00BA471D">
      <w:pPr>
        <w:pStyle w:val="ListParagraph"/>
        <w:ind w:left="1440"/>
        <w:jc w:val="both"/>
      </w:pPr>
      <w:r>
        <w:t xml:space="preserve">This Java (class) file contains the code which performs Maker Deactivate Operations on </w:t>
      </w:r>
      <w:r w:rsidR="00104D55">
        <w:t xml:space="preserve">Incentive </w:t>
      </w:r>
      <w:r>
        <w:t>Fee.</w:t>
      </w:r>
    </w:p>
    <w:p w:rsidR="00BA471D" w:rsidRPr="003D0ACA" w:rsidRDefault="00BA471D" w:rsidP="00BA471D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42" w:name="_Toc453343419"/>
      <w:r w:rsidRPr="0054373C">
        <w:rPr>
          <w:rStyle w:val="Heading2Char"/>
          <w:b/>
          <w:color w:val="ED7D31" w:themeColor="accent2"/>
          <w:sz w:val="24"/>
        </w:rPr>
        <w:t>IncentiveFeeMaster_DeactivateCheckerOperations_T</w:t>
      </w:r>
      <w:r w:rsidR="00387F77" w:rsidRPr="0054373C">
        <w:rPr>
          <w:rStyle w:val="Heading2Char"/>
          <w:b/>
          <w:color w:val="ED7D31" w:themeColor="accent2"/>
          <w:sz w:val="24"/>
        </w:rPr>
        <w:t>S</w:t>
      </w:r>
      <w:r w:rsidRPr="0054373C">
        <w:rPr>
          <w:rStyle w:val="Heading2Char"/>
          <w:b/>
          <w:color w:val="ED7D31" w:themeColor="accent2"/>
          <w:sz w:val="24"/>
        </w:rPr>
        <w:t>6:</w:t>
      </w:r>
      <w:bookmarkEnd w:id="142"/>
    </w:p>
    <w:p w:rsidR="00BA471D" w:rsidRPr="00BA471D" w:rsidRDefault="00BA471D" w:rsidP="00BA471D">
      <w:pPr>
        <w:pStyle w:val="ListParagraph"/>
        <w:ind w:left="1440"/>
        <w:jc w:val="both"/>
      </w:pPr>
      <w:r>
        <w:t xml:space="preserve">This Java (class) file contains the code which performs Checker Deactivate Operations on </w:t>
      </w:r>
      <w:r w:rsidR="00104D55">
        <w:t xml:space="preserve">Incentive </w:t>
      </w:r>
      <w:r>
        <w:t>Fee.</w:t>
      </w:r>
    </w:p>
    <w:p w:rsidR="00BA471D" w:rsidRPr="003D0ACA" w:rsidRDefault="00BA471D" w:rsidP="00BA471D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43" w:name="_Toc453343420"/>
      <w:r w:rsidRPr="0054373C">
        <w:rPr>
          <w:rStyle w:val="Heading2Char"/>
          <w:b/>
          <w:color w:val="ED7D31" w:themeColor="accent2"/>
          <w:sz w:val="24"/>
        </w:rPr>
        <w:t>IncentiveFeeMaster_ActivateMaker</w:t>
      </w:r>
      <w:r w:rsidR="00387F77" w:rsidRPr="0054373C">
        <w:rPr>
          <w:rStyle w:val="Heading2Char"/>
          <w:b/>
          <w:color w:val="ED7D31" w:themeColor="accent2"/>
          <w:sz w:val="24"/>
        </w:rPr>
        <w:t>Operations_TS</w:t>
      </w:r>
      <w:r w:rsidRPr="0054373C">
        <w:rPr>
          <w:rStyle w:val="Heading2Char"/>
          <w:b/>
          <w:color w:val="ED7D31" w:themeColor="accent2"/>
          <w:sz w:val="24"/>
        </w:rPr>
        <w:t>7:</w:t>
      </w:r>
      <w:bookmarkEnd w:id="143"/>
    </w:p>
    <w:p w:rsidR="00BA471D" w:rsidRPr="00686202" w:rsidRDefault="00BA471D" w:rsidP="00BA471D">
      <w:pPr>
        <w:pStyle w:val="ListParagraph"/>
        <w:ind w:left="1440"/>
        <w:jc w:val="both"/>
      </w:pPr>
      <w:r>
        <w:t xml:space="preserve">This Java (class) file contains the code which performs Maker Activate Operations on </w:t>
      </w:r>
      <w:r w:rsidR="00104D55">
        <w:t xml:space="preserve">Incentive </w:t>
      </w:r>
      <w:r>
        <w:t>Fee.</w:t>
      </w:r>
      <w:r>
        <w:rPr>
          <w:b/>
          <w:sz w:val="24"/>
        </w:rPr>
        <w:tab/>
      </w:r>
    </w:p>
    <w:p w:rsidR="00BA471D" w:rsidRPr="003D0ACA" w:rsidRDefault="00BA471D" w:rsidP="00BA471D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44" w:name="_Toc453343421"/>
      <w:r w:rsidRPr="0054373C">
        <w:rPr>
          <w:rStyle w:val="Heading2Char"/>
          <w:b/>
          <w:color w:val="ED7D31" w:themeColor="accent2"/>
          <w:sz w:val="24"/>
        </w:rPr>
        <w:t>IncentiveFeeMaster_ActivateCheckerOperations_T</w:t>
      </w:r>
      <w:r w:rsidR="00387F77" w:rsidRPr="0054373C">
        <w:rPr>
          <w:rStyle w:val="Heading2Char"/>
          <w:b/>
          <w:color w:val="ED7D31" w:themeColor="accent2"/>
          <w:sz w:val="24"/>
        </w:rPr>
        <w:t>S</w:t>
      </w:r>
      <w:r w:rsidRPr="0054373C">
        <w:rPr>
          <w:rStyle w:val="Heading2Char"/>
          <w:b/>
          <w:color w:val="ED7D31" w:themeColor="accent2"/>
          <w:sz w:val="24"/>
        </w:rPr>
        <w:t>8:</w:t>
      </w:r>
      <w:bookmarkEnd w:id="144"/>
    </w:p>
    <w:p w:rsidR="00BA471D" w:rsidRPr="006848A1" w:rsidRDefault="00BA471D" w:rsidP="00BA471D">
      <w:pPr>
        <w:ind w:left="1440"/>
        <w:jc w:val="both"/>
        <w:rPr>
          <w:b/>
          <w:color w:val="D60093"/>
        </w:rPr>
      </w:pPr>
      <w:r>
        <w:t xml:space="preserve">This Java (class) file contains the code which performs Checker Activate Operations on </w:t>
      </w:r>
      <w:r w:rsidR="00104D55">
        <w:t xml:space="preserve">Incentive </w:t>
      </w:r>
      <w:r>
        <w:t>Fee.</w:t>
      </w:r>
    </w:p>
    <w:p w:rsidR="00216B77" w:rsidRPr="00216B77" w:rsidRDefault="00216B77" w:rsidP="00216B77">
      <w:pPr>
        <w:pStyle w:val="ListParagraph"/>
        <w:jc w:val="both"/>
        <w:rPr>
          <w:b/>
          <w:sz w:val="28"/>
        </w:rPr>
      </w:pPr>
    </w:p>
    <w:p w:rsidR="00074548" w:rsidRPr="003D0ACA" w:rsidRDefault="00216B77" w:rsidP="0054373C">
      <w:pPr>
        <w:pStyle w:val="Heading1"/>
      </w:pPr>
      <w:r w:rsidRPr="003D0ACA">
        <w:t xml:space="preserve">    </w:t>
      </w:r>
      <w:bookmarkStart w:id="145" w:name="_Toc453343422"/>
      <w:r w:rsidR="003C28C0" w:rsidRPr="003D0ACA">
        <w:t xml:space="preserve">Investor </w:t>
      </w:r>
      <w:r w:rsidR="00C2140B" w:rsidRPr="003D0ACA">
        <w:t>with</w:t>
      </w:r>
      <w:r w:rsidR="00E45CE2" w:rsidRPr="003D0ACA">
        <w:t xml:space="preserve"> Integrated </w:t>
      </w:r>
      <w:r w:rsidR="003C28C0" w:rsidRPr="003D0ACA">
        <w:t>Fee Distribution</w:t>
      </w:r>
      <w:r w:rsidR="00074548" w:rsidRPr="003D0ACA">
        <w:t xml:space="preserve"> Test Scripts</w:t>
      </w:r>
      <w:r w:rsidR="00D67EDC" w:rsidRPr="003D0ACA">
        <w:t>:</w:t>
      </w:r>
      <w:bookmarkEnd w:id="145"/>
    </w:p>
    <w:p w:rsidR="00074548" w:rsidRDefault="00B57479" w:rsidP="00074548">
      <w:pPr>
        <w:pStyle w:val="ListParagraph"/>
        <w:jc w:val="both"/>
        <w:rPr>
          <w:b/>
          <w:sz w:val="28"/>
        </w:rPr>
      </w:pPr>
      <w:r>
        <w:rPr>
          <w:b/>
          <w:noProof/>
          <w:sz w:val="28"/>
          <w:lang w:eastAsia="en-US"/>
        </w:rPr>
        <w:drawing>
          <wp:inline distT="0" distB="0" distL="0" distR="0" wp14:anchorId="2437FD0B" wp14:editId="12F34D90">
            <wp:extent cx="3886742" cy="1533739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4866E6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79" w:rsidRPr="0054373C" w:rsidRDefault="00B57479" w:rsidP="00B57479">
      <w:pPr>
        <w:pStyle w:val="ListParagraph"/>
        <w:ind w:left="1080"/>
        <w:jc w:val="both"/>
        <w:rPr>
          <w:rStyle w:val="Heading2Char"/>
          <w:rFonts w:ascii="Calibri" w:hAnsi="Calibri"/>
          <w:color w:val="ED7D31" w:themeColor="accent2"/>
          <w:sz w:val="22"/>
          <w:szCs w:val="22"/>
        </w:rPr>
      </w:pPr>
    </w:p>
    <w:p w:rsidR="00B57479" w:rsidRPr="003D0ACA" w:rsidRDefault="00B7777A" w:rsidP="00B57479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46" w:name="_Toc453343423"/>
      <w:r w:rsidRPr="0054373C">
        <w:rPr>
          <w:rStyle w:val="Heading2Char"/>
          <w:b/>
          <w:color w:val="ED7D31" w:themeColor="accent2"/>
          <w:sz w:val="24"/>
        </w:rPr>
        <w:t>Investor</w:t>
      </w:r>
      <w:r w:rsidR="00B57479" w:rsidRPr="0054373C">
        <w:rPr>
          <w:rStyle w:val="Heading2Char"/>
          <w:b/>
          <w:color w:val="ED7D31" w:themeColor="accent2"/>
          <w:sz w:val="24"/>
        </w:rPr>
        <w:t>Master_MakerOperations_TC1:</w:t>
      </w:r>
      <w:bookmarkEnd w:id="146"/>
    </w:p>
    <w:p w:rsidR="00B57479" w:rsidRPr="004F563B" w:rsidRDefault="00B57479" w:rsidP="00B57479">
      <w:pPr>
        <w:pStyle w:val="ListParagraph"/>
        <w:ind w:left="1440"/>
        <w:jc w:val="both"/>
        <w:rPr>
          <w:b/>
        </w:rPr>
      </w:pPr>
      <w:r>
        <w:t xml:space="preserve">This Java (class) file contains the code which performs Maker operations to create a new </w:t>
      </w:r>
      <w:r w:rsidR="00017C6E">
        <w:t>Investor</w:t>
      </w:r>
      <w:r>
        <w:t>.</w:t>
      </w:r>
    </w:p>
    <w:p w:rsidR="00B57479" w:rsidRPr="003D0ACA" w:rsidRDefault="00B7777A" w:rsidP="00B57479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47" w:name="_Toc453343424"/>
      <w:r w:rsidRPr="0054373C">
        <w:rPr>
          <w:rStyle w:val="Heading2Char"/>
          <w:b/>
          <w:color w:val="ED7D31" w:themeColor="accent2"/>
          <w:sz w:val="24"/>
        </w:rPr>
        <w:lastRenderedPageBreak/>
        <w:t>InvestorMaster_</w:t>
      </w:r>
      <w:r w:rsidR="00B57479" w:rsidRPr="0054373C">
        <w:rPr>
          <w:rStyle w:val="Heading2Char"/>
          <w:b/>
          <w:color w:val="ED7D31" w:themeColor="accent2"/>
          <w:sz w:val="24"/>
        </w:rPr>
        <w:t>CheckerOperations_TC2:</w:t>
      </w:r>
      <w:bookmarkEnd w:id="147"/>
    </w:p>
    <w:p w:rsidR="00B57479" w:rsidRDefault="00B57479" w:rsidP="00B57479">
      <w:pPr>
        <w:pStyle w:val="ListParagraph"/>
        <w:ind w:left="1440"/>
        <w:jc w:val="both"/>
      </w:pPr>
      <w:r>
        <w:t>This Java (class) file contains the code which perfor</w:t>
      </w:r>
      <w:r w:rsidR="00FE116F">
        <w:t>ms Checker operations on</w:t>
      </w:r>
      <w:r>
        <w:t xml:space="preserve"> </w:t>
      </w:r>
      <w:r w:rsidR="00E24880">
        <w:t>Investor</w:t>
      </w:r>
      <w:r>
        <w:t>.</w:t>
      </w:r>
    </w:p>
    <w:p w:rsidR="00B57479" w:rsidRPr="003D0ACA" w:rsidRDefault="00B7777A" w:rsidP="00B57479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48" w:name="_Toc453343425"/>
      <w:r w:rsidRPr="0054373C">
        <w:rPr>
          <w:rStyle w:val="Heading2Char"/>
          <w:b/>
          <w:color w:val="ED7D31" w:themeColor="accent2"/>
          <w:sz w:val="24"/>
        </w:rPr>
        <w:t>InvestorMaster_</w:t>
      </w:r>
      <w:r w:rsidR="00B57479" w:rsidRPr="0054373C">
        <w:rPr>
          <w:rStyle w:val="Heading2Char"/>
          <w:b/>
          <w:color w:val="ED7D31" w:themeColor="accent2"/>
          <w:sz w:val="24"/>
        </w:rPr>
        <w:t>ModifyMakerOperations_TC3:</w:t>
      </w:r>
      <w:bookmarkEnd w:id="148"/>
    </w:p>
    <w:p w:rsidR="00B57479" w:rsidRPr="0054373C" w:rsidRDefault="00B57479" w:rsidP="00B57479">
      <w:pPr>
        <w:pStyle w:val="ListParagraph"/>
        <w:ind w:left="1440"/>
        <w:jc w:val="both"/>
        <w:rPr>
          <w:rStyle w:val="Heading2Char"/>
          <w:b/>
          <w:color w:val="ED7D31" w:themeColor="accent2"/>
          <w:sz w:val="24"/>
        </w:rPr>
      </w:pPr>
      <w:r>
        <w:t>This Java (class) file contains the code which performs Maker Modify operations o</w:t>
      </w:r>
      <w:r w:rsidR="0053214E">
        <w:t>n</w:t>
      </w:r>
      <w:r>
        <w:t xml:space="preserve"> </w:t>
      </w:r>
      <w:r w:rsidR="00E24880">
        <w:t>Investor</w:t>
      </w:r>
      <w:r>
        <w:t>.</w:t>
      </w:r>
    </w:p>
    <w:p w:rsidR="00B57479" w:rsidRPr="003D0ACA" w:rsidRDefault="00B7777A" w:rsidP="00B57479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49" w:name="_Toc453343426"/>
      <w:r w:rsidRPr="0054373C">
        <w:rPr>
          <w:rStyle w:val="Heading2Char"/>
          <w:b/>
          <w:color w:val="ED7D31" w:themeColor="accent2"/>
          <w:sz w:val="24"/>
        </w:rPr>
        <w:t>InvestorMaster_</w:t>
      </w:r>
      <w:r w:rsidR="00B57479" w:rsidRPr="0054373C">
        <w:rPr>
          <w:rStyle w:val="Heading2Char"/>
          <w:b/>
          <w:color w:val="ED7D31" w:themeColor="accent2"/>
          <w:sz w:val="24"/>
        </w:rPr>
        <w:t>ModifyCheckerOperations_TC4:</w:t>
      </w:r>
      <w:bookmarkEnd w:id="149"/>
    </w:p>
    <w:p w:rsidR="00B57479" w:rsidRDefault="00B57479" w:rsidP="00B57479">
      <w:pPr>
        <w:pStyle w:val="ListParagraph"/>
        <w:ind w:left="1440"/>
        <w:jc w:val="both"/>
        <w:rPr>
          <w:b/>
        </w:rPr>
      </w:pPr>
      <w:r>
        <w:t xml:space="preserve">This Java (class) file contains the code which performs Checker Operations on Maker Modified </w:t>
      </w:r>
      <w:r w:rsidR="00E24880">
        <w:t>Investor</w:t>
      </w:r>
      <w:r>
        <w:t>.</w:t>
      </w:r>
    </w:p>
    <w:p w:rsidR="00B57479" w:rsidRPr="003D0ACA" w:rsidRDefault="00B7777A" w:rsidP="00B57479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50" w:name="_Toc453343427"/>
      <w:r w:rsidRPr="0054373C">
        <w:rPr>
          <w:rStyle w:val="Heading2Char"/>
          <w:b/>
          <w:color w:val="ED7D31" w:themeColor="accent2"/>
          <w:sz w:val="24"/>
        </w:rPr>
        <w:t>InvestorMaster_</w:t>
      </w:r>
      <w:r w:rsidR="00B57479" w:rsidRPr="0054373C">
        <w:rPr>
          <w:rStyle w:val="Heading2Char"/>
          <w:b/>
          <w:color w:val="ED7D31" w:themeColor="accent2"/>
          <w:sz w:val="24"/>
        </w:rPr>
        <w:t>DeactivateMakerOperations_TC5:</w:t>
      </w:r>
      <w:bookmarkEnd w:id="150"/>
    </w:p>
    <w:p w:rsidR="00B57479" w:rsidRDefault="00B57479" w:rsidP="00B57479">
      <w:pPr>
        <w:pStyle w:val="ListParagraph"/>
        <w:ind w:left="1440"/>
        <w:jc w:val="both"/>
      </w:pPr>
      <w:r>
        <w:t xml:space="preserve">This Java (class) file contains the code which performs Maker Deactivate Operations on </w:t>
      </w:r>
      <w:r w:rsidR="00E24880">
        <w:t>Investor</w:t>
      </w:r>
      <w:r>
        <w:t>.</w:t>
      </w:r>
    </w:p>
    <w:p w:rsidR="00B57479" w:rsidRPr="003D0ACA" w:rsidRDefault="00B7777A" w:rsidP="00B57479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51" w:name="_Toc453343428"/>
      <w:r w:rsidRPr="0054373C">
        <w:rPr>
          <w:rStyle w:val="Heading2Char"/>
          <w:b/>
          <w:color w:val="ED7D31" w:themeColor="accent2"/>
          <w:sz w:val="24"/>
        </w:rPr>
        <w:t>InvestorMaster_</w:t>
      </w:r>
      <w:r w:rsidR="00B57479" w:rsidRPr="0054373C">
        <w:rPr>
          <w:rStyle w:val="Heading2Char"/>
          <w:b/>
          <w:color w:val="ED7D31" w:themeColor="accent2"/>
          <w:sz w:val="24"/>
        </w:rPr>
        <w:t>DeactivateCheckerOperations_TC6:</w:t>
      </w:r>
      <w:bookmarkEnd w:id="151"/>
    </w:p>
    <w:p w:rsidR="00B57479" w:rsidRPr="00BA471D" w:rsidRDefault="00B57479" w:rsidP="00B57479">
      <w:pPr>
        <w:pStyle w:val="ListParagraph"/>
        <w:ind w:left="1440"/>
        <w:jc w:val="both"/>
      </w:pPr>
      <w:r>
        <w:t xml:space="preserve">This Java (class) file contains the code which performs Checker Deactivate Operations on </w:t>
      </w:r>
      <w:r w:rsidR="00E24880">
        <w:t>Investor</w:t>
      </w:r>
      <w:r>
        <w:t>.</w:t>
      </w:r>
    </w:p>
    <w:p w:rsidR="00B57479" w:rsidRPr="003D0ACA" w:rsidRDefault="00B7777A" w:rsidP="00B57479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52" w:name="_Toc453343429"/>
      <w:r w:rsidRPr="0054373C">
        <w:rPr>
          <w:rStyle w:val="Heading2Char"/>
          <w:b/>
          <w:color w:val="ED7D31" w:themeColor="accent2"/>
          <w:sz w:val="24"/>
        </w:rPr>
        <w:t>InvestorMaster_</w:t>
      </w:r>
      <w:r w:rsidR="00B57479" w:rsidRPr="0054373C">
        <w:rPr>
          <w:rStyle w:val="Heading2Char"/>
          <w:b/>
          <w:color w:val="ED7D31" w:themeColor="accent2"/>
          <w:sz w:val="24"/>
        </w:rPr>
        <w:t>ActivateMakerOperations_TC7:</w:t>
      </w:r>
      <w:bookmarkEnd w:id="152"/>
    </w:p>
    <w:p w:rsidR="00B57479" w:rsidRPr="00686202" w:rsidRDefault="00B57479" w:rsidP="00B57479">
      <w:pPr>
        <w:pStyle w:val="ListParagraph"/>
        <w:ind w:left="1440"/>
        <w:jc w:val="both"/>
      </w:pPr>
      <w:r>
        <w:t xml:space="preserve">This Java (class) file contains the code which performs Maker Activate Operations on </w:t>
      </w:r>
      <w:r w:rsidR="00E24880">
        <w:t>Investor</w:t>
      </w:r>
      <w:r>
        <w:t>.</w:t>
      </w:r>
      <w:r>
        <w:rPr>
          <w:b/>
          <w:sz w:val="24"/>
        </w:rPr>
        <w:tab/>
      </w:r>
    </w:p>
    <w:p w:rsidR="00B57479" w:rsidRPr="003D0ACA" w:rsidRDefault="00B7777A" w:rsidP="00B57479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53" w:name="_Toc453343430"/>
      <w:r w:rsidRPr="0054373C">
        <w:rPr>
          <w:rStyle w:val="Heading2Char"/>
          <w:b/>
          <w:color w:val="ED7D31" w:themeColor="accent2"/>
          <w:sz w:val="24"/>
        </w:rPr>
        <w:t>InvestorMaster_</w:t>
      </w:r>
      <w:r w:rsidR="00B57479" w:rsidRPr="0054373C">
        <w:rPr>
          <w:rStyle w:val="Heading2Char"/>
          <w:b/>
          <w:color w:val="ED7D31" w:themeColor="accent2"/>
          <w:sz w:val="24"/>
        </w:rPr>
        <w:t>ActivateCheckerOperations_TC8:</w:t>
      </w:r>
      <w:bookmarkEnd w:id="153"/>
    </w:p>
    <w:p w:rsidR="00074548" w:rsidRPr="00B7777A" w:rsidRDefault="00B57479" w:rsidP="00B7777A">
      <w:pPr>
        <w:ind w:left="720" w:firstLine="720"/>
        <w:jc w:val="both"/>
        <w:rPr>
          <w:b/>
          <w:color w:val="D60093"/>
        </w:rPr>
      </w:pPr>
      <w:r>
        <w:t xml:space="preserve">This Java (class) file contains the code which performs Checker Activate Operations on </w:t>
      </w:r>
      <w:r w:rsidR="00E24880">
        <w:t>Investor</w:t>
      </w:r>
      <w:r>
        <w:t>.</w:t>
      </w:r>
    </w:p>
    <w:p w:rsidR="00074548" w:rsidRPr="003D0ACA" w:rsidRDefault="00B57479" w:rsidP="0054373C">
      <w:pPr>
        <w:pStyle w:val="Heading1"/>
      </w:pPr>
      <w:r w:rsidRPr="003D0ACA">
        <w:lastRenderedPageBreak/>
        <w:t xml:space="preserve">    </w:t>
      </w:r>
      <w:bookmarkStart w:id="154" w:name="_Toc453343431"/>
      <w:r w:rsidR="0062257A" w:rsidRPr="003D0ACA">
        <w:t>Holder Master</w:t>
      </w:r>
      <w:r w:rsidR="00074548" w:rsidRPr="003D0ACA">
        <w:t xml:space="preserve"> Test Scripts</w:t>
      </w:r>
      <w:r w:rsidR="00D67EDC" w:rsidRPr="003D0ACA">
        <w:t>:</w:t>
      </w:r>
      <w:bookmarkEnd w:id="154"/>
    </w:p>
    <w:p w:rsidR="00074548" w:rsidRDefault="002F1B6B" w:rsidP="00074548">
      <w:pPr>
        <w:pStyle w:val="ListParagraph"/>
        <w:jc w:val="both"/>
        <w:rPr>
          <w:b/>
          <w:sz w:val="28"/>
        </w:rPr>
      </w:pPr>
      <w:r>
        <w:rPr>
          <w:b/>
          <w:noProof/>
          <w:sz w:val="28"/>
          <w:lang w:eastAsia="en-US"/>
        </w:rPr>
        <w:drawing>
          <wp:inline distT="0" distB="0" distL="0" distR="0" wp14:anchorId="1AF35A7E" wp14:editId="04E34AB3">
            <wp:extent cx="3801005" cy="1533739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489AA5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6DF" w:rsidRPr="003D0ACA" w:rsidRDefault="00BE16DF" w:rsidP="00BE16DF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55" w:name="_Toc453343432"/>
      <w:r w:rsidRPr="0054373C">
        <w:rPr>
          <w:rStyle w:val="Heading2Char"/>
          <w:b/>
          <w:color w:val="ED7D31" w:themeColor="accent2"/>
          <w:sz w:val="24"/>
        </w:rPr>
        <w:t>InvestorMaster_MakerOperations_TC1:</w:t>
      </w:r>
      <w:bookmarkEnd w:id="155"/>
    </w:p>
    <w:p w:rsidR="00BE16DF" w:rsidRPr="004F563B" w:rsidRDefault="00BE16DF" w:rsidP="00BE16DF">
      <w:pPr>
        <w:pStyle w:val="ListParagraph"/>
        <w:ind w:left="1440"/>
        <w:jc w:val="both"/>
        <w:rPr>
          <w:b/>
        </w:rPr>
      </w:pPr>
      <w:r>
        <w:t>This Java (class) file contains the code which performs Maker operations to create a new Holder.</w:t>
      </w:r>
    </w:p>
    <w:p w:rsidR="00BE16DF" w:rsidRPr="003D0ACA" w:rsidRDefault="00BE16DF" w:rsidP="00BE16DF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56" w:name="_Toc453343433"/>
      <w:r w:rsidRPr="0054373C">
        <w:rPr>
          <w:rStyle w:val="Heading2Char"/>
          <w:b/>
          <w:color w:val="ED7D31" w:themeColor="accent2"/>
          <w:sz w:val="24"/>
        </w:rPr>
        <w:t>InvestorMaster_CheckerOperations_TC2:</w:t>
      </w:r>
      <w:bookmarkEnd w:id="156"/>
    </w:p>
    <w:p w:rsidR="00BE16DF" w:rsidRDefault="00BE16DF" w:rsidP="00BE16DF">
      <w:pPr>
        <w:pStyle w:val="ListParagraph"/>
        <w:ind w:left="1440"/>
        <w:jc w:val="both"/>
      </w:pPr>
      <w:r>
        <w:t>This Java (class) file contains the code which performs Checker operations on Holder.</w:t>
      </w:r>
    </w:p>
    <w:p w:rsidR="00BE16DF" w:rsidRPr="003D0ACA" w:rsidRDefault="00BE16DF" w:rsidP="00BE16DF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57" w:name="_Toc453343434"/>
      <w:r w:rsidRPr="0054373C">
        <w:rPr>
          <w:rStyle w:val="Heading2Char"/>
          <w:b/>
          <w:color w:val="ED7D31" w:themeColor="accent2"/>
          <w:sz w:val="24"/>
        </w:rPr>
        <w:t>InvestorMaster_ModifyMakerOperations_TC3:</w:t>
      </w:r>
      <w:bookmarkEnd w:id="157"/>
    </w:p>
    <w:p w:rsidR="00BE16DF" w:rsidRPr="0054373C" w:rsidRDefault="00BE16DF" w:rsidP="00BE16DF">
      <w:pPr>
        <w:pStyle w:val="ListParagraph"/>
        <w:ind w:left="1440"/>
        <w:jc w:val="both"/>
        <w:rPr>
          <w:rStyle w:val="Heading2Char"/>
          <w:b/>
          <w:color w:val="ED7D31" w:themeColor="accent2"/>
          <w:sz w:val="24"/>
        </w:rPr>
      </w:pPr>
      <w:r>
        <w:t>This Java (class) file contains the code which performs Maker Modify operations on Holder.</w:t>
      </w:r>
    </w:p>
    <w:p w:rsidR="00BE16DF" w:rsidRPr="003D0ACA" w:rsidRDefault="00BE16DF" w:rsidP="00BE16DF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58" w:name="_Toc453343435"/>
      <w:r w:rsidRPr="0054373C">
        <w:rPr>
          <w:rStyle w:val="Heading2Char"/>
          <w:b/>
          <w:color w:val="ED7D31" w:themeColor="accent2"/>
          <w:sz w:val="24"/>
        </w:rPr>
        <w:t>InvestorMaster_ModifyCheckerOperations_TC4:</w:t>
      </w:r>
      <w:bookmarkEnd w:id="158"/>
    </w:p>
    <w:p w:rsidR="00BE16DF" w:rsidRDefault="00BE16DF" w:rsidP="00BE16DF">
      <w:pPr>
        <w:pStyle w:val="ListParagraph"/>
        <w:ind w:left="1440"/>
        <w:jc w:val="both"/>
        <w:rPr>
          <w:b/>
        </w:rPr>
      </w:pPr>
      <w:r>
        <w:t>This Java (class) file contains the code which performs Checker Operations on Maker Modified Holder.</w:t>
      </w:r>
    </w:p>
    <w:p w:rsidR="00BE16DF" w:rsidRPr="003D0ACA" w:rsidRDefault="00BE16DF" w:rsidP="00BE16DF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59" w:name="_Toc453343436"/>
      <w:r w:rsidRPr="0054373C">
        <w:rPr>
          <w:rStyle w:val="Heading2Char"/>
          <w:b/>
          <w:color w:val="ED7D31" w:themeColor="accent2"/>
          <w:sz w:val="24"/>
        </w:rPr>
        <w:t>InvestorMaster_DeactivateMakerOperations_TC5:</w:t>
      </w:r>
      <w:bookmarkEnd w:id="159"/>
    </w:p>
    <w:p w:rsidR="00BE16DF" w:rsidRDefault="00BE16DF" w:rsidP="00BE16DF">
      <w:pPr>
        <w:pStyle w:val="ListParagraph"/>
        <w:ind w:left="1440"/>
        <w:jc w:val="both"/>
      </w:pPr>
      <w:r>
        <w:t>This Java (class) file contains the code which performs Maker Deactivate Operations on Holder.</w:t>
      </w:r>
    </w:p>
    <w:p w:rsidR="00BE16DF" w:rsidRPr="003D0ACA" w:rsidRDefault="00BE16DF" w:rsidP="00BE16DF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60" w:name="_Toc453343437"/>
      <w:r w:rsidRPr="0054373C">
        <w:rPr>
          <w:rStyle w:val="Heading2Char"/>
          <w:b/>
          <w:color w:val="ED7D31" w:themeColor="accent2"/>
          <w:sz w:val="24"/>
        </w:rPr>
        <w:t>InvestorMaster_DeactivateCheckerOperations_TC6:</w:t>
      </w:r>
      <w:bookmarkEnd w:id="160"/>
    </w:p>
    <w:p w:rsidR="00BE16DF" w:rsidRPr="00BA471D" w:rsidRDefault="00BE16DF" w:rsidP="00BE16DF">
      <w:pPr>
        <w:pStyle w:val="ListParagraph"/>
        <w:ind w:left="1440"/>
        <w:jc w:val="both"/>
      </w:pPr>
      <w:r>
        <w:t>This Java (class) file contains the code which performs Checker Deactivate Operations on Holder.</w:t>
      </w:r>
    </w:p>
    <w:p w:rsidR="00BE16DF" w:rsidRPr="003D0ACA" w:rsidRDefault="00BE16DF" w:rsidP="00BE16DF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61" w:name="_Toc453343438"/>
      <w:r w:rsidRPr="0054373C">
        <w:rPr>
          <w:rStyle w:val="Heading2Char"/>
          <w:b/>
          <w:color w:val="ED7D31" w:themeColor="accent2"/>
          <w:sz w:val="24"/>
        </w:rPr>
        <w:t>InvestorMaster_ActivateMakerOperations_TC7:</w:t>
      </w:r>
      <w:bookmarkEnd w:id="161"/>
    </w:p>
    <w:p w:rsidR="00BE16DF" w:rsidRPr="00686202" w:rsidRDefault="00BE16DF" w:rsidP="00BE16DF">
      <w:pPr>
        <w:pStyle w:val="ListParagraph"/>
        <w:ind w:left="1440"/>
        <w:jc w:val="both"/>
      </w:pPr>
      <w:r>
        <w:t>This Java (class) file contains the code which performs Maker Activate Operations on Holder.</w:t>
      </w:r>
      <w:r>
        <w:rPr>
          <w:b/>
          <w:sz w:val="24"/>
        </w:rPr>
        <w:tab/>
      </w:r>
    </w:p>
    <w:p w:rsidR="00BE16DF" w:rsidRPr="003D0ACA" w:rsidRDefault="00BE16DF" w:rsidP="00BE16DF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62" w:name="_Toc453343439"/>
      <w:r w:rsidRPr="0054373C">
        <w:rPr>
          <w:rStyle w:val="Heading2Char"/>
          <w:b/>
          <w:color w:val="ED7D31" w:themeColor="accent2"/>
          <w:sz w:val="24"/>
        </w:rPr>
        <w:lastRenderedPageBreak/>
        <w:t>InvestorMaster_ActivateCheckerOperations_TC8:</w:t>
      </w:r>
      <w:bookmarkEnd w:id="162"/>
    </w:p>
    <w:p w:rsidR="00074548" w:rsidRDefault="00BE16DF" w:rsidP="00BE16DF">
      <w:pPr>
        <w:pStyle w:val="ListParagraph"/>
        <w:jc w:val="both"/>
        <w:rPr>
          <w:b/>
          <w:sz w:val="28"/>
        </w:rPr>
      </w:pPr>
      <w:r>
        <w:t>This Java (class) file contains the code which performs Checker Activate Operations on Holder.</w:t>
      </w:r>
    </w:p>
    <w:p w:rsidR="00074548" w:rsidRDefault="00074548" w:rsidP="00074548">
      <w:pPr>
        <w:ind w:left="1440"/>
        <w:jc w:val="both"/>
      </w:pPr>
    </w:p>
    <w:p w:rsidR="00074548" w:rsidRDefault="002F1B6B" w:rsidP="0054373C">
      <w:pPr>
        <w:pStyle w:val="Heading1"/>
      </w:pPr>
      <w:r>
        <w:t xml:space="preserve">    </w:t>
      </w:r>
      <w:bookmarkStart w:id="163" w:name="_Toc453343440"/>
      <w:r w:rsidR="00BB2932" w:rsidRPr="003D0ACA">
        <w:t>Joint Holder</w:t>
      </w:r>
      <w:r w:rsidR="00074548" w:rsidRPr="003D0ACA">
        <w:t xml:space="preserve"> Test Scripts</w:t>
      </w:r>
      <w:r w:rsidR="00BB2932" w:rsidRPr="003D0ACA">
        <w:t xml:space="preserve">: </w:t>
      </w:r>
      <w:r w:rsidR="00BB2932">
        <w:t>(</w:t>
      </w:r>
      <w:r w:rsidR="00BB2932" w:rsidRPr="00BB2932">
        <w:t xml:space="preserve">These scripts are not updated from the change request taken place due to huge number of fields and tabs </w:t>
      </w:r>
      <w:r w:rsidR="00E309FB">
        <w:t>got added. A</w:t>
      </w:r>
      <w:r w:rsidR="00BB2932" w:rsidRPr="00BB2932">
        <w:t>sked us to leave without further modifications</w:t>
      </w:r>
      <w:r w:rsidR="00BB2932">
        <w:t>).</w:t>
      </w:r>
      <w:bookmarkEnd w:id="163"/>
    </w:p>
    <w:p w:rsidR="00074548" w:rsidRDefault="00BB2932" w:rsidP="00074548">
      <w:pPr>
        <w:pStyle w:val="ListParagraph"/>
        <w:jc w:val="both"/>
      </w:pPr>
      <w:r>
        <w:rPr>
          <w:noProof/>
          <w:lang w:eastAsia="en-US"/>
        </w:rPr>
        <w:drawing>
          <wp:inline distT="0" distB="0" distL="0" distR="0" wp14:anchorId="1EB56DFA" wp14:editId="3148C518">
            <wp:extent cx="3686689" cy="1571844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489AE4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48" w:rsidRDefault="00074548" w:rsidP="00B72B54">
      <w:pPr>
        <w:jc w:val="both"/>
      </w:pPr>
    </w:p>
    <w:p w:rsidR="00E20BEF" w:rsidRPr="003D0ACA" w:rsidRDefault="00A57CB8" w:rsidP="00E20BEF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64" w:name="_Toc453343441"/>
      <w:r w:rsidRPr="0054373C">
        <w:rPr>
          <w:rStyle w:val="Heading2Char"/>
          <w:b/>
          <w:color w:val="ED7D31" w:themeColor="accent2"/>
          <w:sz w:val="24"/>
        </w:rPr>
        <w:t>Joint</w:t>
      </w:r>
      <w:r w:rsidR="00E20BEF" w:rsidRPr="0054373C">
        <w:rPr>
          <w:rStyle w:val="Heading2Char"/>
          <w:b/>
          <w:color w:val="ED7D31" w:themeColor="accent2"/>
          <w:sz w:val="24"/>
        </w:rPr>
        <w:t>Holder_MakerOperations_TC1:</w:t>
      </w:r>
      <w:bookmarkEnd w:id="164"/>
    </w:p>
    <w:p w:rsidR="00E20BEF" w:rsidRPr="004F563B" w:rsidRDefault="00E20BEF" w:rsidP="00E20BEF">
      <w:pPr>
        <w:pStyle w:val="ListParagraph"/>
        <w:ind w:left="1440"/>
        <w:jc w:val="both"/>
        <w:rPr>
          <w:b/>
        </w:rPr>
      </w:pPr>
      <w:r>
        <w:t xml:space="preserve">This Java (class) file contains the code which performs Maker operations to create a new </w:t>
      </w:r>
      <w:r w:rsidR="00C25866">
        <w:t xml:space="preserve">Joint </w:t>
      </w:r>
      <w:r>
        <w:t>Holder.</w:t>
      </w:r>
    </w:p>
    <w:p w:rsidR="00E20BEF" w:rsidRPr="003D0ACA" w:rsidRDefault="00A57CB8" w:rsidP="00E20BEF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65" w:name="_Toc453343442"/>
      <w:r w:rsidRPr="0054373C">
        <w:rPr>
          <w:rStyle w:val="Heading2Char"/>
          <w:b/>
          <w:color w:val="ED7D31" w:themeColor="accent2"/>
          <w:sz w:val="24"/>
        </w:rPr>
        <w:t>JointHolder_</w:t>
      </w:r>
      <w:r w:rsidR="00E20BEF" w:rsidRPr="0054373C">
        <w:rPr>
          <w:rStyle w:val="Heading2Char"/>
          <w:b/>
          <w:color w:val="ED7D31" w:themeColor="accent2"/>
          <w:sz w:val="24"/>
        </w:rPr>
        <w:t>CheckerOperations_TC2:</w:t>
      </w:r>
      <w:bookmarkEnd w:id="165"/>
    </w:p>
    <w:p w:rsidR="00E20BEF" w:rsidRDefault="00E20BEF" w:rsidP="00E20BEF">
      <w:pPr>
        <w:pStyle w:val="ListParagraph"/>
        <w:ind w:left="1440"/>
        <w:jc w:val="both"/>
      </w:pPr>
      <w:r>
        <w:t xml:space="preserve">This Java (class) file contains the code which performs Checker operations on </w:t>
      </w:r>
      <w:r w:rsidR="00C25866">
        <w:t>Joint Holder</w:t>
      </w:r>
      <w:r>
        <w:t>.</w:t>
      </w:r>
    </w:p>
    <w:p w:rsidR="00E20BEF" w:rsidRPr="003D0ACA" w:rsidRDefault="00A57CB8" w:rsidP="00E20BEF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66" w:name="_Toc453343443"/>
      <w:r w:rsidRPr="0054373C">
        <w:rPr>
          <w:rStyle w:val="Heading2Char"/>
          <w:b/>
          <w:color w:val="ED7D31" w:themeColor="accent2"/>
          <w:sz w:val="24"/>
        </w:rPr>
        <w:t>JointHolder_</w:t>
      </w:r>
      <w:r w:rsidR="00E20BEF" w:rsidRPr="0054373C">
        <w:rPr>
          <w:rStyle w:val="Heading2Char"/>
          <w:b/>
          <w:color w:val="ED7D31" w:themeColor="accent2"/>
          <w:sz w:val="24"/>
        </w:rPr>
        <w:t>ModifyMakerOperations_TC3:</w:t>
      </w:r>
      <w:bookmarkEnd w:id="166"/>
    </w:p>
    <w:p w:rsidR="00E20BEF" w:rsidRPr="0054373C" w:rsidRDefault="00E20BEF" w:rsidP="00E20BEF">
      <w:pPr>
        <w:pStyle w:val="ListParagraph"/>
        <w:ind w:left="1440"/>
        <w:jc w:val="both"/>
        <w:rPr>
          <w:rStyle w:val="Heading2Char"/>
          <w:b/>
          <w:color w:val="ED7D31" w:themeColor="accent2"/>
          <w:sz w:val="24"/>
        </w:rPr>
      </w:pPr>
      <w:r>
        <w:t xml:space="preserve">This Java (class) file contains the code which performs Maker Modify operations on </w:t>
      </w:r>
      <w:r w:rsidR="00C25866">
        <w:t>Joint Holder</w:t>
      </w:r>
      <w:r>
        <w:t>.</w:t>
      </w:r>
    </w:p>
    <w:p w:rsidR="00E20BEF" w:rsidRPr="003D0ACA" w:rsidRDefault="00A57CB8" w:rsidP="00E20BEF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67" w:name="_Toc453343444"/>
      <w:r w:rsidRPr="0054373C">
        <w:rPr>
          <w:rStyle w:val="Heading2Char"/>
          <w:b/>
          <w:color w:val="ED7D31" w:themeColor="accent2"/>
          <w:sz w:val="24"/>
        </w:rPr>
        <w:t>JointHolder_</w:t>
      </w:r>
      <w:r w:rsidR="00E20BEF" w:rsidRPr="0054373C">
        <w:rPr>
          <w:rStyle w:val="Heading2Char"/>
          <w:b/>
          <w:color w:val="ED7D31" w:themeColor="accent2"/>
          <w:sz w:val="24"/>
        </w:rPr>
        <w:t>ModifyCheckerOperations_TC4:</w:t>
      </w:r>
      <w:bookmarkEnd w:id="167"/>
    </w:p>
    <w:p w:rsidR="00E20BEF" w:rsidRDefault="00E20BEF" w:rsidP="00E20BEF">
      <w:pPr>
        <w:pStyle w:val="ListParagraph"/>
        <w:ind w:left="1440"/>
        <w:jc w:val="both"/>
        <w:rPr>
          <w:b/>
        </w:rPr>
      </w:pPr>
      <w:r>
        <w:t xml:space="preserve">This Java (class) file contains the code which performs Checker Operations on Maker Modified </w:t>
      </w:r>
      <w:r w:rsidR="00C25866">
        <w:t>Joint Holder</w:t>
      </w:r>
      <w:r>
        <w:t>.</w:t>
      </w:r>
    </w:p>
    <w:p w:rsidR="00E20BEF" w:rsidRPr="003D0ACA" w:rsidRDefault="00A57CB8" w:rsidP="00E20BEF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68" w:name="_Toc453343445"/>
      <w:r w:rsidRPr="0054373C">
        <w:rPr>
          <w:rStyle w:val="Heading2Char"/>
          <w:b/>
          <w:color w:val="ED7D31" w:themeColor="accent2"/>
          <w:sz w:val="24"/>
        </w:rPr>
        <w:lastRenderedPageBreak/>
        <w:t>JointHolder_</w:t>
      </w:r>
      <w:r w:rsidR="00E20BEF" w:rsidRPr="0054373C">
        <w:rPr>
          <w:rStyle w:val="Heading2Char"/>
          <w:b/>
          <w:color w:val="ED7D31" w:themeColor="accent2"/>
          <w:sz w:val="24"/>
        </w:rPr>
        <w:t>DeactivateMakerOperations_TC5:</w:t>
      </w:r>
      <w:bookmarkEnd w:id="168"/>
    </w:p>
    <w:p w:rsidR="00E20BEF" w:rsidRDefault="00E20BEF" w:rsidP="00E20BEF">
      <w:pPr>
        <w:pStyle w:val="ListParagraph"/>
        <w:ind w:left="1440"/>
        <w:jc w:val="both"/>
      </w:pPr>
      <w:r>
        <w:t xml:space="preserve">This Java (class) file contains the code which performs Maker Deactivate Operations on </w:t>
      </w:r>
      <w:r w:rsidR="00C25866">
        <w:t>Joint Holder</w:t>
      </w:r>
      <w:r>
        <w:t>.</w:t>
      </w:r>
    </w:p>
    <w:p w:rsidR="00E20BEF" w:rsidRPr="003D0ACA" w:rsidRDefault="00A57CB8" w:rsidP="00E20BEF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69" w:name="_Toc453343446"/>
      <w:r w:rsidRPr="0054373C">
        <w:rPr>
          <w:rStyle w:val="Heading2Char"/>
          <w:b/>
          <w:color w:val="ED7D31" w:themeColor="accent2"/>
          <w:sz w:val="24"/>
        </w:rPr>
        <w:t>JointHolder_</w:t>
      </w:r>
      <w:r w:rsidR="00E20BEF" w:rsidRPr="0054373C">
        <w:rPr>
          <w:rStyle w:val="Heading2Char"/>
          <w:b/>
          <w:color w:val="ED7D31" w:themeColor="accent2"/>
          <w:sz w:val="24"/>
        </w:rPr>
        <w:t>DeactivateCheckerOperations_TC6:</w:t>
      </w:r>
      <w:bookmarkEnd w:id="169"/>
    </w:p>
    <w:p w:rsidR="00E20BEF" w:rsidRPr="00BA471D" w:rsidRDefault="00E20BEF" w:rsidP="00E20BEF">
      <w:pPr>
        <w:pStyle w:val="ListParagraph"/>
        <w:ind w:left="1440"/>
        <w:jc w:val="both"/>
      </w:pPr>
      <w:r>
        <w:t xml:space="preserve">This Java (class) file contains the code which performs Checker Deactivate Operations on </w:t>
      </w:r>
      <w:r w:rsidR="00C25866">
        <w:t>Joint Holder</w:t>
      </w:r>
      <w:r>
        <w:t>.</w:t>
      </w:r>
    </w:p>
    <w:p w:rsidR="00E20BEF" w:rsidRPr="003D0ACA" w:rsidRDefault="00A57CB8" w:rsidP="00E20BEF">
      <w:pPr>
        <w:pStyle w:val="ListParagraph"/>
        <w:numPr>
          <w:ilvl w:val="1"/>
          <w:numId w:val="40"/>
        </w:numPr>
        <w:jc w:val="both"/>
        <w:rPr>
          <w:color w:val="ED7D31" w:themeColor="accent2"/>
        </w:rPr>
      </w:pPr>
      <w:bookmarkStart w:id="170" w:name="_Toc453343447"/>
      <w:r w:rsidRPr="0054373C">
        <w:rPr>
          <w:rStyle w:val="Heading2Char"/>
          <w:b/>
          <w:color w:val="ED7D31" w:themeColor="accent2"/>
          <w:sz w:val="24"/>
        </w:rPr>
        <w:t>JointHolder_</w:t>
      </w:r>
      <w:r w:rsidR="00E20BEF" w:rsidRPr="0054373C">
        <w:rPr>
          <w:rStyle w:val="Heading2Char"/>
          <w:b/>
          <w:color w:val="ED7D31" w:themeColor="accent2"/>
          <w:sz w:val="24"/>
        </w:rPr>
        <w:t>ActivateMakerOperations_TC7:</w:t>
      </w:r>
      <w:bookmarkEnd w:id="170"/>
    </w:p>
    <w:p w:rsidR="00E20BEF" w:rsidRPr="00686202" w:rsidRDefault="00E20BEF" w:rsidP="00E20BEF">
      <w:pPr>
        <w:pStyle w:val="ListParagraph"/>
        <w:ind w:left="1440"/>
        <w:jc w:val="both"/>
      </w:pPr>
      <w:r>
        <w:t xml:space="preserve">This Java (class) file contains the code which performs Maker Activate Operations on </w:t>
      </w:r>
      <w:r w:rsidR="00C25866">
        <w:t>Joint Holder</w:t>
      </w:r>
      <w:r>
        <w:t>.</w:t>
      </w:r>
      <w:r>
        <w:rPr>
          <w:b/>
          <w:sz w:val="24"/>
        </w:rPr>
        <w:tab/>
      </w:r>
    </w:p>
    <w:p w:rsidR="00E20BEF" w:rsidRDefault="00A57CB8" w:rsidP="00E20BEF">
      <w:pPr>
        <w:pStyle w:val="ListParagraph"/>
        <w:numPr>
          <w:ilvl w:val="1"/>
          <w:numId w:val="40"/>
        </w:numPr>
        <w:jc w:val="both"/>
      </w:pPr>
      <w:bookmarkStart w:id="171" w:name="_Toc453343448"/>
      <w:r w:rsidRPr="0054373C">
        <w:rPr>
          <w:rStyle w:val="Heading2Char"/>
          <w:b/>
          <w:color w:val="ED7D31" w:themeColor="accent2"/>
          <w:sz w:val="24"/>
        </w:rPr>
        <w:t>JointHolder_</w:t>
      </w:r>
      <w:r w:rsidR="00E20BEF" w:rsidRPr="0054373C">
        <w:rPr>
          <w:rStyle w:val="Heading2Char"/>
          <w:b/>
          <w:color w:val="ED7D31" w:themeColor="accent2"/>
          <w:sz w:val="24"/>
        </w:rPr>
        <w:t>ActivateCheckerOperations_TC8:</w:t>
      </w:r>
      <w:bookmarkEnd w:id="171"/>
    </w:p>
    <w:p w:rsidR="00074548" w:rsidRDefault="00E20BEF" w:rsidP="00E20BEF">
      <w:pPr>
        <w:ind w:left="1440"/>
        <w:jc w:val="both"/>
      </w:pPr>
      <w:r>
        <w:t xml:space="preserve">This Java (class) file contains the code which performs Checker Activate Operations on </w:t>
      </w:r>
      <w:r w:rsidR="00C25866">
        <w:t>Joint Holder</w:t>
      </w:r>
      <w:r>
        <w:t>.</w:t>
      </w:r>
    </w:p>
    <w:p w:rsidR="00074548" w:rsidRDefault="00B72B54" w:rsidP="0054373C">
      <w:pPr>
        <w:pStyle w:val="Heading1"/>
      </w:pPr>
      <w:r>
        <w:t xml:space="preserve">    </w:t>
      </w:r>
      <w:bookmarkStart w:id="172" w:name="_Toc453343449"/>
      <w:r w:rsidR="00CE6E35" w:rsidRPr="0054373C">
        <w:t>Account</w:t>
      </w:r>
      <w:r w:rsidR="00CE6E35">
        <w:t xml:space="preserve"> Master</w:t>
      </w:r>
      <w:r w:rsidR="00074548">
        <w:t xml:space="preserve"> Test Scripts</w:t>
      </w:r>
      <w:r w:rsidR="00C31478">
        <w:t>:</w:t>
      </w:r>
      <w:bookmarkEnd w:id="172"/>
    </w:p>
    <w:p w:rsidR="00074548" w:rsidRDefault="0078096B" w:rsidP="00074548">
      <w:pPr>
        <w:pStyle w:val="ListParagraph"/>
        <w:jc w:val="both"/>
        <w:rPr>
          <w:b/>
          <w:sz w:val="28"/>
        </w:rPr>
      </w:pPr>
      <w:r>
        <w:rPr>
          <w:b/>
          <w:noProof/>
          <w:sz w:val="28"/>
          <w:lang w:eastAsia="en-US"/>
        </w:rPr>
        <w:drawing>
          <wp:inline distT="0" distB="0" distL="0" distR="0" wp14:anchorId="4FBE092D" wp14:editId="4872ECEC">
            <wp:extent cx="4124901" cy="847843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48BD25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6B" w:rsidRDefault="001B3079" w:rsidP="001B3079">
      <w:pPr>
        <w:pStyle w:val="ListParagraph"/>
        <w:numPr>
          <w:ilvl w:val="1"/>
          <w:numId w:val="40"/>
        </w:numPr>
        <w:jc w:val="both"/>
      </w:pPr>
      <w:bookmarkStart w:id="173" w:name="_Toc453343450"/>
      <w:r w:rsidRPr="0054373C">
        <w:rPr>
          <w:rStyle w:val="Heading2Char"/>
          <w:b/>
          <w:color w:val="ED7D31" w:themeColor="accent2"/>
          <w:sz w:val="24"/>
        </w:rPr>
        <w:t>InvestorAccountMaster_MakerOperations_TC1</w:t>
      </w:r>
      <w:r w:rsidR="0078096B" w:rsidRPr="0054373C">
        <w:rPr>
          <w:rStyle w:val="Heading2Char"/>
          <w:b/>
          <w:color w:val="ED7D31" w:themeColor="accent2"/>
          <w:sz w:val="24"/>
        </w:rPr>
        <w:t>:</w:t>
      </w:r>
      <w:bookmarkEnd w:id="173"/>
    </w:p>
    <w:p w:rsidR="0078096B" w:rsidRPr="004F563B" w:rsidRDefault="0078096B" w:rsidP="0078096B">
      <w:pPr>
        <w:pStyle w:val="ListParagraph"/>
        <w:ind w:left="1440"/>
        <w:jc w:val="both"/>
        <w:rPr>
          <w:b/>
        </w:rPr>
      </w:pPr>
      <w:r>
        <w:t xml:space="preserve">This Java (class) file contains the code which performs operations to create a new </w:t>
      </w:r>
      <w:r w:rsidR="00072410">
        <w:t>Account for Investor/Feeder.</w:t>
      </w:r>
    </w:p>
    <w:p w:rsidR="0078096B" w:rsidRDefault="001B3079" w:rsidP="001B3079">
      <w:pPr>
        <w:pStyle w:val="ListParagraph"/>
        <w:numPr>
          <w:ilvl w:val="1"/>
          <w:numId w:val="40"/>
        </w:numPr>
        <w:jc w:val="both"/>
      </w:pPr>
      <w:bookmarkStart w:id="174" w:name="_Toc453343451"/>
      <w:r w:rsidRPr="0054373C">
        <w:rPr>
          <w:rStyle w:val="Heading2Char"/>
          <w:b/>
          <w:color w:val="ED7D31" w:themeColor="accent2"/>
          <w:sz w:val="24"/>
        </w:rPr>
        <w:t>InvestorAccountMaster_ModifyMakerOperations_TC2</w:t>
      </w:r>
      <w:r w:rsidR="0078096B" w:rsidRPr="0054373C">
        <w:rPr>
          <w:rStyle w:val="Heading2Char"/>
          <w:b/>
          <w:color w:val="ED7D31" w:themeColor="accent2"/>
          <w:sz w:val="24"/>
        </w:rPr>
        <w:t>:</w:t>
      </w:r>
      <w:bookmarkEnd w:id="174"/>
    </w:p>
    <w:p w:rsidR="0078096B" w:rsidRDefault="0078096B" w:rsidP="0078096B">
      <w:pPr>
        <w:pStyle w:val="ListParagraph"/>
        <w:ind w:left="1440"/>
        <w:jc w:val="both"/>
      </w:pPr>
      <w:r>
        <w:t xml:space="preserve">This Java (class) file contains the code which performs </w:t>
      </w:r>
      <w:r w:rsidR="002213CD">
        <w:t xml:space="preserve">Modify </w:t>
      </w:r>
      <w:r>
        <w:t xml:space="preserve">operations on </w:t>
      </w:r>
      <w:r w:rsidR="00072410">
        <w:t>Investor/Feeder Account</w:t>
      </w:r>
      <w:r>
        <w:t>.</w:t>
      </w:r>
    </w:p>
    <w:p w:rsidR="0078096B" w:rsidRDefault="001B3079" w:rsidP="001B3079">
      <w:pPr>
        <w:pStyle w:val="ListParagraph"/>
        <w:numPr>
          <w:ilvl w:val="1"/>
          <w:numId w:val="40"/>
        </w:numPr>
        <w:jc w:val="both"/>
      </w:pPr>
      <w:bookmarkStart w:id="175" w:name="_Toc453343452"/>
      <w:r w:rsidRPr="0054373C">
        <w:rPr>
          <w:rStyle w:val="Heading2Char"/>
          <w:b/>
          <w:color w:val="ED7D31" w:themeColor="accent2"/>
          <w:sz w:val="24"/>
        </w:rPr>
        <w:t>InvestorAccountMaster_DeactivateMakerOperations_TC3</w:t>
      </w:r>
      <w:r w:rsidR="0078096B" w:rsidRPr="0054373C">
        <w:rPr>
          <w:rStyle w:val="Heading2Char"/>
          <w:b/>
          <w:color w:val="ED7D31" w:themeColor="accent2"/>
          <w:sz w:val="24"/>
        </w:rPr>
        <w:t>:</w:t>
      </w:r>
      <w:bookmarkEnd w:id="175"/>
    </w:p>
    <w:p w:rsidR="0078096B" w:rsidRPr="0054373C" w:rsidRDefault="0078096B" w:rsidP="0078096B">
      <w:pPr>
        <w:pStyle w:val="ListParagraph"/>
        <w:ind w:left="1440"/>
        <w:jc w:val="both"/>
        <w:rPr>
          <w:rStyle w:val="Heading2Char"/>
          <w:b/>
          <w:color w:val="ED7D31" w:themeColor="accent2"/>
          <w:sz w:val="24"/>
        </w:rPr>
      </w:pPr>
      <w:r>
        <w:t xml:space="preserve">This Java (class) file contains the code which performs </w:t>
      </w:r>
      <w:r w:rsidR="00D76310">
        <w:t>Deactivate</w:t>
      </w:r>
      <w:r>
        <w:t xml:space="preserve"> operations on </w:t>
      </w:r>
      <w:r w:rsidR="00053255">
        <w:t>Investor/Feeder Account</w:t>
      </w:r>
      <w:r>
        <w:t>.</w:t>
      </w:r>
    </w:p>
    <w:p w:rsidR="0078096B" w:rsidRDefault="001B3079" w:rsidP="001B3079">
      <w:pPr>
        <w:pStyle w:val="ListParagraph"/>
        <w:numPr>
          <w:ilvl w:val="1"/>
          <w:numId w:val="40"/>
        </w:numPr>
        <w:jc w:val="both"/>
      </w:pPr>
      <w:bookmarkStart w:id="176" w:name="_Toc453343453"/>
      <w:r w:rsidRPr="0054373C">
        <w:rPr>
          <w:rStyle w:val="Heading2Char"/>
          <w:b/>
          <w:color w:val="ED7D31" w:themeColor="accent2"/>
          <w:sz w:val="24"/>
        </w:rPr>
        <w:t>InvestorAccountMaster_ActivateMakerOperations_TC4</w:t>
      </w:r>
      <w:r w:rsidR="0078096B" w:rsidRPr="0054373C">
        <w:rPr>
          <w:rStyle w:val="Heading2Char"/>
          <w:b/>
          <w:color w:val="ED7D31" w:themeColor="accent2"/>
          <w:sz w:val="24"/>
        </w:rPr>
        <w:t>:</w:t>
      </w:r>
      <w:bookmarkEnd w:id="176"/>
    </w:p>
    <w:p w:rsidR="00CF151A" w:rsidRDefault="0078096B" w:rsidP="0078096B">
      <w:pPr>
        <w:ind w:left="720" w:firstLine="720"/>
      </w:pPr>
      <w:r>
        <w:t xml:space="preserve">This Java (class) file contains the code which performs </w:t>
      </w:r>
      <w:r w:rsidR="000D6958">
        <w:t>Activate</w:t>
      </w:r>
      <w:r>
        <w:t xml:space="preserve"> Operations on </w:t>
      </w:r>
      <w:r w:rsidR="000D6958">
        <w:t>Investor/Feeder Account</w:t>
      </w:r>
      <w:r>
        <w:t>.</w:t>
      </w:r>
    </w:p>
    <w:p w:rsidR="00C505E1" w:rsidRDefault="00C505E1" w:rsidP="0054373C">
      <w:pPr>
        <w:pStyle w:val="Heading1"/>
      </w:pPr>
      <w:r>
        <w:lastRenderedPageBreak/>
        <w:t xml:space="preserve">    </w:t>
      </w:r>
      <w:bookmarkStart w:id="177" w:name="_Toc453343454"/>
      <w:r>
        <w:t>Opening Balance Master Test Scripts</w:t>
      </w:r>
      <w:r w:rsidR="00ED0715">
        <w:t>:</w:t>
      </w:r>
      <w:bookmarkEnd w:id="177"/>
    </w:p>
    <w:p w:rsidR="00C505E1" w:rsidRDefault="00FE781C" w:rsidP="00C505E1">
      <w:pPr>
        <w:pStyle w:val="ListParagraph"/>
        <w:jc w:val="both"/>
        <w:rPr>
          <w:b/>
          <w:sz w:val="28"/>
        </w:rPr>
      </w:pPr>
      <w:r>
        <w:rPr>
          <w:b/>
          <w:noProof/>
          <w:sz w:val="28"/>
          <w:lang w:eastAsia="en-US"/>
        </w:rPr>
        <w:drawing>
          <wp:inline distT="0" distB="0" distL="0" distR="0" wp14:anchorId="7BF7F0F3" wp14:editId="71E38499">
            <wp:extent cx="4277322" cy="1562318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4823C5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1C" w:rsidRDefault="00FE781C" w:rsidP="00FE781C">
      <w:pPr>
        <w:pStyle w:val="ListParagraph"/>
        <w:numPr>
          <w:ilvl w:val="1"/>
          <w:numId w:val="40"/>
        </w:numPr>
        <w:jc w:val="both"/>
      </w:pPr>
      <w:bookmarkStart w:id="178" w:name="_Toc453343455"/>
      <w:r w:rsidRPr="0054373C">
        <w:rPr>
          <w:rStyle w:val="Heading2Char"/>
          <w:b/>
          <w:color w:val="ED7D31" w:themeColor="accent2"/>
          <w:sz w:val="24"/>
        </w:rPr>
        <w:t>OpeningBalanceMaster_MakerOperations_TS1:</w:t>
      </w:r>
      <w:bookmarkEnd w:id="178"/>
    </w:p>
    <w:p w:rsidR="00FE781C" w:rsidRPr="004F563B" w:rsidRDefault="00FE781C" w:rsidP="00FE781C">
      <w:pPr>
        <w:pStyle w:val="ListParagraph"/>
        <w:ind w:left="1440"/>
        <w:jc w:val="both"/>
        <w:rPr>
          <w:b/>
        </w:rPr>
      </w:pPr>
      <w:r>
        <w:t xml:space="preserve">This Java (class) file contains the code which performs Maker operations to create a new </w:t>
      </w:r>
      <w:r w:rsidR="00332C34">
        <w:t>Opening Balance entry</w:t>
      </w:r>
      <w:r>
        <w:t>.</w:t>
      </w:r>
    </w:p>
    <w:p w:rsidR="00FE781C" w:rsidRDefault="00FE781C" w:rsidP="00FE781C">
      <w:pPr>
        <w:pStyle w:val="ListParagraph"/>
        <w:numPr>
          <w:ilvl w:val="1"/>
          <w:numId w:val="40"/>
        </w:numPr>
        <w:jc w:val="both"/>
      </w:pPr>
      <w:bookmarkStart w:id="179" w:name="_Toc453343456"/>
      <w:r w:rsidRPr="0054373C">
        <w:rPr>
          <w:rStyle w:val="Heading2Char"/>
          <w:b/>
          <w:color w:val="ED7D31" w:themeColor="accent2"/>
          <w:sz w:val="24"/>
        </w:rPr>
        <w:t>OpeningBalanceMaster_CheckerOperations_TS2:</w:t>
      </w:r>
      <w:bookmarkEnd w:id="179"/>
    </w:p>
    <w:p w:rsidR="00FE781C" w:rsidRDefault="00FE781C" w:rsidP="00FE781C">
      <w:pPr>
        <w:pStyle w:val="ListParagraph"/>
        <w:ind w:left="1440"/>
        <w:jc w:val="both"/>
      </w:pPr>
      <w:r>
        <w:t xml:space="preserve">This Java (class) file contains the code which performs Checker operations on </w:t>
      </w:r>
      <w:r w:rsidR="00C32E0A">
        <w:t>Opening Balance entry record</w:t>
      </w:r>
      <w:r>
        <w:t>.</w:t>
      </w:r>
    </w:p>
    <w:p w:rsidR="00FE781C" w:rsidRDefault="00FE781C" w:rsidP="00FE781C">
      <w:pPr>
        <w:pStyle w:val="ListParagraph"/>
        <w:numPr>
          <w:ilvl w:val="1"/>
          <w:numId w:val="40"/>
        </w:numPr>
        <w:jc w:val="both"/>
      </w:pPr>
      <w:bookmarkStart w:id="180" w:name="_Toc453343457"/>
      <w:r w:rsidRPr="0054373C">
        <w:rPr>
          <w:rStyle w:val="Heading2Char"/>
          <w:b/>
          <w:color w:val="ED7D31" w:themeColor="accent2"/>
          <w:sz w:val="24"/>
        </w:rPr>
        <w:t>OpeningBalanceMaster_ModifyMakerOperations_TS3:</w:t>
      </w:r>
      <w:bookmarkEnd w:id="180"/>
    </w:p>
    <w:p w:rsidR="00FE781C" w:rsidRPr="0054373C" w:rsidRDefault="00FE781C" w:rsidP="00FE781C">
      <w:pPr>
        <w:pStyle w:val="ListParagraph"/>
        <w:ind w:left="1440"/>
        <w:jc w:val="both"/>
        <w:rPr>
          <w:rStyle w:val="Heading2Char"/>
          <w:b/>
          <w:color w:val="ED7D31" w:themeColor="accent2"/>
          <w:sz w:val="24"/>
        </w:rPr>
      </w:pPr>
      <w:r>
        <w:t xml:space="preserve">This Java (class) file contains the code which performs Maker Modify operations on </w:t>
      </w:r>
      <w:r w:rsidR="00644D24">
        <w:t>Opening Balance record.</w:t>
      </w:r>
      <w:r>
        <w:t>.</w:t>
      </w:r>
    </w:p>
    <w:p w:rsidR="00FE781C" w:rsidRDefault="00FE781C" w:rsidP="00FE781C">
      <w:pPr>
        <w:pStyle w:val="ListParagraph"/>
        <w:numPr>
          <w:ilvl w:val="1"/>
          <w:numId w:val="40"/>
        </w:numPr>
        <w:jc w:val="both"/>
      </w:pPr>
      <w:bookmarkStart w:id="181" w:name="_Toc453343458"/>
      <w:r w:rsidRPr="0054373C">
        <w:rPr>
          <w:rStyle w:val="Heading2Char"/>
          <w:b/>
          <w:color w:val="ED7D31" w:themeColor="accent2"/>
          <w:sz w:val="24"/>
        </w:rPr>
        <w:t>OpeningBalanceMaster_ModifyCheckerOperations_TS4:</w:t>
      </w:r>
      <w:bookmarkEnd w:id="181"/>
    </w:p>
    <w:p w:rsidR="00FE781C" w:rsidRDefault="00FE781C" w:rsidP="00FE781C">
      <w:pPr>
        <w:pStyle w:val="ListParagraph"/>
        <w:ind w:left="1440"/>
        <w:jc w:val="both"/>
        <w:rPr>
          <w:b/>
        </w:rPr>
      </w:pPr>
      <w:r>
        <w:t xml:space="preserve">This Java (class) file contains the code which performs Checker Operations on Maker Modified </w:t>
      </w:r>
      <w:r w:rsidR="00644D24">
        <w:t>Opening Balance record</w:t>
      </w:r>
      <w:r>
        <w:t>.</w:t>
      </w:r>
    </w:p>
    <w:p w:rsidR="00FE781C" w:rsidRDefault="00FE781C" w:rsidP="00FE781C">
      <w:pPr>
        <w:pStyle w:val="ListParagraph"/>
        <w:numPr>
          <w:ilvl w:val="1"/>
          <w:numId w:val="40"/>
        </w:numPr>
        <w:jc w:val="both"/>
      </w:pPr>
      <w:bookmarkStart w:id="182" w:name="_Toc453343459"/>
      <w:r w:rsidRPr="0054373C">
        <w:rPr>
          <w:rStyle w:val="Heading2Char"/>
          <w:b/>
          <w:color w:val="ED7D31" w:themeColor="accent2"/>
          <w:sz w:val="24"/>
        </w:rPr>
        <w:t>OpeningBalanceMaster_DeactivateMakerOperations_TS5:</w:t>
      </w:r>
      <w:bookmarkEnd w:id="182"/>
    </w:p>
    <w:p w:rsidR="00FE781C" w:rsidRDefault="00FE781C" w:rsidP="00FE781C">
      <w:pPr>
        <w:pStyle w:val="ListParagraph"/>
        <w:ind w:left="1440"/>
        <w:jc w:val="both"/>
      </w:pPr>
      <w:r>
        <w:t xml:space="preserve">This Java (class) file contains the code which performs Maker Deactivate Operations on </w:t>
      </w:r>
      <w:r w:rsidR="0033767F">
        <w:t>Opening Balance record</w:t>
      </w:r>
      <w:r>
        <w:t>.</w:t>
      </w:r>
    </w:p>
    <w:p w:rsidR="00FE781C" w:rsidRDefault="00FE781C" w:rsidP="00FE781C">
      <w:pPr>
        <w:pStyle w:val="ListParagraph"/>
        <w:numPr>
          <w:ilvl w:val="1"/>
          <w:numId w:val="40"/>
        </w:numPr>
        <w:jc w:val="both"/>
      </w:pPr>
      <w:bookmarkStart w:id="183" w:name="_Toc453343460"/>
      <w:r w:rsidRPr="0054373C">
        <w:rPr>
          <w:rStyle w:val="Heading2Char"/>
          <w:b/>
          <w:color w:val="ED7D31" w:themeColor="accent2"/>
          <w:sz w:val="24"/>
        </w:rPr>
        <w:t>OpeningBalanceMaster_DeactivateCheckerOperations_TS6:</w:t>
      </w:r>
      <w:bookmarkEnd w:id="183"/>
    </w:p>
    <w:p w:rsidR="00FE781C" w:rsidRDefault="00FE781C" w:rsidP="00FE781C">
      <w:pPr>
        <w:pStyle w:val="ListParagraph"/>
        <w:ind w:left="1440"/>
        <w:jc w:val="both"/>
      </w:pPr>
      <w:r>
        <w:t xml:space="preserve">This Java (class) file contains the code which performs Checker Deactivate Operations on </w:t>
      </w:r>
      <w:r w:rsidR="0033767F">
        <w:t>Opening Balance record</w:t>
      </w:r>
      <w:r>
        <w:t>.</w:t>
      </w:r>
    </w:p>
    <w:p w:rsidR="00F10BD4" w:rsidRPr="00BA471D" w:rsidRDefault="00F10BD4" w:rsidP="00FE781C">
      <w:pPr>
        <w:pStyle w:val="ListParagraph"/>
        <w:ind w:left="1440"/>
        <w:jc w:val="both"/>
      </w:pPr>
    </w:p>
    <w:p w:rsidR="00FE781C" w:rsidRDefault="00FE781C" w:rsidP="00FE781C">
      <w:pPr>
        <w:pStyle w:val="ListParagraph"/>
        <w:numPr>
          <w:ilvl w:val="1"/>
          <w:numId w:val="40"/>
        </w:numPr>
        <w:jc w:val="both"/>
      </w:pPr>
      <w:bookmarkStart w:id="184" w:name="_Toc453343461"/>
      <w:r w:rsidRPr="0054373C">
        <w:rPr>
          <w:rStyle w:val="Heading2Char"/>
          <w:b/>
          <w:color w:val="ED7D31" w:themeColor="accent2"/>
          <w:sz w:val="24"/>
        </w:rPr>
        <w:lastRenderedPageBreak/>
        <w:t>OpeningBalanceMaster_ActivateMakerOperations_TS7:</w:t>
      </w:r>
      <w:bookmarkEnd w:id="184"/>
    </w:p>
    <w:p w:rsidR="00FE781C" w:rsidRPr="00686202" w:rsidRDefault="00FE781C" w:rsidP="00FE781C">
      <w:pPr>
        <w:pStyle w:val="ListParagraph"/>
        <w:ind w:left="1440"/>
        <w:jc w:val="both"/>
      </w:pPr>
      <w:r>
        <w:t xml:space="preserve">This Java (class) file contains the code which performs Maker Activate Operations on </w:t>
      </w:r>
      <w:r w:rsidR="00E55E8B">
        <w:t>Opening Balance record.</w:t>
      </w:r>
      <w:r>
        <w:rPr>
          <w:b/>
          <w:sz w:val="24"/>
        </w:rPr>
        <w:tab/>
      </w:r>
    </w:p>
    <w:p w:rsidR="00FE781C" w:rsidRDefault="00FE781C" w:rsidP="00FE781C">
      <w:pPr>
        <w:pStyle w:val="ListParagraph"/>
        <w:numPr>
          <w:ilvl w:val="1"/>
          <w:numId w:val="40"/>
        </w:numPr>
        <w:jc w:val="both"/>
      </w:pPr>
      <w:bookmarkStart w:id="185" w:name="_Toc453343462"/>
      <w:r w:rsidRPr="0054373C">
        <w:rPr>
          <w:rStyle w:val="Heading2Char"/>
          <w:b/>
          <w:color w:val="ED7D31" w:themeColor="accent2"/>
          <w:sz w:val="24"/>
        </w:rPr>
        <w:t>OpeningBalanceMaster_ActivateCheckerOperations_TS8:</w:t>
      </w:r>
      <w:bookmarkEnd w:id="185"/>
    </w:p>
    <w:p w:rsidR="00C505E1" w:rsidRDefault="00FE781C" w:rsidP="00FE781C">
      <w:pPr>
        <w:ind w:left="720" w:firstLine="720"/>
      </w:pPr>
      <w:r>
        <w:t xml:space="preserve">This Java (class) file contains the code which performs Checker Activate Operations on </w:t>
      </w:r>
      <w:r w:rsidR="00E55E8B">
        <w:t>Opening Balance record.</w:t>
      </w:r>
    </w:p>
    <w:p w:rsidR="00C505E1" w:rsidRDefault="00C505E1" w:rsidP="00C505E1">
      <w:pPr>
        <w:ind w:left="720" w:firstLine="720"/>
      </w:pPr>
    </w:p>
    <w:p w:rsidR="00C505E1" w:rsidRDefault="00C505E1" w:rsidP="0054373C">
      <w:pPr>
        <w:pStyle w:val="Heading1"/>
      </w:pPr>
      <w:r>
        <w:t xml:space="preserve">    </w:t>
      </w:r>
      <w:bookmarkStart w:id="186" w:name="_Toc453343463"/>
      <w:r w:rsidR="003E0D4E">
        <w:t xml:space="preserve">Trade Type Subscription </w:t>
      </w:r>
      <w:r>
        <w:t>Test Scripts</w:t>
      </w:r>
      <w:r w:rsidR="003E0D4E">
        <w:t>:</w:t>
      </w:r>
      <w:bookmarkEnd w:id="186"/>
    </w:p>
    <w:p w:rsidR="00C505E1" w:rsidRDefault="002F2A5F" w:rsidP="00C505E1">
      <w:pPr>
        <w:pStyle w:val="ListParagraph"/>
        <w:jc w:val="both"/>
        <w:rPr>
          <w:b/>
          <w:sz w:val="28"/>
        </w:rPr>
      </w:pPr>
      <w:r>
        <w:rPr>
          <w:b/>
          <w:noProof/>
          <w:sz w:val="28"/>
          <w:lang w:eastAsia="en-US"/>
        </w:rPr>
        <w:drawing>
          <wp:inline distT="0" distB="0" distL="0" distR="0" wp14:anchorId="4062D832" wp14:editId="2B0CBE52">
            <wp:extent cx="4610743" cy="1038370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4876B6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E1" w:rsidRDefault="002F2A5F" w:rsidP="002F2A5F">
      <w:pPr>
        <w:pStyle w:val="ListParagraph"/>
        <w:numPr>
          <w:ilvl w:val="1"/>
          <w:numId w:val="40"/>
        </w:numPr>
        <w:jc w:val="both"/>
      </w:pPr>
      <w:bookmarkStart w:id="187" w:name="_Toc453343464"/>
      <w:r w:rsidRPr="0054373C">
        <w:rPr>
          <w:rStyle w:val="Heading2Char"/>
          <w:b/>
          <w:color w:val="ED7D31" w:themeColor="accent2"/>
          <w:sz w:val="24"/>
        </w:rPr>
        <w:t>CreateSubscription_TestScript_TS1</w:t>
      </w:r>
      <w:r w:rsidR="00C505E1" w:rsidRPr="0054373C">
        <w:rPr>
          <w:rStyle w:val="Heading2Char"/>
          <w:b/>
          <w:color w:val="ED7D31" w:themeColor="accent2"/>
          <w:sz w:val="24"/>
        </w:rPr>
        <w:t>:</w:t>
      </w:r>
      <w:bookmarkEnd w:id="187"/>
    </w:p>
    <w:p w:rsidR="00C505E1" w:rsidRPr="004F563B" w:rsidRDefault="00C505E1" w:rsidP="00C505E1">
      <w:pPr>
        <w:pStyle w:val="ListParagraph"/>
        <w:ind w:left="1440"/>
        <w:jc w:val="both"/>
        <w:rPr>
          <w:b/>
        </w:rPr>
      </w:pPr>
      <w:r>
        <w:t xml:space="preserve">This Java (class) file contains the code which performs operations to create a new </w:t>
      </w:r>
      <w:r w:rsidR="004F2D52">
        <w:t>Subscription Order</w:t>
      </w:r>
      <w:r>
        <w:t>.</w:t>
      </w:r>
    </w:p>
    <w:p w:rsidR="00C505E1" w:rsidRDefault="002F2A5F" w:rsidP="002F2A5F">
      <w:pPr>
        <w:pStyle w:val="ListParagraph"/>
        <w:numPr>
          <w:ilvl w:val="1"/>
          <w:numId w:val="40"/>
        </w:numPr>
        <w:jc w:val="both"/>
      </w:pPr>
      <w:bookmarkStart w:id="188" w:name="_Toc453343465"/>
      <w:r w:rsidRPr="0054373C">
        <w:rPr>
          <w:rStyle w:val="Heading2Char"/>
          <w:b/>
          <w:color w:val="ED7D31" w:themeColor="accent2"/>
          <w:sz w:val="24"/>
        </w:rPr>
        <w:t>SubscriptionCheckerOperation_TS2</w:t>
      </w:r>
      <w:r w:rsidR="00C505E1" w:rsidRPr="0054373C">
        <w:rPr>
          <w:rStyle w:val="Heading2Char"/>
          <w:b/>
          <w:color w:val="ED7D31" w:themeColor="accent2"/>
          <w:sz w:val="24"/>
        </w:rPr>
        <w:t>:</w:t>
      </w:r>
      <w:bookmarkEnd w:id="188"/>
    </w:p>
    <w:p w:rsidR="00C505E1" w:rsidRDefault="00C505E1" w:rsidP="00C505E1">
      <w:pPr>
        <w:pStyle w:val="ListParagraph"/>
        <w:ind w:left="1440"/>
        <w:jc w:val="both"/>
      </w:pPr>
      <w:r>
        <w:t xml:space="preserve">This Java (class) file contains the code which performs </w:t>
      </w:r>
      <w:r w:rsidR="00DA6E65">
        <w:t>Checker</w:t>
      </w:r>
      <w:r>
        <w:t xml:space="preserve"> operations on </w:t>
      </w:r>
      <w:r w:rsidR="00DA6E65">
        <w:t>Subscription Order</w:t>
      </w:r>
      <w:r>
        <w:t>.</w:t>
      </w:r>
    </w:p>
    <w:p w:rsidR="00C505E1" w:rsidRDefault="002F2A5F" w:rsidP="002F2A5F">
      <w:pPr>
        <w:pStyle w:val="ListParagraph"/>
        <w:numPr>
          <w:ilvl w:val="1"/>
          <w:numId w:val="40"/>
        </w:numPr>
        <w:jc w:val="both"/>
      </w:pPr>
      <w:bookmarkStart w:id="189" w:name="_Toc453343466"/>
      <w:r w:rsidRPr="0054373C">
        <w:rPr>
          <w:rStyle w:val="Heading2Char"/>
          <w:b/>
          <w:color w:val="ED7D31" w:themeColor="accent2"/>
          <w:sz w:val="24"/>
        </w:rPr>
        <w:t>CheckerReviewedOrReturnedSubscriptionMakerOperations_TS3</w:t>
      </w:r>
      <w:r w:rsidR="00C505E1" w:rsidRPr="0054373C">
        <w:rPr>
          <w:rStyle w:val="Heading2Char"/>
          <w:b/>
          <w:color w:val="ED7D31" w:themeColor="accent2"/>
          <w:sz w:val="24"/>
        </w:rPr>
        <w:t>:</w:t>
      </w:r>
      <w:bookmarkEnd w:id="189"/>
    </w:p>
    <w:p w:rsidR="00C505E1" w:rsidRPr="0054373C" w:rsidRDefault="00C505E1" w:rsidP="00C505E1">
      <w:pPr>
        <w:pStyle w:val="ListParagraph"/>
        <w:ind w:left="1440"/>
        <w:jc w:val="both"/>
        <w:rPr>
          <w:rStyle w:val="Heading2Char"/>
          <w:b/>
          <w:color w:val="ED7D31" w:themeColor="accent2"/>
          <w:sz w:val="24"/>
        </w:rPr>
      </w:pPr>
      <w:r>
        <w:t xml:space="preserve">This Java (class) file contains the code which performs </w:t>
      </w:r>
      <w:r w:rsidR="00FF7A54">
        <w:t>Maker operations on ‘</w:t>
      </w:r>
      <w:r w:rsidR="00FF7A54" w:rsidRPr="00FF7A54">
        <w:rPr>
          <w:b/>
          <w:i/>
        </w:rPr>
        <w:t>Checker Reviewed</w:t>
      </w:r>
      <w:r w:rsidR="00FF7A54">
        <w:t>’/’</w:t>
      </w:r>
      <w:r w:rsidR="00FF7A54" w:rsidRPr="00FF7A54">
        <w:rPr>
          <w:b/>
          <w:i/>
        </w:rPr>
        <w:t>Checker Returned</w:t>
      </w:r>
      <w:r w:rsidR="00FF7A54">
        <w:t>’ Subscription Order</w:t>
      </w:r>
      <w:r>
        <w:t>.</w:t>
      </w:r>
    </w:p>
    <w:p w:rsidR="00C505E1" w:rsidRDefault="002F2A5F" w:rsidP="002F2A5F">
      <w:pPr>
        <w:pStyle w:val="ListParagraph"/>
        <w:numPr>
          <w:ilvl w:val="1"/>
          <w:numId w:val="40"/>
        </w:numPr>
        <w:jc w:val="both"/>
      </w:pPr>
      <w:bookmarkStart w:id="190" w:name="_Toc453343467"/>
      <w:r w:rsidRPr="0054373C">
        <w:rPr>
          <w:rStyle w:val="Heading2Char"/>
          <w:b/>
          <w:color w:val="ED7D31" w:themeColor="accent2"/>
          <w:sz w:val="24"/>
        </w:rPr>
        <w:t>CheckerReviewedOrReturnedSubscriptionCheckerOperations_TS4</w:t>
      </w:r>
      <w:r w:rsidR="00C505E1" w:rsidRPr="0054373C">
        <w:rPr>
          <w:rStyle w:val="Heading2Char"/>
          <w:b/>
          <w:color w:val="ED7D31" w:themeColor="accent2"/>
          <w:sz w:val="24"/>
        </w:rPr>
        <w:t>:</w:t>
      </w:r>
      <w:bookmarkEnd w:id="190"/>
    </w:p>
    <w:p w:rsidR="00C505E1" w:rsidRDefault="00C505E1" w:rsidP="00FF7A54">
      <w:pPr>
        <w:ind w:left="1440"/>
      </w:pPr>
      <w:r>
        <w:t xml:space="preserve">This Java (class) file contains the code which performs </w:t>
      </w:r>
      <w:r w:rsidR="00FF7A54">
        <w:t>Checker operations on ‘</w:t>
      </w:r>
      <w:r w:rsidR="00FF7A54" w:rsidRPr="00FF7A54">
        <w:rPr>
          <w:b/>
          <w:i/>
        </w:rPr>
        <w:t>Checker Reviewed</w:t>
      </w:r>
      <w:r w:rsidR="00FF7A54">
        <w:t>’/’</w:t>
      </w:r>
      <w:r w:rsidR="00FF7A54" w:rsidRPr="00FF7A54">
        <w:rPr>
          <w:b/>
          <w:i/>
        </w:rPr>
        <w:t>Checker Returned</w:t>
      </w:r>
      <w:r w:rsidR="00FF7A54">
        <w:t>’ Subscription Order.</w:t>
      </w:r>
    </w:p>
    <w:p w:rsidR="00210E08" w:rsidRDefault="00210E08" w:rsidP="00FF7A54">
      <w:pPr>
        <w:ind w:left="1440"/>
      </w:pPr>
    </w:p>
    <w:p w:rsidR="002F2A5F" w:rsidRDefault="002F2A5F" w:rsidP="002F2A5F">
      <w:pPr>
        <w:pStyle w:val="ListParagraph"/>
        <w:numPr>
          <w:ilvl w:val="1"/>
          <w:numId w:val="40"/>
        </w:numPr>
        <w:jc w:val="both"/>
      </w:pPr>
      <w:bookmarkStart w:id="191" w:name="_Toc453343468"/>
      <w:r w:rsidRPr="0054373C">
        <w:rPr>
          <w:rStyle w:val="Heading2Char"/>
          <w:b/>
          <w:color w:val="ED7D31" w:themeColor="accent2"/>
          <w:sz w:val="24"/>
        </w:rPr>
        <w:lastRenderedPageBreak/>
        <w:t>Subscription_VerifyViewButtons:</w:t>
      </w:r>
      <w:bookmarkEnd w:id="191"/>
    </w:p>
    <w:p w:rsidR="00C505E1" w:rsidRDefault="002F2A5F" w:rsidP="002F2A5F">
      <w:pPr>
        <w:ind w:left="720" w:firstLine="720"/>
      </w:pPr>
      <w:r>
        <w:t xml:space="preserve">This Java (class) file contains the code which performs </w:t>
      </w:r>
      <w:r w:rsidR="00D17E65">
        <w:t>Verification of values on view button modal dialogs</w:t>
      </w:r>
      <w:r>
        <w:t>.</w:t>
      </w:r>
    </w:p>
    <w:p w:rsidR="00C505E1" w:rsidRDefault="00C505E1" w:rsidP="0054373C">
      <w:pPr>
        <w:pStyle w:val="Heading1"/>
      </w:pPr>
      <w:r>
        <w:t xml:space="preserve">    </w:t>
      </w:r>
      <w:bookmarkStart w:id="192" w:name="_Toc453343469"/>
      <w:r w:rsidR="00281EB3">
        <w:t>Trade Type Redemption</w:t>
      </w:r>
      <w:r>
        <w:t xml:space="preserve"> Test Scripts</w:t>
      </w:r>
      <w:r w:rsidR="009C4F74">
        <w:t>:</w:t>
      </w:r>
      <w:bookmarkEnd w:id="192"/>
    </w:p>
    <w:p w:rsidR="00C505E1" w:rsidRDefault="00BD24C0" w:rsidP="00C505E1">
      <w:pPr>
        <w:pStyle w:val="ListParagraph"/>
        <w:jc w:val="both"/>
        <w:rPr>
          <w:b/>
          <w:sz w:val="28"/>
        </w:rPr>
      </w:pPr>
      <w:r>
        <w:rPr>
          <w:b/>
          <w:noProof/>
          <w:sz w:val="28"/>
          <w:lang w:eastAsia="en-US"/>
        </w:rPr>
        <w:drawing>
          <wp:inline distT="0" distB="0" distL="0" distR="0" wp14:anchorId="22EE268F" wp14:editId="2549FC77">
            <wp:extent cx="4496427" cy="1047896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C48C766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E1" w:rsidRDefault="00273B97" w:rsidP="00273B97">
      <w:pPr>
        <w:pStyle w:val="ListParagraph"/>
        <w:numPr>
          <w:ilvl w:val="1"/>
          <w:numId w:val="40"/>
        </w:numPr>
        <w:jc w:val="both"/>
      </w:pPr>
      <w:bookmarkStart w:id="193" w:name="_Toc453343470"/>
      <w:r w:rsidRPr="0054373C">
        <w:rPr>
          <w:rStyle w:val="Heading2Char"/>
          <w:b/>
          <w:color w:val="ED7D31" w:themeColor="accent2"/>
          <w:sz w:val="24"/>
        </w:rPr>
        <w:t>CreatingMakerRedemption_TS1</w:t>
      </w:r>
      <w:r w:rsidR="00C505E1" w:rsidRPr="0054373C">
        <w:rPr>
          <w:rStyle w:val="Heading2Char"/>
          <w:b/>
          <w:color w:val="ED7D31" w:themeColor="accent2"/>
          <w:sz w:val="24"/>
        </w:rPr>
        <w:t>:</w:t>
      </w:r>
      <w:bookmarkEnd w:id="193"/>
    </w:p>
    <w:p w:rsidR="00C505E1" w:rsidRPr="004F563B" w:rsidRDefault="00C505E1" w:rsidP="00C505E1">
      <w:pPr>
        <w:pStyle w:val="ListParagraph"/>
        <w:ind w:left="1440"/>
        <w:jc w:val="both"/>
        <w:rPr>
          <w:b/>
        </w:rPr>
      </w:pPr>
      <w:r>
        <w:t xml:space="preserve">This Java (class) file contains the code which performs operations to create a new </w:t>
      </w:r>
      <w:r w:rsidR="00A75DFE">
        <w:t>Redemption Order</w:t>
      </w:r>
      <w:r>
        <w:t>.</w:t>
      </w:r>
    </w:p>
    <w:p w:rsidR="00C505E1" w:rsidRDefault="00C24006" w:rsidP="00C24006">
      <w:pPr>
        <w:pStyle w:val="ListParagraph"/>
        <w:numPr>
          <w:ilvl w:val="1"/>
          <w:numId w:val="40"/>
        </w:numPr>
        <w:jc w:val="both"/>
      </w:pPr>
      <w:bookmarkStart w:id="194" w:name="_Toc453343471"/>
      <w:r w:rsidRPr="0054373C">
        <w:rPr>
          <w:rStyle w:val="Heading2Char"/>
          <w:b/>
          <w:color w:val="ED7D31" w:themeColor="accent2"/>
          <w:sz w:val="24"/>
        </w:rPr>
        <w:t>RedemptionCheckerOperation_TS2</w:t>
      </w:r>
      <w:r w:rsidR="00C505E1" w:rsidRPr="0054373C">
        <w:rPr>
          <w:rStyle w:val="Heading2Char"/>
          <w:b/>
          <w:color w:val="ED7D31" w:themeColor="accent2"/>
          <w:sz w:val="24"/>
        </w:rPr>
        <w:t>:</w:t>
      </w:r>
      <w:bookmarkEnd w:id="194"/>
    </w:p>
    <w:p w:rsidR="00C505E1" w:rsidRDefault="00C505E1" w:rsidP="00C505E1">
      <w:pPr>
        <w:pStyle w:val="ListParagraph"/>
        <w:ind w:left="1440"/>
        <w:jc w:val="both"/>
      </w:pPr>
      <w:r>
        <w:t xml:space="preserve">This Java (class) file contains the code which performs </w:t>
      </w:r>
      <w:r w:rsidR="00813696">
        <w:t>Checker Operations on Redemption Order</w:t>
      </w:r>
      <w:r>
        <w:t>.</w:t>
      </w:r>
    </w:p>
    <w:p w:rsidR="00C505E1" w:rsidRDefault="00C24006" w:rsidP="00C24006">
      <w:pPr>
        <w:pStyle w:val="ListParagraph"/>
        <w:numPr>
          <w:ilvl w:val="1"/>
          <w:numId w:val="40"/>
        </w:numPr>
        <w:jc w:val="both"/>
      </w:pPr>
      <w:bookmarkStart w:id="195" w:name="_Toc453343472"/>
      <w:r w:rsidRPr="0054373C">
        <w:rPr>
          <w:rStyle w:val="Heading2Char"/>
          <w:b/>
          <w:color w:val="ED7D31" w:themeColor="accent2"/>
          <w:sz w:val="24"/>
        </w:rPr>
        <w:t>CheckerReviewedOrReturnedRedemptionMakerOperations_TS3</w:t>
      </w:r>
      <w:r w:rsidR="00C505E1" w:rsidRPr="0054373C">
        <w:rPr>
          <w:rStyle w:val="Heading2Char"/>
          <w:b/>
          <w:color w:val="ED7D31" w:themeColor="accent2"/>
          <w:sz w:val="24"/>
        </w:rPr>
        <w:t>:</w:t>
      </w:r>
      <w:bookmarkEnd w:id="195"/>
    </w:p>
    <w:p w:rsidR="00C505E1" w:rsidRPr="0054373C" w:rsidRDefault="00C505E1" w:rsidP="00C505E1">
      <w:pPr>
        <w:pStyle w:val="ListParagraph"/>
        <w:ind w:left="1440"/>
        <w:jc w:val="both"/>
        <w:rPr>
          <w:rStyle w:val="Heading2Char"/>
          <w:b/>
          <w:color w:val="ED7D31" w:themeColor="accent2"/>
          <w:sz w:val="24"/>
        </w:rPr>
      </w:pPr>
      <w:r>
        <w:t xml:space="preserve">This Java (class) file contains the code which performs </w:t>
      </w:r>
      <w:r w:rsidR="00746152">
        <w:t>Maker operations on ‘</w:t>
      </w:r>
      <w:r w:rsidR="00746152" w:rsidRPr="00FF7A54">
        <w:rPr>
          <w:b/>
          <w:i/>
        </w:rPr>
        <w:t>Checker Reviewed</w:t>
      </w:r>
      <w:r w:rsidR="00746152">
        <w:t>’/’</w:t>
      </w:r>
      <w:r w:rsidR="00746152" w:rsidRPr="00FF7A54">
        <w:rPr>
          <w:b/>
          <w:i/>
        </w:rPr>
        <w:t>Checker Returned</w:t>
      </w:r>
      <w:r w:rsidR="00746152">
        <w:t>’ Redemption Order.</w:t>
      </w:r>
    </w:p>
    <w:p w:rsidR="00C505E1" w:rsidRDefault="00C24006" w:rsidP="00C24006">
      <w:pPr>
        <w:pStyle w:val="ListParagraph"/>
        <w:numPr>
          <w:ilvl w:val="1"/>
          <w:numId w:val="40"/>
        </w:numPr>
        <w:jc w:val="both"/>
      </w:pPr>
      <w:bookmarkStart w:id="196" w:name="_Toc453343473"/>
      <w:r w:rsidRPr="0054373C">
        <w:rPr>
          <w:rStyle w:val="Heading2Char"/>
          <w:b/>
          <w:color w:val="ED7D31" w:themeColor="accent2"/>
          <w:sz w:val="24"/>
        </w:rPr>
        <w:t>CheckerReviewedOrReturnedRedemptionCheckerOperation_TS4</w:t>
      </w:r>
      <w:r w:rsidR="00C505E1" w:rsidRPr="0054373C">
        <w:rPr>
          <w:rStyle w:val="Heading2Char"/>
          <w:b/>
          <w:color w:val="ED7D31" w:themeColor="accent2"/>
          <w:sz w:val="24"/>
        </w:rPr>
        <w:t>:</w:t>
      </w:r>
      <w:bookmarkEnd w:id="196"/>
    </w:p>
    <w:p w:rsidR="00C505E1" w:rsidRDefault="00746152" w:rsidP="00746152">
      <w:pPr>
        <w:ind w:left="1440"/>
      </w:pPr>
      <w:r>
        <w:t>This Java (class) file contains the code which performs Checker operations on ‘</w:t>
      </w:r>
      <w:r w:rsidRPr="00FF7A54">
        <w:rPr>
          <w:b/>
          <w:i/>
        </w:rPr>
        <w:t>Checker Reviewed</w:t>
      </w:r>
      <w:r>
        <w:t>’/’</w:t>
      </w:r>
      <w:r w:rsidRPr="00FF7A54">
        <w:rPr>
          <w:b/>
          <w:i/>
        </w:rPr>
        <w:t>Checker Returned</w:t>
      </w:r>
      <w:r>
        <w:t>’ Redemption Order.</w:t>
      </w:r>
    </w:p>
    <w:p w:rsidR="00DB1CEE" w:rsidRDefault="00DB1CEE" w:rsidP="00DB1CEE">
      <w:pPr>
        <w:pStyle w:val="ListParagraph"/>
        <w:numPr>
          <w:ilvl w:val="1"/>
          <w:numId w:val="40"/>
        </w:numPr>
        <w:jc w:val="both"/>
      </w:pPr>
      <w:bookmarkStart w:id="197" w:name="_Toc453343474"/>
      <w:r w:rsidRPr="0054373C">
        <w:rPr>
          <w:rStyle w:val="Heading2Char"/>
          <w:b/>
          <w:color w:val="ED7D31" w:themeColor="accent2"/>
          <w:sz w:val="24"/>
        </w:rPr>
        <w:t>Redemption_VerifyViewButtons:</w:t>
      </w:r>
      <w:bookmarkEnd w:id="197"/>
    </w:p>
    <w:p w:rsidR="00DB1CEE" w:rsidRDefault="00DB1CEE" w:rsidP="00DB1CEE">
      <w:pPr>
        <w:ind w:left="720" w:firstLine="720"/>
      </w:pPr>
      <w:r>
        <w:t>This Java (class) file contains the code which performs Verification of values on view button modal dialogs.</w:t>
      </w:r>
    </w:p>
    <w:p w:rsidR="00C33B08" w:rsidRDefault="00C33B08" w:rsidP="00C33B08">
      <w:pPr>
        <w:ind w:left="720" w:firstLine="720"/>
      </w:pPr>
    </w:p>
    <w:p w:rsidR="00C33B08" w:rsidRDefault="00C33B08" w:rsidP="0054373C">
      <w:pPr>
        <w:pStyle w:val="Heading1"/>
      </w:pPr>
      <w:r>
        <w:lastRenderedPageBreak/>
        <w:t xml:space="preserve">    </w:t>
      </w:r>
      <w:bookmarkStart w:id="198" w:name="_Toc453343475"/>
      <w:r>
        <w:t>Trade Type Transfer Test Scripts:</w:t>
      </w:r>
      <w:bookmarkEnd w:id="198"/>
    </w:p>
    <w:p w:rsidR="00C33B08" w:rsidRDefault="00F318EC" w:rsidP="00C33B08">
      <w:pPr>
        <w:pStyle w:val="ListParagraph"/>
        <w:jc w:val="both"/>
        <w:rPr>
          <w:b/>
          <w:sz w:val="28"/>
        </w:rPr>
      </w:pPr>
      <w:r>
        <w:rPr>
          <w:b/>
          <w:noProof/>
          <w:sz w:val="28"/>
          <w:lang w:eastAsia="en-US"/>
        </w:rPr>
        <w:drawing>
          <wp:inline distT="0" distB="0" distL="0" distR="0" wp14:anchorId="226723C5" wp14:editId="69D3FB6E">
            <wp:extent cx="4439270" cy="1019317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C48C989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B08" w:rsidRDefault="00F318EC" w:rsidP="00F318EC">
      <w:pPr>
        <w:pStyle w:val="ListParagraph"/>
        <w:numPr>
          <w:ilvl w:val="1"/>
          <w:numId w:val="40"/>
        </w:numPr>
        <w:jc w:val="both"/>
      </w:pPr>
      <w:bookmarkStart w:id="199" w:name="_Toc453343476"/>
      <w:r w:rsidRPr="0054373C">
        <w:rPr>
          <w:rStyle w:val="Heading2Char"/>
          <w:b/>
          <w:color w:val="ED7D31" w:themeColor="accent2"/>
          <w:sz w:val="24"/>
        </w:rPr>
        <w:t>Transfer_MakerOperations_TS1</w:t>
      </w:r>
      <w:r w:rsidR="00C33B08" w:rsidRPr="0054373C">
        <w:rPr>
          <w:rStyle w:val="Heading2Char"/>
          <w:b/>
          <w:color w:val="ED7D31" w:themeColor="accent2"/>
          <w:sz w:val="24"/>
        </w:rPr>
        <w:t>:</w:t>
      </w:r>
      <w:bookmarkEnd w:id="199"/>
    </w:p>
    <w:p w:rsidR="00C33B08" w:rsidRPr="004F563B" w:rsidRDefault="00C33B08" w:rsidP="00C33B08">
      <w:pPr>
        <w:pStyle w:val="ListParagraph"/>
        <w:ind w:left="1440"/>
        <w:jc w:val="both"/>
        <w:rPr>
          <w:b/>
        </w:rPr>
      </w:pPr>
      <w:r>
        <w:t xml:space="preserve">This Java (class) file contains the code which performs operations to create a new </w:t>
      </w:r>
      <w:r w:rsidR="00F318EC">
        <w:t>Transfer</w:t>
      </w:r>
      <w:r>
        <w:t xml:space="preserve"> Order.</w:t>
      </w:r>
    </w:p>
    <w:p w:rsidR="00C33B08" w:rsidRDefault="00F318EC" w:rsidP="00F318EC">
      <w:pPr>
        <w:pStyle w:val="ListParagraph"/>
        <w:numPr>
          <w:ilvl w:val="1"/>
          <w:numId w:val="40"/>
        </w:numPr>
        <w:jc w:val="both"/>
      </w:pPr>
      <w:bookmarkStart w:id="200" w:name="_Toc453343477"/>
      <w:r w:rsidRPr="0054373C">
        <w:rPr>
          <w:rStyle w:val="Heading2Char"/>
          <w:b/>
          <w:color w:val="ED7D31" w:themeColor="accent2"/>
          <w:sz w:val="24"/>
        </w:rPr>
        <w:t>Transfer_CheckerOperations_TS2</w:t>
      </w:r>
      <w:r w:rsidR="00C33B08" w:rsidRPr="0054373C">
        <w:rPr>
          <w:rStyle w:val="Heading2Char"/>
          <w:b/>
          <w:color w:val="ED7D31" w:themeColor="accent2"/>
          <w:sz w:val="24"/>
        </w:rPr>
        <w:t>:</w:t>
      </w:r>
      <w:bookmarkEnd w:id="200"/>
    </w:p>
    <w:p w:rsidR="00C33B08" w:rsidRDefault="00C33B08" w:rsidP="00C33B08">
      <w:pPr>
        <w:pStyle w:val="ListParagraph"/>
        <w:ind w:left="1440"/>
        <w:jc w:val="both"/>
      </w:pPr>
      <w:r>
        <w:t xml:space="preserve">This Java (class) file contains the code which performs Checker Operations on </w:t>
      </w:r>
      <w:r w:rsidR="00F318EC">
        <w:t>Transfer</w:t>
      </w:r>
      <w:r>
        <w:t xml:space="preserve"> Order.</w:t>
      </w:r>
    </w:p>
    <w:p w:rsidR="00C33B08" w:rsidRDefault="00F318EC" w:rsidP="00F318EC">
      <w:pPr>
        <w:pStyle w:val="ListParagraph"/>
        <w:numPr>
          <w:ilvl w:val="1"/>
          <w:numId w:val="40"/>
        </w:numPr>
        <w:jc w:val="both"/>
      </w:pPr>
      <w:bookmarkStart w:id="201" w:name="_Toc453343478"/>
      <w:r w:rsidRPr="0054373C">
        <w:rPr>
          <w:rStyle w:val="Heading2Char"/>
          <w:b/>
          <w:color w:val="ED7D31" w:themeColor="accent2"/>
          <w:sz w:val="24"/>
        </w:rPr>
        <w:t>TransferCheckerReviewedOrReturned_MakerOperations_TS3</w:t>
      </w:r>
      <w:r w:rsidR="00C33B08" w:rsidRPr="0054373C">
        <w:rPr>
          <w:rStyle w:val="Heading2Char"/>
          <w:b/>
          <w:color w:val="ED7D31" w:themeColor="accent2"/>
          <w:sz w:val="24"/>
        </w:rPr>
        <w:t>:</w:t>
      </w:r>
      <w:bookmarkEnd w:id="201"/>
    </w:p>
    <w:p w:rsidR="00C33B08" w:rsidRPr="0054373C" w:rsidRDefault="00C33B08" w:rsidP="00C33B08">
      <w:pPr>
        <w:pStyle w:val="ListParagraph"/>
        <w:ind w:left="1440"/>
        <w:jc w:val="both"/>
        <w:rPr>
          <w:rStyle w:val="Heading2Char"/>
          <w:b/>
          <w:color w:val="ED7D31" w:themeColor="accent2"/>
          <w:sz w:val="24"/>
        </w:rPr>
      </w:pPr>
      <w:r>
        <w:t>This Java (class) file contains the code which performs Maker operations on ‘</w:t>
      </w:r>
      <w:r w:rsidRPr="00FF7A54">
        <w:rPr>
          <w:b/>
          <w:i/>
        </w:rPr>
        <w:t>Checker Reviewed</w:t>
      </w:r>
      <w:r>
        <w:t>’/’</w:t>
      </w:r>
      <w:r w:rsidRPr="00FF7A54">
        <w:rPr>
          <w:b/>
          <w:i/>
        </w:rPr>
        <w:t>Checker Returned</w:t>
      </w:r>
      <w:r>
        <w:t xml:space="preserve">’ </w:t>
      </w:r>
      <w:r w:rsidR="00F318EC">
        <w:t>Transfer</w:t>
      </w:r>
      <w:r>
        <w:t xml:space="preserve"> Order.</w:t>
      </w:r>
    </w:p>
    <w:p w:rsidR="00C33B08" w:rsidRDefault="00F318EC" w:rsidP="00F318EC">
      <w:pPr>
        <w:pStyle w:val="ListParagraph"/>
        <w:numPr>
          <w:ilvl w:val="1"/>
          <w:numId w:val="40"/>
        </w:numPr>
        <w:jc w:val="both"/>
      </w:pPr>
      <w:bookmarkStart w:id="202" w:name="_Toc453343479"/>
      <w:r w:rsidRPr="0054373C">
        <w:rPr>
          <w:rStyle w:val="Heading2Char"/>
          <w:b/>
          <w:color w:val="ED7D31" w:themeColor="accent2"/>
          <w:sz w:val="24"/>
        </w:rPr>
        <w:t>TransferCheckerReviewedOrReturned_CheckerOperations_TS4</w:t>
      </w:r>
      <w:r w:rsidR="00C33B08" w:rsidRPr="0054373C">
        <w:rPr>
          <w:rStyle w:val="Heading2Char"/>
          <w:b/>
          <w:color w:val="ED7D31" w:themeColor="accent2"/>
          <w:sz w:val="24"/>
        </w:rPr>
        <w:t>:</w:t>
      </w:r>
      <w:bookmarkEnd w:id="202"/>
    </w:p>
    <w:p w:rsidR="00C33B08" w:rsidRDefault="00C33B08" w:rsidP="00C33B08">
      <w:pPr>
        <w:ind w:left="1440"/>
      </w:pPr>
      <w:r>
        <w:t>This Java (class) file contains the code which performs Checker operations on ‘</w:t>
      </w:r>
      <w:r w:rsidRPr="00FF7A54">
        <w:rPr>
          <w:b/>
          <w:i/>
        </w:rPr>
        <w:t>Checker Reviewed</w:t>
      </w:r>
      <w:r>
        <w:t>’/’</w:t>
      </w:r>
      <w:r w:rsidRPr="00FF7A54">
        <w:rPr>
          <w:b/>
          <w:i/>
        </w:rPr>
        <w:t>Checker Returned</w:t>
      </w:r>
      <w:r>
        <w:t xml:space="preserve">’ </w:t>
      </w:r>
      <w:r w:rsidR="00F318EC">
        <w:t>Transfer</w:t>
      </w:r>
      <w:r>
        <w:t xml:space="preserve"> Order.</w:t>
      </w:r>
    </w:p>
    <w:p w:rsidR="00C33B08" w:rsidRDefault="00F318EC" w:rsidP="00F318EC">
      <w:pPr>
        <w:pStyle w:val="ListParagraph"/>
        <w:numPr>
          <w:ilvl w:val="1"/>
          <w:numId w:val="40"/>
        </w:numPr>
        <w:jc w:val="both"/>
      </w:pPr>
      <w:bookmarkStart w:id="203" w:name="_Toc453343480"/>
      <w:r w:rsidRPr="0054373C">
        <w:rPr>
          <w:rStyle w:val="Heading2Char"/>
          <w:b/>
          <w:color w:val="ED7D31" w:themeColor="accent2"/>
          <w:sz w:val="24"/>
        </w:rPr>
        <w:t>Transfer_VerifyViewButtons</w:t>
      </w:r>
      <w:r w:rsidR="00C33B08" w:rsidRPr="0054373C">
        <w:rPr>
          <w:rStyle w:val="Heading2Char"/>
          <w:b/>
          <w:color w:val="ED7D31" w:themeColor="accent2"/>
          <w:sz w:val="24"/>
        </w:rPr>
        <w:t>:</w:t>
      </w:r>
      <w:bookmarkEnd w:id="203"/>
    </w:p>
    <w:p w:rsidR="00C33B08" w:rsidRDefault="00C33B08" w:rsidP="00C33B08">
      <w:pPr>
        <w:ind w:left="720" w:firstLine="720"/>
      </w:pPr>
      <w:r>
        <w:t>This Java (class) file contains the code which performs Verification of values on view button modal dialogs.</w:t>
      </w:r>
    </w:p>
    <w:p w:rsidR="00C33B08" w:rsidRDefault="00C33B08" w:rsidP="00C33B08">
      <w:pPr>
        <w:ind w:left="720" w:firstLine="720"/>
      </w:pPr>
    </w:p>
    <w:p w:rsidR="00C33B08" w:rsidRDefault="00C33B08" w:rsidP="0054373C">
      <w:pPr>
        <w:pStyle w:val="Heading1"/>
      </w:pPr>
      <w:r>
        <w:lastRenderedPageBreak/>
        <w:t xml:space="preserve">    </w:t>
      </w:r>
      <w:bookmarkStart w:id="204" w:name="_Toc453343481"/>
      <w:r>
        <w:t xml:space="preserve">Trade Type </w:t>
      </w:r>
      <w:r w:rsidR="00485D22">
        <w:t>Exchange</w:t>
      </w:r>
      <w:r>
        <w:t xml:space="preserve"> Test Scripts:</w:t>
      </w:r>
      <w:bookmarkEnd w:id="204"/>
    </w:p>
    <w:p w:rsidR="00C33B08" w:rsidRDefault="002417C8" w:rsidP="00C33B08">
      <w:pPr>
        <w:pStyle w:val="ListParagraph"/>
        <w:jc w:val="both"/>
        <w:rPr>
          <w:b/>
          <w:sz w:val="28"/>
        </w:rPr>
      </w:pPr>
      <w:r>
        <w:rPr>
          <w:b/>
          <w:noProof/>
          <w:sz w:val="28"/>
          <w:lang w:eastAsia="en-US"/>
        </w:rPr>
        <w:drawing>
          <wp:inline distT="0" distB="0" distL="0" distR="0" wp14:anchorId="04619404" wp14:editId="2E7803E5">
            <wp:extent cx="4420217" cy="1057423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C48FEDD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B08" w:rsidRDefault="002417C8" w:rsidP="002417C8">
      <w:pPr>
        <w:pStyle w:val="ListParagraph"/>
        <w:numPr>
          <w:ilvl w:val="1"/>
          <w:numId w:val="40"/>
        </w:numPr>
        <w:jc w:val="both"/>
      </w:pPr>
      <w:bookmarkStart w:id="205" w:name="_Toc453343482"/>
      <w:r w:rsidRPr="0054373C">
        <w:rPr>
          <w:rStyle w:val="Heading2Char"/>
          <w:b/>
          <w:color w:val="ED7D31" w:themeColor="accent2"/>
          <w:sz w:val="24"/>
        </w:rPr>
        <w:t>CreatingMakerExchange_TS1</w:t>
      </w:r>
      <w:r w:rsidR="00C33B08" w:rsidRPr="0054373C">
        <w:rPr>
          <w:rStyle w:val="Heading2Char"/>
          <w:b/>
          <w:color w:val="ED7D31" w:themeColor="accent2"/>
          <w:sz w:val="24"/>
        </w:rPr>
        <w:t>:</w:t>
      </w:r>
      <w:bookmarkEnd w:id="205"/>
    </w:p>
    <w:p w:rsidR="00C33B08" w:rsidRPr="004F563B" w:rsidRDefault="00C33B08" w:rsidP="00C33B08">
      <w:pPr>
        <w:pStyle w:val="ListParagraph"/>
        <w:ind w:left="1440"/>
        <w:jc w:val="both"/>
        <w:rPr>
          <w:b/>
        </w:rPr>
      </w:pPr>
      <w:r>
        <w:t xml:space="preserve">This Java (class) file contains the code which performs operations to create a new </w:t>
      </w:r>
      <w:r w:rsidR="004B025D">
        <w:t>Exchange</w:t>
      </w:r>
      <w:r>
        <w:t xml:space="preserve"> Order.</w:t>
      </w:r>
    </w:p>
    <w:p w:rsidR="00C33B08" w:rsidRDefault="002417C8" w:rsidP="002417C8">
      <w:pPr>
        <w:pStyle w:val="ListParagraph"/>
        <w:numPr>
          <w:ilvl w:val="1"/>
          <w:numId w:val="40"/>
        </w:numPr>
        <w:jc w:val="both"/>
      </w:pPr>
      <w:bookmarkStart w:id="206" w:name="_Toc453343483"/>
      <w:r w:rsidRPr="0054373C">
        <w:rPr>
          <w:rStyle w:val="Heading2Char"/>
          <w:b/>
          <w:color w:val="ED7D31" w:themeColor="accent2"/>
          <w:sz w:val="24"/>
        </w:rPr>
        <w:t>ExchangeCheckerOperation_TS2</w:t>
      </w:r>
      <w:r w:rsidR="00C33B08" w:rsidRPr="0054373C">
        <w:rPr>
          <w:rStyle w:val="Heading2Char"/>
          <w:b/>
          <w:color w:val="ED7D31" w:themeColor="accent2"/>
          <w:sz w:val="24"/>
        </w:rPr>
        <w:t>:</w:t>
      </w:r>
      <w:bookmarkEnd w:id="206"/>
    </w:p>
    <w:p w:rsidR="00C33B08" w:rsidRDefault="00C33B08" w:rsidP="00C33B08">
      <w:pPr>
        <w:pStyle w:val="ListParagraph"/>
        <w:ind w:left="1440"/>
        <w:jc w:val="both"/>
      </w:pPr>
      <w:r>
        <w:t xml:space="preserve">This Java (class) file contains the code which performs Checker Operations on </w:t>
      </w:r>
      <w:r w:rsidR="004B025D">
        <w:t>Exchange</w:t>
      </w:r>
      <w:r>
        <w:t xml:space="preserve"> Order.</w:t>
      </w:r>
    </w:p>
    <w:p w:rsidR="00C33B08" w:rsidRDefault="002417C8" w:rsidP="002417C8">
      <w:pPr>
        <w:pStyle w:val="ListParagraph"/>
        <w:numPr>
          <w:ilvl w:val="1"/>
          <w:numId w:val="40"/>
        </w:numPr>
        <w:jc w:val="both"/>
      </w:pPr>
      <w:bookmarkStart w:id="207" w:name="_Toc453343484"/>
      <w:r w:rsidRPr="0054373C">
        <w:rPr>
          <w:rStyle w:val="Heading2Char"/>
          <w:b/>
          <w:color w:val="ED7D31" w:themeColor="accent2"/>
          <w:sz w:val="24"/>
        </w:rPr>
        <w:t>CheckerReviewedOrReturnedExchangeMakerOperation_TS3</w:t>
      </w:r>
      <w:r w:rsidR="00C33B08" w:rsidRPr="0054373C">
        <w:rPr>
          <w:rStyle w:val="Heading2Char"/>
          <w:b/>
          <w:color w:val="ED7D31" w:themeColor="accent2"/>
          <w:sz w:val="24"/>
        </w:rPr>
        <w:t>:</w:t>
      </w:r>
      <w:bookmarkEnd w:id="207"/>
    </w:p>
    <w:p w:rsidR="00C33B08" w:rsidRPr="0054373C" w:rsidRDefault="00C33B08" w:rsidP="00C33B08">
      <w:pPr>
        <w:pStyle w:val="ListParagraph"/>
        <w:ind w:left="1440"/>
        <w:jc w:val="both"/>
        <w:rPr>
          <w:rStyle w:val="Heading2Char"/>
          <w:b/>
          <w:color w:val="ED7D31" w:themeColor="accent2"/>
          <w:sz w:val="24"/>
        </w:rPr>
      </w:pPr>
      <w:r>
        <w:t>This Java (class) file contains the code which performs Maker operations on ‘</w:t>
      </w:r>
      <w:r w:rsidRPr="00FF7A54">
        <w:rPr>
          <w:b/>
          <w:i/>
        </w:rPr>
        <w:t>Checker Reviewed</w:t>
      </w:r>
      <w:r>
        <w:t>’/’</w:t>
      </w:r>
      <w:r w:rsidRPr="00FF7A54">
        <w:rPr>
          <w:b/>
          <w:i/>
        </w:rPr>
        <w:t>Checker Returned</w:t>
      </w:r>
      <w:r>
        <w:t xml:space="preserve">’ </w:t>
      </w:r>
      <w:r w:rsidR="004B025D">
        <w:t>Exchange</w:t>
      </w:r>
      <w:r>
        <w:t xml:space="preserve"> Order.</w:t>
      </w:r>
    </w:p>
    <w:p w:rsidR="00C33B08" w:rsidRDefault="002417C8" w:rsidP="002417C8">
      <w:pPr>
        <w:pStyle w:val="ListParagraph"/>
        <w:numPr>
          <w:ilvl w:val="1"/>
          <w:numId w:val="40"/>
        </w:numPr>
        <w:jc w:val="both"/>
      </w:pPr>
      <w:bookmarkStart w:id="208" w:name="_Toc453343485"/>
      <w:r w:rsidRPr="0054373C">
        <w:rPr>
          <w:rStyle w:val="Heading2Char"/>
          <w:b/>
          <w:color w:val="ED7D31" w:themeColor="accent2"/>
          <w:sz w:val="24"/>
        </w:rPr>
        <w:t>CheckerReviewedOrReturnedExchangeCheckerOperations_TS4</w:t>
      </w:r>
      <w:r w:rsidR="00C33B08" w:rsidRPr="0054373C">
        <w:rPr>
          <w:rStyle w:val="Heading2Char"/>
          <w:b/>
          <w:color w:val="ED7D31" w:themeColor="accent2"/>
          <w:sz w:val="24"/>
        </w:rPr>
        <w:t>:</w:t>
      </w:r>
      <w:bookmarkEnd w:id="208"/>
    </w:p>
    <w:p w:rsidR="00C33B08" w:rsidRDefault="00C33B08" w:rsidP="00C33B08">
      <w:pPr>
        <w:ind w:left="1440"/>
      </w:pPr>
      <w:r>
        <w:t>This Java (class) file contains the code which performs Checker operations on ‘</w:t>
      </w:r>
      <w:r w:rsidRPr="00FF7A54">
        <w:rPr>
          <w:b/>
          <w:i/>
        </w:rPr>
        <w:t>Checker Reviewed</w:t>
      </w:r>
      <w:r>
        <w:t>’/’</w:t>
      </w:r>
      <w:r w:rsidRPr="00FF7A54">
        <w:rPr>
          <w:b/>
          <w:i/>
        </w:rPr>
        <w:t>Checker Returned</w:t>
      </w:r>
      <w:r>
        <w:t xml:space="preserve">’ </w:t>
      </w:r>
      <w:r w:rsidR="004B025D">
        <w:t>Exchange</w:t>
      </w:r>
      <w:r>
        <w:t xml:space="preserve"> Order.</w:t>
      </w:r>
    </w:p>
    <w:p w:rsidR="00C33B08" w:rsidRDefault="00A72817" w:rsidP="00A72817">
      <w:pPr>
        <w:pStyle w:val="ListParagraph"/>
        <w:numPr>
          <w:ilvl w:val="1"/>
          <w:numId w:val="40"/>
        </w:numPr>
        <w:jc w:val="both"/>
      </w:pPr>
      <w:bookmarkStart w:id="209" w:name="_Toc453343486"/>
      <w:r w:rsidRPr="0054373C">
        <w:rPr>
          <w:rStyle w:val="Heading2Char"/>
          <w:b/>
          <w:color w:val="ED7D31" w:themeColor="accent2"/>
          <w:sz w:val="24"/>
        </w:rPr>
        <w:t>Exchange_VerifyViewButtons</w:t>
      </w:r>
      <w:r w:rsidR="00C33B08" w:rsidRPr="0054373C">
        <w:rPr>
          <w:rStyle w:val="Heading2Char"/>
          <w:b/>
          <w:color w:val="ED7D31" w:themeColor="accent2"/>
          <w:sz w:val="24"/>
        </w:rPr>
        <w:t>:</w:t>
      </w:r>
      <w:bookmarkEnd w:id="209"/>
    </w:p>
    <w:p w:rsidR="00C33B08" w:rsidRDefault="00C33B08" w:rsidP="00C33B08">
      <w:pPr>
        <w:ind w:left="720" w:firstLine="720"/>
      </w:pPr>
      <w:r>
        <w:t>This Java (class) file contains the code which performs Verification of values on view button modal dialogs.</w:t>
      </w:r>
    </w:p>
    <w:p w:rsidR="00C33B08" w:rsidRDefault="00C33B08" w:rsidP="00C33B08">
      <w:pPr>
        <w:ind w:left="720" w:firstLine="720"/>
      </w:pPr>
    </w:p>
    <w:p w:rsidR="00C33B08" w:rsidRDefault="00C33B08" w:rsidP="0054373C">
      <w:pPr>
        <w:pStyle w:val="Heading1"/>
      </w:pPr>
      <w:r>
        <w:lastRenderedPageBreak/>
        <w:t xml:space="preserve">    </w:t>
      </w:r>
      <w:bookmarkStart w:id="210" w:name="_Toc453343487"/>
      <w:r>
        <w:t xml:space="preserve">Trade Type </w:t>
      </w:r>
      <w:r w:rsidR="00357818">
        <w:t>Switch</w:t>
      </w:r>
      <w:r>
        <w:t xml:space="preserve"> Test Scripts:</w:t>
      </w:r>
      <w:bookmarkEnd w:id="210"/>
    </w:p>
    <w:p w:rsidR="00C33B08" w:rsidRDefault="00357818" w:rsidP="00C33B08">
      <w:pPr>
        <w:pStyle w:val="ListParagraph"/>
        <w:jc w:val="both"/>
        <w:rPr>
          <w:b/>
          <w:sz w:val="28"/>
        </w:rPr>
      </w:pPr>
      <w:r>
        <w:rPr>
          <w:b/>
          <w:noProof/>
          <w:sz w:val="28"/>
          <w:lang w:eastAsia="en-US"/>
        </w:rPr>
        <w:drawing>
          <wp:inline distT="0" distB="0" distL="0" distR="0" wp14:anchorId="4D3A22A3" wp14:editId="4A4F94C4">
            <wp:extent cx="4029637" cy="1066949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C4852B8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B08" w:rsidRDefault="00357818" w:rsidP="00357818">
      <w:pPr>
        <w:pStyle w:val="ListParagraph"/>
        <w:numPr>
          <w:ilvl w:val="1"/>
          <w:numId w:val="40"/>
        </w:numPr>
        <w:jc w:val="both"/>
      </w:pPr>
      <w:bookmarkStart w:id="211" w:name="_Toc453343488"/>
      <w:r w:rsidRPr="0054373C">
        <w:rPr>
          <w:rStyle w:val="Heading2Char"/>
          <w:b/>
          <w:color w:val="ED7D31" w:themeColor="accent2"/>
          <w:sz w:val="24"/>
        </w:rPr>
        <w:t>Switch_MakerOperations_TS1</w:t>
      </w:r>
      <w:r w:rsidR="00C33B08" w:rsidRPr="0054373C">
        <w:rPr>
          <w:rStyle w:val="Heading2Char"/>
          <w:b/>
          <w:color w:val="ED7D31" w:themeColor="accent2"/>
          <w:sz w:val="24"/>
        </w:rPr>
        <w:t>:</w:t>
      </w:r>
      <w:bookmarkEnd w:id="211"/>
    </w:p>
    <w:p w:rsidR="00C33B08" w:rsidRPr="004F563B" w:rsidRDefault="00C33B08" w:rsidP="00C33B08">
      <w:pPr>
        <w:pStyle w:val="ListParagraph"/>
        <w:ind w:left="1440"/>
        <w:jc w:val="both"/>
        <w:rPr>
          <w:b/>
        </w:rPr>
      </w:pPr>
      <w:r>
        <w:t xml:space="preserve">This Java (class) file contains the code which performs operations to create a new </w:t>
      </w:r>
      <w:r w:rsidR="00C10803">
        <w:t>Switch</w:t>
      </w:r>
      <w:r>
        <w:t xml:space="preserve"> Order.</w:t>
      </w:r>
    </w:p>
    <w:p w:rsidR="00C33B08" w:rsidRDefault="00357818" w:rsidP="00357818">
      <w:pPr>
        <w:pStyle w:val="ListParagraph"/>
        <w:numPr>
          <w:ilvl w:val="1"/>
          <w:numId w:val="40"/>
        </w:numPr>
        <w:jc w:val="both"/>
      </w:pPr>
      <w:bookmarkStart w:id="212" w:name="_Toc453343489"/>
      <w:r w:rsidRPr="0054373C">
        <w:rPr>
          <w:rStyle w:val="Heading2Char"/>
          <w:b/>
          <w:color w:val="ED7D31" w:themeColor="accent2"/>
          <w:sz w:val="24"/>
        </w:rPr>
        <w:t>Switch_CheckerOperations_TS2</w:t>
      </w:r>
      <w:r w:rsidR="00C33B08" w:rsidRPr="0054373C">
        <w:rPr>
          <w:rStyle w:val="Heading2Char"/>
          <w:b/>
          <w:color w:val="ED7D31" w:themeColor="accent2"/>
          <w:sz w:val="24"/>
        </w:rPr>
        <w:t>:</w:t>
      </w:r>
      <w:bookmarkEnd w:id="212"/>
    </w:p>
    <w:p w:rsidR="00C33B08" w:rsidRDefault="00C33B08" w:rsidP="00C33B08">
      <w:pPr>
        <w:pStyle w:val="ListParagraph"/>
        <w:ind w:left="1440"/>
        <w:jc w:val="both"/>
      </w:pPr>
      <w:r>
        <w:t xml:space="preserve">This Java (class) file contains the code which performs Checker Operations on </w:t>
      </w:r>
      <w:r w:rsidR="00C10803">
        <w:t>Switch</w:t>
      </w:r>
      <w:r>
        <w:t xml:space="preserve"> Order.</w:t>
      </w:r>
    </w:p>
    <w:p w:rsidR="00C33B08" w:rsidRDefault="00357818" w:rsidP="00357818">
      <w:pPr>
        <w:pStyle w:val="ListParagraph"/>
        <w:numPr>
          <w:ilvl w:val="1"/>
          <w:numId w:val="40"/>
        </w:numPr>
        <w:jc w:val="both"/>
      </w:pPr>
      <w:bookmarkStart w:id="213" w:name="_Toc453343490"/>
      <w:r w:rsidRPr="0054373C">
        <w:rPr>
          <w:rStyle w:val="Heading2Char"/>
          <w:b/>
          <w:color w:val="ED7D31" w:themeColor="accent2"/>
          <w:sz w:val="24"/>
        </w:rPr>
        <w:t>CheckerReviewedOrReturnedMakerOperation_TC3</w:t>
      </w:r>
      <w:r w:rsidR="00C33B08" w:rsidRPr="0054373C">
        <w:rPr>
          <w:rStyle w:val="Heading2Char"/>
          <w:b/>
          <w:color w:val="ED7D31" w:themeColor="accent2"/>
          <w:sz w:val="24"/>
        </w:rPr>
        <w:t>:</w:t>
      </w:r>
      <w:bookmarkEnd w:id="213"/>
    </w:p>
    <w:p w:rsidR="00C33B08" w:rsidRPr="0054373C" w:rsidRDefault="00C33B08" w:rsidP="00C33B08">
      <w:pPr>
        <w:pStyle w:val="ListParagraph"/>
        <w:ind w:left="1440"/>
        <w:jc w:val="both"/>
        <w:rPr>
          <w:rStyle w:val="Heading2Char"/>
          <w:b/>
          <w:color w:val="ED7D31" w:themeColor="accent2"/>
          <w:sz w:val="24"/>
        </w:rPr>
      </w:pPr>
      <w:r>
        <w:t>This Java (class) file contains the code which performs Maker operations on ‘</w:t>
      </w:r>
      <w:r w:rsidRPr="00FF7A54">
        <w:rPr>
          <w:b/>
          <w:i/>
        </w:rPr>
        <w:t>Checker Reviewed</w:t>
      </w:r>
      <w:r>
        <w:t>’/’</w:t>
      </w:r>
      <w:r w:rsidRPr="00FF7A54">
        <w:rPr>
          <w:b/>
          <w:i/>
        </w:rPr>
        <w:t>Checker Returned</w:t>
      </w:r>
      <w:r>
        <w:t xml:space="preserve">’ </w:t>
      </w:r>
      <w:r w:rsidR="00C10803">
        <w:t>Switch</w:t>
      </w:r>
      <w:r>
        <w:t xml:space="preserve"> Order.</w:t>
      </w:r>
    </w:p>
    <w:p w:rsidR="00C33B08" w:rsidRDefault="00357818" w:rsidP="00357818">
      <w:pPr>
        <w:pStyle w:val="ListParagraph"/>
        <w:numPr>
          <w:ilvl w:val="1"/>
          <w:numId w:val="40"/>
        </w:numPr>
        <w:jc w:val="both"/>
      </w:pPr>
      <w:bookmarkStart w:id="214" w:name="_Toc453343491"/>
      <w:r w:rsidRPr="0054373C">
        <w:rPr>
          <w:rStyle w:val="Heading2Char"/>
          <w:b/>
          <w:color w:val="ED7D31" w:themeColor="accent2"/>
          <w:sz w:val="24"/>
        </w:rPr>
        <w:t>CheckerReviewedOrReturnedCheckerOperations_TC4</w:t>
      </w:r>
      <w:r w:rsidR="00C33B08" w:rsidRPr="0054373C">
        <w:rPr>
          <w:rStyle w:val="Heading2Char"/>
          <w:b/>
          <w:color w:val="ED7D31" w:themeColor="accent2"/>
          <w:sz w:val="24"/>
        </w:rPr>
        <w:t>:</w:t>
      </w:r>
      <w:bookmarkEnd w:id="214"/>
    </w:p>
    <w:p w:rsidR="00C33B08" w:rsidRDefault="00C33B08" w:rsidP="00C33B08">
      <w:pPr>
        <w:ind w:left="1440"/>
      </w:pPr>
      <w:r>
        <w:t>This Java (class) file contains the code which performs Checker operations on ‘</w:t>
      </w:r>
      <w:r w:rsidRPr="00FF7A54">
        <w:rPr>
          <w:b/>
          <w:i/>
        </w:rPr>
        <w:t>Checker Reviewed</w:t>
      </w:r>
      <w:r>
        <w:t>’/’</w:t>
      </w:r>
      <w:r w:rsidRPr="00FF7A54">
        <w:rPr>
          <w:b/>
          <w:i/>
        </w:rPr>
        <w:t>Checker Returned</w:t>
      </w:r>
      <w:r>
        <w:t xml:space="preserve">’ </w:t>
      </w:r>
      <w:r w:rsidR="00C10803">
        <w:t>Switch</w:t>
      </w:r>
      <w:r>
        <w:t xml:space="preserve"> Order.</w:t>
      </w:r>
    </w:p>
    <w:p w:rsidR="00C33B08" w:rsidRDefault="00357818" w:rsidP="00357818">
      <w:pPr>
        <w:pStyle w:val="ListParagraph"/>
        <w:numPr>
          <w:ilvl w:val="1"/>
          <w:numId w:val="40"/>
        </w:numPr>
        <w:jc w:val="both"/>
      </w:pPr>
      <w:bookmarkStart w:id="215" w:name="_Toc453343492"/>
      <w:r w:rsidRPr="0054373C">
        <w:rPr>
          <w:rStyle w:val="Heading2Char"/>
          <w:b/>
          <w:color w:val="ED7D31" w:themeColor="accent2"/>
          <w:sz w:val="24"/>
        </w:rPr>
        <w:t>Switch_VerifyViewButtons</w:t>
      </w:r>
      <w:r w:rsidR="00C33B08" w:rsidRPr="0054373C">
        <w:rPr>
          <w:rStyle w:val="Heading2Char"/>
          <w:b/>
          <w:color w:val="ED7D31" w:themeColor="accent2"/>
          <w:sz w:val="24"/>
        </w:rPr>
        <w:t>:</w:t>
      </w:r>
      <w:bookmarkEnd w:id="215"/>
    </w:p>
    <w:p w:rsidR="00C33B08" w:rsidRDefault="00C33B08" w:rsidP="00C33B08">
      <w:pPr>
        <w:ind w:left="720" w:firstLine="720"/>
      </w:pPr>
      <w:r>
        <w:t>This Java (class) file contains the code which performs Verification of values on view button modal dialogs.</w:t>
      </w:r>
    </w:p>
    <w:p w:rsidR="0094436F" w:rsidRDefault="0094436F" w:rsidP="0094436F">
      <w:pPr>
        <w:ind w:left="720" w:firstLine="720"/>
      </w:pPr>
    </w:p>
    <w:p w:rsidR="0094436F" w:rsidRDefault="0094436F" w:rsidP="0054373C">
      <w:pPr>
        <w:pStyle w:val="Heading1"/>
      </w:pPr>
      <w:r>
        <w:lastRenderedPageBreak/>
        <w:t xml:space="preserve">    </w:t>
      </w:r>
      <w:bookmarkStart w:id="216" w:name="_Toc453343493"/>
      <w:r>
        <w:t xml:space="preserve">Feeder </w:t>
      </w:r>
      <w:r w:rsidR="00292AC9">
        <w:t>Subscription</w:t>
      </w:r>
      <w:r>
        <w:t xml:space="preserve"> Test Scripts:</w:t>
      </w:r>
      <w:bookmarkEnd w:id="216"/>
    </w:p>
    <w:p w:rsidR="0094436F" w:rsidRDefault="00292AC9" w:rsidP="0094436F">
      <w:pPr>
        <w:pStyle w:val="ListParagraph"/>
        <w:jc w:val="both"/>
        <w:rPr>
          <w:b/>
          <w:sz w:val="28"/>
        </w:rPr>
      </w:pPr>
      <w:r>
        <w:rPr>
          <w:b/>
          <w:noProof/>
          <w:sz w:val="28"/>
          <w:lang w:eastAsia="en-US"/>
        </w:rPr>
        <w:drawing>
          <wp:inline distT="0" distB="0" distL="0" distR="0" wp14:anchorId="6A0AFCF7" wp14:editId="429780CC">
            <wp:extent cx="4296375" cy="895475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C4851D0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6F" w:rsidRDefault="00292AC9" w:rsidP="00292AC9">
      <w:pPr>
        <w:pStyle w:val="ListParagraph"/>
        <w:numPr>
          <w:ilvl w:val="1"/>
          <w:numId w:val="40"/>
        </w:numPr>
        <w:jc w:val="both"/>
      </w:pPr>
      <w:bookmarkStart w:id="217" w:name="_Toc453343494"/>
      <w:r w:rsidRPr="0054373C">
        <w:rPr>
          <w:rStyle w:val="Heading2Char"/>
          <w:b/>
          <w:color w:val="ED7D31" w:themeColor="accent2"/>
          <w:sz w:val="24"/>
        </w:rPr>
        <w:t>FeederSubscriptionMaster_MakerOperations_TS1</w:t>
      </w:r>
      <w:r w:rsidR="0094436F" w:rsidRPr="0054373C">
        <w:rPr>
          <w:rStyle w:val="Heading2Char"/>
          <w:b/>
          <w:color w:val="ED7D31" w:themeColor="accent2"/>
          <w:sz w:val="24"/>
        </w:rPr>
        <w:t>:</w:t>
      </w:r>
      <w:bookmarkEnd w:id="217"/>
    </w:p>
    <w:p w:rsidR="0094436F" w:rsidRPr="004F563B" w:rsidRDefault="0094436F" w:rsidP="0094436F">
      <w:pPr>
        <w:pStyle w:val="ListParagraph"/>
        <w:ind w:left="1440"/>
        <w:jc w:val="both"/>
        <w:rPr>
          <w:b/>
        </w:rPr>
      </w:pPr>
      <w:r>
        <w:t xml:space="preserve">This Java (class) file contains the code which performs operations to create a new </w:t>
      </w:r>
      <w:r w:rsidR="00C40E12">
        <w:t>Feeder Subscription</w:t>
      </w:r>
      <w:r>
        <w:t>.</w:t>
      </w:r>
    </w:p>
    <w:p w:rsidR="0094436F" w:rsidRDefault="00292AC9" w:rsidP="00292AC9">
      <w:pPr>
        <w:pStyle w:val="ListParagraph"/>
        <w:numPr>
          <w:ilvl w:val="1"/>
          <w:numId w:val="40"/>
        </w:numPr>
        <w:jc w:val="both"/>
      </w:pPr>
      <w:bookmarkStart w:id="218" w:name="_Toc453343495"/>
      <w:r w:rsidRPr="0054373C">
        <w:rPr>
          <w:rStyle w:val="Heading2Char"/>
          <w:b/>
          <w:color w:val="ED7D31" w:themeColor="accent2"/>
          <w:sz w:val="24"/>
        </w:rPr>
        <w:t>FeederSubscriptionMaster_CheckerOperations_TS2</w:t>
      </w:r>
      <w:r w:rsidR="0094436F" w:rsidRPr="0054373C">
        <w:rPr>
          <w:rStyle w:val="Heading2Char"/>
          <w:b/>
          <w:color w:val="ED7D31" w:themeColor="accent2"/>
          <w:sz w:val="24"/>
        </w:rPr>
        <w:t>:</w:t>
      </w:r>
      <w:bookmarkEnd w:id="218"/>
    </w:p>
    <w:p w:rsidR="0094436F" w:rsidRDefault="0094436F" w:rsidP="0094436F">
      <w:pPr>
        <w:pStyle w:val="ListParagraph"/>
        <w:ind w:left="1440"/>
        <w:jc w:val="both"/>
      </w:pPr>
      <w:r>
        <w:t xml:space="preserve">This Java (class) file contains the code which performs Checker Operations on </w:t>
      </w:r>
      <w:r w:rsidR="00C40E12">
        <w:t>Feeder Subscription</w:t>
      </w:r>
      <w:r>
        <w:t>.</w:t>
      </w:r>
    </w:p>
    <w:p w:rsidR="0094436F" w:rsidRDefault="00292AC9" w:rsidP="00292AC9">
      <w:pPr>
        <w:pStyle w:val="ListParagraph"/>
        <w:numPr>
          <w:ilvl w:val="1"/>
          <w:numId w:val="40"/>
        </w:numPr>
        <w:jc w:val="both"/>
      </w:pPr>
      <w:bookmarkStart w:id="219" w:name="_Toc453343496"/>
      <w:r w:rsidRPr="0054373C">
        <w:rPr>
          <w:rStyle w:val="Heading2Char"/>
          <w:b/>
          <w:color w:val="ED7D31" w:themeColor="accent2"/>
          <w:sz w:val="24"/>
        </w:rPr>
        <w:t>FeederSubscriptionCheckerReturnedMakerOperations_TC3</w:t>
      </w:r>
      <w:r w:rsidR="0094436F" w:rsidRPr="0054373C">
        <w:rPr>
          <w:rStyle w:val="Heading2Char"/>
          <w:b/>
          <w:color w:val="ED7D31" w:themeColor="accent2"/>
          <w:sz w:val="24"/>
        </w:rPr>
        <w:t>:</w:t>
      </w:r>
      <w:bookmarkEnd w:id="219"/>
    </w:p>
    <w:p w:rsidR="0094436F" w:rsidRPr="0054373C" w:rsidRDefault="0094436F" w:rsidP="0094436F">
      <w:pPr>
        <w:pStyle w:val="ListParagraph"/>
        <w:ind w:left="1440"/>
        <w:jc w:val="both"/>
        <w:rPr>
          <w:rStyle w:val="Heading2Char"/>
          <w:b/>
          <w:color w:val="ED7D31" w:themeColor="accent2"/>
          <w:sz w:val="24"/>
        </w:rPr>
      </w:pPr>
      <w:r>
        <w:t xml:space="preserve">This Java (class) file contains the code which performs Maker operations on </w:t>
      </w:r>
      <w:r w:rsidR="00C40E12">
        <w:t>‘</w:t>
      </w:r>
      <w:r w:rsidRPr="00FF7A54">
        <w:rPr>
          <w:b/>
          <w:i/>
        </w:rPr>
        <w:t>Checker Returned</w:t>
      </w:r>
      <w:r>
        <w:t xml:space="preserve">’ </w:t>
      </w:r>
      <w:r w:rsidR="00C40E12">
        <w:t>Feeder Subscription</w:t>
      </w:r>
      <w:r>
        <w:t>.</w:t>
      </w:r>
    </w:p>
    <w:p w:rsidR="0094436F" w:rsidRDefault="00292AC9" w:rsidP="00292AC9">
      <w:pPr>
        <w:pStyle w:val="ListParagraph"/>
        <w:numPr>
          <w:ilvl w:val="1"/>
          <w:numId w:val="40"/>
        </w:numPr>
        <w:jc w:val="both"/>
      </w:pPr>
      <w:bookmarkStart w:id="220" w:name="_Toc453343497"/>
      <w:r w:rsidRPr="0054373C">
        <w:rPr>
          <w:rStyle w:val="Heading2Char"/>
          <w:b/>
          <w:color w:val="ED7D31" w:themeColor="accent2"/>
          <w:sz w:val="24"/>
        </w:rPr>
        <w:t>FeederSubscriptionCheckerReturnedCheckerOperation_TC4</w:t>
      </w:r>
      <w:r w:rsidR="0094436F" w:rsidRPr="0054373C">
        <w:rPr>
          <w:rStyle w:val="Heading2Char"/>
          <w:b/>
          <w:color w:val="ED7D31" w:themeColor="accent2"/>
          <w:sz w:val="24"/>
        </w:rPr>
        <w:t>:</w:t>
      </w:r>
      <w:bookmarkEnd w:id="220"/>
    </w:p>
    <w:p w:rsidR="00C33B08" w:rsidRDefault="0094436F" w:rsidP="0094436F">
      <w:pPr>
        <w:ind w:left="1440"/>
      </w:pPr>
      <w:r>
        <w:t>This Java (class) file contains the code which performs Checker operations on</w:t>
      </w:r>
      <w:r w:rsidR="00C40E12">
        <w:t xml:space="preserve"> </w:t>
      </w:r>
      <w:r>
        <w:t>’</w:t>
      </w:r>
      <w:r w:rsidRPr="00FF7A54">
        <w:rPr>
          <w:b/>
          <w:i/>
        </w:rPr>
        <w:t>Checker Returned</w:t>
      </w:r>
      <w:r>
        <w:t xml:space="preserve">’ </w:t>
      </w:r>
      <w:r w:rsidR="00C40E12">
        <w:t>Feeder Subscription</w:t>
      </w:r>
      <w:r>
        <w:t>.</w:t>
      </w:r>
    </w:p>
    <w:p w:rsidR="00343006" w:rsidRDefault="00343006" w:rsidP="00343006">
      <w:pPr>
        <w:ind w:left="720" w:firstLine="720"/>
      </w:pPr>
    </w:p>
    <w:p w:rsidR="00343006" w:rsidRDefault="00343006" w:rsidP="0054373C">
      <w:pPr>
        <w:pStyle w:val="Heading1"/>
      </w:pPr>
      <w:r>
        <w:t xml:space="preserve">    </w:t>
      </w:r>
      <w:bookmarkStart w:id="221" w:name="_Toc453343498"/>
      <w:r>
        <w:t>Feeder Redemption Test Scripts:</w:t>
      </w:r>
      <w:bookmarkEnd w:id="221"/>
    </w:p>
    <w:p w:rsidR="00343006" w:rsidRDefault="00343006" w:rsidP="00343006">
      <w:pPr>
        <w:pStyle w:val="ListParagraph"/>
        <w:jc w:val="both"/>
        <w:rPr>
          <w:b/>
          <w:sz w:val="28"/>
        </w:rPr>
      </w:pPr>
      <w:r>
        <w:rPr>
          <w:b/>
          <w:noProof/>
          <w:sz w:val="28"/>
          <w:lang w:eastAsia="en-US"/>
        </w:rPr>
        <w:drawing>
          <wp:inline distT="0" distB="0" distL="0" distR="0" wp14:anchorId="4934EF9F" wp14:editId="0ED9749E">
            <wp:extent cx="4296375" cy="876422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C48E019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006" w:rsidRDefault="00343006" w:rsidP="00343006">
      <w:pPr>
        <w:pStyle w:val="ListParagraph"/>
        <w:numPr>
          <w:ilvl w:val="1"/>
          <w:numId w:val="40"/>
        </w:numPr>
        <w:jc w:val="both"/>
      </w:pPr>
      <w:bookmarkStart w:id="222" w:name="_Toc453343499"/>
      <w:r w:rsidRPr="0054373C">
        <w:rPr>
          <w:rStyle w:val="Heading2Char"/>
          <w:b/>
          <w:color w:val="ED7D31" w:themeColor="accent2"/>
          <w:sz w:val="24"/>
        </w:rPr>
        <w:t>FeederRedemptionMaster_MakerOperations_TS1:</w:t>
      </w:r>
      <w:bookmarkEnd w:id="222"/>
    </w:p>
    <w:p w:rsidR="00343006" w:rsidRPr="004F563B" w:rsidRDefault="00343006" w:rsidP="00343006">
      <w:pPr>
        <w:pStyle w:val="ListParagraph"/>
        <w:ind w:left="1440"/>
        <w:jc w:val="both"/>
        <w:rPr>
          <w:b/>
        </w:rPr>
      </w:pPr>
      <w:r>
        <w:t xml:space="preserve">This Java (class) file contains the code which performs </w:t>
      </w:r>
      <w:r w:rsidR="006A6E4B">
        <w:t xml:space="preserve">Maker </w:t>
      </w:r>
      <w:r>
        <w:t xml:space="preserve">operations to create a </w:t>
      </w:r>
      <w:r w:rsidR="006A6E4B">
        <w:t>Feeder Redemption</w:t>
      </w:r>
      <w:r>
        <w:t>.</w:t>
      </w:r>
    </w:p>
    <w:p w:rsidR="00343006" w:rsidRDefault="00343006" w:rsidP="00343006">
      <w:pPr>
        <w:pStyle w:val="ListParagraph"/>
        <w:numPr>
          <w:ilvl w:val="1"/>
          <w:numId w:val="40"/>
        </w:numPr>
        <w:jc w:val="both"/>
      </w:pPr>
      <w:bookmarkStart w:id="223" w:name="_Toc453343500"/>
      <w:r w:rsidRPr="0054373C">
        <w:rPr>
          <w:rStyle w:val="Heading2Char"/>
          <w:b/>
          <w:color w:val="ED7D31" w:themeColor="accent2"/>
          <w:sz w:val="24"/>
        </w:rPr>
        <w:lastRenderedPageBreak/>
        <w:t>FeederRedemptionMaster_CheckerOperations_TS2:</w:t>
      </w:r>
      <w:bookmarkEnd w:id="223"/>
    </w:p>
    <w:p w:rsidR="00343006" w:rsidRDefault="00343006" w:rsidP="00343006">
      <w:pPr>
        <w:pStyle w:val="ListParagraph"/>
        <w:ind w:left="1440"/>
        <w:jc w:val="both"/>
      </w:pPr>
      <w:r>
        <w:t xml:space="preserve">This Java (class) file contains the code which performs Checker Operations on </w:t>
      </w:r>
      <w:r w:rsidR="0039556F">
        <w:t>Feeder Redemption</w:t>
      </w:r>
      <w:r>
        <w:t>.</w:t>
      </w:r>
    </w:p>
    <w:p w:rsidR="00343006" w:rsidRDefault="00343006" w:rsidP="00343006">
      <w:pPr>
        <w:pStyle w:val="ListParagraph"/>
        <w:numPr>
          <w:ilvl w:val="1"/>
          <w:numId w:val="40"/>
        </w:numPr>
        <w:jc w:val="both"/>
      </w:pPr>
      <w:bookmarkStart w:id="224" w:name="_Toc453343501"/>
      <w:r w:rsidRPr="0054373C">
        <w:rPr>
          <w:rStyle w:val="Heading2Char"/>
          <w:b/>
          <w:color w:val="ED7D31" w:themeColor="accent2"/>
          <w:sz w:val="24"/>
        </w:rPr>
        <w:t>FeederRedemptionCheckerReturnedMakerOperation_TC3:</w:t>
      </w:r>
      <w:bookmarkEnd w:id="224"/>
    </w:p>
    <w:p w:rsidR="00343006" w:rsidRPr="0054373C" w:rsidRDefault="00343006" w:rsidP="00343006">
      <w:pPr>
        <w:pStyle w:val="ListParagraph"/>
        <w:ind w:left="1440"/>
        <w:jc w:val="both"/>
        <w:rPr>
          <w:rStyle w:val="Heading2Char"/>
          <w:b/>
          <w:color w:val="ED7D31" w:themeColor="accent2"/>
          <w:sz w:val="24"/>
        </w:rPr>
      </w:pPr>
      <w:r>
        <w:t>This Java (class) file contains the code which performs Maker operations on</w:t>
      </w:r>
      <w:r w:rsidR="0039556F">
        <w:t xml:space="preserve"> </w:t>
      </w:r>
      <w:r>
        <w:t>’</w:t>
      </w:r>
      <w:r w:rsidRPr="00FF7A54">
        <w:rPr>
          <w:b/>
          <w:i/>
        </w:rPr>
        <w:t>Checker Returned</w:t>
      </w:r>
      <w:r>
        <w:t xml:space="preserve">’ </w:t>
      </w:r>
      <w:r w:rsidR="0039556F">
        <w:t>Feeder Redemption</w:t>
      </w:r>
      <w:r>
        <w:t>.</w:t>
      </w:r>
    </w:p>
    <w:p w:rsidR="00343006" w:rsidRDefault="00343006" w:rsidP="00343006">
      <w:pPr>
        <w:pStyle w:val="ListParagraph"/>
        <w:numPr>
          <w:ilvl w:val="1"/>
          <w:numId w:val="40"/>
        </w:numPr>
        <w:jc w:val="both"/>
      </w:pPr>
      <w:bookmarkStart w:id="225" w:name="_Toc453343502"/>
      <w:r w:rsidRPr="0054373C">
        <w:rPr>
          <w:rStyle w:val="Heading2Char"/>
          <w:b/>
          <w:color w:val="ED7D31" w:themeColor="accent2"/>
          <w:sz w:val="24"/>
        </w:rPr>
        <w:t>CheckerReturnedFeederRedemptionCheckerOperation_TC4:</w:t>
      </w:r>
      <w:bookmarkEnd w:id="225"/>
    </w:p>
    <w:p w:rsidR="0094436F" w:rsidRDefault="00343006" w:rsidP="00343006">
      <w:pPr>
        <w:ind w:left="1440"/>
      </w:pPr>
      <w:r>
        <w:t>This Java (class) file contains the code which performs Checker operations on</w:t>
      </w:r>
      <w:r w:rsidR="0049269F">
        <w:t xml:space="preserve"> </w:t>
      </w:r>
      <w:r>
        <w:t>’</w:t>
      </w:r>
      <w:r w:rsidRPr="00FF7A54">
        <w:rPr>
          <w:b/>
          <w:i/>
        </w:rPr>
        <w:t>Checker Returned</w:t>
      </w:r>
      <w:r>
        <w:t xml:space="preserve">’ </w:t>
      </w:r>
      <w:r w:rsidR="0049269F">
        <w:t>Feeder Redemption</w:t>
      </w:r>
      <w:r>
        <w:t>.</w:t>
      </w:r>
    </w:p>
    <w:p w:rsidR="0094436F" w:rsidRDefault="0094436F" w:rsidP="0094436F">
      <w:pPr>
        <w:ind w:left="720" w:firstLine="720"/>
      </w:pPr>
    </w:p>
    <w:p w:rsidR="0094436F" w:rsidRDefault="0094436F" w:rsidP="0054373C">
      <w:pPr>
        <w:pStyle w:val="Heading1"/>
      </w:pPr>
      <w:r>
        <w:t xml:space="preserve">    </w:t>
      </w:r>
      <w:bookmarkStart w:id="226" w:name="_Toc453343503"/>
      <w:r w:rsidR="00056E11">
        <w:t xml:space="preserve">Side Pocket Subscription </w:t>
      </w:r>
      <w:r>
        <w:t>Test Scripts:</w:t>
      </w:r>
      <w:bookmarkEnd w:id="226"/>
    </w:p>
    <w:p w:rsidR="0094436F" w:rsidRDefault="00A154E5" w:rsidP="0094436F">
      <w:pPr>
        <w:pStyle w:val="ListParagraph"/>
        <w:jc w:val="both"/>
        <w:rPr>
          <w:b/>
          <w:sz w:val="28"/>
        </w:rPr>
      </w:pPr>
      <w:r>
        <w:rPr>
          <w:b/>
          <w:noProof/>
          <w:sz w:val="28"/>
          <w:lang w:eastAsia="en-US"/>
        </w:rPr>
        <w:drawing>
          <wp:inline distT="0" distB="0" distL="0" distR="0" wp14:anchorId="475B7A4F" wp14:editId="1B700949">
            <wp:extent cx="3553321" cy="838317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C482E98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6F" w:rsidRDefault="00A154E5" w:rsidP="00A154E5">
      <w:pPr>
        <w:pStyle w:val="ListParagraph"/>
        <w:numPr>
          <w:ilvl w:val="1"/>
          <w:numId w:val="40"/>
        </w:numPr>
        <w:jc w:val="both"/>
      </w:pPr>
      <w:bookmarkStart w:id="227" w:name="_Toc453343504"/>
      <w:r w:rsidRPr="0054373C">
        <w:rPr>
          <w:rStyle w:val="Heading2Char"/>
          <w:b/>
          <w:color w:val="ED7D31" w:themeColor="accent2"/>
          <w:sz w:val="24"/>
        </w:rPr>
        <w:t>Maker_SidePocket_Subscription_TS1</w:t>
      </w:r>
      <w:r w:rsidR="0094436F" w:rsidRPr="0054373C">
        <w:rPr>
          <w:rStyle w:val="Heading2Char"/>
          <w:b/>
          <w:color w:val="ED7D31" w:themeColor="accent2"/>
          <w:sz w:val="24"/>
        </w:rPr>
        <w:t>:</w:t>
      </w:r>
      <w:bookmarkEnd w:id="227"/>
    </w:p>
    <w:p w:rsidR="0094436F" w:rsidRPr="004F563B" w:rsidRDefault="0094436F" w:rsidP="0094436F">
      <w:pPr>
        <w:pStyle w:val="ListParagraph"/>
        <w:ind w:left="1440"/>
        <w:jc w:val="both"/>
        <w:rPr>
          <w:b/>
        </w:rPr>
      </w:pPr>
      <w:r>
        <w:t xml:space="preserve">This Java (class) file contains the code which performs </w:t>
      </w:r>
      <w:r w:rsidR="00A154E5">
        <w:t xml:space="preserve">Maker </w:t>
      </w:r>
      <w:r>
        <w:t xml:space="preserve">operations to create a new </w:t>
      </w:r>
      <w:r w:rsidR="00A154E5">
        <w:t xml:space="preserve">Side Pocket Subscription </w:t>
      </w:r>
      <w:r>
        <w:t>Order.</w:t>
      </w:r>
    </w:p>
    <w:p w:rsidR="0094436F" w:rsidRDefault="00A154E5" w:rsidP="00A154E5">
      <w:pPr>
        <w:pStyle w:val="ListParagraph"/>
        <w:numPr>
          <w:ilvl w:val="1"/>
          <w:numId w:val="40"/>
        </w:numPr>
        <w:jc w:val="both"/>
      </w:pPr>
      <w:bookmarkStart w:id="228" w:name="_Toc453343505"/>
      <w:r w:rsidRPr="0054373C">
        <w:rPr>
          <w:rStyle w:val="Heading2Char"/>
          <w:b/>
          <w:color w:val="ED7D31" w:themeColor="accent2"/>
          <w:sz w:val="24"/>
        </w:rPr>
        <w:t>Checker_SidePocket_Subscription_TS2</w:t>
      </w:r>
      <w:r w:rsidR="0094436F" w:rsidRPr="0054373C">
        <w:rPr>
          <w:rStyle w:val="Heading2Char"/>
          <w:b/>
          <w:color w:val="ED7D31" w:themeColor="accent2"/>
          <w:sz w:val="24"/>
        </w:rPr>
        <w:t>:</w:t>
      </w:r>
      <w:bookmarkEnd w:id="228"/>
    </w:p>
    <w:p w:rsidR="0094436F" w:rsidRDefault="0094436F" w:rsidP="0094436F">
      <w:pPr>
        <w:pStyle w:val="ListParagraph"/>
        <w:ind w:left="1440"/>
        <w:jc w:val="both"/>
      </w:pPr>
      <w:r>
        <w:t xml:space="preserve">This Java (class) file contains the code which performs Checker Operations on </w:t>
      </w:r>
      <w:r w:rsidR="00323B98">
        <w:t>Side Pocket Subscription</w:t>
      </w:r>
      <w:r>
        <w:t xml:space="preserve"> Order.</w:t>
      </w:r>
    </w:p>
    <w:p w:rsidR="0094436F" w:rsidRDefault="00A154E5" w:rsidP="00A154E5">
      <w:pPr>
        <w:pStyle w:val="ListParagraph"/>
        <w:numPr>
          <w:ilvl w:val="1"/>
          <w:numId w:val="40"/>
        </w:numPr>
        <w:jc w:val="both"/>
      </w:pPr>
      <w:bookmarkStart w:id="229" w:name="_Toc453343506"/>
      <w:r w:rsidRPr="0054373C">
        <w:rPr>
          <w:rStyle w:val="Heading2Char"/>
          <w:b/>
          <w:color w:val="ED7D31" w:themeColor="accent2"/>
          <w:sz w:val="24"/>
        </w:rPr>
        <w:t>Maker_ModifyReturnedSP_SUBOrders_TS3</w:t>
      </w:r>
      <w:r w:rsidR="0094436F" w:rsidRPr="0054373C">
        <w:rPr>
          <w:rStyle w:val="Heading2Char"/>
          <w:b/>
          <w:color w:val="ED7D31" w:themeColor="accent2"/>
          <w:sz w:val="24"/>
        </w:rPr>
        <w:t>:</w:t>
      </w:r>
      <w:bookmarkEnd w:id="229"/>
    </w:p>
    <w:p w:rsidR="0094436F" w:rsidRPr="0054373C" w:rsidRDefault="0094436F" w:rsidP="0094436F">
      <w:pPr>
        <w:pStyle w:val="ListParagraph"/>
        <w:ind w:left="1440"/>
        <w:jc w:val="both"/>
        <w:rPr>
          <w:rStyle w:val="Heading2Char"/>
          <w:b/>
          <w:color w:val="ED7D31" w:themeColor="accent2"/>
          <w:sz w:val="24"/>
        </w:rPr>
      </w:pPr>
      <w:r>
        <w:t>This Java (class) file contains the code which performs Maker operations on</w:t>
      </w:r>
      <w:r w:rsidR="00323B98">
        <w:t xml:space="preserve"> </w:t>
      </w:r>
      <w:r>
        <w:t>’</w:t>
      </w:r>
      <w:r w:rsidRPr="00FF7A54">
        <w:rPr>
          <w:b/>
          <w:i/>
        </w:rPr>
        <w:t>Checker Returned</w:t>
      </w:r>
      <w:r>
        <w:t xml:space="preserve">’ </w:t>
      </w:r>
      <w:r w:rsidR="00323B98">
        <w:t>Side Pocket Subscription</w:t>
      </w:r>
      <w:r>
        <w:t xml:space="preserve"> Order.</w:t>
      </w:r>
    </w:p>
    <w:p w:rsidR="0094436F" w:rsidRDefault="00A154E5" w:rsidP="00A154E5">
      <w:pPr>
        <w:pStyle w:val="ListParagraph"/>
        <w:numPr>
          <w:ilvl w:val="1"/>
          <w:numId w:val="40"/>
        </w:numPr>
        <w:jc w:val="both"/>
      </w:pPr>
      <w:bookmarkStart w:id="230" w:name="_Toc453343507"/>
      <w:r w:rsidRPr="0054373C">
        <w:rPr>
          <w:rStyle w:val="Heading2Char"/>
          <w:b/>
          <w:color w:val="ED7D31" w:themeColor="accent2"/>
          <w:sz w:val="24"/>
        </w:rPr>
        <w:t>Checker_ModifyReturnedSP_SUBOrders_TS4</w:t>
      </w:r>
      <w:r w:rsidR="0094436F" w:rsidRPr="0054373C">
        <w:rPr>
          <w:rStyle w:val="Heading2Char"/>
          <w:b/>
          <w:color w:val="ED7D31" w:themeColor="accent2"/>
          <w:sz w:val="24"/>
        </w:rPr>
        <w:t>:</w:t>
      </w:r>
      <w:bookmarkEnd w:id="230"/>
    </w:p>
    <w:p w:rsidR="0094436F" w:rsidRDefault="0094436F" w:rsidP="008F309C">
      <w:pPr>
        <w:ind w:left="1440"/>
      </w:pPr>
      <w:r>
        <w:t>This Java (class) file contains the code which performs Checker operations on</w:t>
      </w:r>
      <w:r w:rsidR="00323B98">
        <w:t xml:space="preserve"> </w:t>
      </w:r>
      <w:r>
        <w:t>’</w:t>
      </w:r>
      <w:r w:rsidRPr="00FF7A54">
        <w:rPr>
          <w:b/>
          <w:i/>
        </w:rPr>
        <w:t>Checker Returned</w:t>
      </w:r>
      <w:r>
        <w:t xml:space="preserve">’ </w:t>
      </w:r>
      <w:r w:rsidR="00323B98">
        <w:t>Side Pocket Subscription</w:t>
      </w:r>
      <w:r>
        <w:t xml:space="preserve"> Order.</w:t>
      </w:r>
    </w:p>
    <w:p w:rsidR="0094436F" w:rsidRDefault="0094436F" w:rsidP="0094436F">
      <w:pPr>
        <w:ind w:left="720" w:firstLine="720"/>
      </w:pPr>
    </w:p>
    <w:p w:rsidR="0094436F" w:rsidRDefault="0094436F" w:rsidP="0054373C">
      <w:pPr>
        <w:pStyle w:val="Heading1"/>
      </w:pPr>
      <w:r>
        <w:lastRenderedPageBreak/>
        <w:t xml:space="preserve">    </w:t>
      </w:r>
      <w:bookmarkStart w:id="231" w:name="_Toc453343508"/>
      <w:r w:rsidR="000A06D1">
        <w:t>Side Pocket Redemption</w:t>
      </w:r>
      <w:r>
        <w:t xml:space="preserve"> Test Scripts:</w:t>
      </w:r>
      <w:bookmarkEnd w:id="231"/>
    </w:p>
    <w:p w:rsidR="0094436F" w:rsidRDefault="00366822" w:rsidP="0094436F">
      <w:pPr>
        <w:pStyle w:val="ListParagraph"/>
        <w:jc w:val="both"/>
        <w:rPr>
          <w:b/>
          <w:sz w:val="28"/>
        </w:rPr>
      </w:pPr>
      <w:r>
        <w:rPr>
          <w:b/>
          <w:noProof/>
          <w:sz w:val="28"/>
          <w:lang w:eastAsia="en-US"/>
        </w:rPr>
        <w:drawing>
          <wp:inline distT="0" distB="0" distL="0" distR="0" wp14:anchorId="3420EE2B" wp14:editId="6E5DA762">
            <wp:extent cx="4001058" cy="866896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C4878C3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6F" w:rsidRDefault="00366822" w:rsidP="00366822">
      <w:pPr>
        <w:pStyle w:val="ListParagraph"/>
        <w:numPr>
          <w:ilvl w:val="1"/>
          <w:numId w:val="40"/>
        </w:numPr>
        <w:jc w:val="both"/>
      </w:pPr>
      <w:bookmarkStart w:id="232" w:name="_Toc453343509"/>
      <w:r w:rsidRPr="0054373C">
        <w:rPr>
          <w:rStyle w:val="Heading2Char"/>
          <w:b/>
          <w:color w:val="ED7D31" w:themeColor="accent2"/>
          <w:sz w:val="24"/>
        </w:rPr>
        <w:t>Maker_SidePocket_Redemption_TS1</w:t>
      </w:r>
      <w:r w:rsidR="0094436F" w:rsidRPr="0054373C">
        <w:rPr>
          <w:rStyle w:val="Heading2Char"/>
          <w:b/>
          <w:color w:val="ED7D31" w:themeColor="accent2"/>
          <w:sz w:val="24"/>
        </w:rPr>
        <w:t>:</w:t>
      </w:r>
      <w:bookmarkEnd w:id="232"/>
    </w:p>
    <w:p w:rsidR="0094436F" w:rsidRPr="004F563B" w:rsidRDefault="0094436F" w:rsidP="0094436F">
      <w:pPr>
        <w:pStyle w:val="ListParagraph"/>
        <w:ind w:left="1440"/>
        <w:jc w:val="both"/>
        <w:rPr>
          <w:b/>
        </w:rPr>
      </w:pPr>
      <w:r>
        <w:t>This Java (class) file contains the code which performs</w:t>
      </w:r>
      <w:r w:rsidR="00147261">
        <w:t xml:space="preserve"> Maker</w:t>
      </w:r>
      <w:r>
        <w:t xml:space="preserve"> operations to create a new </w:t>
      </w:r>
      <w:r w:rsidR="00147261">
        <w:t>Side Pocket Redemption</w:t>
      </w:r>
      <w:r>
        <w:t xml:space="preserve"> Order.</w:t>
      </w:r>
    </w:p>
    <w:p w:rsidR="0094436F" w:rsidRDefault="00366822" w:rsidP="00366822">
      <w:pPr>
        <w:pStyle w:val="ListParagraph"/>
        <w:numPr>
          <w:ilvl w:val="1"/>
          <w:numId w:val="40"/>
        </w:numPr>
        <w:jc w:val="both"/>
      </w:pPr>
      <w:bookmarkStart w:id="233" w:name="_Toc453343510"/>
      <w:r w:rsidRPr="0054373C">
        <w:rPr>
          <w:rStyle w:val="Heading2Char"/>
          <w:b/>
          <w:color w:val="ED7D31" w:themeColor="accent2"/>
          <w:sz w:val="24"/>
        </w:rPr>
        <w:t>Checker_SidePocket_Redemption_TS2</w:t>
      </w:r>
      <w:r w:rsidR="0094436F" w:rsidRPr="0054373C">
        <w:rPr>
          <w:rStyle w:val="Heading2Char"/>
          <w:b/>
          <w:color w:val="ED7D31" w:themeColor="accent2"/>
          <w:sz w:val="24"/>
        </w:rPr>
        <w:t>:</w:t>
      </w:r>
      <w:bookmarkEnd w:id="233"/>
    </w:p>
    <w:p w:rsidR="0094436F" w:rsidRDefault="0094436F" w:rsidP="0094436F">
      <w:pPr>
        <w:pStyle w:val="ListParagraph"/>
        <w:ind w:left="1440"/>
        <w:jc w:val="both"/>
      </w:pPr>
      <w:r>
        <w:t xml:space="preserve">This Java (class) file contains the code which performs Checker Operations on </w:t>
      </w:r>
      <w:r w:rsidR="00147261">
        <w:t>Side Pocket Redemption</w:t>
      </w:r>
      <w:r>
        <w:t xml:space="preserve"> Order.</w:t>
      </w:r>
    </w:p>
    <w:p w:rsidR="0094436F" w:rsidRDefault="00366822" w:rsidP="00366822">
      <w:pPr>
        <w:pStyle w:val="ListParagraph"/>
        <w:numPr>
          <w:ilvl w:val="1"/>
          <w:numId w:val="40"/>
        </w:numPr>
        <w:jc w:val="both"/>
      </w:pPr>
      <w:bookmarkStart w:id="234" w:name="_Toc453343511"/>
      <w:r w:rsidRPr="0054373C">
        <w:rPr>
          <w:rStyle w:val="Heading2Char"/>
          <w:b/>
          <w:color w:val="ED7D31" w:themeColor="accent2"/>
          <w:sz w:val="24"/>
        </w:rPr>
        <w:t>CheckerReturned_SPRedemptionMakerOperations_TS3</w:t>
      </w:r>
      <w:r w:rsidR="0094436F" w:rsidRPr="0054373C">
        <w:rPr>
          <w:rStyle w:val="Heading2Char"/>
          <w:b/>
          <w:color w:val="ED7D31" w:themeColor="accent2"/>
          <w:sz w:val="24"/>
        </w:rPr>
        <w:t>:</w:t>
      </w:r>
      <w:bookmarkEnd w:id="234"/>
    </w:p>
    <w:p w:rsidR="0094436F" w:rsidRPr="0054373C" w:rsidRDefault="0094436F" w:rsidP="0094436F">
      <w:pPr>
        <w:pStyle w:val="ListParagraph"/>
        <w:ind w:left="1440"/>
        <w:jc w:val="both"/>
        <w:rPr>
          <w:rStyle w:val="Heading2Char"/>
          <w:b/>
          <w:color w:val="ED7D31" w:themeColor="accent2"/>
          <w:sz w:val="24"/>
        </w:rPr>
      </w:pPr>
      <w:r>
        <w:t>This Java (class) file contains the code which performs Maker operations on ’</w:t>
      </w:r>
      <w:r w:rsidRPr="00FF7A54">
        <w:rPr>
          <w:b/>
          <w:i/>
        </w:rPr>
        <w:t>Checker Returned</w:t>
      </w:r>
      <w:r>
        <w:t xml:space="preserve">’ </w:t>
      </w:r>
      <w:r w:rsidR="00147261">
        <w:t>Side Pocket Redemption</w:t>
      </w:r>
      <w:r>
        <w:t xml:space="preserve"> Order.</w:t>
      </w:r>
    </w:p>
    <w:p w:rsidR="0094436F" w:rsidRDefault="00366822" w:rsidP="00366822">
      <w:pPr>
        <w:pStyle w:val="ListParagraph"/>
        <w:numPr>
          <w:ilvl w:val="1"/>
          <w:numId w:val="40"/>
        </w:numPr>
        <w:jc w:val="both"/>
      </w:pPr>
      <w:bookmarkStart w:id="235" w:name="_Toc453343512"/>
      <w:r w:rsidRPr="0054373C">
        <w:rPr>
          <w:rStyle w:val="Heading2Char"/>
          <w:b/>
          <w:color w:val="ED7D31" w:themeColor="accent2"/>
          <w:sz w:val="24"/>
        </w:rPr>
        <w:t>CheckerReturnedCheckerOPerations_TS4</w:t>
      </w:r>
      <w:r w:rsidR="0094436F" w:rsidRPr="0054373C">
        <w:rPr>
          <w:rStyle w:val="Heading2Char"/>
          <w:b/>
          <w:color w:val="ED7D31" w:themeColor="accent2"/>
          <w:sz w:val="24"/>
        </w:rPr>
        <w:t>:</w:t>
      </w:r>
      <w:bookmarkEnd w:id="235"/>
    </w:p>
    <w:p w:rsidR="00366822" w:rsidRDefault="0094436F" w:rsidP="00366822">
      <w:pPr>
        <w:ind w:left="1440"/>
      </w:pPr>
      <w:r>
        <w:t>This Java (class) file contains the code which performs Checker operations on ’</w:t>
      </w:r>
      <w:r w:rsidRPr="00FF7A54">
        <w:rPr>
          <w:b/>
          <w:i/>
        </w:rPr>
        <w:t>Checker Returned</w:t>
      </w:r>
      <w:r>
        <w:t xml:space="preserve">’ </w:t>
      </w:r>
      <w:r w:rsidR="00147261">
        <w:t>Side Pocket Redemption</w:t>
      </w:r>
      <w:r>
        <w:t xml:space="preserve"> Order.</w:t>
      </w:r>
    </w:p>
    <w:p w:rsidR="008E1719" w:rsidRDefault="008E1719" w:rsidP="008E1719">
      <w:pPr>
        <w:ind w:left="720" w:firstLine="720"/>
      </w:pPr>
    </w:p>
    <w:p w:rsidR="008E1719" w:rsidRDefault="008E1719" w:rsidP="0054373C">
      <w:pPr>
        <w:pStyle w:val="Heading1"/>
      </w:pPr>
      <w:r>
        <w:t xml:space="preserve">    </w:t>
      </w:r>
      <w:bookmarkStart w:id="236" w:name="_Toc453343513"/>
      <w:r>
        <w:t>Side Pocket Redemption Test Scripts:</w:t>
      </w:r>
      <w:bookmarkEnd w:id="236"/>
    </w:p>
    <w:p w:rsidR="008E1719" w:rsidRDefault="008E1719" w:rsidP="008E1719">
      <w:pPr>
        <w:pStyle w:val="ListParagraph"/>
        <w:jc w:val="both"/>
        <w:rPr>
          <w:b/>
          <w:sz w:val="28"/>
        </w:rPr>
      </w:pPr>
      <w:r>
        <w:rPr>
          <w:b/>
          <w:noProof/>
          <w:sz w:val="28"/>
          <w:lang w:eastAsia="en-US"/>
        </w:rPr>
        <w:drawing>
          <wp:inline distT="0" distB="0" distL="0" distR="0" wp14:anchorId="19EB4A8C" wp14:editId="72979EB8">
            <wp:extent cx="2886478" cy="342948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C48FBD8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19" w:rsidRDefault="00C640CF" w:rsidP="00C640CF">
      <w:pPr>
        <w:pStyle w:val="ListParagraph"/>
        <w:numPr>
          <w:ilvl w:val="1"/>
          <w:numId w:val="40"/>
        </w:numPr>
        <w:jc w:val="both"/>
      </w:pPr>
      <w:bookmarkStart w:id="237" w:name="_Toc453343514"/>
      <w:r w:rsidRPr="0054373C">
        <w:rPr>
          <w:rStyle w:val="Heading2Char"/>
          <w:b/>
          <w:color w:val="ED7D31" w:themeColor="accent2"/>
          <w:sz w:val="24"/>
        </w:rPr>
        <w:t>AllocationProcessTestScript_TC1</w:t>
      </w:r>
      <w:r w:rsidR="008E1719" w:rsidRPr="0054373C">
        <w:rPr>
          <w:rStyle w:val="Heading2Char"/>
          <w:b/>
          <w:color w:val="ED7D31" w:themeColor="accent2"/>
          <w:sz w:val="24"/>
        </w:rPr>
        <w:t>:</w:t>
      </w:r>
      <w:bookmarkEnd w:id="237"/>
    </w:p>
    <w:p w:rsidR="008E1719" w:rsidRDefault="008E1719" w:rsidP="00C640CF">
      <w:pPr>
        <w:pStyle w:val="ListParagraph"/>
        <w:ind w:left="1440"/>
        <w:jc w:val="both"/>
      </w:pPr>
      <w:r>
        <w:t xml:space="preserve">This Java (class) file contains the code which performs </w:t>
      </w:r>
      <w:r w:rsidR="00B12026">
        <w:t>end to end operations in Allocation wizard.</w:t>
      </w:r>
    </w:p>
    <w:p w:rsidR="00B12026" w:rsidRDefault="00B12026" w:rsidP="00C640CF">
      <w:pPr>
        <w:pStyle w:val="ListParagraph"/>
        <w:ind w:left="1440"/>
        <w:jc w:val="both"/>
      </w:pPr>
      <w:r>
        <w:t>i.e.:  1. Defining and Verifying Break Period.</w:t>
      </w:r>
    </w:p>
    <w:p w:rsidR="00B12026" w:rsidRDefault="00B12026" w:rsidP="00B12026">
      <w:pPr>
        <w:jc w:val="both"/>
      </w:pPr>
      <w:r>
        <w:tab/>
      </w:r>
      <w:r>
        <w:tab/>
        <w:t xml:space="preserve">         2. Uploading Trial Balance.</w:t>
      </w:r>
    </w:p>
    <w:p w:rsidR="00B12026" w:rsidRDefault="00B12026" w:rsidP="00B12026">
      <w:pPr>
        <w:jc w:val="both"/>
      </w:pPr>
      <w:r>
        <w:lastRenderedPageBreak/>
        <w:t xml:space="preserve"> </w:t>
      </w:r>
      <w:r>
        <w:tab/>
      </w:r>
      <w:r>
        <w:tab/>
        <w:t xml:space="preserve">       3. </w:t>
      </w:r>
      <w:r w:rsidR="00845B1D">
        <w:t>Process and verify Special Allocations.</w:t>
      </w:r>
    </w:p>
    <w:p w:rsidR="00845B1D" w:rsidRDefault="00845B1D" w:rsidP="00B12026">
      <w:pPr>
        <w:jc w:val="both"/>
      </w:pPr>
      <w:r>
        <w:tab/>
      </w:r>
      <w:r>
        <w:tab/>
        <w:t xml:space="preserve">       4. Process, Edit and verify Hot Issue Allocation.</w:t>
      </w:r>
    </w:p>
    <w:p w:rsidR="00845B1D" w:rsidRDefault="00845B1D" w:rsidP="00B12026">
      <w:pPr>
        <w:jc w:val="both"/>
      </w:pPr>
      <w:r>
        <w:tab/>
      </w:r>
      <w:r>
        <w:tab/>
        <w:t xml:space="preserve">       5. Processing Fee Adjustment and Update Fee.</w:t>
      </w:r>
    </w:p>
    <w:p w:rsidR="00845B1D" w:rsidRDefault="00845B1D" w:rsidP="00B12026">
      <w:pPr>
        <w:jc w:val="both"/>
      </w:pPr>
      <w:r>
        <w:tab/>
      </w:r>
      <w:r>
        <w:tab/>
        <w:t xml:space="preserve">       6. Processing Allocation for selected Legal Entities</w:t>
      </w:r>
      <w:r w:rsidR="00F814C3">
        <w:t xml:space="preserve"> and Post Fee in Master</w:t>
      </w:r>
      <w:r>
        <w:t>.</w:t>
      </w:r>
    </w:p>
    <w:p w:rsidR="00845B1D" w:rsidRDefault="00845B1D" w:rsidP="00B12026">
      <w:pPr>
        <w:jc w:val="both"/>
      </w:pPr>
      <w:r>
        <w:tab/>
      </w:r>
      <w:r>
        <w:tab/>
        <w:t xml:space="preserve">       7. </w:t>
      </w:r>
      <w:r w:rsidR="006757ED">
        <w:t>Generate EDS comparison reports.</w:t>
      </w:r>
    </w:p>
    <w:p w:rsidR="006757ED" w:rsidRDefault="006757ED" w:rsidP="00B12026">
      <w:pPr>
        <w:jc w:val="both"/>
      </w:pPr>
      <w:r>
        <w:tab/>
      </w:r>
      <w:r>
        <w:tab/>
        <w:t xml:space="preserve">       8. Finalizing / Undo the NAV.</w:t>
      </w:r>
    </w:p>
    <w:p w:rsidR="006757ED" w:rsidRDefault="006757ED" w:rsidP="00B12026">
      <w:pPr>
        <w:jc w:val="both"/>
      </w:pPr>
      <w:r>
        <w:tab/>
      </w:r>
      <w:r>
        <w:tab/>
        <w:t xml:space="preserve">       9. Update NAV for Orders.</w:t>
      </w:r>
    </w:p>
    <w:p w:rsidR="006757ED" w:rsidRDefault="006757ED" w:rsidP="00B12026">
      <w:pPr>
        <w:jc w:val="both"/>
      </w:pPr>
      <w:r>
        <w:tab/>
      </w:r>
      <w:r>
        <w:tab/>
        <w:t xml:space="preserve">     10. Perform Series Rollup.</w:t>
      </w:r>
    </w:p>
    <w:p w:rsidR="007E228C" w:rsidRDefault="007E228C" w:rsidP="007E228C">
      <w:pPr>
        <w:ind w:left="720" w:firstLine="720"/>
      </w:pPr>
    </w:p>
    <w:p w:rsidR="007E228C" w:rsidRDefault="007E228C" w:rsidP="007E228C">
      <w:pPr>
        <w:ind w:left="720" w:firstLine="720"/>
      </w:pPr>
    </w:p>
    <w:p w:rsidR="007E228C" w:rsidRDefault="007E228C" w:rsidP="0054373C">
      <w:pPr>
        <w:pStyle w:val="Heading1"/>
      </w:pPr>
      <w:r>
        <w:t xml:space="preserve">    </w:t>
      </w:r>
      <w:bookmarkStart w:id="238" w:name="_Toc453343515"/>
      <w:r w:rsidR="00B20267">
        <w:t>Trade Search</w:t>
      </w:r>
      <w:r>
        <w:t xml:space="preserve"> Test Scripts:</w:t>
      </w:r>
      <w:bookmarkEnd w:id="238"/>
    </w:p>
    <w:p w:rsidR="007E228C" w:rsidRDefault="00A84F92" w:rsidP="007E228C">
      <w:pPr>
        <w:pStyle w:val="ListParagraph"/>
        <w:jc w:val="both"/>
        <w:rPr>
          <w:b/>
          <w:sz w:val="28"/>
        </w:rPr>
      </w:pPr>
      <w:r>
        <w:rPr>
          <w:b/>
          <w:noProof/>
          <w:sz w:val="28"/>
          <w:lang w:eastAsia="en-US"/>
        </w:rPr>
        <w:drawing>
          <wp:inline distT="0" distB="0" distL="0" distR="0" wp14:anchorId="3DB0EC15" wp14:editId="475DC98E">
            <wp:extent cx="3810532" cy="704948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C48F0F5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28C" w:rsidRDefault="00A84F92" w:rsidP="00A84F92">
      <w:pPr>
        <w:pStyle w:val="ListParagraph"/>
        <w:numPr>
          <w:ilvl w:val="1"/>
          <w:numId w:val="40"/>
        </w:numPr>
        <w:jc w:val="both"/>
      </w:pPr>
      <w:bookmarkStart w:id="239" w:name="_Toc453343516"/>
      <w:r w:rsidRPr="0054373C">
        <w:rPr>
          <w:rStyle w:val="Heading2Char"/>
          <w:b/>
          <w:color w:val="ED7D31" w:themeColor="accent2"/>
          <w:sz w:val="24"/>
        </w:rPr>
        <w:t>TradeSearch_MakerOperations_TC1</w:t>
      </w:r>
      <w:r w:rsidR="007E228C" w:rsidRPr="0054373C">
        <w:rPr>
          <w:rStyle w:val="Heading2Char"/>
          <w:b/>
          <w:color w:val="ED7D31" w:themeColor="accent2"/>
          <w:sz w:val="24"/>
        </w:rPr>
        <w:t>:</w:t>
      </w:r>
      <w:bookmarkEnd w:id="239"/>
    </w:p>
    <w:p w:rsidR="007E228C" w:rsidRPr="004F563B" w:rsidRDefault="007E228C" w:rsidP="007E228C">
      <w:pPr>
        <w:pStyle w:val="ListParagraph"/>
        <w:ind w:left="1440"/>
        <w:jc w:val="both"/>
        <w:rPr>
          <w:b/>
        </w:rPr>
      </w:pPr>
      <w:r>
        <w:t xml:space="preserve">This Java (class) file contains the code which performs operations to </w:t>
      </w:r>
      <w:r w:rsidR="001109FA">
        <w:t>Search the trade based on given details</w:t>
      </w:r>
      <w:r>
        <w:t>.</w:t>
      </w:r>
    </w:p>
    <w:p w:rsidR="007E228C" w:rsidRDefault="00A84F92" w:rsidP="00A84F92">
      <w:pPr>
        <w:pStyle w:val="ListParagraph"/>
        <w:numPr>
          <w:ilvl w:val="1"/>
          <w:numId w:val="40"/>
        </w:numPr>
        <w:jc w:val="both"/>
      </w:pPr>
      <w:bookmarkStart w:id="240" w:name="_Toc453343517"/>
      <w:r w:rsidRPr="0054373C">
        <w:rPr>
          <w:rStyle w:val="Heading2Char"/>
          <w:b/>
          <w:color w:val="ED7D31" w:themeColor="accent2"/>
          <w:sz w:val="24"/>
        </w:rPr>
        <w:t>Trade_Modify_Cancel_Delete_MakerOperations</w:t>
      </w:r>
      <w:r w:rsidR="007E228C" w:rsidRPr="0054373C">
        <w:rPr>
          <w:rStyle w:val="Heading2Char"/>
          <w:b/>
          <w:color w:val="ED7D31" w:themeColor="accent2"/>
          <w:sz w:val="24"/>
        </w:rPr>
        <w:t>:</w:t>
      </w:r>
      <w:bookmarkEnd w:id="240"/>
    </w:p>
    <w:p w:rsidR="007E228C" w:rsidRDefault="007E228C" w:rsidP="007E228C">
      <w:pPr>
        <w:pStyle w:val="ListParagraph"/>
        <w:ind w:left="1440"/>
        <w:jc w:val="both"/>
      </w:pPr>
      <w:r>
        <w:t xml:space="preserve">This Java (class) file contains the code which performs </w:t>
      </w:r>
      <w:r w:rsidR="001109FA">
        <w:t>Maker</w:t>
      </w:r>
      <w:r>
        <w:t xml:space="preserve"> </w:t>
      </w:r>
      <w:r w:rsidR="001109FA">
        <w:t xml:space="preserve">Modify, Cancel and Delete trade </w:t>
      </w:r>
      <w:r>
        <w:t xml:space="preserve">Operations on </w:t>
      </w:r>
      <w:r w:rsidR="001109FA">
        <w:t>All type of Trades based on the given search criteria</w:t>
      </w:r>
      <w:r>
        <w:t>.</w:t>
      </w:r>
    </w:p>
    <w:p w:rsidR="00E06012" w:rsidRDefault="00E06012" w:rsidP="007E228C">
      <w:pPr>
        <w:pStyle w:val="ListParagraph"/>
        <w:ind w:left="1440"/>
        <w:jc w:val="both"/>
      </w:pPr>
    </w:p>
    <w:p w:rsidR="00E06012" w:rsidRDefault="00E06012" w:rsidP="007E228C">
      <w:pPr>
        <w:pStyle w:val="ListParagraph"/>
        <w:ind w:left="1440"/>
        <w:jc w:val="both"/>
      </w:pPr>
    </w:p>
    <w:p w:rsidR="00E06012" w:rsidRPr="0054373C" w:rsidRDefault="00A84F92" w:rsidP="00E06012">
      <w:pPr>
        <w:pStyle w:val="ListParagraph"/>
        <w:numPr>
          <w:ilvl w:val="1"/>
          <w:numId w:val="40"/>
        </w:numPr>
        <w:jc w:val="both"/>
        <w:rPr>
          <w:rStyle w:val="Heading2Char"/>
          <w:rFonts w:ascii="Calibri" w:hAnsi="Calibri"/>
          <w:color w:val="ED7D31" w:themeColor="accent2"/>
          <w:sz w:val="22"/>
          <w:szCs w:val="22"/>
        </w:rPr>
      </w:pPr>
      <w:bookmarkStart w:id="241" w:name="_Toc453343518"/>
      <w:r w:rsidRPr="0054373C">
        <w:rPr>
          <w:rStyle w:val="Heading2Char"/>
          <w:b/>
          <w:color w:val="ED7D31" w:themeColor="accent2"/>
          <w:sz w:val="24"/>
        </w:rPr>
        <w:lastRenderedPageBreak/>
        <w:t>Trade_Modify_Cancel_Delete_CheckerOperations</w:t>
      </w:r>
      <w:r w:rsidR="007E228C" w:rsidRPr="0054373C">
        <w:rPr>
          <w:rStyle w:val="Heading2Char"/>
          <w:b/>
          <w:color w:val="ED7D31" w:themeColor="accent2"/>
          <w:sz w:val="24"/>
        </w:rPr>
        <w:t>:</w:t>
      </w:r>
      <w:bookmarkEnd w:id="241"/>
    </w:p>
    <w:p w:rsidR="00F10F5B" w:rsidRDefault="00E06012" w:rsidP="00F10F5B">
      <w:pPr>
        <w:pStyle w:val="ListParagraph"/>
        <w:ind w:left="1440"/>
        <w:jc w:val="both"/>
      </w:pPr>
      <w:r>
        <w:t xml:space="preserve">This Java (class) file contains the code which performs </w:t>
      </w:r>
      <w:r w:rsidR="00F10F5B">
        <w:t>Checker Operations</w:t>
      </w:r>
      <w:r>
        <w:t xml:space="preserve"> </w:t>
      </w:r>
      <w:r w:rsidR="00140157">
        <w:t xml:space="preserve">on </w:t>
      </w:r>
      <w:r>
        <w:t xml:space="preserve">All type of </w:t>
      </w:r>
      <w:r w:rsidR="00140157">
        <w:t xml:space="preserve">Modified / Canceled / Deleted </w:t>
      </w:r>
      <w:r>
        <w:t>Trades based on the given search criteria.</w:t>
      </w:r>
    </w:p>
    <w:p w:rsidR="008C6DF5" w:rsidRDefault="008C6DF5" w:rsidP="008C6DF5">
      <w:pPr>
        <w:ind w:left="720" w:firstLine="720"/>
      </w:pPr>
    </w:p>
    <w:p w:rsidR="008C6DF5" w:rsidRDefault="008C6DF5" w:rsidP="0054373C">
      <w:pPr>
        <w:pStyle w:val="Heading1"/>
      </w:pPr>
      <w:r>
        <w:t xml:space="preserve">    </w:t>
      </w:r>
      <w:bookmarkStart w:id="242" w:name="_Toc453343519"/>
      <w:r>
        <w:t>Allocation Comparison Reports Generation Test Scripts:</w:t>
      </w:r>
      <w:bookmarkEnd w:id="242"/>
    </w:p>
    <w:p w:rsidR="008C6DF5" w:rsidRDefault="00AE17F6" w:rsidP="008C6DF5">
      <w:pPr>
        <w:pStyle w:val="ListParagraph"/>
        <w:jc w:val="both"/>
        <w:rPr>
          <w:b/>
          <w:sz w:val="28"/>
        </w:rPr>
      </w:pPr>
      <w:r>
        <w:rPr>
          <w:b/>
          <w:noProof/>
          <w:sz w:val="28"/>
          <w:lang w:eastAsia="en-US"/>
        </w:rPr>
        <w:drawing>
          <wp:inline distT="0" distB="0" distL="0" distR="0" wp14:anchorId="740A23F3" wp14:editId="4412198A">
            <wp:extent cx="3143689" cy="342948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C48BC98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F5" w:rsidRDefault="00AE17F6" w:rsidP="00AE17F6">
      <w:pPr>
        <w:pStyle w:val="ListParagraph"/>
        <w:numPr>
          <w:ilvl w:val="1"/>
          <w:numId w:val="40"/>
        </w:numPr>
        <w:jc w:val="both"/>
      </w:pPr>
      <w:bookmarkStart w:id="243" w:name="_Toc453343520"/>
      <w:r w:rsidRPr="0054373C">
        <w:rPr>
          <w:rStyle w:val="Heading2Char"/>
          <w:b/>
          <w:color w:val="ED7D31" w:themeColor="accent2"/>
          <w:sz w:val="24"/>
        </w:rPr>
        <w:t>AllocationComparisonReports_TS1</w:t>
      </w:r>
      <w:r w:rsidR="008C6DF5" w:rsidRPr="0054373C">
        <w:rPr>
          <w:rStyle w:val="Heading2Char"/>
          <w:b/>
          <w:color w:val="ED7D31" w:themeColor="accent2"/>
          <w:sz w:val="24"/>
        </w:rPr>
        <w:t>:</w:t>
      </w:r>
      <w:bookmarkEnd w:id="243"/>
    </w:p>
    <w:p w:rsidR="008C6DF5" w:rsidRPr="004F563B" w:rsidRDefault="008C6DF5" w:rsidP="008C6DF5">
      <w:pPr>
        <w:pStyle w:val="ListParagraph"/>
        <w:ind w:left="1440"/>
        <w:jc w:val="both"/>
        <w:rPr>
          <w:b/>
        </w:rPr>
      </w:pPr>
      <w:r>
        <w:t xml:space="preserve">This Java (class) file contains the code which performs </w:t>
      </w:r>
      <w:r w:rsidR="007B32CB">
        <w:t>comparisons between two report files and generates an excel file with each column value and its difference and reports with a regular reporting log file.</w:t>
      </w:r>
    </w:p>
    <w:p w:rsidR="00186AC1" w:rsidRDefault="00186AC1" w:rsidP="00186AC1">
      <w:pPr>
        <w:ind w:left="720" w:firstLine="720"/>
      </w:pPr>
    </w:p>
    <w:p w:rsidR="00186AC1" w:rsidRDefault="00186AC1" w:rsidP="0054373C">
      <w:pPr>
        <w:pStyle w:val="Heading1"/>
      </w:pPr>
      <w:r>
        <w:t xml:space="preserve">    </w:t>
      </w:r>
      <w:bookmarkStart w:id="244" w:name="_Toc453343521"/>
      <w:r>
        <w:t>User Management (USER) Test Scripts:</w:t>
      </w:r>
      <w:bookmarkEnd w:id="244"/>
    </w:p>
    <w:p w:rsidR="00186AC1" w:rsidRDefault="00D664E7" w:rsidP="00186AC1">
      <w:pPr>
        <w:pStyle w:val="ListParagraph"/>
        <w:jc w:val="both"/>
        <w:rPr>
          <w:b/>
          <w:sz w:val="28"/>
        </w:rPr>
      </w:pPr>
      <w:r>
        <w:rPr>
          <w:b/>
          <w:noProof/>
          <w:sz w:val="28"/>
          <w:lang w:eastAsia="en-US"/>
        </w:rPr>
        <w:drawing>
          <wp:inline distT="0" distB="0" distL="0" distR="0" wp14:anchorId="056A8B25" wp14:editId="6368ACE8">
            <wp:extent cx="3762900" cy="1381318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C48DBD1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AC1" w:rsidRDefault="00D664E7" w:rsidP="00D664E7">
      <w:pPr>
        <w:pStyle w:val="ListParagraph"/>
        <w:numPr>
          <w:ilvl w:val="1"/>
          <w:numId w:val="40"/>
        </w:numPr>
        <w:jc w:val="both"/>
      </w:pPr>
      <w:bookmarkStart w:id="245" w:name="_Toc453343522"/>
      <w:r w:rsidRPr="0054373C">
        <w:rPr>
          <w:rStyle w:val="Heading2Char"/>
          <w:b/>
          <w:color w:val="ED7D31" w:themeColor="accent2"/>
          <w:sz w:val="24"/>
        </w:rPr>
        <w:t>CreateUser_TestScript_TS1</w:t>
      </w:r>
      <w:r w:rsidR="00186AC1" w:rsidRPr="0054373C">
        <w:rPr>
          <w:rStyle w:val="Heading2Char"/>
          <w:b/>
          <w:color w:val="ED7D31" w:themeColor="accent2"/>
          <w:sz w:val="24"/>
        </w:rPr>
        <w:t>:</w:t>
      </w:r>
      <w:bookmarkEnd w:id="245"/>
    </w:p>
    <w:p w:rsidR="00186AC1" w:rsidRDefault="00186AC1" w:rsidP="00186AC1">
      <w:pPr>
        <w:pStyle w:val="ListParagraph"/>
        <w:ind w:left="1440"/>
        <w:jc w:val="both"/>
      </w:pPr>
      <w:r>
        <w:t xml:space="preserve">This Java (class) file contains the code which performs </w:t>
      </w:r>
      <w:r w:rsidR="00D664E7">
        <w:t>operations</w:t>
      </w:r>
      <w:r w:rsidR="00FB1E6D">
        <w:t xml:space="preserve"> </w:t>
      </w:r>
      <w:r w:rsidR="008E7580">
        <w:t xml:space="preserve">to create </w:t>
      </w:r>
      <w:r w:rsidR="00A13001">
        <w:t>new USER</w:t>
      </w:r>
      <w:r w:rsidR="008E7580">
        <w:t>s</w:t>
      </w:r>
      <w:r w:rsidR="00A13001">
        <w:t xml:space="preserve"> </w:t>
      </w:r>
      <w:r w:rsidR="00876468">
        <w:t>based on respective role and group activities</w:t>
      </w:r>
      <w:r w:rsidR="00A13001">
        <w:t>.</w:t>
      </w:r>
    </w:p>
    <w:p w:rsidR="00040C96" w:rsidRDefault="00040C96" w:rsidP="00186AC1">
      <w:pPr>
        <w:pStyle w:val="ListParagraph"/>
        <w:ind w:left="1440"/>
        <w:jc w:val="both"/>
      </w:pPr>
    </w:p>
    <w:p w:rsidR="00040C96" w:rsidRDefault="00040C96" w:rsidP="00186AC1">
      <w:pPr>
        <w:pStyle w:val="ListParagraph"/>
        <w:ind w:left="1440"/>
        <w:jc w:val="both"/>
      </w:pPr>
    </w:p>
    <w:p w:rsidR="00D664E7" w:rsidRDefault="005A37AA" w:rsidP="005A37AA">
      <w:pPr>
        <w:pStyle w:val="ListParagraph"/>
        <w:numPr>
          <w:ilvl w:val="1"/>
          <w:numId w:val="40"/>
        </w:numPr>
        <w:jc w:val="both"/>
      </w:pPr>
      <w:bookmarkStart w:id="246" w:name="_Toc453343523"/>
      <w:r w:rsidRPr="0054373C">
        <w:rPr>
          <w:rStyle w:val="Heading2Char"/>
          <w:b/>
          <w:color w:val="ED7D31" w:themeColor="accent2"/>
          <w:sz w:val="24"/>
        </w:rPr>
        <w:t>UserVerificationUser1_TetsScript_TC2</w:t>
      </w:r>
      <w:r w:rsidR="00D664E7" w:rsidRPr="0054373C">
        <w:rPr>
          <w:rStyle w:val="Heading2Char"/>
          <w:b/>
          <w:color w:val="ED7D31" w:themeColor="accent2"/>
          <w:sz w:val="24"/>
        </w:rPr>
        <w:t>:</w:t>
      </w:r>
      <w:bookmarkEnd w:id="246"/>
    </w:p>
    <w:p w:rsidR="00D664E7" w:rsidRDefault="00D664E7" w:rsidP="00D664E7">
      <w:pPr>
        <w:pStyle w:val="ListParagraph"/>
        <w:ind w:left="1440"/>
        <w:jc w:val="both"/>
      </w:pPr>
      <w:r>
        <w:t xml:space="preserve">This Java (class) file contains the code which performs </w:t>
      </w:r>
      <w:r w:rsidR="004A0981">
        <w:t>verification of</w:t>
      </w:r>
      <w:r w:rsidR="00040C96">
        <w:t xml:space="preserve"> Created </w:t>
      </w:r>
      <w:r w:rsidR="00E7122B">
        <w:t>USER</w:t>
      </w:r>
      <w:r w:rsidR="004A0981">
        <w:t>_1</w:t>
      </w:r>
      <w:r w:rsidR="00E4343B">
        <w:t xml:space="preserve"> along</w:t>
      </w:r>
      <w:r w:rsidR="005B736E">
        <w:t xml:space="preserve"> with Group and Role activities</w:t>
      </w:r>
      <w:r w:rsidR="00040C96">
        <w:t>.</w:t>
      </w:r>
    </w:p>
    <w:p w:rsidR="00D664E7" w:rsidRDefault="005A37AA" w:rsidP="005A37AA">
      <w:pPr>
        <w:pStyle w:val="ListParagraph"/>
        <w:numPr>
          <w:ilvl w:val="1"/>
          <w:numId w:val="40"/>
        </w:numPr>
        <w:jc w:val="both"/>
      </w:pPr>
      <w:bookmarkStart w:id="247" w:name="_Toc453343524"/>
      <w:r w:rsidRPr="0054373C">
        <w:rPr>
          <w:rStyle w:val="Heading2Char"/>
          <w:b/>
          <w:color w:val="ED7D31" w:themeColor="accent2"/>
          <w:sz w:val="24"/>
        </w:rPr>
        <w:t>UserVerificationUser2_TestScript_TC3</w:t>
      </w:r>
      <w:r w:rsidR="00D664E7" w:rsidRPr="0054373C">
        <w:rPr>
          <w:rStyle w:val="Heading2Char"/>
          <w:b/>
          <w:color w:val="ED7D31" w:themeColor="accent2"/>
          <w:sz w:val="24"/>
        </w:rPr>
        <w:t>:</w:t>
      </w:r>
      <w:bookmarkEnd w:id="247"/>
    </w:p>
    <w:p w:rsidR="00D664E7" w:rsidRDefault="008E7580" w:rsidP="008E7580">
      <w:pPr>
        <w:ind w:left="720" w:firstLine="720"/>
        <w:jc w:val="both"/>
      </w:pPr>
      <w:r>
        <w:t>This Java (class) file contains the code which performs verification of Created USER_2</w:t>
      </w:r>
      <w:r w:rsidR="005B736E">
        <w:t xml:space="preserve"> along with Group and Role activities.</w:t>
      </w:r>
    </w:p>
    <w:p w:rsidR="00D664E7" w:rsidRDefault="005A37AA" w:rsidP="005A37AA">
      <w:pPr>
        <w:pStyle w:val="ListParagraph"/>
        <w:numPr>
          <w:ilvl w:val="1"/>
          <w:numId w:val="40"/>
        </w:numPr>
        <w:jc w:val="both"/>
      </w:pPr>
      <w:bookmarkStart w:id="248" w:name="_Toc453343525"/>
      <w:r w:rsidRPr="0054373C">
        <w:rPr>
          <w:rStyle w:val="Heading2Char"/>
          <w:b/>
          <w:color w:val="ED7D31" w:themeColor="accent2"/>
          <w:sz w:val="24"/>
        </w:rPr>
        <w:t>UserVerificationUser3_TestScript_TC4</w:t>
      </w:r>
      <w:r w:rsidR="00D664E7" w:rsidRPr="0054373C">
        <w:rPr>
          <w:rStyle w:val="Heading2Char"/>
          <w:b/>
          <w:color w:val="ED7D31" w:themeColor="accent2"/>
          <w:sz w:val="24"/>
        </w:rPr>
        <w:t>:</w:t>
      </w:r>
      <w:bookmarkEnd w:id="248"/>
    </w:p>
    <w:p w:rsidR="00DA6D33" w:rsidRDefault="00DA6D33" w:rsidP="00DA6D33">
      <w:pPr>
        <w:pStyle w:val="ListParagraph"/>
        <w:ind w:firstLine="720"/>
        <w:jc w:val="both"/>
      </w:pPr>
      <w:r>
        <w:t>This Java (class) file contains the code which performs verification of Created USER_</w:t>
      </w:r>
      <w:r w:rsidR="004A5A4F">
        <w:t>3</w:t>
      </w:r>
      <w:r w:rsidR="005B736E">
        <w:t xml:space="preserve"> along with Group and Role activities.</w:t>
      </w:r>
    </w:p>
    <w:p w:rsidR="00D664E7" w:rsidRDefault="005A37AA" w:rsidP="005A37AA">
      <w:pPr>
        <w:pStyle w:val="ListParagraph"/>
        <w:numPr>
          <w:ilvl w:val="1"/>
          <w:numId w:val="40"/>
        </w:numPr>
        <w:jc w:val="both"/>
      </w:pPr>
      <w:bookmarkStart w:id="249" w:name="_Toc453343526"/>
      <w:r w:rsidRPr="0054373C">
        <w:rPr>
          <w:rStyle w:val="Heading2Char"/>
          <w:b/>
          <w:color w:val="ED7D31" w:themeColor="accent2"/>
          <w:sz w:val="24"/>
        </w:rPr>
        <w:t>UserModify_TestScript_TC5</w:t>
      </w:r>
      <w:r w:rsidR="00D664E7" w:rsidRPr="0054373C">
        <w:rPr>
          <w:rStyle w:val="Heading2Char"/>
          <w:b/>
          <w:color w:val="ED7D31" w:themeColor="accent2"/>
          <w:sz w:val="24"/>
        </w:rPr>
        <w:t>:</w:t>
      </w:r>
      <w:bookmarkEnd w:id="249"/>
    </w:p>
    <w:p w:rsidR="00D664E7" w:rsidRDefault="00D664E7" w:rsidP="00D664E7">
      <w:pPr>
        <w:pStyle w:val="ListParagraph"/>
        <w:ind w:left="1440"/>
        <w:jc w:val="both"/>
      </w:pPr>
      <w:r>
        <w:t xml:space="preserve">This Java (class) file contains the code which performs </w:t>
      </w:r>
      <w:r w:rsidR="00470FA1">
        <w:t>Modification operations on the USER</w:t>
      </w:r>
      <w:r w:rsidR="00385200">
        <w:t>s</w:t>
      </w:r>
      <w:r w:rsidR="005B736E">
        <w:t xml:space="preserve"> and its details.</w:t>
      </w:r>
    </w:p>
    <w:p w:rsidR="00F62E5E" w:rsidRDefault="005A37AA" w:rsidP="005A37AA">
      <w:pPr>
        <w:pStyle w:val="ListParagraph"/>
        <w:numPr>
          <w:ilvl w:val="1"/>
          <w:numId w:val="40"/>
        </w:numPr>
        <w:jc w:val="both"/>
      </w:pPr>
      <w:bookmarkStart w:id="250" w:name="_Toc453343527"/>
      <w:r w:rsidRPr="0054373C">
        <w:rPr>
          <w:rStyle w:val="Heading2Char"/>
          <w:b/>
          <w:color w:val="ED7D31" w:themeColor="accent2"/>
          <w:sz w:val="24"/>
        </w:rPr>
        <w:t>UserVerificationUser1_TetsScript_TC6</w:t>
      </w:r>
      <w:r w:rsidR="00F62E5E" w:rsidRPr="0054373C">
        <w:rPr>
          <w:rStyle w:val="Heading2Char"/>
          <w:b/>
          <w:color w:val="ED7D31" w:themeColor="accent2"/>
          <w:sz w:val="24"/>
        </w:rPr>
        <w:t>:</w:t>
      </w:r>
      <w:bookmarkEnd w:id="250"/>
    </w:p>
    <w:p w:rsidR="00F62E5E" w:rsidRDefault="006D34BE" w:rsidP="00F62E5E">
      <w:pPr>
        <w:pStyle w:val="ListParagraph"/>
        <w:ind w:left="1440"/>
        <w:jc w:val="both"/>
      </w:pPr>
      <w:r>
        <w:t xml:space="preserve">This Java (class) file contains the code which performs verification of assigned Roles to a USER_1. </w:t>
      </w:r>
    </w:p>
    <w:p w:rsidR="00F62E5E" w:rsidRDefault="005A37AA" w:rsidP="005A37AA">
      <w:pPr>
        <w:pStyle w:val="ListParagraph"/>
        <w:numPr>
          <w:ilvl w:val="1"/>
          <w:numId w:val="40"/>
        </w:numPr>
        <w:jc w:val="both"/>
      </w:pPr>
      <w:bookmarkStart w:id="251" w:name="_Toc453343528"/>
      <w:r w:rsidRPr="0054373C">
        <w:rPr>
          <w:rStyle w:val="Heading2Char"/>
          <w:b/>
          <w:color w:val="ED7D31" w:themeColor="accent2"/>
          <w:sz w:val="24"/>
        </w:rPr>
        <w:t>UserModifiedRoleVerificationUser4_TetsScript_TC7</w:t>
      </w:r>
      <w:r w:rsidR="00F62E5E" w:rsidRPr="0054373C">
        <w:rPr>
          <w:rStyle w:val="Heading2Char"/>
          <w:b/>
          <w:color w:val="ED7D31" w:themeColor="accent2"/>
          <w:sz w:val="24"/>
        </w:rPr>
        <w:t>:</w:t>
      </w:r>
      <w:bookmarkEnd w:id="251"/>
    </w:p>
    <w:p w:rsidR="00186AC1" w:rsidRDefault="006D34BE" w:rsidP="009A4AF5">
      <w:pPr>
        <w:pStyle w:val="ListParagraph"/>
        <w:ind w:left="1440"/>
        <w:jc w:val="both"/>
      </w:pPr>
      <w:r>
        <w:t>This Java (class) file contains the code which performs verification of Modified User Role details of USER_4.</w:t>
      </w:r>
    </w:p>
    <w:p w:rsidR="00186AC1" w:rsidRDefault="00186AC1" w:rsidP="0054373C">
      <w:pPr>
        <w:pStyle w:val="Heading1"/>
      </w:pPr>
      <w:r>
        <w:t xml:space="preserve">    </w:t>
      </w:r>
      <w:bookmarkStart w:id="252" w:name="_Toc453343529"/>
      <w:r>
        <w:t>User Management (Role) Test Scripts:</w:t>
      </w:r>
      <w:bookmarkEnd w:id="252"/>
    </w:p>
    <w:p w:rsidR="00186AC1" w:rsidRDefault="00EC1034" w:rsidP="00186AC1">
      <w:pPr>
        <w:pStyle w:val="ListParagraph"/>
        <w:jc w:val="both"/>
        <w:rPr>
          <w:b/>
          <w:sz w:val="28"/>
        </w:rPr>
      </w:pPr>
      <w:r>
        <w:rPr>
          <w:b/>
          <w:noProof/>
          <w:sz w:val="28"/>
          <w:lang w:eastAsia="en-US"/>
        </w:rPr>
        <w:drawing>
          <wp:inline distT="0" distB="0" distL="0" distR="0" wp14:anchorId="41BE2F66" wp14:editId="382D4435">
            <wp:extent cx="3305636" cy="85737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C48395F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34" w:rsidRDefault="00EC1034" w:rsidP="00186AC1">
      <w:pPr>
        <w:pStyle w:val="ListParagraph"/>
        <w:jc w:val="both"/>
        <w:rPr>
          <w:b/>
          <w:sz w:val="28"/>
        </w:rPr>
      </w:pPr>
    </w:p>
    <w:p w:rsidR="00186AC1" w:rsidRDefault="00EC1034" w:rsidP="00EC1034">
      <w:pPr>
        <w:pStyle w:val="ListParagraph"/>
        <w:numPr>
          <w:ilvl w:val="1"/>
          <w:numId w:val="40"/>
        </w:numPr>
        <w:jc w:val="both"/>
      </w:pPr>
      <w:bookmarkStart w:id="253" w:name="_Toc453343530"/>
      <w:r w:rsidRPr="0054373C">
        <w:rPr>
          <w:rStyle w:val="Heading2Char"/>
          <w:b/>
          <w:color w:val="ED7D31" w:themeColor="accent2"/>
          <w:sz w:val="24"/>
        </w:rPr>
        <w:t>RoleCreationScript_TC1:</w:t>
      </w:r>
      <w:bookmarkEnd w:id="253"/>
    </w:p>
    <w:p w:rsidR="005B04B4" w:rsidRDefault="006D34BE" w:rsidP="009A4AF5">
      <w:pPr>
        <w:pStyle w:val="ListParagraph"/>
        <w:ind w:left="1440"/>
        <w:jc w:val="both"/>
        <w:rPr>
          <w:b/>
          <w:sz w:val="28"/>
        </w:rPr>
      </w:pPr>
      <w:r>
        <w:t>This Java (class) file contains the code which performs operations to</w:t>
      </w:r>
      <w:r w:rsidR="00EC1034">
        <w:t xml:space="preserve"> </w:t>
      </w:r>
      <w:r w:rsidR="00C84441">
        <w:t>create</w:t>
      </w:r>
      <w:r w:rsidR="00EC1034">
        <w:t xml:space="preserve"> a new Role</w:t>
      </w:r>
      <w:r w:rsidR="00C84441">
        <w:t xml:space="preserve"> in User Management screen</w:t>
      </w:r>
      <w:r w:rsidR="00EC1034">
        <w:t>.</w:t>
      </w:r>
    </w:p>
    <w:p w:rsidR="005B04B4" w:rsidRDefault="009A4AF5" w:rsidP="009A4AF5">
      <w:pPr>
        <w:pStyle w:val="ListParagraph"/>
        <w:numPr>
          <w:ilvl w:val="1"/>
          <w:numId w:val="40"/>
        </w:numPr>
        <w:jc w:val="both"/>
      </w:pPr>
      <w:bookmarkStart w:id="254" w:name="_Toc453343531"/>
      <w:r w:rsidRPr="0054373C">
        <w:rPr>
          <w:rStyle w:val="Heading2Char"/>
          <w:b/>
          <w:color w:val="ED7D31" w:themeColor="accent2"/>
          <w:sz w:val="24"/>
        </w:rPr>
        <w:lastRenderedPageBreak/>
        <w:t>RoleModifyorVerifyScript_TC2</w:t>
      </w:r>
      <w:r w:rsidR="005B04B4" w:rsidRPr="0054373C">
        <w:rPr>
          <w:rStyle w:val="Heading2Char"/>
          <w:b/>
          <w:color w:val="ED7D31" w:themeColor="accent2"/>
          <w:sz w:val="24"/>
        </w:rPr>
        <w:t>:</w:t>
      </w:r>
      <w:bookmarkEnd w:id="254"/>
    </w:p>
    <w:p w:rsidR="005B04B4" w:rsidRDefault="005B04B4" w:rsidP="009A4AF5">
      <w:pPr>
        <w:pStyle w:val="ListParagraph"/>
        <w:ind w:left="1440"/>
        <w:jc w:val="both"/>
        <w:rPr>
          <w:b/>
          <w:sz w:val="28"/>
        </w:rPr>
      </w:pPr>
      <w:r>
        <w:t xml:space="preserve">This Java (class) file contains the code which performs operations to </w:t>
      </w:r>
      <w:r w:rsidR="00B30CC4">
        <w:t>Modification and Verification of Modified Role</w:t>
      </w:r>
      <w:r>
        <w:t>.</w:t>
      </w:r>
    </w:p>
    <w:p w:rsidR="005B04B4" w:rsidRDefault="009A4AF5" w:rsidP="009A4AF5">
      <w:pPr>
        <w:pStyle w:val="ListParagraph"/>
        <w:numPr>
          <w:ilvl w:val="1"/>
          <w:numId w:val="40"/>
        </w:numPr>
        <w:jc w:val="both"/>
      </w:pPr>
      <w:bookmarkStart w:id="255" w:name="_Toc453343532"/>
      <w:r w:rsidRPr="0054373C">
        <w:rPr>
          <w:rStyle w:val="Heading2Char"/>
          <w:b/>
          <w:color w:val="ED7D31" w:themeColor="accent2"/>
          <w:sz w:val="24"/>
        </w:rPr>
        <w:t>RoleDeActivateScript_TC3</w:t>
      </w:r>
      <w:r w:rsidR="005B04B4" w:rsidRPr="0054373C">
        <w:rPr>
          <w:rStyle w:val="Heading2Char"/>
          <w:b/>
          <w:color w:val="ED7D31" w:themeColor="accent2"/>
          <w:sz w:val="24"/>
        </w:rPr>
        <w:t>:</w:t>
      </w:r>
      <w:bookmarkEnd w:id="255"/>
    </w:p>
    <w:p w:rsidR="005B04B4" w:rsidRDefault="005B04B4" w:rsidP="009A4AF5">
      <w:pPr>
        <w:pStyle w:val="ListParagraph"/>
        <w:ind w:left="1440"/>
        <w:jc w:val="both"/>
        <w:rPr>
          <w:b/>
          <w:sz w:val="28"/>
        </w:rPr>
      </w:pPr>
      <w:r>
        <w:t xml:space="preserve">This Java (class) file contains the code which </w:t>
      </w:r>
      <w:r w:rsidR="00393CCD">
        <w:t>performs Deactivation operations on Role</w:t>
      </w:r>
      <w:r>
        <w:t>.</w:t>
      </w:r>
    </w:p>
    <w:p w:rsidR="005B04B4" w:rsidRDefault="00392D46" w:rsidP="00392D46">
      <w:pPr>
        <w:pStyle w:val="ListParagraph"/>
        <w:numPr>
          <w:ilvl w:val="1"/>
          <w:numId w:val="40"/>
        </w:numPr>
        <w:jc w:val="both"/>
      </w:pPr>
      <w:bookmarkStart w:id="256" w:name="_Toc453343533"/>
      <w:r w:rsidRPr="0054373C">
        <w:rPr>
          <w:rStyle w:val="Heading2Char"/>
          <w:b/>
          <w:color w:val="ED7D31" w:themeColor="accent2"/>
          <w:sz w:val="24"/>
        </w:rPr>
        <w:t>RoleActivateScript_TC4</w:t>
      </w:r>
      <w:r w:rsidR="005B04B4" w:rsidRPr="0054373C">
        <w:rPr>
          <w:rStyle w:val="Heading2Char"/>
          <w:b/>
          <w:color w:val="ED7D31" w:themeColor="accent2"/>
          <w:sz w:val="24"/>
        </w:rPr>
        <w:t>:</w:t>
      </w:r>
      <w:bookmarkEnd w:id="256"/>
    </w:p>
    <w:p w:rsidR="009A4AF5" w:rsidRDefault="005B04B4" w:rsidP="009A4AF5">
      <w:pPr>
        <w:pStyle w:val="ListParagraph"/>
        <w:ind w:left="1440"/>
        <w:jc w:val="both"/>
      </w:pPr>
      <w:r>
        <w:t xml:space="preserve">This Java (class) file contains the code which performs </w:t>
      </w:r>
      <w:r w:rsidR="00C00F41">
        <w:t>Activation operations on Role</w:t>
      </w:r>
      <w:r>
        <w:t>.</w:t>
      </w:r>
    </w:p>
    <w:p w:rsidR="00186AC1" w:rsidRDefault="00186AC1" w:rsidP="0054373C">
      <w:pPr>
        <w:pStyle w:val="Heading1"/>
      </w:pPr>
      <w:r>
        <w:t xml:space="preserve">    </w:t>
      </w:r>
      <w:bookmarkStart w:id="257" w:name="_Toc453343534"/>
      <w:r>
        <w:t>User Management (GROUP) Test Scripts:</w:t>
      </w:r>
      <w:bookmarkEnd w:id="257"/>
    </w:p>
    <w:p w:rsidR="00186AC1" w:rsidRDefault="00F96897" w:rsidP="00186AC1">
      <w:pPr>
        <w:pStyle w:val="ListParagraph"/>
        <w:jc w:val="both"/>
        <w:rPr>
          <w:b/>
          <w:sz w:val="28"/>
        </w:rPr>
      </w:pPr>
      <w:r>
        <w:rPr>
          <w:b/>
          <w:noProof/>
          <w:sz w:val="28"/>
          <w:lang w:eastAsia="en-US"/>
        </w:rPr>
        <w:drawing>
          <wp:inline distT="0" distB="0" distL="0" distR="0" wp14:anchorId="3B9E6B2A" wp14:editId="4781EFCB">
            <wp:extent cx="3229426" cy="866896"/>
            <wp:effectExtent l="0" t="0" r="9525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C486E27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97" w:rsidRDefault="00F96897" w:rsidP="00F96897">
      <w:pPr>
        <w:pStyle w:val="ListParagraph"/>
        <w:jc w:val="both"/>
        <w:rPr>
          <w:b/>
          <w:sz w:val="28"/>
        </w:rPr>
      </w:pPr>
    </w:p>
    <w:p w:rsidR="00F96897" w:rsidRDefault="006F28F6" w:rsidP="006F28F6">
      <w:pPr>
        <w:pStyle w:val="ListParagraph"/>
        <w:numPr>
          <w:ilvl w:val="1"/>
          <w:numId w:val="40"/>
        </w:numPr>
        <w:jc w:val="both"/>
      </w:pPr>
      <w:bookmarkStart w:id="258" w:name="_Toc453343535"/>
      <w:r w:rsidRPr="0054373C">
        <w:rPr>
          <w:rStyle w:val="Heading2Char"/>
          <w:b/>
          <w:color w:val="ED7D31" w:themeColor="accent2"/>
          <w:sz w:val="24"/>
        </w:rPr>
        <w:t>GroupCreationTestScript_TC1</w:t>
      </w:r>
      <w:r w:rsidR="00F96897" w:rsidRPr="0054373C">
        <w:rPr>
          <w:rStyle w:val="Heading2Char"/>
          <w:b/>
          <w:color w:val="ED7D31" w:themeColor="accent2"/>
          <w:sz w:val="24"/>
        </w:rPr>
        <w:t>:</w:t>
      </w:r>
      <w:bookmarkEnd w:id="258"/>
    </w:p>
    <w:p w:rsidR="00F96897" w:rsidRDefault="00F96897" w:rsidP="00F96897">
      <w:pPr>
        <w:pStyle w:val="ListParagraph"/>
        <w:ind w:left="1440"/>
        <w:jc w:val="both"/>
        <w:rPr>
          <w:b/>
          <w:sz w:val="28"/>
        </w:rPr>
      </w:pPr>
      <w:r>
        <w:t xml:space="preserve">This Java (class) file contains the code which performs operations to create a new </w:t>
      </w:r>
      <w:r w:rsidR="006F28F6">
        <w:t>Group</w:t>
      </w:r>
      <w:r>
        <w:t xml:space="preserve"> in User Management screen.</w:t>
      </w:r>
    </w:p>
    <w:p w:rsidR="00F96897" w:rsidRDefault="006F28F6" w:rsidP="006F28F6">
      <w:pPr>
        <w:pStyle w:val="ListParagraph"/>
        <w:numPr>
          <w:ilvl w:val="1"/>
          <w:numId w:val="40"/>
        </w:numPr>
        <w:jc w:val="both"/>
      </w:pPr>
      <w:bookmarkStart w:id="259" w:name="_Toc453343536"/>
      <w:r w:rsidRPr="0054373C">
        <w:rPr>
          <w:rStyle w:val="Heading2Char"/>
          <w:b/>
          <w:color w:val="ED7D31" w:themeColor="accent2"/>
          <w:sz w:val="24"/>
        </w:rPr>
        <w:t>Group_ModifyOrVerifyTestScript_TC2</w:t>
      </w:r>
      <w:r w:rsidR="00F96897" w:rsidRPr="0054373C">
        <w:rPr>
          <w:rStyle w:val="Heading2Char"/>
          <w:b/>
          <w:color w:val="ED7D31" w:themeColor="accent2"/>
          <w:sz w:val="24"/>
        </w:rPr>
        <w:t>:</w:t>
      </w:r>
      <w:bookmarkEnd w:id="259"/>
    </w:p>
    <w:p w:rsidR="00F96897" w:rsidRDefault="00F96897" w:rsidP="00F96897">
      <w:pPr>
        <w:pStyle w:val="ListParagraph"/>
        <w:ind w:left="1440"/>
        <w:jc w:val="both"/>
        <w:rPr>
          <w:b/>
          <w:sz w:val="28"/>
        </w:rPr>
      </w:pPr>
      <w:r>
        <w:t xml:space="preserve">This Java (class) file contains the code which performs operations to Modification and Verification of Modified </w:t>
      </w:r>
      <w:r w:rsidR="006F28F6">
        <w:t>Group</w:t>
      </w:r>
      <w:r>
        <w:t>.</w:t>
      </w:r>
    </w:p>
    <w:p w:rsidR="00F96897" w:rsidRDefault="006F28F6" w:rsidP="006F28F6">
      <w:pPr>
        <w:pStyle w:val="ListParagraph"/>
        <w:numPr>
          <w:ilvl w:val="1"/>
          <w:numId w:val="40"/>
        </w:numPr>
        <w:jc w:val="both"/>
      </w:pPr>
      <w:bookmarkStart w:id="260" w:name="_Toc453343537"/>
      <w:r w:rsidRPr="0054373C">
        <w:rPr>
          <w:rStyle w:val="Heading2Char"/>
          <w:b/>
          <w:color w:val="ED7D31" w:themeColor="accent2"/>
          <w:sz w:val="24"/>
        </w:rPr>
        <w:t>Group_DeActivation_TestScript_TC3</w:t>
      </w:r>
      <w:r w:rsidR="00F96897" w:rsidRPr="0054373C">
        <w:rPr>
          <w:rStyle w:val="Heading2Char"/>
          <w:b/>
          <w:color w:val="ED7D31" w:themeColor="accent2"/>
          <w:sz w:val="24"/>
        </w:rPr>
        <w:t>:</w:t>
      </w:r>
      <w:bookmarkEnd w:id="260"/>
    </w:p>
    <w:p w:rsidR="00F96897" w:rsidRDefault="00F96897" w:rsidP="00F96897">
      <w:pPr>
        <w:pStyle w:val="ListParagraph"/>
        <w:ind w:left="1440"/>
        <w:jc w:val="both"/>
        <w:rPr>
          <w:b/>
          <w:sz w:val="28"/>
        </w:rPr>
      </w:pPr>
      <w:r>
        <w:t xml:space="preserve">This Java (class) file contains the code which performs </w:t>
      </w:r>
      <w:r w:rsidR="006F28F6">
        <w:t>Deactivate operations on Group</w:t>
      </w:r>
      <w:r>
        <w:t>.</w:t>
      </w:r>
    </w:p>
    <w:p w:rsidR="00F96897" w:rsidRDefault="006F28F6" w:rsidP="006F28F6">
      <w:pPr>
        <w:pStyle w:val="ListParagraph"/>
        <w:numPr>
          <w:ilvl w:val="1"/>
          <w:numId w:val="40"/>
        </w:numPr>
        <w:jc w:val="both"/>
      </w:pPr>
      <w:bookmarkStart w:id="261" w:name="_Toc453343538"/>
      <w:r w:rsidRPr="0054373C">
        <w:rPr>
          <w:rStyle w:val="Heading2Char"/>
          <w:b/>
          <w:color w:val="ED7D31" w:themeColor="accent2"/>
          <w:sz w:val="24"/>
        </w:rPr>
        <w:t>Group_Activate_TestScript_TC4</w:t>
      </w:r>
      <w:r w:rsidR="00F96897" w:rsidRPr="0054373C">
        <w:rPr>
          <w:rStyle w:val="Heading2Char"/>
          <w:b/>
          <w:color w:val="ED7D31" w:themeColor="accent2"/>
          <w:sz w:val="24"/>
        </w:rPr>
        <w:t>:</w:t>
      </w:r>
      <w:bookmarkEnd w:id="261"/>
    </w:p>
    <w:p w:rsidR="00F96897" w:rsidRDefault="00F96897" w:rsidP="00F96897">
      <w:pPr>
        <w:pStyle w:val="ListParagraph"/>
        <w:ind w:left="1440"/>
        <w:jc w:val="both"/>
        <w:rPr>
          <w:b/>
          <w:sz w:val="28"/>
        </w:rPr>
      </w:pPr>
      <w:r>
        <w:t xml:space="preserve">This Java (class) file contains the code which performs </w:t>
      </w:r>
      <w:r w:rsidR="006F28F6">
        <w:t>Activate operations on Group.</w:t>
      </w:r>
    </w:p>
    <w:p w:rsidR="005F64A4" w:rsidRDefault="005F64A4" w:rsidP="005F64A4">
      <w:pPr>
        <w:pStyle w:val="ListParagraph"/>
        <w:ind w:left="1440"/>
        <w:jc w:val="both"/>
      </w:pPr>
    </w:p>
    <w:p w:rsidR="005F64A4" w:rsidRDefault="005F64A4" w:rsidP="0054373C">
      <w:pPr>
        <w:pStyle w:val="Heading1"/>
      </w:pPr>
      <w:r>
        <w:lastRenderedPageBreak/>
        <w:t xml:space="preserve">    </w:t>
      </w:r>
      <w:bookmarkStart w:id="262" w:name="_Toc453343539"/>
      <w:r>
        <w:t>Final Suites Configuration Test Scripts:</w:t>
      </w:r>
      <w:bookmarkEnd w:id="262"/>
    </w:p>
    <w:p w:rsidR="005F64A4" w:rsidRPr="005F64A4" w:rsidRDefault="005F64A4" w:rsidP="005F64A4">
      <w:pPr>
        <w:pStyle w:val="ListParagraph"/>
        <w:jc w:val="both"/>
        <w:rPr>
          <w:b/>
          <w:sz w:val="28"/>
        </w:rPr>
      </w:pPr>
      <w:r>
        <w:rPr>
          <w:b/>
          <w:noProof/>
          <w:sz w:val="28"/>
          <w:lang w:eastAsia="en-US"/>
        </w:rPr>
        <w:drawing>
          <wp:inline distT="0" distB="0" distL="0" distR="0" wp14:anchorId="5ED907CD" wp14:editId="470D2122">
            <wp:extent cx="2362530" cy="333422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C4861C9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4A4" w:rsidRDefault="005F64A4" w:rsidP="005F64A4">
      <w:pPr>
        <w:pStyle w:val="ListParagraph"/>
        <w:numPr>
          <w:ilvl w:val="1"/>
          <w:numId w:val="40"/>
        </w:numPr>
        <w:jc w:val="both"/>
      </w:pPr>
      <w:bookmarkStart w:id="263" w:name="_Toc453343540"/>
      <w:r w:rsidRPr="0054373C">
        <w:rPr>
          <w:rStyle w:val="Heading2Char"/>
          <w:b/>
          <w:color w:val="ED7D31" w:themeColor="accent2"/>
          <w:sz w:val="24"/>
        </w:rPr>
        <w:t>FinalSuiteConfiguration:</w:t>
      </w:r>
      <w:bookmarkEnd w:id="263"/>
    </w:p>
    <w:p w:rsidR="005F64A4" w:rsidRDefault="005F64A4" w:rsidP="005F64A4">
      <w:pPr>
        <w:pStyle w:val="ListParagraph"/>
        <w:ind w:left="1440"/>
        <w:jc w:val="both"/>
        <w:rPr>
          <w:b/>
          <w:sz w:val="28"/>
        </w:rPr>
      </w:pPr>
      <w:r>
        <w:t>This Java (class) file contains the code which will be triggered by a batch file and can be able to run specific set of test scripts by grouping them into a suite with respect to their modules and dependency order this will be triggered by batch file when want to run a batch execution but the suites which are running need to be set flags in global test data sheet.</w:t>
      </w:r>
    </w:p>
    <w:p w:rsidR="0094436F" w:rsidRDefault="0094436F" w:rsidP="007E228C">
      <w:pPr>
        <w:ind w:left="720" w:firstLine="720"/>
      </w:pPr>
    </w:p>
    <w:sectPr w:rsidR="0094436F">
      <w:pgSz w:w="15840" w:h="12240" w:orient="landscape"/>
      <w:pgMar w:top="1440" w:right="1440" w:bottom="1440" w:left="1440" w:header="720" w:footer="720" w:gutter="0"/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050" w:rsidRDefault="00DF3050" w:rsidP="003C66E1">
      <w:pPr>
        <w:spacing w:after="0" w:line="240" w:lineRule="auto"/>
      </w:pPr>
      <w:r>
        <w:separator/>
      </w:r>
    </w:p>
  </w:endnote>
  <w:endnote w:type="continuationSeparator" w:id="0">
    <w:p w:rsidR="00DF3050" w:rsidRDefault="00DF3050" w:rsidP="003C6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050" w:rsidRDefault="00DF3050" w:rsidP="003C66E1">
      <w:pPr>
        <w:spacing w:after="0" w:line="240" w:lineRule="auto"/>
      </w:pPr>
      <w:r>
        <w:separator/>
      </w:r>
    </w:p>
  </w:footnote>
  <w:footnote w:type="continuationSeparator" w:id="0">
    <w:p w:rsidR="00DF3050" w:rsidRDefault="00DF3050" w:rsidP="003C6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A7FA8DC0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3">
    <w:nsid w:val="00000004"/>
    <w:multiLevelType w:val="multilevel"/>
    <w:tmpl w:val="00000004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560" w:hanging="180"/>
      </w:pPr>
    </w:lvl>
  </w:abstractNum>
  <w:abstractNum w:abstractNumId="4">
    <w:nsid w:val="00000005"/>
    <w:multiLevelType w:val="multilevel"/>
    <w:tmpl w:val="00000005"/>
    <w:name w:val="WWNum7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name w:val="WWNum9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name w:val="WWNum11"/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00000008"/>
    <w:name w:val="WWNum1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/>
      </w:rPr>
    </w:lvl>
  </w:abstractNum>
  <w:abstractNum w:abstractNumId="8">
    <w:nsid w:val="00000009"/>
    <w:multiLevelType w:val="multilevel"/>
    <w:tmpl w:val="ED8EEBAA"/>
    <w:name w:val="WWNum1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 w:themeColor="text1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9">
    <w:nsid w:val="0000000A"/>
    <w:multiLevelType w:val="multilevel"/>
    <w:tmpl w:val="0000000A"/>
    <w:name w:val="WWNum15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/>
      </w:rPr>
    </w:lvl>
  </w:abstractNum>
  <w:abstractNum w:abstractNumId="10">
    <w:nsid w:val="0000000B"/>
    <w:multiLevelType w:val="multilevel"/>
    <w:tmpl w:val="0000000B"/>
    <w:name w:val="WWNum1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/>
      </w:rPr>
    </w:lvl>
  </w:abstractNum>
  <w:abstractNum w:abstractNumId="11">
    <w:nsid w:val="0000000C"/>
    <w:multiLevelType w:val="multilevel"/>
    <w:tmpl w:val="FAB8F144"/>
    <w:name w:val="WWNum19"/>
    <w:lvl w:ilvl="0">
      <w:start w:val="2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1"/>
      <w:numFmt w:val="decimal"/>
      <w:lvlText w:val="%1.%2"/>
      <w:lvlJc w:val="left"/>
      <w:pPr>
        <w:tabs>
          <w:tab w:val="num" w:pos="0"/>
        </w:tabs>
        <w:ind w:left="1140" w:hanging="420"/>
      </w:pPr>
      <w:rPr>
        <w:b w:val="0"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560" w:hanging="1800"/>
      </w:pPr>
    </w:lvl>
  </w:abstractNum>
  <w:abstractNum w:abstractNumId="12">
    <w:nsid w:val="0000000D"/>
    <w:multiLevelType w:val="multilevel"/>
    <w:tmpl w:val="0000000D"/>
    <w:name w:val="WWNum20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560" w:hanging="1800"/>
      </w:pPr>
    </w:lvl>
  </w:abstractNum>
  <w:abstractNum w:abstractNumId="13">
    <w:nsid w:val="0000000E"/>
    <w:multiLevelType w:val="multilevel"/>
    <w:tmpl w:val="0000000E"/>
    <w:name w:val="WWNum21"/>
    <w:lvl w:ilvl="0">
      <w:start w:val="13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40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560" w:hanging="1800"/>
      </w:pPr>
    </w:lvl>
  </w:abstractNum>
  <w:abstractNum w:abstractNumId="14">
    <w:nsid w:val="0000000F"/>
    <w:multiLevelType w:val="multilevel"/>
    <w:tmpl w:val="0000000F"/>
    <w:name w:val="WWNum23"/>
    <w:lvl w:ilvl="0">
      <w:start w:val="12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40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560" w:hanging="1800"/>
      </w:pPr>
    </w:lvl>
  </w:abstractNum>
  <w:abstractNum w:abstractNumId="15">
    <w:nsid w:val="00000010"/>
    <w:multiLevelType w:val="multilevel"/>
    <w:tmpl w:val="00000010"/>
    <w:name w:val="WWNum24"/>
    <w:lvl w:ilvl="0">
      <w:start w:val="14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40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560" w:hanging="1800"/>
      </w:pPr>
    </w:lvl>
  </w:abstractNum>
  <w:abstractNum w:abstractNumId="16">
    <w:nsid w:val="00000011"/>
    <w:multiLevelType w:val="multilevel"/>
    <w:tmpl w:val="00000011"/>
    <w:name w:val="WWNum25"/>
    <w:lvl w:ilvl="0">
      <w:start w:val="15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40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560" w:hanging="1800"/>
      </w:pPr>
    </w:lvl>
  </w:abstractNum>
  <w:abstractNum w:abstractNumId="17">
    <w:nsid w:val="00000012"/>
    <w:multiLevelType w:val="multilevel"/>
    <w:tmpl w:val="CEC86800"/>
    <w:name w:val="WWNum26"/>
    <w:lvl w:ilvl="0">
      <w:start w:val="2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0"/>
      <w:numFmt w:val="decimal"/>
      <w:lvlText w:val="%1.%2"/>
      <w:lvlJc w:val="left"/>
      <w:pPr>
        <w:tabs>
          <w:tab w:val="num" w:pos="0"/>
        </w:tabs>
        <w:ind w:left="1140" w:hanging="420"/>
      </w:pPr>
      <w:rPr>
        <w:b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560" w:hanging="1800"/>
      </w:pPr>
    </w:lvl>
  </w:abstractNum>
  <w:abstractNum w:abstractNumId="18">
    <w:nsid w:val="01A0161D"/>
    <w:multiLevelType w:val="multilevel"/>
    <w:tmpl w:val="0EAEA350"/>
    <w:lvl w:ilvl="0">
      <w:start w:val="2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0"/>
      <w:numFmt w:val="decimal"/>
      <w:lvlText w:val="%1.%2"/>
      <w:lvlJc w:val="left"/>
      <w:pPr>
        <w:tabs>
          <w:tab w:val="num" w:pos="0"/>
        </w:tabs>
        <w:ind w:left="1140" w:hanging="420"/>
      </w:pPr>
      <w:rPr>
        <w:b w:val="0"/>
        <w:color w:val="D60093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560" w:hanging="1800"/>
      </w:pPr>
    </w:lvl>
  </w:abstractNum>
  <w:abstractNum w:abstractNumId="19">
    <w:nsid w:val="0A91026F"/>
    <w:multiLevelType w:val="multilevel"/>
    <w:tmpl w:val="0EAEA350"/>
    <w:lvl w:ilvl="0">
      <w:start w:val="2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0"/>
      <w:numFmt w:val="decimal"/>
      <w:lvlText w:val="%1.%2"/>
      <w:lvlJc w:val="left"/>
      <w:pPr>
        <w:tabs>
          <w:tab w:val="num" w:pos="0"/>
        </w:tabs>
        <w:ind w:left="1140" w:hanging="420"/>
      </w:pPr>
      <w:rPr>
        <w:b w:val="0"/>
        <w:color w:val="D60093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560" w:hanging="1800"/>
      </w:pPr>
    </w:lvl>
  </w:abstractNum>
  <w:abstractNum w:abstractNumId="20">
    <w:nsid w:val="18037187"/>
    <w:multiLevelType w:val="multilevel"/>
    <w:tmpl w:val="0EAEA350"/>
    <w:lvl w:ilvl="0">
      <w:start w:val="2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0"/>
      <w:numFmt w:val="decimal"/>
      <w:lvlText w:val="%1.%2"/>
      <w:lvlJc w:val="left"/>
      <w:pPr>
        <w:tabs>
          <w:tab w:val="num" w:pos="0"/>
        </w:tabs>
        <w:ind w:left="1140" w:hanging="420"/>
      </w:pPr>
      <w:rPr>
        <w:b w:val="0"/>
        <w:color w:val="D60093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560" w:hanging="1800"/>
      </w:pPr>
    </w:lvl>
  </w:abstractNum>
  <w:abstractNum w:abstractNumId="21">
    <w:nsid w:val="1C1451E6"/>
    <w:multiLevelType w:val="multilevel"/>
    <w:tmpl w:val="0EAEA350"/>
    <w:lvl w:ilvl="0">
      <w:start w:val="2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0"/>
      <w:numFmt w:val="decimal"/>
      <w:lvlText w:val="%1.%2"/>
      <w:lvlJc w:val="left"/>
      <w:pPr>
        <w:tabs>
          <w:tab w:val="num" w:pos="0"/>
        </w:tabs>
        <w:ind w:left="1140" w:hanging="420"/>
      </w:pPr>
      <w:rPr>
        <w:b w:val="0"/>
        <w:color w:val="D60093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560" w:hanging="1800"/>
      </w:pPr>
    </w:lvl>
  </w:abstractNum>
  <w:abstractNum w:abstractNumId="22">
    <w:nsid w:val="1CE65F12"/>
    <w:multiLevelType w:val="multilevel"/>
    <w:tmpl w:val="0EAEA350"/>
    <w:lvl w:ilvl="0">
      <w:start w:val="2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0"/>
      <w:numFmt w:val="decimal"/>
      <w:lvlText w:val="%1.%2"/>
      <w:lvlJc w:val="left"/>
      <w:pPr>
        <w:tabs>
          <w:tab w:val="num" w:pos="0"/>
        </w:tabs>
        <w:ind w:left="1140" w:hanging="420"/>
      </w:pPr>
      <w:rPr>
        <w:b w:val="0"/>
        <w:color w:val="D60093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560" w:hanging="1800"/>
      </w:pPr>
    </w:lvl>
  </w:abstractNum>
  <w:abstractNum w:abstractNumId="23">
    <w:nsid w:val="23260ECD"/>
    <w:multiLevelType w:val="multilevel"/>
    <w:tmpl w:val="0EAEA350"/>
    <w:lvl w:ilvl="0">
      <w:start w:val="2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0"/>
      <w:numFmt w:val="decimal"/>
      <w:lvlText w:val="%1.%2"/>
      <w:lvlJc w:val="left"/>
      <w:pPr>
        <w:tabs>
          <w:tab w:val="num" w:pos="0"/>
        </w:tabs>
        <w:ind w:left="1140" w:hanging="420"/>
      </w:pPr>
      <w:rPr>
        <w:b w:val="0"/>
        <w:color w:val="D60093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560" w:hanging="1800"/>
      </w:pPr>
    </w:lvl>
  </w:abstractNum>
  <w:abstractNum w:abstractNumId="24">
    <w:nsid w:val="26815002"/>
    <w:multiLevelType w:val="multilevel"/>
    <w:tmpl w:val="BB3EC550"/>
    <w:lvl w:ilvl="0">
      <w:start w:val="2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0"/>
      <w:numFmt w:val="decimal"/>
      <w:lvlText w:val="%1.%2"/>
      <w:lvlJc w:val="left"/>
      <w:pPr>
        <w:tabs>
          <w:tab w:val="num" w:pos="0"/>
        </w:tabs>
        <w:ind w:left="1140" w:hanging="420"/>
      </w:pPr>
      <w:rPr>
        <w:color w:val="D60093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560" w:hanging="1800"/>
      </w:pPr>
    </w:lvl>
  </w:abstractNum>
  <w:abstractNum w:abstractNumId="25">
    <w:nsid w:val="2EB45AC3"/>
    <w:multiLevelType w:val="multilevel"/>
    <w:tmpl w:val="0EAEA350"/>
    <w:lvl w:ilvl="0">
      <w:start w:val="2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0"/>
      <w:numFmt w:val="decimal"/>
      <w:lvlText w:val="%1.%2"/>
      <w:lvlJc w:val="left"/>
      <w:pPr>
        <w:tabs>
          <w:tab w:val="num" w:pos="0"/>
        </w:tabs>
        <w:ind w:left="1140" w:hanging="420"/>
      </w:pPr>
      <w:rPr>
        <w:b w:val="0"/>
        <w:color w:val="D60093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560" w:hanging="1800"/>
      </w:pPr>
    </w:lvl>
  </w:abstractNum>
  <w:abstractNum w:abstractNumId="26">
    <w:nsid w:val="33CB42D9"/>
    <w:multiLevelType w:val="multilevel"/>
    <w:tmpl w:val="BB3EC550"/>
    <w:lvl w:ilvl="0">
      <w:start w:val="2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0"/>
      <w:numFmt w:val="decimal"/>
      <w:lvlText w:val="%1.%2"/>
      <w:lvlJc w:val="left"/>
      <w:pPr>
        <w:tabs>
          <w:tab w:val="num" w:pos="0"/>
        </w:tabs>
        <w:ind w:left="1140" w:hanging="420"/>
      </w:pPr>
      <w:rPr>
        <w:color w:val="D60093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560" w:hanging="1800"/>
      </w:pPr>
    </w:lvl>
  </w:abstractNum>
  <w:abstractNum w:abstractNumId="27">
    <w:nsid w:val="346721A4"/>
    <w:multiLevelType w:val="multilevel"/>
    <w:tmpl w:val="0EAEA350"/>
    <w:lvl w:ilvl="0">
      <w:start w:val="2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0"/>
      <w:numFmt w:val="decimal"/>
      <w:lvlText w:val="%1.%2"/>
      <w:lvlJc w:val="left"/>
      <w:pPr>
        <w:tabs>
          <w:tab w:val="num" w:pos="0"/>
        </w:tabs>
        <w:ind w:left="1140" w:hanging="420"/>
      </w:pPr>
      <w:rPr>
        <w:b w:val="0"/>
        <w:color w:val="D60093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560" w:hanging="1800"/>
      </w:pPr>
    </w:lvl>
  </w:abstractNum>
  <w:abstractNum w:abstractNumId="28">
    <w:nsid w:val="39F23369"/>
    <w:multiLevelType w:val="multilevel"/>
    <w:tmpl w:val="BB7868F6"/>
    <w:lvl w:ilvl="0">
      <w:start w:val="4"/>
      <w:numFmt w:val="decimal"/>
      <w:pStyle w:val="Heading1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560" w:hanging="1800"/>
      </w:pPr>
    </w:lvl>
  </w:abstractNum>
  <w:abstractNum w:abstractNumId="29">
    <w:nsid w:val="609F067F"/>
    <w:multiLevelType w:val="multilevel"/>
    <w:tmpl w:val="0EAEA350"/>
    <w:lvl w:ilvl="0">
      <w:start w:val="2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0"/>
      <w:numFmt w:val="decimal"/>
      <w:lvlText w:val="%1.%2"/>
      <w:lvlJc w:val="left"/>
      <w:pPr>
        <w:tabs>
          <w:tab w:val="num" w:pos="0"/>
        </w:tabs>
        <w:ind w:left="1140" w:hanging="420"/>
      </w:pPr>
      <w:rPr>
        <w:b w:val="0"/>
        <w:color w:val="D60093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560" w:hanging="1800"/>
      </w:pPr>
    </w:lvl>
  </w:abstractNum>
  <w:abstractNum w:abstractNumId="30">
    <w:nsid w:val="69BC1E60"/>
    <w:multiLevelType w:val="multilevel"/>
    <w:tmpl w:val="0EAEA350"/>
    <w:lvl w:ilvl="0">
      <w:start w:val="2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0"/>
      <w:numFmt w:val="decimal"/>
      <w:lvlText w:val="%1.%2"/>
      <w:lvlJc w:val="left"/>
      <w:pPr>
        <w:tabs>
          <w:tab w:val="num" w:pos="0"/>
        </w:tabs>
        <w:ind w:left="1140" w:hanging="420"/>
      </w:pPr>
      <w:rPr>
        <w:b w:val="0"/>
        <w:color w:val="D60093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560" w:hanging="1800"/>
      </w:pPr>
    </w:lvl>
  </w:abstractNum>
  <w:abstractNum w:abstractNumId="31">
    <w:nsid w:val="6BA453C0"/>
    <w:multiLevelType w:val="multilevel"/>
    <w:tmpl w:val="0EAEA350"/>
    <w:lvl w:ilvl="0">
      <w:start w:val="2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0"/>
      <w:numFmt w:val="decimal"/>
      <w:lvlText w:val="%1.%2"/>
      <w:lvlJc w:val="left"/>
      <w:pPr>
        <w:tabs>
          <w:tab w:val="num" w:pos="0"/>
        </w:tabs>
        <w:ind w:left="1140" w:hanging="420"/>
      </w:pPr>
      <w:rPr>
        <w:b w:val="0"/>
        <w:color w:val="D60093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560" w:hanging="1800"/>
      </w:pPr>
    </w:lvl>
  </w:abstractNum>
  <w:abstractNum w:abstractNumId="32">
    <w:nsid w:val="6C9B3B6A"/>
    <w:multiLevelType w:val="multilevel"/>
    <w:tmpl w:val="0EAEA350"/>
    <w:lvl w:ilvl="0">
      <w:start w:val="2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0"/>
      <w:numFmt w:val="decimal"/>
      <w:lvlText w:val="%1.%2"/>
      <w:lvlJc w:val="left"/>
      <w:pPr>
        <w:tabs>
          <w:tab w:val="num" w:pos="0"/>
        </w:tabs>
        <w:ind w:left="1140" w:hanging="420"/>
      </w:pPr>
      <w:rPr>
        <w:b w:val="0"/>
        <w:color w:val="D60093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560" w:hanging="1800"/>
      </w:pPr>
    </w:lvl>
  </w:abstractNum>
  <w:abstractNum w:abstractNumId="33">
    <w:nsid w:val="708B547D"/>
    <w:multiLevelType w:val="multilevel"/>
    <w:tmpl w:val="0EAEA350"/>
    <w:lvl w:ilvl="0">
      <w:start w:val="2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0"/>
      <w:numFmt w:val="decimal"/>
      <w:lvlText w:val="%1.%2"/>
      <w:lvlJc w:val="left"/>
      <w:pPr>
        <w:tabs>
          <w:tab w:val="num" w:pos="0"/>
        </w:tabs>
        <w:ind w:left="1140" w:hanging="420"/>
      </w:pPr>
      <w:rPr>
        <w:b w:val="0"/>
        <w:color w:val="D60093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560" w:hanging="1800"/>
      </w:pPr>
    </w:lvl>
  </w:abstractNum>
  <w:abstractNum w:abstractNumId="34">
    <w:nsid w:val="752906A7"/>
    <w:multiLevelType w:val="multilevel"/>
    <w:tmpl w:val="0000000D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560" w:hanging="18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6"/>
  </w:num>
  <w:num w:numId="20">
    <w:abstractNumId w:val="24"/>
  </w:num>
  <w:num w:numId="21">
    <w:abstractNumId w:val="32"/>
  </w:num>
  <w:num w:numId="22">
    <w:abstractNumId w:val="19"/>
  </w:num>
  <w:num w:numId="23">
    <w:abstractNumId w:val="22"/>
  </w:num>
  <w:num w:numId="24">
    <w:abstractNumId w:val="18"/>
  </w:num>
  <w:num w:numId="25">
    <w:abstractNumId w:val="29"/>
  </w:num>
  <w:num w:numId="26">
    <w:abstractNumId w:val="20"/>
  </w:num>
  <w:num w:numId="27">
    <w:abstractNumId w:val="23"/>
  </w:num>
  <w:num w:numId="28">
    <w:abstractNumId w:val="30"/>
  </w:num>
  <w:num w:numId="29">
    <w:abstractNumId w:val="25"/>
  </w:num>
  <w:num w:numId="30">
    <w:abstractNumId w:val="31"/>
  </w:num>
  <w:num w:numId="31">
    <w:abstractNumId w:val="33"/>
  </w:num>
  <w:num w:numId="32">
    <w:abstractNumId w:val="27"/>
  </w:num>
  <w:num w:numId="33">
    <w:abstractNumId w:val="21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28"/>
  </w:num>
  <w:num w:numId="41">
    <w:abstractNumId w:val="34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D0B"/>
    <w:rsid w:val="00005057"/>
    <w:rsid w:val="000056BE"/>
    <w:rsid w:val="00017C6E"/>
    <w:rsid w:val="00022A80"/>
    <w:rsid w:val="00033306"/>
    <w:rsid w:val="00033969"/>
    <w:rsid w:val="00040C96"/>
    <w:rsid w:val="00042EF5"/>
    <w:rsid w:val="0004724E"/>
    <w:rsid w:val="00047955"/>
    <w:rsid w:val="00053255"/>
    <w:rsid w:val="000543AD"/>
    <w:rsid w:val="00056E11"/>
    <w:rsid w:val="00061F69"/>
    <w:rsid w:val="00062064"/>
    <w:rsid w:val="00065D71"/>
    <w:rsid w:val="00066900"/>
    <w:rsid w:val="00072410"/>
    <w:rsid w:val="00074548"/>
    <w:rsid w:val="0007597B"/>
    <w:rsid w:val="000814B8"/>
    <w:rsid w:val="00083B5B"/>
    <w:rsid w:val="00084AFA"/>
    <w:rsid w:val="00086231"/>
    <w:rsid w:val="00090890"/>
    <w:rsid w:val="00090A57"/>
    <w:rsid w:val="00090CA5"/>
    <w:rsid w:val="00092633"/>
    <w:rsid w:val="00094ADB"/>
    <w:rsid w:val="000A064C"/>
    <w:rsid w:val="000A06D1"/>
    <w:rsid w:val="000A527E"/>
    <w:rsid w:val="000B3285"/>
    <w:rsid w:val="000B4C16"/>
    <w:rsid w:val="000B6073"/>
    <w:rsid w:val="000C1DA2"/>
    <w:rsid w:val="000C2A66"/>
    <w:rsid w:val="000C6A2A"/>
    <w:rsid w:val="000D1B48"/>
    <w:rsid w:val="000D3B16"/>
    <w:rsid w:val="000D4C89"/>
    <w:rsid w:val="000D6958"/>
    <w:rsid w:val="000E5733"/>
    <w:rsid w:val="000E7EDD"/>
    <w:rsid w:val="000F0BB5"/>
    <w:rsid w:val="00104D55"/>
    <w:rsid w:val="001109FA"/>
    <w:rsid w:val="00112736"/>
    <w:rsid w:val="00114C1B"/>
    <w:rsid w:val="00121F55"/>
    <w:rsid w:val="0012291D"/>
    <w:rsid w:val="00125167"/>
    <w:rsid w:val="00136F3A"/>
    <w:rsid w:val="00140157"/>
    <w:rsid w:val="00141EBB"/>
    <w:rsid w:val="00147261"/>
    <w:rsid w:val="00147BD3"/>
    <w:rsid w:val="00162886"/>
    <w:rsid w:val="00163A2F"/>
    <w:rsid w:val="001665C1"/>
    <w:rsid w:val="00171450"/>
    <w:rsid w:val="00172A53"/>
    <w:rsid w:val="001763FE"/>
    <w:rsid w:val="00176746"/>
    <w:rsid w:val="00185694"/>
    <w:rsid w:val="00186AC1"/>
    <w:rsid w:val="00191AAD"/>
    <w:rsid w:val="00191D2C"/>
    <w:rsid w:val="00197E5A"/>
    <w:rsid w:val="001A0A70"/>
    <w:rsid w:val="001A4B9B"/>
    <w:rsid w:val="001A560D"/>
    <w:rsid w:val="001B0DF8"/>
    <w:rsid w:val="001B15C8"/>
    <w:rsid w:val="001B3079"/>
    <w:rsid w:val="001B3C4B"/>
    <w:rsid w:val="001C15FE"/>
    <w:rsid w:val="001C2DAE"/>
    <w:rsid w:val="001C4096"/>
    <w:rsid w:val="001C5E88"/>
    <w:rsid w:val="001D034A"/>
    <w:rsid w:val="001D1A0B"/>
    <w:rsid w:val="001D2307"/>
    <w:rsid w:val="001D50C0"/>
    <w:rsid w:val="001E078A"/>
    <w:rsid w:val="001E0D24"/>
    <w:rsid w:val="001F72A9"/>
    <w:rsid w:val="00201519"/>
    <w:rsid w:val="00204089"/>
    <w:rsid w:val="002055A2"/>
    <w:rsid w:val="00207028"/>
    <w:rsid w:val="00207670"/>
    <w:rsid w:val="00207934"/>
    <w:rsid w:val="0021008C"/>
    <w:rsid w:val="00210530"/>
    <w:rsid w:val="00210B16"/>
    <w:rsid w:val="00210E08"/>
    <w:rsid w:val="00211300"/>
    <w:rsid w:val="0021654A"/>
    <w:rsid w:val="00216B77"/>
    <w:rsid w:val="002213CD"/>
    <w:rsid w:val="0022362E"/>
    <w:rsid w:val="00226738"/>
    <w:rsid w:val="00234087"/>
    <w:rsid w:val="002417C8"/>
    <w:rsid w:val="00254CD0"/>
    <w:rsid w:val="002550BF"/>
    <w:rsid w:val="0026753A"/>
    <w:rsid w:val="00267AED"/>
    <w:rsid w:val="002723DE"/>
    <w:rsid w:val="00273B97"/>
    <w:rsid w:val="00273DAD"/>
    <w:rsid w:val="0027499C"/>
    <w:rsid w:val="00281EB3"/>
    <w:rsid w:val="00292568"/>
    <w:rsid w:val="00292AC9"/>
    <w:rsid w:val="00295ECB"/>
    <w:rsid w:val="002977B0"/>
    <w:rsid w:val="002A1527"/>
    <w:rsid w:val="002A2DD9"/>
    <w:rsid w:val="002A3597"/>
    <w:rsid w:val="002B3768"/>
    <w:rsid w:val="002B5ABB"/>
    <w:rsid w:val="002C2D4B"/>
    <w:rsid w:val="002C3843"/>
    <w:rsid w:val="002C60C9"/>
    <w:rsid w:val="002C6EB6"/>
    <w:rsid w:val="002E1067"/>
    <w:rsid w:val="002F1B6B"/>
    <w:rsid w:val="002F2A5F"/>
    <w:rsid w:val="002F6615"/>
    <w:rsid w:val="00303560"/>
    <w:rsid w:val="003051ED"/>
    <w:rsid w:val="0030572D"/>
    <w:rsid w:val="00312B5B"/>
    <w:rsid w:val="0031413E"/>
    <w:rsid w:val="00323B98"/>
    <w:rsid w:val="003272DA"/>
    <w:rsid w:val="003305C7"/>
    <w:rsid w:val="003319A7"/>
    <w:rsid w:val="00332C34"/>
    <w:rsid w:val="00333205"/>
    <w:rsid w:val="0033767F"/>
    <w:rsid w:val="00343006"/>
    <w:rsid w:val="00344AEC"/>
    <w:rsid w:val="00346A2E"/>
    <w:rsid w:val="00346B2A"/>
    <w:rsid w:val="0035096F"/>
    <w:rsid w:val="00353065"/>
    <w:rsid w:val="00353671"/>
    <w:rsid w:val="00354FE8"/>
    <w:rsid w:val="00357818"/>
    <w:rsid w:val="0036443A"/>
    <w:rsid w:val="00366822"/>
    <w:rsid w:val="00380274"/>
    <w:rsid w:val="00380A45"/>
    <w:rsid w:val="003818E6"/>
    <w:rsid w:val="00385200"/>
    <w:rsid w:val="003854BB"/>
    <w:rsid w:val="00387F77"/>
    <w:rsid w:val="00391B34"/>
    <w:rsid w:val="00391F0B"/>
    <w:rsid w:val="00392D46"/>
    <w:rsid w:val="00392EA3"/>
    <w:rsid w:val="00393CCD"/>
    <w:rsid w:val="003949C4"/>
    <w:rsid w:val="0039556F"/>
    <w:rsid w:val="003A1C74"/>
    <w:rsid w:val="003B423B"/>
    <w:rsid w:val="003C010B"/>
    <w:rsid w:val="003C28C0"/>
    <w:rsid w:val="003C3324"/>
    <w:rsid w:val="003C66E1"/>
    <w:rsid w:val="003D0ACA"/>
    <w:rsid w:val="003D3102"/>
    <w:rsid w:val="003D77AE"/>
    <w:rsid w:val="003E0213"/>
    <w:rsid w:val="003E0D22"/>
    <w:rsid w:val="003E0D4E"/>
    <w:rsid w:val="003E3733"/>
    <w:rsid w:val="003E3AEE"/>
    <w:rsid w:val="003E41A6"/>
    <w:rsid w:val="003E6595"/>
    <w:rsid w:val="003F5399"/>
    <w:rsid w:val="003F7880"/>
    <w:rsid w:val="00405713"/>
    <w:rsid w:val="00413DF7"/>
    <w:rsid w:val="00414ACE"/>
    <w:rsid w:val="00421968"/>
    <w:rsid w:val="00435A08"/>
    <w:rsid w:val="0043699B"/>
    <w:rsid w:val="00437BC9"/>
    <w:rsid w:val="0044013C"/>
    <w:rsid w:val="00442288"/>
    <w:rsid w:val="004422E9"/>
    <w:rsid w:val="00447A69"/>
    <w:rsid w:val="00454586"/>
    <w:rsid w:val="00455830"/>
    <w:rsid w:val="0045624D"/>
    <w:rsid w:val="00463D33"/>
    <w:rsid w:val="004654CC"/>
    <w:rsid w:val="00470FA1"/>
    <w:rsid w:val="00473726"/>
    <w:rsid w:val="00473A34"/>
    <w:rsid w:val="00480C51"/>
    <w:rsid w:val="0048483B"/>
    <w:rsid w:val="00485D22"/>
    <w:rsid w:val="004867AA"/>
    <w:rsid w:val="0049196B"/>
    <w:rsid w:val="0049269F"/>
    <w:rsid w:val="004A0091"/>
    <w:rsid w:val="004A0981"/>
    <w:rsid w:val="004A3187"/>
    <w:rsid w:val="004A5A4F"/>
    <w:rsid w:val="004A7BB6"/>
    <w:rsid w:val="004B025D"/>
    <w:rsid w:val="004B3D50"/>
    <w:rsid w:val="004B7189"/>
    <w:rsid w:val="004C241F"/>
    <w:rsid w:val="004D5E0D"/>
    <w:rsid w:val="004F01FC"/>
    <w:rsid w:val="004F1D3B"/>
    <w:rsid w:val="004F2D52"/>
    <w:rsid w:val="004F33F6"/>
    <w:rsid w:val="004F563B"/>
    <w:rsid w:val="00500D09"/>
    <w:rsid w:val="005062ED"/>
    <w:rsid w:val="00512D50"/>
    <w:rsid w:val="005201C8"/>
    <w:rsid w:val="005223BF"/>
    <w:rsid w:val="0053004C"/>
    <w:rsid w:val="0053214E"/>
    <w:rsid w:val="0054373C"/>
    <w:rsid w:val="00544E6C"/>
    <w:rsid w:val="00547CAE"/>
    <w:rsid w:val="00557277"/>
    <w:rsid w:val="005670E6"/>
    <w:rsid w:val="005679D9"/>
    <w:rsid w:val="00570261"/>
    <w:rsid w:val="00570869"/>
    <w:rsid w:val="00573417"/>
    <w:rsid w:val="005762FB"/>
    <w:rsid w:val="00577EBC"/>
    <w:rsid w:val="0059054D"/>
    <w:rsid w:val="00597DA8"/>
    <w:rsid w:val="005A1BAA"/>
    <w:rsid w:val="005A37AA"/>
    <w:rsid w:val="005A59D1"/>
    <w:rsid w:val="005B04B4"/>
    <w:rsid w:val="005B5E0F"/>
    <w:rsid w:val="005B736E"/>
    <w:rsid w:val="005B772A"/>
    <w:rsid w:val="005B7EB1"/>
    <w:rsid w:val="005C150B"/>
    <w:rsid w:val="005C1B77"/>
    <w:rsid w:val="005C4B2C"/>
    <w:rsid w:val="005C7B7A"/>
    <w:rsid w:val="005D5BAC"/>
    <w:rsid w:val="005E173A"/>
    <w:rsid w:val="005F64A4"/>
    <w:rsid w:val="006010BB"/>
    <w:rsid w:val="006060DE"/>
    <w:rsid w:val="00610FCD"/>
    <w:rsid w:val="006124D5"/>
    <w:rsid w:val="00617941"/>
    <w:rsid w:val="0062055D"/>
    <w:rsid w:val="0062257A"/>
    <w:rsid w:val="00623CC3"/>
    <w:rsid w:val="00624B6E"/>
    <w:rsid w:val="006257BF"/>
    <w:rsid w:val="0063687B"/>
    <w:rsid w:val="00644D24"/>
    <w:rsid w:val="0064621B"/>
    <w:rsid w:val="006639E5"/>
    <w:rsid w:val="0067113C"/>
    <w:rsid w:val="006757ED"/>
    <w:rsid w:val="006802BB"/>
    <w:rsid w:val="006848A1"/>
    <w:rsid w:val="00684A91"/>
    <w:rsid w:val="00686202"/>
    <w:rsid w:val="006A0950"/>
    <w:rsid w:val="006A6E4B"/>
    <w:rsid w:val="006B08B0"/>
    <w:rsid w:val="006B0BBD"/>
    <w:rsid w:val="006B0C21"/>
    <w:rsid w:val="006C1DAE"/>
    <w:rsid w:val="006D1777"/>
    <w:rsid w:val="006D33FD"/>
    <w:rsid w:val="006D34BE"/>
    <w:rsid w:val="006D4B2D"/>
    <w:rsid w:val="006D6B6C"/>
    <w:rsid w:val="006E04DA"/>
    <w:rsid w:val="006E6DEE"/>
    <w:rsid w:val="006F1EEC"/>
    <w:rsid w:val="006F28F6"/>
    <w:rsid w:val="00710D91"/>
    <w:rsid w:val="007128C7"/>
    <w:rsid w:val="00721471"/>
    <w:rsid w:val="00721765"/>
    <w:rsid w:val="00725045"/>
    <w:rsid w:val="00732F8F"/>
    <w:rsid w:val="0074149D"/>
    <w:rsid w:val="00742C56"/>
    <w:rsid w:val="0074478E"/>
    <w:rsid w:val="00745383"/>
    <w:rsid w:val="00746152"/>
    <w:rsid w:val="00751D68"/>
    <w:rsid w:val="00754FBB"/>
    <w:rsid w:val="00761B91"/>
    <w:rsid w:val="00761F09"/>
    <w:rsid w:val="00762877"/>
    <w:rsid w:val="0076517C"/>
    <w:rsid w:val="00775512"/>
    <w:rsid w:val="00777E8F"/>
    <w:rsid w:val="0078096B"/>
    <w:rsid w:val="00782E2C"/>
    <w:rsid w:val="00784F2E"/>
    <w:rsid w:val="007863B5"/>
    <w:rsid w:val="00787703"/>
    <w:rsid w:val="0078795A"/>
    <w:rsid w:val="00787E7B"/>
    <w:rsid w:val="00792A6A"/>
    <w:rsid w:val="00792EB0"/>
    <w:rsid w:val="0079596B"/>
    <w:rsid w:val="00795D0B"/>
    <w:rsid w:val="007973B7"/>
    <w:rsid w:val="007A5E67"/>
    <w:rsid w:val="007A61E7"/>
    <w:rsid w:val="007B32CB"/>
    <w:rsid w:val="007B59B2"/>
    <w:rsid w:val="007B6751"/>
    <w:rsid w:val="007B6B79"/>
    <w:rsid w:val="007C4FBC"/>
    <w:rsid w:val="007D5451"/>
    <w:rsid w:val="007E1337"/>
    <w:rsid w:val="007E228C"/>
    <w:rsid w:val="007E534A"/>
    <w:rsid w:val="007F11FE"/>
    <w:rsid w:val="007F3781"/>
    <w:rsid w:val="007F3E8E"/>
    <w:rsid w:val="007F444D"/>
    <w:rsid w:val="007F7AD6"/>
    <w:rsid w:val="008059F3"/>
    <w:rsid w:val="00810151"/>
    <w:rsid w:val="0081116A"/>
    <w:rsid w:val="00813696"/>
    <w:rsid w:val="008146FA"/>
    <w:rsid w:val="0082681A"/>
    <w:rsid w:val="00832283"/>
    <w:rsid w:val="00832531"/>
    <w:rsid w:val="00833951"/>
    <w:rsid w:val="00835DCA"/>
    <w:rsid w:val="00835E14"/>
    <w:rsid w:val="00837B4A"/>
    <w:rsid w:val="00840572"/>
    <w:rsid w:val="00840DD9"/>
    <w:rsid w:val="00841516"/>
    <w:rsid w:val="0084190F"/>
    <w:rsid w:val="00845B1D"/>
    <w:rsid w:val="00852AB4"/>
    <w:rsid w:val="00857C5B"/>
    <w:rsid w:val="00861E85"/>
    <w:rsid w:val="00866925"/>
    <w:rsid w:val="00867169"/>
    <w:rsid w:val="00872377"/>
    <w:rsid w:val="00872E9B"/>
    <w:rsid w:val="00876468"/>
    <w:rsid w:val="00881F90"/>
    <w:rsid w:val="0088358C"/>
    <w:rsid w:val="008907C6"/>
    <w:rsid w:val="00891B32"/>
    <w:rsid w:val="00893EFC"/>
    <w:rsid w:val="00893FFA"/>
    <w:rsid w:val="00897E83"/>
    <w:rsid w:val="008B3483"/>
    <w:rsid w:val="008B51FA"/>
    <w:rsid w:val="008C6967"/>
    <w:rsid w:val="008C6968"/>
    <w:rsid w:val="008C6DF5"/>
    <w:rsid w:val="008E1719"/>
    <w:rsid w:val="008E56E5"/>
    <w:rsid w:val="008E7580"/>
    <w:rsid w:val="008F309C"/>
    <w:rsid w:val="008F33AB"/>
    <w:rsid w:val="008F3821"/>
    <w:rsid w:val="008F7905"/>
    <w:rsid w:val="0090684B"/>
    <w:rsid w:val="00907A1B"/>
    <w:rsid w:val="0091412C"/>
    <w:rsid w:val="0091491C"/>
    <w:rsid w:val="00914CBF"/>
    <w:rsid w:val="009177B5"/>
    <w:rsid w:val="00927533"/>
    <w:rsid w:val="0093648A"/>
    <w:rsid w:val="00940264"/>
    <w:rsid w:val="0094436F"/>
    <w:rsid w:val="009445C9"/>
    <w:rsid w:val="00963A62"/>
    <w:rsid w:val="00963CAA"/>
    <w:rsid w:val="00965D5F"/>
    <w:rsid w:val="00966145"/>
    <w:rsid w:val="00967AA2"/>
    <w:rsid w:val="00983F6D"/>
    <w:rsid w:val="00984B69"/>
    <w:rsid w:val="00985991"/>
    <w:rsid w:val="00987BC9"/>
    <w:rsid w:val="00992560"/>
    <w:rsid w:val="00994C68"/>
    <w:rsid w:val="00996E95"/>
    <w:rsid w:val="00997188"/>
    <w:rsid w:val="009A2E92"/>
    <w:rsid w:val="009A4640"/>
    <w:rsid w:val="009A4AF5"/>
    <w:rsid w:val="009B2C6B"/>
    <w:rsid w:val="009C4F74"/>
    <w:rsid w:val="009D0182"/>
    <w:rsid w:val="009D4AE1"/>
    <w:rsid w:val="009E1082"/>
    <w:rsid w:val="009E1878"/>
    <w:rsid w:val="009F1703"/>
    <w:rsid w:val="009F6205"/>
    <w:rsid w:val="009F6245"/>
    <w:rsid w:val="009F7050"/>
    <w:rsid w:val="00A039E3"/>
    <w:rsid w:val="00A03C6F"/>
    <w:rsid w:val="00A06701"/>
    <w:rsid w:val="00A13001"/>
    <w:rsid w:val="00A154E5"/>
    <w:rsid w:val="00A15919"/>
    <w:rsid w:val="00A1624C"/>
    <w:rsid w:val="00A31165"/>
    <w:rsid w:val="00A31DFB"/>
    <w:rsid w:val="00A33832"/>
    <w:rsid w:val="00A35FD7"/>
    <w:rsid w:val="00A370BF"/>
    <w:rsid w:val="00A40100"/>
    <w:rsid w:val="00A409FE"/>
    <w:rsid w:val="00A41FB5"/>
    <w:rsid w:val="00A44762"/>
    <w:rsid w:val="00A45342"/>
    <w:rsid w:val="00A4581E"/>
    <w:rsid w:val="00A52F5B"/>
    <w:rsid w:val="00A57443"/>
    <w:rsid w:val="00A57CB8"/>
    <w:rsid w:val="00A613E5"/>
    <w:rsid w:val="00A65446"/>
    <w:rsid w:val="00A660C4"/>
    <w:rsid w:val="00A668EE"/>
    <w:rsid w:val="00A66F47"/>
    <w:rsid w:val="00A72817"/>
    <w:rsid w:val="00A75DFE"/>
    <w:rsid w:val="00A8005F"/>
    <w:rsid w:val="00A81E8C"/>
    <w:rsid w:val="00A83D25"/>
    <w:rsid w:val="00A84F92"/>
    <w:rsid w:val="00A96EFA"/>
    <w:rsid w:val="00A979F3"/>
    <w:rsid w:val="00A97C84"/>
    <w:rsid w:val="00AA0CE0"/>
    <w:rsid w:val="00AA72F6"/>
    <w:rsid w:val="00AC03BB"/>
    <w:rsid w:val="00AC0743"/>
    <w:rsid w:val="00AC24AB"/>
    <w:rsid w:val="00AC4490"/>
    <w:rsid w:val="00AD0D0B"/>
    <w:rsid w:val="00AD67F8"/>
    <w:rsid w:val="00AD6C56"/>
    <w:rsid w:val="00AD754D"/>
    <w:rsid w:val="00AE15CE"/>
    <w:rsid w:val="00AE17F6"/>
    <w:rsid w:val="00AE3464"/>
    <w:rsid w:val="00AE5B51"/>
    <w:rsid w:val="00AE5E77"/>
    <w:rsid w:val="00AF352D"/>
    <w:rsid w:val="00AF35BA"/>
    <w:rsid w:val="00AF4334"/>
    <w:rsid w:val="00AF78B9"/>
    <w:rsid w:val="00B01228"/>
    <w:rsid w:val="00B012DF"/>
    <w:rsid w:val="00B10479"/>
    <w:rsid w:val="00B12026"/>
    <w:rsid w:val="00B166D8"/>
    <w:rsid w:val="00B17792"/>
    <w:rsid w:val="00B20267"/>
    <w:rsid w:val="00B21FD9"/>
    <w:rsid w:val="00B27861"/>
    <w:rsid w:val="00B30CC4"/>
    <w:rsid w:val="00B36DF5"/>
    <w:rsid w:val="00B57479"/>
    <w:rsid w:val="00B62A27"/>
    <w:rsid w:val="00B6401A"/>
    <w:rsid w:val="00B72B54"/>
    <w:rsid w:val="00B7777A"/>
    <w:rsid w:val="00B84318"/>
    <w:rsid w:val="00B86E1A"/>
    <w:rsid w:val="00B87559"/>
    <w:rsid w:val="00B9014D"/>
    <w:rsid w:val="00B90AC1"/>
    <w:rsid w:val="00B946C9"/>
    <w:rsid w:val="00BA34D5"/>
    <w:rsid w:val="00BA471D"/>
    <w:rsid w:val="00BA51FB"/>
    <w:rsid w:val="00BA5BA8"/>
    <w:rsid w:val="00BB2932"/>
    <w:rsid w:val="00BB4FAA"/>
    <w:rsid w:val="00BC0C7C"/>
    <w:rsid w:val="00BC7BEB"/>
    <w:rsid w:val="00BD12A9"/>
    <w:rsid w:val="00BD24C0"/>
    <w:rsid w:val="00BD4EA6"/>
    <w:rsid w:val="00BE16DF"/>
    <w:rsid w:val="00BE76A4"/>
    <w:rsid w:val="00BF16E2"/>
    <w:rsid w:val="00BF3A91"/>
    <w:rsid w:val="00C0053D"/>
    <w:rsid w:val="00C00CA1"/>
    <w:rsid w:val="00C00F41"/>
    <w:rsid w:val="00C04624"/>
    <w:rsid w:val="00C10803"/>
    <w:rsid w:val="00C10B31"/>
    <w:rsid w:val="00C16F76"/>
    <w:rsid w:val="00C2140B"/>
    <w:rsid w:val="00C24006"/>
    <w:rsid w:val="00C25866"/>
    <w:rsid w:val="00C30927"/>
    <w:rsid w:val="00C31478"/>
    <w:rsid w:val="00C3239F"/>
    <w:rsid w:val="00C32E0A"/>
    <w:rsid w:val="00C33B08"/>
    <w:rsid w:val="00C3586E"/>
    <w:rsid w:val="00C40E12"/>
    <w:rsid w:val="00C505E1"/>
    <w:rsid w:val="00C50FC4"/>
    <w:rsid w:val="00C54277"/>
    <w:rsid w:val="00C55D5D"/>
    <w:rsid w:val="00C6142C"/>
    <w:rsid w:val="00C640CF"/>
    <w:rsid w:val="00C7144B"/>
    <w:rsid w:val="00C738CC"/>
    <w:rsid w:val="00C803D1"/>
    <w:rsid w:val="00C84441"/>
    <w:rsid w:val="00C84627"/>
    <w:rsid w:val="00C85F20"/>
    <w:rsid w:val="00C9280F"/>
    <w:rsid w:val="00C95B62"/>
    <w:rsid w:val="00CA0148"/>
    <w:rsid w:val="00CA11A1"/>
    <w:rsid w:val="00CA3F30"/>
    <w:rsid w:val="00CA47BF"/>
    <w:rsid w:val="00CB3ACB"/>
    <w:rsid w:val="00CB576C"/>
    <w:rsid w:val="00CB6BCA"/>
    <w:rsid w:val="00CC0170"/>
    <w:rsid w:val="00CC050A"/>
    <w:rsid w:val="00CC4C7E"/>
    <w:rsid w:val="00CD0C30"/>
    <w:rsid w:val="00CD49FF"/>
    <w:rsid w:val="00CD5B3A"/>
    <w:rsid w:val="00CE07FB"/>
    <w:rsid w:val="00CE6E35"/>
    <w:rsid w:val="00CE7564"/>
    <w:rsid w:val="00CF151A"/>
    <w:rsid w:val="00CF404A"/>
    <w:rsid w:val="00D1795A"/>
    <w:rsid w:val="00D17E65"/>
    <w:rsid w:val="00D23617"/>
    <w:rsid w:val="00D26542"/>
    <w:rsid w:val="00D26E4E"/>
    <w:rsid w:val="00D35568"/>
    <w:rsid w:val="00D35833"/>
    <w:rsid w:val="00D376E6"/>
    <w:rsid w:val="00D41760"/>
    <w:rsid w:val="00D50BD9"/>
    <w:rsid w:val="00D53D86"/>
    <w:rsid w:val="00D5549E"/>
    <w:rsid w:val="00D576CE"/>
    <w:rsid w:val="00D61EDE"/>
    <w:rsid w:val="00D61FF3"/>
    <w:rsid w:val="00D63C41"/>
    <w:rsid w:val="00D64859"/>
    <w:rsid w:val="00D64D38"/>
    <w:rsid w:val="00D664E7"/>
    <w:rsid w:val="00D67EDC"/>
    <w:rsid w:val="00D701A4"/>
    <w:rsid w:val="00D709AA"/>
    <w:rsid w:val="00D70A3F"/>
    <w:rsid w:val="00D71DE4"/>
    <w:rsid w:val="00D76310"/>
    <w:rsid w:val="00D76A6C"/>
    <w:rsid w:val="00D76C54"/>
    <w:rsid w:val="00D94913"/>
    <w:rsid w:val="00D94CEE"/>
    <w:rsid w:val="00DA20F6"/>
    <w:rsid w:val="00DA6D33"/>
    <w:rsid w:val="00DA6E65"/>
    <w:rsid w:val="00DA6EC0"/>
    <w:rsid w:val="00DB1CEE"/>
    <w:rsid w:val="00DB7260"/>
    <w:rsid w:val="00DC45A9"/>
    <w:rsid w:val="00DC5A1F"/>
    <w:rsid w:val="00DC6D18"/>
    <w:rsid w:val="00DD1012"/>
    <w:rsid w:val="00DD14FF"/>
    <w:rsid w:val="00DD73DE"/>
    <w:rsid w:val="00DE3E08"/>
    <w:rsid w:val="00DE7733"/>
    <w:rsid w:val="00DE7F9C"/>
    <w:rsid w:val="00DF1715"/>
    <w:rsid w:val="00DF3050"/>
    <w:rsid w:val="00E00C82"/>
    <w:rsid w:val="00E034F4"/>
    <w:rsid w:val="00E0355F"/>
    <w:rsid w:val="00E044ED"/>
    <w:rsid w:val="00E06012"/>
    <w:rsid w:val="00E07DD1"/>
    <w:rsid w:val="00E1152D"/>
    <w:rsid w:val="00E20BEF"/>
    <w:rsid w:val="00E21A96"/>
    <w:rsid w:val="00E24880"/>
    <w:rsid w:val="00E309FB"/>
    <w:rsid w:val="00E318A6"/>
    <w:rsid w:val="00E40C42"/>
    <w:rsid w:val="00E4343B"/>
    <w:rsid w:val="00E44DB2"/>
    <w:rsid w:val="00E45CE2"/>
    <w:rsid w:val="00E475F5"/>
    <w:rsid w:val="00E501F6"/>
    <w:rsid w:val="00E51EE9"/>
    <w:rsid w:val="00E55E8B"/>
    <w:rsid w:val="00E565BC"/>
    <w:rsid w:val="00E577BC"/>
    <w:rsid w:val="00E67379"/>
    <w:rsid w:val="00E67C65"/>
    <w:rsid w:val="00E7122B"/>
    <w:rsid w:val="00E72F22"/>
    <w:rsid w:val="00E77C1E"/>
    <w:rsid w:val="00E822BD"/>
    <w:rsid w:val="00E85548"/>
    <w:rsid w:val="00E96212"/>
    <w:rsid w:val="00EA107B"/>
    <w:rsid w:val="00EC1034"/>
    <w:rsid w:val="00EC3EEB"/>
    <w:rsid w:val="00ED0715"/>
    <w:rsid w:val="00ED3195"/>
    <w:rsid w:val="00ED51CF"/>
    <w:rsid w:val="00ED66F5"/>
    <w:rsid w:val="00ED72B0"/>
    <w:rsid w:val="00EE4AEB"/>
    <w:rsid w:val="00EE4E5B"/>
    <w:rsid w:val="00EE631D"/>
    <w:rsid w:val="00EE6E46"/>
    <w:rsid w:val="00EF085A"/>
    <w:rsid w:val="00EF371A"/>
    <w:rsid w:val="00EF3C72"/>
    <w:rsid w:val="00EF52CB"/>
    <w:rsid w:val="00EF6F53"/>
    <w:rsid w:val="00F00606"/>
    <w:rsid w:val="00F01DA6"/>
    <w:rsid w:val="00F0239C"/>
    <w:rsid w:val="00F0368D"/>
    <w:rsid w:val="00F046C8"/>
    <w:rsid w:val="00F07A26"/>
    <w:rsid w:val="00F10BD4"/>
    <w:rsid w:val="00F10F5B"/>
    <w:rsid w:val="00F16A7E"/>
    <w:rsid w:val="00F21165"/>
    <w:rsid w:val="00F2530C"/>
    <w:rsid w:val="00F2552E"/>
    <w:rsid w:val="00F318EC"/>
    <w:rsid w:val="00F336B0"/>
    <w:rsid w:val="00F342DF"/>
    <w:rsid w:val="00F3442D"/>
    <w:rsid w:val="00F37CA2"/>
    <w:rsid w:val="00F510BB"/>
    <w:rsid w:val="00F551C2"/>
    <w:rsid w:val="00F6221C"/>
    <w:rsid w:val="00F62E5E"/>
    <w:rsid w:val="00F63A81"/>
    <w:rsid w:val="00F7254F"/>
    <w:rsid w:val="00F76469"/>
    <w:rsid w:val="00F76DAF"/>
    <w:rsid w:val="00F7790B"/>
    <w:rsid w:val="00F814C3"/>
    <w:rsid w:val="00F90955"/>
    <w:rsid w:val="00F9171B"/>
    <w:rsid w:val="00F96897"/>
    <w:rsid w:val="00F977D1"/>
    <w:rsid w:val="00FA0A1E"/>
    <w:rsid w:val="00FA1A09"/>
    <w:rsid w:val="00FB1E6D"/>
    <w:rsid w:val="00FB51A1"/>
    <w:rsid w:val="00FC2312"/>
    <w:rsid w:val="00FC3901"/>
    <w:rsid w:val="00FC3AEF"/>
    <w:rsid w:val="00FD70D1"/>
    <w:rsid w:val="00FD7488"/>
    <w:rsid w:val="00FE116F"/>
    <w:rsid w:val="00FE3035"/>
    <w:rsid w:val="00FE3ED3"/>
    <w:rsid w:val="00FE75FF"/>
    <w:rsid w:val="00FE781C"/>
    <w:rsid w:val="00FF65A0"/>
    <w:rsid w:val="00FF69C5"/>
    <w:rsid w:val="00FF79BB"/>
    <w:rsid w:val="00FF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DE75C-C70D-47F9-A07D-915A1325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F90"/>
    <w:pPr>
      <w:suppressAutoHyphens/>
    </w:pPr>
    <w:rPr>
      <w:rFonts w:ascii="Calibri" w:eastAsia="SimSun" w:hAnsi="Calibri" w:cs="Tahoma"/>
      <w:kern w:val="1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54373C"/>
    <w:pPr>
      <w:keepNext/>
      <w:keepLines/>
      <w:numPr>
        <w:numId w:val="40"/>
      </w:numPr>
      <w:spacing w:before="240" w:after="0"/>
      <w:outlineLvl w:val="0"/>
    </w:pPr>
    <w:rPr>
      <w:rFonts w:ascii="Calibri Light" w:hAnsi="Calibri Light"/>
      <w:b/>
      <w:color w:val="ED7D31" w:themeColor="accent2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074548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373C"/>
    <w:rPr>
      <w:rFonts w:ascii="Calibri Light" w:eastAsia="SimSun" w:hAnsi="Calibri Light" w:cs="Tahoma"/>
      <w:b/>
      <w:color w:val="ED7D31" w:themeColor="accent2"/>
      <w:kern w:val="1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074548"/>
    <w:rPr>
      <w:rFonts w:ascii="Calibri Light" w:eastAsia="SimSun" w:hAnsi="Calibri Light" w:cs="Tahoma"/>
      <w:color w:val="2E74B5"/>
      <w:kern w:val="1"/>
      <w:sz w:val="26"/>
      <w:szCs w:val="26"/>
      <w:lang w:val="en-US" w:eastAsia="ar-SA"/>
    </w:rPr>
  </w:style>
  <w:style w:type="character" w:styleId="Hyperlink">
    <w:name w:val="Hyperlink"/>
    <w:basedOn w:val="DefaultParagraphFont"/>
    <w:rsid w:val="00074548"/>
    <w:rPr>
      <w:color w:val="0563C1"/>
      <w:u w:val="single"/>
    </w:rPr>
  </w:style>
  <w:style w:type="character" w:customStyle="1" w:styleId="BalloonTextChar">
    <w:name w:val="Balloon Text Char"/>
    <w:basedOn w:val="DefaultParagraphFont"/>
    <w:rsid w:val="0007454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rsid w:val="00074548"/>
  </w:style>
  <w:style w:type="character" w:customStyle="1" w:styleId="FooterChar">
    <w:name w:val="Footer Char"/>
    <w:basedOn w:val="DefaultParagraphFont"/>
    <w:rsid w:val="00074548"/>
  </w:style>
  <w:style w:type="character" w:customStyle="1" w:styleId="ListLabel1">
    <w:name w:val="ListLabel 1"/>
    <w:rsid w:val="00074548"/>
    <w:rPr>
      <w:rFonts w:cs="Courier New"/>
    </w:rPr>
  </w:style>
  <w:style w:type="character" w:customStyle="1" w:styleId="ListLabel2">
    <w:name w:val="ListLabel 2"/>
    <w:rsid w:val="00074548"/>
    <w:rPr>
      <w:color w:val="D60093"/>
    </w:rPr>
  </w:style>
  <w:style w:type="character" w:customStyle="1" w:styleId="ListLabel3">
    <w:name w:val="ListLabel 3"/>
    <w:rsid w:val="00074548"/>
    <w:rPr>
      <w:rFonts w:eastAsia="OpenSymbol" w:cs="OpenSymbol"/>
    </w:rPr>
  </w:style>
  <w:style w:type="character" w:customStyle="1" w:styleId="ListLabel4">
    <w:name w:val="ListLabel 4"/>
    <w:rsid w:val="00074548"/>
    <w:rPr>
      <w:b/>
      <w:color w:val="D60093"/>
    </w:rPr>
  </w:style>
  <w:style w:type="paragraph" w:customStyle="1" w:styleId="Heading">
    <w:name w:val="Heading"/>
    <w:basedOn w:val="Normal"/>
    <w:next w:val="BodyText"/>
    <w:rsid w:val="0007454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"/>
    <w:rsid w:val="0007454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74548"/>
    <w:rPr>
      <w:rFonts w:ascii="Calibri" w:eastAsia="SimSun" w:hAnsi="Calibri" w:cs="Tahoma"/>
      <w:kern w:val="1"/>
      <w:lang w:val="en-US" w:eastAsia="ar-SA"/>
    </w:rPr>
  </w:style>
  <w:style w:type="paragraph" w:styleId="List">
    <w:name w:val="List"/>
    <w:basedOn w:val="BodyText"/>
    <w:rsid w:val="00074548"/>
    <w:rPr>
      <w:rFonts w:cs="Mangal"/>
    </w:rPr>
  </w:style>
  <w:style w:type="paragraph" w:styleId="Caption">
    <w:name w:val="caption"/>
    <w:basedOn w:val="Normal"/>
    <w:qFormat/>
    <w:rsid w:val="0007454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074548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rsid w:val="00074548"/>
    <w:pPr>
      <w:ind w:left="720"/>
    </w:pPr>
  </w:style>
  <w:style w:type="paragraph" w:customStyle="1" w:styleId="ContentsHeading">
    <w:name w:val="Contents Heading"/>
    <w:basedOn w:val="Heading1"/>
    <w:rsid w:val="00074548"/>
    <w:pPr>
      <w:numPr>
        <w:numId w:val="0"/>
      </w:numPr>
      <w:suppressLineNumbers/>
    </w:pPr>
    <w:rPr>
      <w:b w:val="0"/>
      <w:bCs/>
    </w:rPr>
  </w:style>
  <w:style w:type="paragraph" w:styleId="TOC1">
    <w:name w:val="toc 1"/>
    <w:basedOn w:val="Normal"/>
    <w:uiPriority w:val="39"/>
    <w:rsid w:val="00074548"/>
    <w:pPr>
      <w:tabs>
        <w:tab w:val="right" w:leader="dot" w:pos="9972"/>
      </w:tabs>
      <w:spacing w:after="100"/>
    </w:pPr>
  </w:style>
  <w:style w:type="paragraph" w:styleId="TOC2">
    <w:name w:val="toc 2"/>
    <w:basedOn w:val="Normal"/>
    <w:uiPriority w:val="39"/>
    <w:rsid w:val="00074548"/>
    <w:pPr>
      <w:tabs>
        <w:tab w:val="right" w:leader="dot" w:pos="9689"/>
      </w:tabs>
      <w:spacing w:after="100"/>
      <w:ind w:left="220"/>
    </w:pPr>
  </w:style>
  <w:style w:type="paragraph" w:styleId="TOC3">
    <w:name w:val="toc 3"/>
    <w:basedOn w:val="Normal"/>
    <w:uiPriority w:val="39"/>
    <w:rsid w:val="00074548"/>
    <w:pPr>
      <w:tabs>
        <w:tab w:val="right" w:leader="dot" w:pos="9406"/>
      </w:tabs>
      <w:spacing w:after="100"/>
      <w:ind w:left="440"/>
    </w:pPr>
    <w:rPr>
      <w:rFonts w:cs="Times New Roman"/>
    </w:rPr>
  </w:style>
  <w:style w:type="paragraph" w:styleId="BalloonText">
    <w:name w:val="Balloon Text"/>
    <w:basedOn w:val="Normal"/>
    <w:link w:val="BalloonTextChar1"/>
    <w:rsid w:val="00074548"/>
    <w:pPr>
      <w:spacing w:after="0" w:line="100" w:lineRule="atLeast"/>
    </w:pPr>
    <w:rPr>
      <w:rFonts w:ascii="Tahoma" w:hAnsi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rsid w:val="00074548"/>
    <w:rPr>
      <w:rFonts w:ascii="Tahoma" w:eastAsia="SimSun" w:hAnsi="Tahoma" w:cs="Tahoma"/>
      <w:kern w:val="1"/>
      <w:sz w:val="16"/>
      <w:szCs w:val="16"/>
      <w:lang w:val="en-US" w:eastAsia="ar-SA"/>
    </w:rPr>
  </w:style>
  <w:style w:type="paragraph" w:styleId="Header">
    <w:name w:val="header"/>
    <w:basedOn w:val="Normal"/>
    <w:link w:val="HeaderChar1"/>
    <w:rsid w:val="00074548"/>
    <w:pPr>
      <w:suppressLineNumbers/>
      <w:tabs>
        <w:tab w:val="center" w:pos="4680"/>
        <w:tab w:val="right" w:pos="9360"/>
      </w:tabs>
      <w:spacing w:after="0" w:line="100" w:lineRule="atLeast"/>
    </w:pPr>
  </w:style>
  <w:style w:type="character" w:customStyle="1" w:styleId="HeaderChar1">
    <w:name w:val="Header Char1"/>
    <w:basedOn w:val="DefaultParagraphFont"/>
    <w:link w:val="Header"/>
    <w:rsid w:val="00074548"/>
    <w:rPr>
      <w:rFonts w:ascii="Calibri" w:eastAsia="SimSun" w:hAnsi="Calibri" w:cs="Tahoma"/>
      <w:kern w:val="1"/>
      <w:lang w:val="en-US" w:eastAsia="ar-SA"/>
    </w:rPr>
  </w:style>
  <w:style w:type="paragraph" w:styleId="Footer">
    <w:name w:val="footer"/>
    <w:basedOn w:val="Normal"/>
    <w:link w:val="FooterChar1"/>
    <w:rsid w:val="00074548"/>
    <w:pPr>
      <w:suppressLineNumbers/>
      <w:tabs>
        <w:tab w:val="center" w:pos="4680"/>
        <w:tab w:val="right" w:pos="9360"/>
      </w:tabs>
      <w:spacing w:after="0" w:line="100" w:lineRule="atLeast"/>
    </w:pPr>
  </w:style>
  <w:style w:type="character" w:customStyle="1" w:styleId="FooterChar1">
    <w:name w:val="Footer Char1"/>
    <w:basedOn w:val="DefaultParagraphFont"/>
    <w:link w:val="Footer"/>
    <w:rsid w:val="00074548"/>
    <w:rPr>
      <w:rFonts w:ascii="Calibri" w:eastAsia="SimSun" w:hAnsi="Calibri" w:cs="Tahoma"/>
      <w:kern w:val="1"/>
      <w:lang w:val="en-US" w:eastAsia="ar-SA"/>
    </w:rPr>
  </w:style>
  <w:style w:type="paragraph" w:customStyle="1" w:styleId="TableContents">
    <w:name w:val="Table Contents"/>
    <w:basedOn w:val="Normal"/>
    <w:rsid w:val="00074548"/>
    <w:pPr>
      <w:suppressLineNumbers/>
    </w:pPr>
  </w:style>
  <w:style w:type="paragraph" w:styleId="TOC4">
    <w:name w:val="toc 4"/>
    <w:basedOn w:val="Normal"/>
    <w:next w:val="Normal"/>
    <w:autoRedefine/>
    <w:uiPriority w:val="39"/>
    <w:unhideWhenUsed/>
    <w:rsid w:val="00C3239F"/>
    <w:pPr>
      <w:suppressAutoHyphens w:val="0"/>
      <w:spacing w:after="100"/>
      <w:ind w:left="660"/>
    </w:pPr>
    <w:rPr>
      <w:rFonts w:asciiTheme="minorHAnsi" w:eastAsiaTheme="minorEastAsia" w:hAnsiTheme="minorHAnsi" w:cstheme="minorBidi"/>
      <w:kern w:val="0"/>
      <w:lang w:val="en-IN" w:eastAsia="en-IN"/>
    </w:rPr>
  </w:style>
  <w:style w:type="paragraph" w:styleId="TOC5">
    <w:name w:val="toc 5"/>
    <w:basedOn w:val="Normal"/>
    <w:next w:val="Normal"/>
    <w:autoRedefine/>
    <w:uiPriority w:val="39"/>
    <w:unhideWhenUsed/>
    <w:rsid w:val="00C3239F"/>
    <w:pPr>
      <w:suppressAutoHyphens w:val="0"/>
      <w:spacing w:after="100"/>
      <w:ind w:left="880"/>
    </w:pPr>
    <w:rPr>
      <w:rFonts w:asciiTheme="minorHAnsi" w:eastAsiaTheme="minorEastAsia" w:hAnsiTheme="minorHAnsi" w:cstheme="minorBidi"/>
      <w:kern w:val="0"/>
      <w:lang w:val="en-IN" w:eastAsia="en-IN"/>
    </w:rPr>
  </w:style>
  <w:style w:type="paragraph" w:styleId="TOC6">
    <w:name w:val="toc 6"/>
    <w:basedOn w:val="Normal"/>
    <w:next w:val="Normal"/>
    <w:autoRedefine/>
    <w:uiPriority w:val="39"/>
    <w:unhideWhenUsed/>
    <w:rsid w:val="00C3239F"/>
    <w:pPr>
      <w:suppressAutoHyphens w:val="0"/>
      <w:spacing w:after="100"/>
      <w:ind w:left="1100"/>
    </w:pPr>
    <w:rPr>
      <w:rFonts w:asciiTheme="minorHAnsi" w:eastAsiaTheme="minorEastAsia" w:hAnsiTheme="minorHAnsi" w:cstheme="minorBidi"/>
      <w:kern w:val="0"/>
      <w:lang w:val="en-IN"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C3239F"/>
    <w:pPr>
      <w:suppressAutoHyphens w:val="0"/>
      <w:spacing w:after="100"/>
      <w:ind w:left="1320"/>
    </w:pPr>
    <w:rPr>
      <w:rFonts w:asciiTheme="minorHAnsi" w:eastAsiaTheme="minorEastAsia" w:hAnsiTheme="minorHAnsi" w:cstheme="minorBidi"/>
      <w:kern w:val="0"/>
      <w:lang w:val="en-IN" w:eastAsia="en-IN"/>
    </w:rPr>
  </w:style>
  <w:style w:type="paragraph" w:styleId="TOC8">
    <w:name w:val="toc 8"/>
    <w:basedOn w:val="Normal"/>
    <w:next w:val="Normal"/>
    <w:autoRedefine/>
    <w:uiPriority w:val="39"/>
    <w:unhideWhenUsed/>
    <w:rsid w:val="00C3239F"/>
    <w:pPr>
      <w:suppressAutoHyphens w:val="0"/>
      <w:spacing w:after="100"/>
      <w:ind w:left="1540"/>
    </w:pPr>
    <w:rPr>
      <w:rFonts w:asciiTheme="minorHAnsi" w:eastAsiaTheme="minorEastAsia" w:hAnsiTheme="minorHAnsi" w:cstheme="minorBidi"/>
      <w:kern w:val="0"/>
      <w:lang w:val="en-IN" w:eastAsia="en-IN"/>
    </w:rPr>
  </w:style>
  <w:style w:type="paragraph" w:styleId="TOC9">
    <w:name w:val="toc 9"/>
    <w:basedOn w:val="Normal"/>
    <w:next w:val="Normal"/>
    <w:autoRedefine/>
    <w:uiPriority w:val="39"/>
    <w:unhideWhenUsed/>
    <w:rsid w:val="00C3239F"/>
    <w:pPr>
      <w:suppressAutoHyphens w:val="0"/>
      <w:spacing w:after="100"/>
      <w:ind w:left="1760"/>
    </w:pPr>
    <w:rPr>
      <w:rFonts w:asciiTheme="minorHAnsi" w:eastAsiaTheme="minorEastAsia" w:hAnsiTheme="minorHAnsi" w:cstheme="minorBidi"/>
      <w:kern w:val="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9" Type="http://schemas.openxmlformats.org/officeDocument/2006/relationships/image" Target="media/image32.tmp"/><Relationship Id="rId21" Type="http://schemas.openxmlformats.org/officeDocument/2006/relationships/image" Target="media/image14.tmp"/><Relationship Id="rId34" Type="http://schemas.openxmlformats.org/officeDocument/2006/relationships/image" Target="media/image27.tmp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image" Target="media/image22.tmp"/><Relationship Id="rId41" Type="http://schemas.openxmlformats.org/officeDocument/2006/relationships/image" Target="media/image34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image" Target="media/image25.tmp"/><Relationship Id="rId37" Type="http://schemas.openxmlformats.org/officeDocument/2006/relationships/image" Target="media/image30.tmp"/><Relationship Id="rId40" Type="http://schemas.openxmlformats.org/officeDocument/2006/relationships/image" Target="media/image33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36" Type="http://schemas.openxmlformats.org/officeDocument/2006/relationships/image" Target="media/image29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image" Target="media/image24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tmp"/><Relationship Id="rId35" Type="http://schemas.openxmlformats.org/officeDocument/2006/relationships/image" Target="media/image28.tmp"/><Relationship Id="rId43" Type="http://schemas.openxmlformats.org/officeDocument/2006/relationships/theme" Target="theme/theme1.xml"/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image" Target="media/image26.tmp"/><Relationship Id="rId38" Type="http://schemas.openxmlformats.org/officeDocument/2006/relationships/image" Target="media/image3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8BB37-1F8C-4225-A294-FE28F8338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15990</TotalTime>
  <Pages>84</Pages>
  <Words>19114</Words>
  <Characters>108955</Characters>
  <Application>Microsoft Office Word</Application>
  <DocSecurity>0</DocSecurity>
  <Lines>907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Gaffur Shaik</dc:creator>
  <cp:keywords/>
  <dc:description/>
  <cp:lastModifiedBy>Srikanth Puppala</cp:lastModifiedBy>
  <cp:revision>898</cp:revision>
  <dcterms:created xsi:type="dcterms:W3CDTF">2016-05-19T11:37:00Z</dcterms:created>
  <dcterms:modified xsi:type="dcterms:W3CDTF">2016-06-10T12:03:00Z</dcterms:modified>
</cp:coreProperties>
</file>